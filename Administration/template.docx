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5820198"/>
        <w:docPartObj>
          <w:docPartGallery w:val="Cover Pages"/>
          <w:docPartUnique/>
        </w:docPartObj>
      </w:sdtPr>
      <w:sdtEndPr>
        <w:rPr>
          <w:rFonts w:ascii="Arial" w:hAnsi="Arial" w:cs="Arial"/>
          <w:b/>
          <w:bCs/>
          <w:color w:val="7030A0"/>
          <w:sz w:val="24"/>
          <w:szCs w:val="24"/>
        </w:rPr>
      </w:sdtEndPr>
      <w:sdtContent>
        <w:p w14:paraId="331982B3" w14:textId="763284C3" w:rsidR="00221FAA" w:rsidRDefault="00221FAA">
          <w:r w:rsidRPr="006C05A4">
            <w:rPr>
              <w:noProof/>
              <w:lang w:val="en-GB" w:eastAsia="en-GB"/>
            </w:rPr>
            <mc:AlternateContent>
              <mc:Choice Requires="wpg">
                <w:drawing>
                  <wp:anchor distT="0" distB="0" distL="114300" distR="114300" simplePos="0" relativeHeight="251659264" behindDoc="1" locked="0" layoutInCell="1" allowOverlap="1" wp14:anchorId="04965F83" wp14:editId="5056B166">
                    <wp:simplePos x="0" y="0"/>
                    <wp:positionH relativeFrom="margin">
                      <wp:posOffset>-2092325</wp:posOffset>
                    </wp:positionH>
                    <wp:positionV relativeFrom="paragraph">
                      <wp:posOffset>-893445</wp:posOffset>
                    </wp:positionV>
                    <wp:extent cx="8991600" cy="2686050"/>
                    <wp:effectExtent l="0" t="0" r="0" b="0"/>
                    <wp:wrapNone/>
                    <wp:docPr id="38" name="Group 38"/>
                    <wp:cNvGraphicFramePr/>
                    <a:graphic xmlns:a="http://schemas.openxmlformats.org/drawingml/2006/main">
                      <a:graphicData uri="http://schemas.microsoft.com/office/word/2010/wordprocessingGroup">
                        <wpg:wgp>
                          <wpg:cNvGrpSpPr/>
                          <wpg:grpSpPr>
                            <a:xfrm>
                              <a:off x="0" y="0"/>
                              <a:ext cx="8991600" cy="2686050"/>
                              <a:chOff x="0" y="0"/>
                              <a:chExt cx="1700784" cy="1024128"/>
                            </a:xfrm>
                          </wpg:grpSpPr>
                          <wps:wsp>
                            <wps:cNvPr id="39" name="Rectangle 3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28600" y="0"/>
                                <a:ext cx="1472184" cy="1024128"/>
                              </a:xfrm>
                              <a:prstGeom prst="rect">
                                <a:avLst/>
                              </a:prstGeom>
                              <a:blipFill>
                                <a:blip r:embed="rId1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96E654" id="Group 38" o:spid="_x0000_s1026" style="position:absolute;margin-left:-164.75pt;margin-top:-70.35pt;width:708pt;height:211.5pt;z-index:-251657216;mso-position-horizontal-relative:margin;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">
                    <v:rect id="Rectangle 3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" fillcolor="white [3212]" stroked="f" strokeweight="2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" path="m,l1462822,,910372,376306,,1014481,,xe" fillcolor="#92278f [3204]" stroked="f" strokeweight="2pt">
                      <v:path arrowok="t" o:connecttype="custom" o:connectlocs="0,0;1463040,0;910508,376493;0,1014984;0,0" o:connectangles="0,0,0,0,0"/>
                    </v:shape>
                    <v:rect id="Rectangle 41"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" stroked="f" strokeweight="2pt">
                      <v:fill r:id="rId13" o:title="" recolor="t" rotate="t" type="frame"/>
                    </v:rect>
                    <w10:wrap anchorx="margin"/>
                  </v:group>
                </w:pict>
              </mc:Fallback>
            </mc:AlternateContent>
          </w:r>
        </w:p>
        <w:p w14:paraId="72CFA3E9" w14:textId="0B1C35AA" w:rsidR="00221FAA" w:rsidRDefault="00575DB0">
          <w:pPr>
            <w:rPr>
              <w:rFonts w:ascii="Arial" w:hAnsi="Arial" w:cs="Arial"/>
              <w:b/>
              <w:bCs/>
              <w:color w:val="7030A0"/>
              <w:sz w:val="24"/>
              <w:szCs w:val="24"/>
            </w:rPr>
          </w:pPr>
          <w:r w:rsidRPr="006C05A4">
            <w:rPr>
              <w:noProof/>
              <w:lang w:val="en-GB" w:eastAsia="en-GB"/>
            </w:rPr>
            <mc:AlternateContent>
              <mc:Choice Requires="wpg">
                <w:drawing>
                  <wp:anchor distT="0" distB="0" distL="114300" distR="114300" simplePos="0" relativeHeight="251660288" behindDoc="1" locked="0" layoutInCell="1" allowOverlap="1" wp14:anchorId="41694F4C" wp14:editId="50EB1AB0">
                    <wp:simplePos x="0" y="0"/>
                    <wp:positionH relativeFrom="margin">
                      <wp:posOffset>-4056237</wp:posOffset>
                    </wp:positionH>
                    <wp:positionV relativeFrom="paragraph">
                      <wp:posOffset>5046345</wp:posOffset>
                    </wp:positionV>
                    <wp:extent cx="8972550" cy="2628900"/>
                    <wp:effectExtent l="0" t="9525" r="9525" b="0"/>
                    <wp:wrapNone/>
                    <wp:docPr id="6" name="Group 6"/>
                    <wp:cNvGraphicFramePr/>
                    <a:graphic xmlns:a="http://schemas.openxmlformats.org/drawingml/2006/main">
                      <a:graphicData uri="http://schemas.microsoft.com/office/word/2010/wordprocessingGroup">
                        <wpg:wgp>
                          <wpg:cNvGrpSpPr/>
                          <wpg:grpSpPr>
                            <a:xfrm rot="16200000">
                              <a:off x="0" y="0"/>
                              <a:ext cx="8972550" cy="2628900"/>
                              <a:chOff x="0" y="0"/>
                              <a:chExt cx="1700784" cy="1024128"/>
                            </a:xfrm>
                          </wpg:grpSpPr>
                          <wps:wsp>
                            <wps:cNvPr id="9" name="Rectangle 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28600" y="0"/>
                                <a:ext cx="1472184" cy="1024128"/>
                              </a:xfrm>
                              <a:prstGeom prst="rect">
                                <a:avLst/>
                              </a:prstGeom>
                              <a:blipFill>
                                <a:blip r:embed="rId1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B4A386" id="Group 6" o:spid="_x0000_s1026" style="position:absolute;margin-left:-319.4pt;margin-top:397.35pt;width:706.5pt;height:207pt;rotation:-90;z-index:-251656192;mso-position-horizontal-relative:margin;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">
                    <v:rect id="Rectangle 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" fillcolor="white [3212]" stroked="f" strokeweight="2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" path="m,l1462822,,910372,376306,,1014481,,xe" fillcolor="#92278f [3204]" stroked="f" strokeweight="2pt">
                      <v:path arrowok="t" o:connecttype="custom" o:connectlocs="0,0;1463040,0;910508,376493;0,1014984;0,0" o:connectangles="0,0,0,0,0"/>
                    </v:shape>
                    <v:rect id="Rectangle 18"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" stroked="f" strokeweight="2pt">
                      <v:fill r:id="rId13" o:title="" recolor="t" rotate="t" type="frame"/>
                    </v:rect>
                    <w10:wrap anchorx="margin"/>
                  </v:group>
                </w:pict>
              </mc:Fallback>
            </mc:AlternateContent>
          </w:r>
          <w:r w:rsidR="00FB1A82">
            <w:rPr>
              <w:noProof/>
              <w:lang w:val="en-GB" w:eastAsia="en-GB"/>
            </w:rPr>
            <mc:AlternateContent>
              <mc:Choice Requires="wps">
                <w:drawing>
                  <wp:anchor distT="45720" distB="45720" distL="114300" distR="114300" simplePos="0" relativeHeight="251662336" behindDoc="0" locked="0" layoutInCell="1" allowOverlap="1" wp14:anchorId="74B7C9F1" wp14:editId="62C1AD0F">
                    <wp:simplePos x="0" y="0"/>
                    <wp:positionH relativeFrom="margin">
                      <wp:posOffset>403225</wp:posOffset>
                    </wp:positionH>
                    <wp:positionV relativeFrom="paragraph">
                      <wp:posOffset>2653030</wp:posOffset>
                    </wp:positionV>
                    <wp:extent cx="4894580" cy="788035"/>
                    <wp:effectExtent l="0" t="0" r="127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4580" cy="788035"/>
                            </a:xfrm>
                            <a:prstGeom prst="rect">
                              <a:avLst/>
                            </a:prstGeom>
                            <a:solidFill>
                              <a:srgbClr val="FFFFFF"/>
                            </a:solidFill>
                            <a:ln w="9525">
                              <a:noFill/>
                              <a:miter lim="800000"/>
                              <a:headEnd/>
                              <a:tailEnd/>
                            </a:ln>
                          </wps:spPr>
                          <wps:txbx>
                            <w:txbxContent>
                              <w:p w14:paraId="22D00F0B" w14:textId="50983CE0" w:rsidR="00221FAA" w:rsidRPr="006C05A4" w:rsidRDefault="00221FAA">
                                <w:pPr>
                                  <w:rPr>
                                    <w:rFonts w:ascii="Arial" w:hAnsi="Arial" w:cs="Arial"/>
                                    <w:b/>
                                    <w:bCs/>
                                    <w:color w:val="7030A0"/>
                                    <w:sz w:val="72"/>
                                    <w:szCs w:val="72"/>
                                  </w:rPr>
                                </w:pPr>
                                <w:r>
                                  <w:rPr>
                                    <w:rFonts w:ascii="Arial" w:hAnsi="Arial" w:cs="Arial"/>
                                    <w:b/>
                                    <w:bCs/>
                                    <w:color w:val="7030A0"/>
                                    <w:sz w:val="72"/>
                                    <w:szCs w:val="72"/>
                                  </w:rPr>
                                  <w:t>Assessor Handbook</w:t>
                                </w:r>
                                <w:r w:rsidRPr="006C05A4">
                                  <w:rPr>
                                    <w:rFonts w:ascii="Arial" w:hAnsi="Arial" w:cs="Arial"/>
                                    <w:b/>
                                    <w:bCs/>
                                    <w:color w:val="7030A0"/>
                                    <w:sz w:val="72"/>
                                    <w:szCs w:val="7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B7C9F1" id="_x0000_t202" coordsize="21600,21600" o:spt="202" path="m,l,21600r21600,l21600,xe">
                    <v:stroke joinstyle="miter"/>
                    <v:path gradientshapeok="t" o:connecttype="rect"/>
                  </v:shapetype>
                  <v:shape id="Text Box 2" o:spid="_x0000_s1026" type="#_x0000_t202" style="position:absolute;margin-left:31.75pt;margin-top:208.9pt;width:385.4pt;height:62.0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" stroked="f">
                    <v:textbox>
                      <w:txbxContent>
                        <w:p w14:paraId="22D00F0B" w14:textId="50983CE0" w:rsidR="00221FAA" w:rsidRPr="006C05A4" w:rsidRDefault="00221FAA">
                          <w:pPr>
                            <w:rPr>
                              <w:rFonts w:ascii="Arial" w:hAnsi="Arial" w:cs="Arial"/>
                              <w:b/>
                              <w:bCs/>
                              <w:color w:val="7030A0"/>
                              <w:sz w:val="72"/>
                              <w:szCs w:val="72"/>
                            </w:rPr>
                          </w:pPr>
                          <w:r>
                            <w:rPr>
                              <w:rFonts w:ascii="Arial" w:hAnsi="Arial" w:cs="Arial"/>
                              <w:b/>
                              <w:bCs/>
                              <w:color w:val="7030A0"/>
                              <w:sz w:val="72"/>
                              <w:szCs w:val="72"/>
                            </w:rPr>
                            <w:t>Assessor Handbook</w:t>
                          </w:r>
                          <w:r w:rsidRPr="006C05A4">
                            <w:rPr>
                              <w:rFonts w:ascii="Arial" w:hAnsi="Arial" w:cs="Arial"/>
                              <w:b/>
                              <w:bCs/>
                              <w:color w:val="7030A0"/>
                              <w:sz w:val="72"/>
                              <w:szCs w:val="72"/>
                            </w:rPr>
                            <w:t xml:space="preserve"> </w:t>
                          </w:r>
                        </w:p>
                      </w:txbxContent>
                    </v:textbox>
                    <w10:wrap type="square" anchorx="margin"/>
                  </v:shape>
                </w:pict>
              </mc:Fallback>
            </mc:AlternateContent>
          </w:r>
          <w:r w:rsidR="00FB1A82">
            <w:rPr>
              <w:noProof/>
            </w:rPr>
            <w:drawing>
              <wp:anchor distT="0" distB="0" distL="114300" distR="114300" simplePos="0" relativeHeight="251664384" behindDoc="0" locked="0" layoutInCell="1" allowOverlap="1" wp14:anchorId="194E230E" wp14:editId="3E245C27">
                <wp:simplePos x="0" y="0"/>
                <wp:positionH relativeFrom="column">
                  <wp:posOffset>387350</wp:posOffset>
                </wp:positionH>
                <wp:positionV relativeFrom="paragraph">
                  <wp:posOffset>1734820</wp:posOffset>
                </wp:positionV>
                <wp:extent cx="5731510" cy="78867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sidR="00221FAA">
            <w:rPr>
              <w:rFonts w:ascii="Arial" w:hAnsi="Arial" w:cs="Arial"/>
              <w:b/>
              <w:bCs/>
              <w:color w:val="7030A0"/>
              <w:sz w:val="24"/>
              <w:szCs w:val="24"/>
            </w:rPr>
            <w:br w:type="page"/>
          </w:r>
        </w:p>
      </w:sdtContent>
    </w:sdt>
    <w:p w14:paraId="54848051" w14:textId="684D26A0" w:rsidR="001A0F63" w:rsidRPr="008A20A6" w:rsidRDefault="009C2BEA">
      <w:pPr>
        <w:spacing w:line="200" w:lineRule="exact"/>
        <w:rPr>
          <w:rFonts w:ascii="Arial" w:hAnsi="Arial" w:cs="Arial"/>
          <w:b/>
          <w:bCs/>
          <w:color w:val="7030A0"/>
          <w:sz w:val="24"/>
          <w:szCs w:val="24"/>
        </w:rPr>
      </w:pPr>
      <w:r w:rsidRPr="008A20A6">
        <w:rPr>
          <w:rFonts w:ascii="Arial" w:hAnsi="Arial" w:cs="Arial"/>
          <w:b/>
          <w:bCs/>
          <w:color w:val="7030A0"/>
          <w:sz w:val="24"/>
          <w:szCs w:val="24"/>
        </w:rPr>
        <w:lastRenderedPageBreak/>
        <w:t xml:space="preserve">Table of Contents </w:t>
      </w:r>
    </w:p>
    <w:p w14:paraId="7A3B8222" w14:textId="77777777" w:rsidR="001A0F63" w:rsidRDefault="001A0F63">
      <w:pPr>
        <w:spacing w:line="200" w:lineRule="exact"/>
      </w:pPr>
    </w:p>
    <w:p w14:paraId="57FC42F8" w14:textId="77777777" w:rsidR="001A0F63" w:rsidRDefault="001A0F63">
      <w:pPr>
        <w:spacing w:line="200" w:lineRule="exact"/>
      </w:pPr>
    </w:p>
    <w:p w14:paraId="31D75FE2" w14:textId="5984ADAF" w:rsidR="00EC07DE" w:rsidRPr="00EC07DE" w:rsidRDefault="00107E14" w:rsidP="00EC07DE">
      <w:pPr>
        <w:pStyle w:val="TOC1"/>
        <w:tabs>
          <w:tab w:val="right" w:leader="dot" w:pos="8647"/>
        </w:tabs>
        <w:rPr>
          <w:rFonts w:ascii="Arial" w:eastAsiaTheme="minorEastAsia" w:hAnsi="Arial" w:cs="Arial"/>
          <w:noProof/>
          <w:color w:val="7030A0"/>
          <w:sz w:val="22"/>
          <w:szCs w:val="22"/>
          <w:lang w:val="en-GB" w:eastAsia="en-GB"/>
        </w:rPr>
      </w:pPr>
      <w:r w:rsidRPr="00EC07DE">
        <w:rPr>
          <w:rFonts w:ascii="Arial" w:hAnsi="Arial" w:cs="Arial"/>
          <w:color w:val="7030A0"/>
          <w:sz w:val="22"/>
          <w:szCs w:val="22"/>
        </w:rPr>
        <w:fldChar w:fldCharType="begin"/>
      </w:r>
      <w:r w:rsidRPr="00EC07DE">
        <w:rPr>
          <w:rFonts w:ascii="Arial" w:hAnsi="Arial" w:cs="Arial"/>
          <w:color w:val="7030A0"/>
          <w:sz w:val="22"/>
          <w:szCs w:val="22"/>
        </w:rPr>
        <w:instrText xml:space="preserve"> TOC \h \z \t "JP,1" </w:instrText>
      </w:r>
      <w:r w:rsidRPr="00EC07DE">
        <w:rPr>
          <w:rFonts w:ascii="Arial" w:hAnsi="Arial" w:cs="Arial"/>
          <w:color w:val="7030A0"/>
          <w:sz w:val="22"/>
          <w:szCs w:val="22"/>
        </w:rPr>
        <w:fldChar w:fldCharType="separate"/>
      </w:r>
      <w:hyperlink w:anchor="_Toc34842368" w:history="1">
        <w:r w:rsidR="00EC07DE" w:rsidRPr="00EC07DE">
          <w:rPr>
            <w:rStyle w:val="Hyperlink"/>
            <w:rFonts w:ascii="Arial" w:hAnsi="Arial" w:cs="Arial"/>
            <w:noProof/>
            <w:color w:val="7030A0"/>
            <w:sz w:val="22"/>
            <w:szCs w:val="22"/>
          </w:rPr>
          <w:t>Overview</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_Toc34842368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2</w:t>
        </w:r>
        <w:r w:rsidR="00EC07DE" w:rsidRPr="00EC07DE">
          <w:rPr>
            <w:rFonts w:ascii="Arial" w:hAnsi="Arial" w:cs="Arial"/>
            <w:noProof/>
            <w:webHidden/>
            <w:color w:val="7030A0"/>
            <w:sz w:val="22"/>
            <w:szCs w:val="22"/>
          </w:rPr>
          <w:fldChar w:fldCharType="end"/>
        </w:r>
      </w:hyperlink>
    </w:p>
    <w:p w14:paraId="2E862536" w14:textId="02608F08" w:rsidR="00EC07DE" w:rsidRPr="00EC07DE" w:rsidRDefault="001C0E98" w:rsidP="00EC07DE">
      <w:pPr>
        <w:pStyle w:val="TOC1"/>
        <w:tabs>
          <w:tab w:val="right" w:leader="dot" w:pos="8647"/>
        </w:tabs>
        <w:rPr>
          <w:rFonts w:ascii="Arial" w:eastAsiaTheme="minorEastAsia" w:hAnsi="Arial" w:cs="Arial"/>
          <w:noProof/>
          <w:color w:val="7030A0"/>
          <w:sz w:val="22"/>
          <w:szCs w:val="22"/>
          <w:lang w:val="en-GB" w:eastAsia="en-GB"/>
        </w:rPr>
      </w:pPr>
      <w:hyperlink w:anchor="_Toc34842369" w:history="1">
        <w:r w:rsidR="00EC07DE" w:rsidRPr="00EC07DE">
          <w:rPr>
            <w:rStyle w:val="Hyperlink"/>
            <w:rFonts w:ascii="Arial" w:hAnsi="Arial" w:cs="Arial"/>
            <w:noProof/>
            <w:color w:val="7030A0"/>
            <w:sz w:val="22"/>
            <w:szCs w:val="22"/>
          </w:rPr>
          <w:t>The IA Role</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_Toc34842369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2</w:t>
        </w:r>
        <w:r w:rsidR="00EC07DE" w:rsidRPr="00EC07DE">
          <w:rPr>
            <w:rFonts w:ascii="Arial" w:hAnsi="Arial" w:cs="Arial"/>
            <w:noProof/>
            <w:webHidden/>
            <w:color w:val="7030A0"/>
            <w:sz w:val="22"/>
            <w:szCs w:val="22"/>
          </w:rPr>
          <w:fldChar w:fldCharType="end"/>
        </w:r>
      </w:hyperlink>
    </w:p>
    <w:p w14:paraId="6B4E66BA" w14:textId="4CD09FD1" w:rsidR="00EC07DE" w:rsidRPr="00EC07DE" w:rsidRDefault="001C0E98" w:rsidP="00EC07DE">
      <w:pPr>
        <w:pStyle w:val="TOC1"/>
        <w:tabs>
          <w:tab w:val="right" w:leader="dot" w:pos="8647"/>
        </w:tabs>
        <w:rPr>
          <w:rFonts w:ascii="Arial" w:eastAsiaTheme="minorEastAsia" w:hAnsi="Arial" w:cs="Arial"/>
          <w:noProof/>
          <w:color w:val="7030A0"/>
          <w:sz w:val="22"/>
          <w:szCs w:val="22"/>
          <w:lang w:val="en-GB" w:eastAsia="en-GB"/>
        </w:rPr>
      </w:pPr>
      <w:hyperlink w:anchor="_Toc34842370" w:history="1">
        <w:r w:rsidR="00EC07DE" w:rsidRPr="00EC07DE">
          <w:rPr>
            <w:rStyle w:val="Hyperlink"/>
            <w:rFonts w:ascii="Arial" w:hAnsi="Arial" w:cs="Arial"/>
            <w:noProof/>
            <w:color w:val="7030A0"/>
            <w:sz w:val="22"/>
            <w:szCs w:val="22"/>
          </w:rPr>
          <w:t>Training and Updating</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_Toc34842370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3</w:t>
        </w:r>
        <w:r w:rsidR="00EC07DE" w:rsidRPr="00EC07DE">
          <w:rPr>
            <w:rFonts w:ascii="Arial" w:hAnsi="Arial" w:cs="Arial"/>
            <w:noProof/>
            <w:webHidden/>
            <w:color w:val="7030A0"/>
            <w:sz w:val="22"/>
            <w:szCs w:val="22"/>
          </w:rPr>
          <w:fldChar w:fldCharType="end"/>
        </w:r>
      </w:hyperlink>
    </w:p>
    <w:p w14:paraId="39C7CCCE" w14:textId="5F184E08" w:rsidR="00EC07DE" w:rsidRPr="00EC07DE" w:rsidRDefault="001C0E98" w:rsidP="00EC07DE">
      <w:pPr>
        <w:pStyle w:val="TOC1"/>
        <w:tabs>
          <w:tab w:val="right" w:leader="dot" w:pos="8647"/>
        </w:tabs>
        <w:rPr>
          <w:rFonts w:ascii="Arial" w:eastAsiaTheme="minorEastAsia" w:hAnsi="Arial" w:cs="Arial"/>
          <w:noProof/>
          <w:color w:val="7030A0"/>
          <w:sz w:val="22"/>
          <w:szCs w:val="22"/>
          <w:lang w:val="en-GB" w:eastAsia="en-GB"/>
        </w:rPr>
      </w:pPr>
      <w:hyperlink w:anchor="_Toc34842371" w:history="1">
        <w:r w:rsidR="00EC07DE" w:rsidRPr="00EC07DE">
          <w:rPr>
            <w:rStyle w:val="Hyperlink"/>
            <w:rFonts w:ascii="Arial" w:hAnsi="Arial" w:cs="Arial"/>
            <w:noProof/>
            <w:color w:val="7030A0"/>
            <w:sz w:val="22"/>
            <w:szCs w:val="22"/>
          </w:rPr>
          <w:t>Initial Training</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_Toc34842371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3</w:t>
        </w:r>
        <w:r w:rsidR="00EC07DE" w:rsidRPr="00EC07DE">
          <w:rPr>
            <w:rFonts w:ascii="Arial" w:hAnsi="Arial" w:cs="Arial"/>
            <w:noProof/>
            <w:webHidden/>
            <w:color w:val="7030A0"/>
            <w:sz w:val="22"/>
            <w:szCs w:val="22"/>
          </w:rPr>
          <w:fldChar w:fldCharType="end"/>
        </w:r>
      </w:hyperlink>
    </w:p>
    <w:p w14:paraId="4108CF95" w14:textId="6F32FFC5" w:rsidR="00EC07DE" w:rsidRPr="00EC07DE" w:rsidRDefault="001C0E98" w:rsidP="00EC07DE">
      <w:pPr>
        <w:pStyle w:val="TOC1"/>
        <w:tabs>
          <w:tab w:val="right" w:leader="dot" w:pos="8647"/>
        </w:tabs>
        <w:rPr>
          <w:rFonts w:ascii="Arial" w:eastAsiaTheme="minorEastAsia" w:hAnsi="Arial" w:cs="Arial"/>
          <w:noProof/>
          <w:color w:val="7030A0"/>
          <w:sz w:val="22"/>
          <w:szCs w:val="22"/>
          <w:lang w:val="en-GB" w:eastAsia="en-GB"/>
        </w:rPr>
      </w:pPr>
      <w:hyperlink w:anchor="_Toc34842372" w:history="1">
        <w:r w:rsidR="00EC07DE" w:rsidRPr="00EC07DE">
          <w:rPr>
            <w:rStyle w:val="Hyperlink"/>
            <w:rFonts w:ascii="Arial" w:hAnsi="Arial" w:cs="Arial"/>
            <w:noProof/>
            <w:color w:val="7030A0"/>
            <w:sz w:val="22"/>
            <w:szCs w:val="22"/>
          </w:rPr>
          <w:t>Independent Assessors EPA Allocation</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_Toc34842372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4</w:t>
        </w:r>
        <w:r w:rsidR="00EC07DE" w:rsidRPr="00EC07DE">
          <w:rPr>
            <w:rFonts w:ascii="Arial" w:hAnsi="Arial" w:cs="Arial"/>
            <w:noProof/>
            <w:webHidden/>
            <w:color w:val="7030A0"/>
            <w:sz w:val="22"/>
            <w:szCs w:val="22"/>
          </w:rPr>
          <w:fldChar w:fldCharType="end"/>
        </w:r>
      </w:hyperlink>
    </w:p>
    <w:p w14:paraId="0A104B51" w14:textId="32D8AD72" w:rsidR="00EC07DE" w:rsidRPr="00EC07DE" w:rsidRDefault="001C0E98" w:rsidP="00EC07DE">
      <w:pPr>
        <w:pStyle w:val="TOC1"/>
        <w:tabs>
          <w:tab w:val="right" w:leader="dot" w:pos="8647"/>
        </w:tabs>
        <w:rPr>
          <w:rFonts w:ascii="Arial" w:eastAsiaTheme="minorEastAsia" w:hAnsi="Arial" w:cs="Arial"/>
          <w:noProof/>
          <w:color w:val="7030A0"/>
          <w:sz w:val="22"/>
          <w:szCs w:val="22"/>
          <w:lang w:val="en-GB" w:eastAsia="en-GB"/>
        </w:rPr>
      </w:pPr>
      <w:hyperlink w:anchor="_Toc34842373" w:history="1">
        <w:r w:rsidR="00EC07DE" w:rsidRPr="00EC07DE">
          <w:rPr>
            <w:rStyle w:val="Hyperlink"/>
            <w:rFonts w:ascii="Arial" w:hAnsi="Arial" w:cs="Arial"/>
            <w:noProof/>
            <w:color w:val="7030A0"/>
            <w:sz w:val="22"/>
            <w:szCs w:val="22"/>
          </w:rPr>
          <w:t>Training, Advice &amp; Ongoing support for IA’s</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_Toc34842373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4</w:t>
        </w:r>
        <w:r w:rsidR="00EC07DE" w:rsidRPr="00EC07DE">
          <w:rPr>
            <w:rFonts w:ascii="Arial" w:hAnsi="Arial" w:cs="Arial"/>
            <w:noProof/>
            <w:webHidden/>
            <w:color w:val="7030A0"/>
            <w:sz w:val="22"/>
            <w:szCs w:val="22"/>
          </w:rPr>
          <w:fldChar w:fldCharType="end"/>
        </w:r>
      </w:hyperlink>
    </w:p>
    <w:p w14:paraId="2E262124" w14:textId="3C9A67EE" w:rsidR="00EC07DE" w:rsidRPr="00EC07DE" w:rsidRDefault="001C0E98" w:rsidP="00EC07DE">
      <w:pPr>
        <w:pStyle w:val="TOC1"/>
        <w:tabs>
          <w:tab w:val="right" w:leader="dot" w:pos="8647"/>
        </w:tabs>
        <w:rPr>
          <w:rFonts w:ascii="Arial" w:eastAsiaTheme="minorEastAsia" w:hAnsi="Arial" w:cs="Arial"/>
          <w:noProof/>
          <w:color w:val="7030A0"/>
          <w:sz w:val="22"/>
          <w:szCs w:val="22"/>
          <w:lang w:val="en-GB" w:eastAsia="en-GB"/>
        </w:rPr>
      </w:pPr>
      <w:hyperlink w:anchor="_Toc34842374" w:history="1">
        <w:r w:rsidR="00EC07DE" w:rsidRPr="00EC07DE">
          <w:rPr>
            <w:rStyle w:val="Hyperlink"/>
            <w:rFonts w:ascii="Arial" w:hAnsi="Arial" w:cs="Arial"/>
            <w:noProof/>
            <w:color w:val="7030A0"/>
            <w:sz w:val="22"/>
            <w:szCs w:val="22"/>
          </w:rPr>
          <w:t>Update / Standardisation Meetings</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_Toc34842374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4</w:t>
        </w:r>
        <w:r w:rsidR="00EC07DE" w:rsidRPr="00EC07DE">
          <w:rPr>
            <w:rFonts w:ascii="Arial" w:hAnsi="Arial" w:cs="Arial"/>
            <w:noProof/>
            <w:webHidden/>
            <w:color w:val="7030A0"/>
            <w:sz w:val="22"/>
            <w:szCs w:val="22"/>
          </w:rPr>
          <w:fldChar w:fldCharType="end"/>
        </w:r>
      </w:hyperlink>
    </w:p>
    <w:p w14:paraId="07D23D32" w14:textId="66E2862B" w:rsidR="00EC07DE" w:rsidRPr="00EC07DE" w:rsidRDefault="001C0E98" w:rsidP="00EC07DE">
      <w:pPr>
        <w:pStyle w:val="TOC1"/>
        <w:tabs>
          <w:tab w:val="right" w:leader="dot" w:pos="8647"/>
        </w:tabs>
        <w:rPr>
          <w:rFonts w:ascii="Arial" w:eastAsiaTheme="minorEastAsia" w:hAnsi="Arial" w:cs="Arial"/>
          <w:noProof/>
          <w:color w:val="7030A0"/>
          <w:sz w:val="22"/>
          <w:szCs w:val="22"/>
          <w:lang w:val="en-GB" w:eastAsia="en-GB"/>
        </w:rPr>
      </w:pPr>
      <w:hyperlink w:anchor="_Toc34842375" w:history="1">
        <w:r w:rsidR="00EC07DE" w:rsidRPr="00EC07DE">
          <w:rPr>
            <w:rStyle w:val="Hyperlink"/>
            <w:rFonts w:ascii="Arial" w:hAnsi="Arial" w:cs="Arial"/>
            <w:noProof/>
            <w:color w:val="7030A0"/>
            <w:sz w:val="22"/>
            <w:szCs w:val="22"/>
          </w:rPr>
          <w:t>Monitored Interview</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_Toc34842375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5</w:t>
        </w:r>
        <w:r w:rsidR="00EC07DE" w:rsidRPr="00EC07DE">
          <w:rPr>
            <w:rFonts w:ascii="Arial" w:hAnsi="Arial" w:cs="Arial"/>
            <w:noProof/>
            <w:webHidden/>
            <w:color w:val="7030A0"/>
            <w:sz w:val="22"/>
            <w:szCs w:val="22"/>
          </w:rPr>
          <w:fldChar w:fldCharType="end"/>
        </w:r>
      </w:hyperlink>
    </w:p>
    <w:p w14:paraId="278255D9" w14:textId="431B3933" w:rsidR="00EC07DE" w:rsidRPr="00EC07DE" w:rsidRDefault="001C0E98" w:rsidP="00EC07DE">
      <w:pPr>
        <w:pStyle w:val="TOC1"/>
        <w:tabs>
          <w:tab w:val="right" w:leader="dot" w:pos="8647"/>
        </w:tabs>
        <w:rPr>
          <w:rFonts w:ascii="Arial" w:eastAsiaTheme="minorEastAsia" w:hAnsi="Arial" w:cs="Arial"/>
          <w:noProof/>
          <w:color w:val="7030A0"/>
          <w:sz w:val="22"/>
          <w:szCs w:val="22"/>
          <w:lang w:val="en-GB" w:eastAsia="en-GB"/>
        </w:rPr>
      </w:pPr>
      <w:hyperlink w:anchor="_Toc34842376" w:history="1">
        <w:r w:rsidR="00EC07DE" w:rsidRPr="00EC07DE">
          <w:rPr>
            <w:rStyle w:val="Hyperlink"/>
            <w:rFonts w:ascii="Arial" w:hAnsi="Arial" w:cs="Arial"/>
            <w:noProof/>
            <w:color w:val="7030A0"/>
            <w:sz w:val="22"/>
            <w:szCs w:val="22"/>
          </w:rPr>
          <w:t>Quality Assurance for EPA’s</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_Toc34842376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5</w:t>
        </w:r>
        <w:r w:rsidR="00EC07DE" w:rsidRPr="00EC07DE">
          <w:rPr>
            <w:rFonts w:ascii="Arial" w:hAnsi="Arial" w:cs="Arial"/>
            <w:noProof/>
            <w:webHidden/>
            <w:color w:val="7030A0"/>
            <w:sz w:val="22"/>
            <w:szCs w:val="22"/>
          </w:rPr>
          <w:fldChar w:fldCharType="end"/>
        </w:r>
      </w:hyperlink>
    </w:p>
    <w:p w14:paraId="4E241F87" w14:textId="360A61F3" w:rsidR="00EC07DE" w:rsidRPr="00EC07DE" w:rsidRDefault="001C0E98" w:rsidP="00EC07DE">
      <w:pPr>
        <w:pStyle w:val="TOC1"/>
        <w:tabs>
          <w:tab w:val="right" w:leader="dot" w:pos="8647"/>
        </w:tabs>
        <w:rPr>
          <w:rFonts w:ascii="Arial" w:eastAsiaTheme="minorEastAsia" w:hAnsi="Arial" w:cs="Arial"/>
          <w:noProof/>
          <w:color w:val="7030A0"/>
          <w:sz w:val="22"/>
          <w:szCs w:val="22"/>
          <w:lang w:val="en-GB" w:eastAsia="en-GB"/>
        </w:rPr>
      </w:pPr>
      <w:hyperlink w:anchor="_Toc34842377" w:history="1">
        <w:r w:rsidR="00EC07DE" w:rsidRPr="00EC07DE">
          <w:rPr>
            <w:rStyle w:val="Hyperlink"/>
            <w:rFonts w:ascii="Arial" w:hAnsi="Arial" w:cs="Arial"/>
            <w:noProof/>
            <w:color w:val="7030A0"/>
            <w:sz w:val="22"/>
            <w:szCs w:val="22"/>
          </w:rPr>
          <w:t>On-programme</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_Toc34842377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5</w:t>
        </w:r>
        <w:r w:rsidR="00EC07DE" w:rsidRPr="00EC07DE">
          <w:rPr>
            <w:rFonts w:ascii="Arial" w:hAnsi="Arial" w:cs="Arial"/>
            <w:noProof/>
            <w:webHidden/>
            <w:color w:val="7030A0"/>
            <w:sz w:val="22"/>
            <w:szCs w:val="22"/>
          </w:rPr>
          <w:fldChar w:fldCharType="end"/>
        </w:r>
      </w:hyperlink>
    </w:p>
    <w:p w14:paraId="5ADA52A3" w14:textId="7556F293" w:rsidR="00EC07DE" w:rsidRPr="00EC07DE" w:rsidRDefault="001C0E98" w:rsidP="00EC07DE">
      <w:pPr>
        <w:pStyle w:val="TOC1"/>
        <w:tabs>
          <w:tab w:val="right" w:leader="dot" w:pos="8647"/>
        </w:tabs>
        <w:rPr>
          <w:rFonts w:ascii="Arial" w:eastAsiaTheme="minorEastAsia" w:hAnsi="Arial" w:cs="Arial"/>
          <w:noProof/>
          <w:color w:val="7030A0"/>
          <w:sz w:val="22"/>
          <w:szCs w:val="22"/>
          <w:lang w:val="en-GB" w:eastAsia="en-GB"/>
        </w:rPr>
      </w:pPr>
      <w:hyperlink w:anchor="_Toc34842378" w:history="1">
        <w:r w:rsidR="00EC07DE" w:rsidRPr="00EC07DE">
          <w:rPr>
            <w:rStyle w:val="Hyperlink"/>
            <w:rFonts w:ascii="Arial" w:hAnsi="Arial" w:cs="Arial"/>
            <w:noProof/>
            <w:color w:val="7030A0"/>
            <w:sz w:val="22"/>
            <w:szCs w:val="22"/>
          </w:rPr>
          <w:t>Gateway</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_Toc34842378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5</w:t>
        </w:r>
        <w:r w:rsidR="00EC07DE" w:rsidRPr="00EC07DE">
          <w:rPr>
            <w:rFonts w:ascii="Arial" w:hAnsi="Arial" w:cs="Arial"/>
            <w:noProof/>
            <w:webHidden/>
            <w:color w:val="7030A0"/>
            <w:sz w:val="22"/>
            <w:szCs w:val="22"/>
          </w:rPr>
          <w:fldChar w:fldCharType="end"/>
        </w:r>
      </w:hyperlink>
    </w:p>
    <w:p w14:paraId="04A113D5" w14:textId="1E080CA9" w:rsidR="00EC07DE" w:rsidRPr="00EC07DE" w:rsidRDefault="001C0E98" w:rsidP="00EC07DE">
      <w:pPr>
        <w:pStyle w:val="TOC1"/>
        <w:tabs>
          <w:tab w:val="right" w:leader="dot" w:pos="8647"/>
        </w:tabs>
        <w:rPr>
          <w:rFonts w:ascii="Arial" w:eastAsiaTheme="minorEastAsia" w:hAnsi="Arial" w:cs="Arial"/>
          <w:noProof/>
          <w:color w:val="7030A0"/>
          <w:sz w:val="22"/>
          <w:szCs w:val="22"/>
          <w:lang w:val="en-GB" w:eastAsia="en-GB"/>
        </w:rPr>
      </w:pPr>
      <w:hyperlink w:anchor="_Toc34842379" w:history="1">
        <w:r w:rsidR="00EC07DE" w:rsidRPr="00EC07DE">
          <w:rPr>
            <w:rStyle w:val="Hyperlink"/>
            <w:rFonts w:ascii="Arial" w:hAnsi="Arial" w:cs="Arial"/>
            <w:noProof/>
            <w:color w:val="7030A0"/>
            <w:sz w:val="22"/>
            <w:szCs w:val="22"/>
          </w:rPr>
          <w:t>End-point Assessment</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_Toc34842379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6</w:t>
        </w:r>
        <w:r w:rsidR="00EC07DE" w:rsidRPr="00EC07DE">
          <w:rPr>
            <w:rFonts w:ascii="Arial" w:hAnsi="Arial" w:cs="Arial"/>
            <w:noProof/>
            <w:webHidden/>
            <w:color w:val="7030A0"/>
            <w:sz w:val="22"/>
            <w:szCs w:val="22"/>
          </w:rPr>
          <w:fldChar w:fldCharType="end"/>
        </w:r>
      </w:hyperlink>
    </w:p>
    <w:p w14:paraId="328272F9" w14:textId="63B0B071" w:rsidR="00EC07DE" w:rsidRPr="00EC07DE" w:rsidRDefault="001C0E98" w:rsidP="00EC07DE">
      <w:pPr>
        <w:pStyle w:val="TOC1"/>
        <w:tabs>
          <w:tab w:val="right" w:leader="dot" w:pos="8647"/>
        </w:tabs>
        <w:rPr>
          <w:rFonts w:ascii="Arial" w:eastAsiaTheme="minorEastAsia" w:hAnsi="Arial" w:cs="Arial"/>
          <w:noProof/>
          <w:color w:val="7030A0"/>
          <w:sz w:val="22"/>
          <w:szCs w:val="22"/>
          <w:lang w:val="en-GB" w:eastAsia="en-GB"/>
        </w:rPr>
      </w:pPr>
      <w:hyperlink w:anchor="_Toc34842380" w:history="1">
        <w:r w:rsidR="00EC07DE" w:rsidRPr="00EC07DE">
          <w:rPr>
            <w:rStyle w:val="Hyperlink"/>
            <w:rFonts w:ascii="Arial" w:hAnsi="Arial" w:cs="Arial"/>
            <w:noProof/>
            <w:color w:val="7030A0"/>
            <w:sz w:val="22"/>
            <w:szCs w:val="22"/>
          </w:rPr>
          <w:t>Certification</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_Toc34842380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7</w:t>
        </w:r>
        <w:r w:rsidR="00EC07DE" w:rsidRPr="00EC07DE">
          <w:rPr>
            <w:rFonts w:ascii="Arial" w:hAnsi="Arial" w:cs="Arial"/>
            <w:noProof/>
            <w:webHidden/>
            <w:color w:val="7030A0"/>
            <w:sz w:val="22"/>
            <w:szCs w:val="22"/>
          </w:rPr>
          <w:fldChar w:fldCharType="end"/>
        </w:r>
      </w:hyperlink>
    </w:p>
    <w:p w14:paraId="518194D2" w14:textId="0E85E169" w:rsidR="00EC07DE" w:rsidRPr="00EC07DE" w:rsidRDefault="001C0E98" w:rsidP="00EC07DE">
      <w:pPr>
        <w:pStyle w:val="TOC1"/>
        <w:tabs>
          <w:tab w:val="right" w:leader="dot" w:pos="8647"/>
        </w:tabs>
        <w:rPr>
          <w:rFonts w:ascii="Arial" w:eastAsiaTheme="minorEastAsia" w:hAnsi="Arial" w:cs="Arial"/>
          <w:noProof/>
          <w:color w:val="7030A0"/>
          <w:sz w:val="22"/>
          <w:szCs w:val="22"/>
          <w:lang w:val="en-GB" w:eastAsia="en-GB"/>
        </w:rPr>
      </w:pPr>
      <w:hyperlink w:anchor="_Toc34842381" w:history="1">
        <w:r w:rsidR="00EC07DE" w:rsidRPr="00EC07DE">
          <w:rPr>
            <w:rStyle w:val="Hyperlink"/>
            <w:rFonts w:ascii="Arial" w:hAnsi="Arial" w:cs="Arial"/>
            <w:noProof/>
            <w:color w:val="7030A0"/>
            <w:sz w:val="22"/>
            <w:szCs w:val="22"/>
          </w:rPr>
          <w:t>Portfolio Assessment Approach</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_Toc34842381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7</w:t>
        </w:r>
        <w:r w:rsidR="00EC07DE" w:rsidRPr="00EC07DE">
          <w:rPr>
            <w:rFonts w:ascii="Arial" w:hAnsi="Arial" w:cs="Arial"/>
            <w:noProof/>
            <w:webHidden/>
            <w:color w:val="7030A0"/>
            <w:sz w:val="22"/>
            <w:szCs w:val="22"/>
          </w:rPr>
          <w:fldChar w:fldCharType="end"/>
        </w:r>
      </w:hyperlink>
    </w:p>
    <w:p w14:paraId="73371860" w14:textId="0DA4DB23" w:rsidR="00EC07DE" w:rsidRPr="00EC07DE" w:rsidRDefault="001C0E98" w:rsidP="00EC07DE">
      <w:pPr>
        <w:pStyle w:val="TOC1"/>
        <w:tabs>
          <w:tab w:val="right" w:leader="dot" w:pos="8647"/>
        </w:tabs>
        <w:rPr>
          <w:rFonts w:ascii="Arial" w:eastAsiaTheme="minorEastAsia" w:hAnsi="Arial" w:cs="Arial"/>
          <w:noProof/>
          <w:color w:val="7030A0"/>
          <w:sz w:val="22"/>
          <w:szCs w:val="22"/>
          <w:lang w:val="en-GB" w:eastAsia="en-GB"/>
        </w:rPr>
      </w:pPr>
      <w:hyperlink w:anchor="_Toc34842382" w:history="1">
        <w:r w:rsidR="00EC07DE" w:rsidRPr="00EC07DE">
          <w:rPr>
            <w:rStyle w:val="Hyperlink"/>
            <w:rFonts w:ascii="Arial" w:hAnsi="Arial" w:cs="Arial"/>
            <w:noProof/>
            <w:color w:val="7030A0"/>
            <w:sz w:val="22"/>
            <w:szCs w:val="22"/>
          </w:rPr>
          <w:t>Presentation of Evidence / Portfolios</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_Toc34842382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7</w:t>
        </w:r>
        <w:r w:rsidR="00EC07DE" w:rsidRPr="00EC07DE">
          <w:rPr>
            <w:rFonts w:ascii="Arial" w:hAnsi="Arial" w:cs="Arial"/>
            <w:noProof/>
            <w:webHidden/>
            <w:color w:val="7030A0"/>
            <w:sz w:val="22"/>
            <w:szCs w:val="22"/>
          </w:rPr>
          <w:fldChar w:fldCharType="end"/>
        </w:r>
      </w:hyperlink>
    </w:p>
    <w:p w14:paraId="23AEFDC8" w14:textId="2AAFEE6B" w:rsidR="00EC07DE" w:rsidRPr="00EC07DE" w:rsidRDefault="001C0E98" w:rsidP="00EC07DE">
      <w:pPr>
        <w:pStyle w:val="TOC1"/>
        <w:tabs>
          <w:tab w:val="right" w:leader="dot" w:pos="8647"/>
        </w:tabs>
        <w:rPr>
          <w:rFonts w:ascii="Arial" w:eastAsiaTheme="minorEastAsia" w:hAnsi="Arial" w:cs="Arial"/>
          <w:noProof/>
          <w:color w:val="7030A0"/>
          <w:sz w:val="22"/>
          <w:szCs w:val="22"/>
          <w:lang w:val="en-GB" w:eastAsia="en-GB"/>
        </w:rPr>
      </w:pPr>
      <w:hyperlink w:anchor="_Toc34842383" w:history="1">
        <w:r w:rsidR="00EC07DE" w:rsidRPr="00EC07DE">
          <w:rPr>
            <w:rStyle w:val="Hyperlink"/>
            <w:rFonts w:ascii="Arial" w:hAnsi="Arial" w:cs="Arial"/>
            <w:noProof/>
            <w:color w:val="7030A0"/>
            <w:sz w:val="22"/>
            <w:szCs w:val="22"/>
          </w:rPr>
          <w:t>Initial Assessment</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_Toc34842383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8</w:t>
        </w:r>
        <w:r w:rsidR="00EC07DE" w:rsidRPr="00EC07DE">
          <w:rPr>
            <w:rFonts w:ascii="Arial" w:hAnsi="Arial" w:cs="Arial"/>
            <w:noProof/>
            <w:webHidden/>
            <w:color w:val="7030A0"/>
            <w:sz w:val="22"/>
            <w:szCs w:val="22"/>
          </w:rPr>
          <w:fldChar w:fldCharType="end"/>
        </w:r>
      </w:hyperlink>
    </w:p>
    <w:p w14:paraId="0B4AB282" w14:textId="7D5E349D" w:rsidR="00EC07DE" w:rsidRPr="00EC07DE" w:rsidRDefault="001C0E98" w:rsidP="00EC07DE">
      <w:pPr>
        <w:pStyle w:val="TOC1"/>
        <w:tabs>
          <w:tab w:val="right" w:leader="dot" w:pos="8647"/>
        </w:tabs>
        <w:rPr>
          <w:rFonts w:ascii="Arial" w:eastAsiaTheme="minorEastAsia" w:hAnsi="Arial" w:cs="Arial"/>
          <w:noProof/>
          <w:color w:val="7030A0"/>
          <w:sz w:val="22"/>
          <w:szCs w:val="22"/>
          <w:lang w:val="en-GB" w:eastAsia="en-GB"/>
        </w:rPr>
      </w:pPr>
      <w:hyperlink w:anchor="_Toc34842384" w:history="1">
        <w:r w:rsidR="00EC07DE" w:rsidRPr="00EC07DE">
          <w:rPr>
            <w:rStyle w:val="Hyperlink"/>
            <w:rFonts w:ascii="Arial" w:hAnsi="Arial" w:cs="Arial"/>
            <w:noProof/>
            <w:color w:val="7030A0"/>
            <w:sz w:val="22"/>
            <w:szCs w:val="22"/>
          </w:rPr>
          <w:t>Interview</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_Toc34842384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8</w:t>
        </w:r>
        <w:r w:rsidR="00EC07DE" w:rsidRPr="00EC07DE">
          <w:rPr>
            <w:rFonts w:ascii="Arial" w:hAnsi="Arial" w:cs="Arial"/>
            <w:noProof/>
            <w:webHidden/>
            <w:color w:val="7030A0"/>
            <w:sz w:val="22"/>
            <w:szCs w:val="22"/>
          </w:rPr>
          <w:fldChar w:fldCharType="end"/>
        </w:r>
      </w:hyperlink>
    </w:p>
    <w:p w14:paraId="4BAED854" w14:textId="74084130" w:rsidR="00EC07DE" w:rsidRPr="00EC07DE" w:rsidRDefault="001C0E98" w:rsidP="00EC07DE">
      <w:pPr>
        <w:pStyle w:val="TOC1"/>
        <w:tabs>
          <w:tab w:val="right" w:leader="dot" w:pos="8647"/>
        </w:tabs>
        <w:rPr>
          <w:rFonts w:ascii="Arial" w:eastAsiaTheme="minorEastAsia" w:hAnsi="Arial" w:cs="Arial"/>
          <w:noProof/>
          <w:color w:val="7030A0"/>
          <w:sz w:val="22"/>
          <w:szCs w:val="22"/>
          <w:lang w:val="en-GB" w:eastAsia="en-GB"/>
        </w:rPr>
      </w:pPr>
      <w:hyperlink w:anchor="_Toc34842385" w:history="1">
        <w:r w:rsidR="00EC07DE" w:rsidRPr="00EC07DE">
          <w:rPr>
            <w:rStyle w:val="Hyperlink"/>
            <w:rFonts w:ascii="Arial" w:hAnsi="Arial" w:cs="Arial"/>
            <w:noProof/>
            <w:color w:val="7030A0"/>
            <w:sz w:val="22"/>
            <w:szCs w:val="22"/>
          </w:rPr>
          <w:t>Grading</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_Toc34842385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9</w:t>
        </w:r>
        <w:r w:rsidR="00EC07DE" w:rsidRPr="00EC07DE">
          <w:rPr>
            <w:rFonts w:ascii="Arial" w:hAnsi="Arial" w:cs="Arial"/>
            <w:noProof/>
            <w:webHidden/>
            <w:color w:val="7030A0"/>
            <w:sz w:val="22"/>
            <w:szCs w:val="22"/>
          </w:rPr>
          <w:fldChar w:fldCharType="end"/>
        </w:r>
      </w:hyperlink>
    </w:p>
    <w:p w14:paraId="0DADE3B6" w14:textId="60913FFF" w:rsidR="00EC07DE" w:rsidRPr="00EC07DE" w:rsidRDefault="001C0E98" w:rsidP="00EC07DE">
      <w:pPr>
        <w:pStyle w:val="TOC1"/>
        <w:tabs>
          <w:tab w:val="right" w:leader="dot" w:pos="8647"/>
        </w:tabs>
        <w:rPr>
          <w:rFonts w:ascii="Arial" w:eastAsiaTheme="minorEastAsia" w:hAnsi="Arial" w:cs="Arial"/>
          <w:noProof/>
          <w:color w:val="7030A0"/>
          <w:sz w:val="22"/>
          <w:szCs w:val="22"/>
          <w:lang w:val="en-GB" w:eastAsia="en-GB"/>
        </w:rPr>
      </w:pPr>
      <w:hyperlink w:anchor="_Toc34842386" w:history="1">
        <w:r w:rsidR="00EC07DE" w:rsidRPr="00EC07DE">
          <w:rPr>
            <w:rStyle w:val="Hyperlink"/>
            <w:rFonts w:ascii="Arial" w:hAnsi="Arial" w:cs="Arial"/>
            <w:noProof/>
            <w:color w:val="7030A0"/>
            <w:sz w:val="22"/>
            <w:szCs w:val="22"/>
          </w:rPr>
          <w:t>Recording Decisions</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_Toc34842386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10</w:t>
        </w:r>
        <w:r w:rsidR="00EC07DE" w:rsidRPr="00EC07DE">
          <w:rPr>
            <w:rFonts w:ascii="Arial" w:hAnsi="Arial" w:cs="Arial"/>
            <w:noProof/>
            <w:webHidden/>
            <w:color w:val="7030A0"/>
            <w:sz w:val="22"/>
            <w:szCs w:val="22"/>
          </w:rPr>
          <w:fldChar w:fldCharType="end"/>
        </w:r>
      </w:hyperlink>
    </w:p>
    <w:p w14:paraId="630584BF" w14:textId="50EE7155" w:rsidR="00EC07DE" w:rsidRPr="00EC07DE" w:rsidRDefault="001C0E98" w:rsidP="00EC07DE">
      <w:pPr>
        <w:pStyle w:val="TOC1"/>
        <w:tabs>
          <w:tab w:val="right" w:leader="dot" w:pos="8647"/>
        </w:tabs>
        <w:rPr>
          <w:rFonts w:ascii="Arial" w:eastAsiaTheme="minorEastAsia" w:hAnsi="Arial" w:cs="Arial"/>
          <w:noProof/>
          <w:color w:val="7030A0"/>
          <w:sz w:val="22"/>
          <w:szCs w:val="22"/>
          <w:lang w:val="en-GB" w:eastAsia="en-GB"/>
        </w:rPr>
      </w:pPr>
      <w:hyperlink w:anchor="_Toc34842387" w:history="1">
        <w:r w:rsidR="00EC07DE" w:rsidRPr="00EC07DE">
          <w:rPr>
            <w:rStyle w:val="Hyperlink"/>
            <w:rFonts w:ascii="Arial" w:hAnsi="Arial" w:cs="Arial"/>
            <w:noProof/>
            <w:color w:val="7030A0"/>
            <w:sz w:val="22"/>
            <w:szCs w:val="22"/>
          </w:rPr>
          <w:t>Completing the EPA Documentation</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_Toc34842387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10</w:t>
        </w:r>
        <w:r w:rsidR="00EC07DE" w:rsidRPr="00EC07DE">
          <w:rPr>
            <w:rFonts w:ascii="Arial" w:hAnsi="Arial" w:cs="Arial"/>
            <w:noProof/>
            <w:webHidden/>
            <w:color w:val="7030A0"/>
            <w:sz w:val="22"/>
            <w:szCs w:val="22"/>
          </w:rPr>
          <w:fldChar w:fldCharType="end"/>
        </w:r>
      </w:hyperlink>
    </w:p>
    <w:p w14:paraId="65C2861A" w14:textId="12728B40" w:rsidR="00EC07DE" w:rsidRPr="00EC07DE" w:rsidRDefault="001C0E98" w:rsidP="00EC07DE">
      <w:pPr>
        <w:pStyle w:val="TOC1"/>
        <w:tabs>
          <w:tab w:val="right" w:leader="dot" w:pos="8647"/>
        </w:tabs>
        <w:rPr>
          <w:rFonts w:ascii="Arial" w:eastAsiaTheme="minorEastAsia" w:hAnsi="Arial" w:cs="Arial"/>
          <w:noProof/>
          <w:color w:val="7030A0"/>
          <w:sz w:val="22"/>
          <w:szCs w:val="22"/>
          <w:lang w:val="en-GB" w:eastAsia="en-GB"/>
        </w:rPr>
      </w:pPr>
      <w:hyperlink w:anchor="_Toc34842388" w:history="1">
        <w:r w:rsidR="00EC07DE" w:rsidRPr="00EC07DE">
          <w:rPr>
            <w:rStyle w:val="Hyperlink"/>
            <w:rFonts w:ascii="Arial" w:hAnsi="Arial" w:cs="Arial"/>
            <w:noProof/>
            <w:color w:val="7030A0"/>
            <w:sz w:val="22"/>
            <w:szCs w:val="22"/>
          </w:rPr>
          <w:t>Complaints and Appeals</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_Toc34842388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10</w:t>
        </w:r>
        <w:r w:rsidR="00EC07DE" w:rsidRPr="00EC07DE">
          <w:rPr>
            <w:rFonts w:ascii="Arial" w:hAnsi="Arial" w:cs="Arial"/>
            <w:noProof/>
            <w:webHidden/>
            <w:color w:val="7030A0"/>
            <w:sz w:val="22"/>
            <w:szCs w:val="22"/>
          </w:rPr>
          <w:fldChar w:fldCharType="end"/>
        </w:r>
      </w:hyperlink>
    </w:p>
    <w:p w14:paraId="729F70CE" w14:textId="17C96EAC" w:rsidR="00EC07DE" w:rsidRPr="00EC07DE" w:rsidRDefault="001C0E98" w:rsidP="00EC07DE">
      <w:pPr>
        <w:pStyle w:val="TOC1"/>
        <w:tabs>
          <w:tab w:val="right" w:leader="dot" w:pos="8647"/>
        </w:tabs>
        <w:rPr>
          <w:rFonts w:ascii="Arial" w:eastAsiaTheme="minorEastAsia" w:hAnsi="Arial" w:cs="Arial"/>
          <w:noProof/>
          <w:color w:val="7030A0"/>
          <w:sz w:val="22"/>
          <w:szCs w:val="22"/>
          <w:lang w:val="en-GB" w:eastAsia="en-GB"/>
        </w:rPr>
      </w:pPr>
      <w:hyperlink w:anchor="_Toc34842389" w:history="1">
        <w:r w:rsidR="00EC07DE" w:rsidRPr="00EC07DE">
          <w:rPr>
            <w:rStyle w:val="Hyperlink"/>
            <w:rFonts w:ascii="Arial" w:hAnsi="Arial" w:cs="Arial"/>
            <w:noProof/>
            <w:color w:val="7030A0"/>
            <w:sz w:val="22"/>
            <w:szCs w:val="22"/>
          </w:rPr>
          <w:t>Continuous Improvement</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_Toc34842389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10</w:t>
        </w:r>
        <w:r w:rsidR="00EC07DE" w:rsidRPr="00EC07DE">
          <w:rPr>
            <w:rFonts w:ascii="Arial" w:hAnsi="Arial" w:cs="Arial"/>
            <w:noProof/>
            <w:webHidden/>
            <w:color w:val="7030A0"/>
            <w:sz w:val="22"/>
            <w:szCs w:val="22"/>
          </w:rPr>
          <w:fldChar w:fldCharType="end"/>
        </w:r>
      </w:hyperlink>
    </w:p>
    <w:p w14:paraId="69B7751C" w14:textId="0A4F133C" w:rsidR="00EC07DE" w:rsidRPr="00EC07DE" w:rsidRDefault="001C0E98" w:rsidP="00EC07DE">
      <w:pPr>
        <w:pStyle w:val="TOC1"/>
        <w:tabs>
          <w:tab w:val="right" w:leader="dot" w:pos="8647"/>
        </w:tabs>
        <w:rPr>
          <w:rFonts w:ascii="Arial" w:eastAsiaTheme="minorEastAsia" w:hAnsi="Arial" w:cs="Arial"/>
          <w:noProof/>
          <w:color w:val="7030A0"/>
          <w:sz w:val="22"/>
          <w:szCs w:val="22"/>
          <w:lang w:val="en-GB" w:eastAsia="en-GB"/>
        </w:rPr>
      </w:pPr>
      <w:hyperlink w:anchor="_Toc34842390" w:history="1">
        <w:r w:rsidR="00EC07DE" w:rsidRPr="00EC07DE">
          <w:rPr>
            <w:rStyle w:val="Hyperlink"/>
            <w:rFonts w:ascii="Arial" w:hAnsi="Arial" w:cs="Arial"/>
            <w:noProof/>
            <w:color w:val="7030A0"/>
            <w:sz w:val="22"/>
            <w:szCs w:val="22"/>
          </w:rPr>
          <w:t>Sampling and Moderation</w:t>
        </w:r>
        <w:r w:rsidR="00EC07DE" w:rsidRPr="00EC07DE">
          <w:rPr>
            <w:rFonts w:ascii="Arial" w:hAnsi="Arial" w:cs="Arial"/>
            <w:noProof/>
            <w:webHidden/>
            <w:color w:val="7030A0"/>
            <w:sz w:val="22"/>
            <w:szCs w:val="22"/>
          </w:rPr>
          <w:tab/>
        </w:r>
        <w:r w:rsidR="00EC07DE" w:rsidRPr="00EC07DE">
          <w:rPr>
            <w:rFonts w:ascii="Arial" w:hAnsi="Arial" w:cs="Arial"/>
            <w:noProof/>
            <w:webHidden/>
            <w:color w:val="7030A0"/>
            <w:sz w:val="22"/>
            <w:szCs w:val="22"/>
          </w:rPr>
          <w:fldChar w:fldCharType="begin"/>
        </w:r>
        <w:r w:rsidR="00EC07DE" w:rsidRPr="00EC07DE">
          <w:rPr>
            <w:rFonts w:ascii="Arial" w:hAnsi="Arial" w:cs="Arial"/>
            <w:noProof/>
            <w:webHidden/>
            <w:color w:val="7030A0"/>
            <w:sz w:val="22"/>
            <w:szCs w:val="22"/>
          </w:rPr>
          <w:instrText xml:space="preserve"> PAGEREF _Toc34842390 \h </w:instrText>
        </w:r>
        <w:r w:rsidR="00EC07DE" w:rsidRPr="00EC07DE">
          <w:rPr>
            <w:rFonts w:ascii="Arial" w:hAnsi="Arial" w:cs="Arial"/>
            <w:noProof/>
            <w:webHidden/>
            <w:color w:val="7030A0"/>
            <w:sz w:val="22"/>
            <w:szCs w:val="22"/>
          </w:rPr>
        </w:r>
        <w:r w:rsidR="00EC07DE" w:rsidRPr="00EC07DE">
          <w:rPr>
            <w:rFonts w:ascii="Arial" w:hAnsi="Arial" w:cs="Arial"/>
            <w:noProof/>
            <w:webHidden/>
            <w:color w:val="7030A0"/>
            <w:sz w:val="22"/>
            <w:szCs w:val="22"/>
          </w:rPr>
          <w:fldChar w:fldCharType="separate"/>
        </w:r>
        <w:r w:rsidR="00EC07DE" w:rsidRPr="00EC07DE">
          <w:rPr>
            <w:rFonts w:ascii="Arial" w:hAnsi="Arial" w:cs="Arial"/>
            <w:noProof/>
            <w:webHidden/>
            <w:color w:val="7030A0"/>
            <w:sz w:val="22"/>
            <w:szCs w:val="22"/>
          </w:rPr>
          <w:t>11</w:t>
        </w:r>
        <w:r w:rsidR="00EC07DE" w:rsidRPr="00EC07DE">
          <w:rPr>
            <w:rFonts w:ascii="Arial" w:hAnsi="Arial" w:cs="Arial"/>
            <w:noProof/>
            <w:webHidden/>
            <w:color w:val="7030A0"/>
            <w:sz w:val="22"/>
            <w:szCs w:val="22"/>
          </w:rPr>
          <w:fldChar w:fldCharType="end"/>
        </w:r>
      </w:hyperlink>
    </w:p>
    <w:p w14:paraId="03A1FE3D" w14:textId="3E14B120" w:rsidR="001A0F63" w:rsidRPr="00107E14" w:rsidRDefault="00107E14" w:rsidP="00EC07DE">
      <w:pPr>
        <w:tabs>
          <w:tab w:val="right" w:leader="dot" w:pos="8647"/>
        </w:tabs>
        <w:spacing w:line="200" w:lineRule="exact"/>
        <w:rPr>
          <w:rFonts w:ascii="Arial" w:hAnsi="Arial" w:cs="Arial"/>
          <w:sz w:val="22"/>
          <w:szCs w:val="22"/>
        </w:rPr>
      </w:pPr>
      <w:r w:rsidRPr="00EC07DE">
        <w:rPr>
          <w:rFonts w:ascii="Arial" w:hAnsi="Arial" w:cs="Arial"/>
          <w:color w:val="7030A0"/>
          <w:sz w:val="22"/>
          <w:szCs w:val="22"/>
        </w:rPr>
        <w:fldChar w:fldCharType="end"/>
      </w:r>
    </w:p>
    <w:p w14:paraId="78A30AFA" w14:textId="77777777" w:rsidR="001A0F63" w:rsidRDefault="001A0F63">
      <w:pPr>
        <w:spacing w:before="5" w:line="220" w:lineRule="exact"/>
        <w:rPr>
          <w:sz w:val="22"/>
          <w:szCs w:val="22"/>
        </w:rPr>
      </w:pPr>
    </w:p>
    <w:p w14:paraId="4BC70552" w14:textId="43A9D85B" w:rsidR="001A0F63" w:rsidRPr="008A20A6" w:rsidRDefault="002E394A" w:rsidP="00107E14">
      <w:pPr>
        <w:spacing w:before="18" w:line="360" w:lineRule="exact"/>
        <w:rPr>
          <w:rFonts w:ascii="Arial" w:eastAsia="Arial" w:hAnsi="Arial" w:cs="Arial"/>
          <w:color w:val="7030A0"/>
          <w:sz w:val="32"/>
          <w:szCs w:val="32"/>
        </w:rPr>
      </w:pPr>
      <w:r w:rsidRPr="008A20A6">
        <w:rPr>
          <w:rFonts w:ascii="Arial" w:eastAsia="Arial" w:hAnsi="Arial" w:cs="Arial"/>
          <w:b/>
          <w:color w:val="7030A0"/>
          <w:spacing w:val="-7"/>
          <w:position w:val="-1"/>
          <w:sz w:val="32"/>
          <w:szCs w:val="32"/>
        </w:rPr>
        <w:t>A</w:t>
      </w:r>
      <w:r w:rsidRPr="008A20A6">
        <w:rPr>
          <w:rFonts w:ascii="Arial" w:eastAsia="Arial" w:hAnsi="Arial" w:cs="Arial"/>
          <w:b/>
          <w:color w:val="7030A0"/>
          <w:spacing w:val="2"/>
          <w:position w:val="-1"/>
          <w:sz w:val="32"/>
          <w:szCs w:val="32"/>
        </w:rPr>
        <w:t>bo</w:t>
      </w:r>
      <w:r w:rsidRPr="008A20A6">
        <w:rPr>
          <w:rFonts w:ascii="Arial" w:eastAsia="Arial" w:hAnsi="Arial" w:cs="Arial"/>
          <w:b/>
          <w:color w:val="7030A0"/>
          <w:position w:val="-1"/>
          <w:sz w:val="32"/>
          <w:szCs w:val="32"/>
        </w:rPr>
        <w:t>ut</w:t>
      </w:r>
      <w:r w:rsidRPr="008A20A6">
        <w:rPr>
          <w:rFonts w:ascii="Arial" w:eastAsia="Arial" w:hAnsi="Arial" w:cs="Arial"/>
          <w:b/>
          <w:color w:val="7030A0"/>
          <w:spacing w:val="-8"/>
          <w:position w:val="-1"/>
          <w:sz w:val="32"/>
          <w:szCs w:val="32"/>
        </w:rPr>
        <w:t xml:space="preserve"> </w:t>
      </w:r>
      <w:r w:rsidR="00AD0A11" w:rsidRPr="008A20A6">
        <w:rPr>
          <w:rFonts w:ascii="Arial" w:eastAsia="Arial" w:hAnsi="Arial" w:cs="Arial"/>
          <w:b/>
          <w:color w:val="7030A0"/>
          <w:spacing w:val="-8"/>
          <w:position w:val="-1"/>
          <w:sz w:val="32"/>
          <w:szCs w:val="32"/>
        </w:rPr>
        <w:t xml:space="preserve">Accelerate People Ltd </w:t>
      </w:r>
    </w:p>
    <w:p w14:paraId="2D240843" w14:textId="77777777" w:rsidR="001A0F63" w:rsidRPr="00E5654B" w:rsidRDefault="001A0F63">
      <w:pPr>
        <w:spacing w:before="9" w:line="100" w:lineRule="exact"/>
        <w:rPr>
          <w:sz w:val="10"/>
          <w:szCs w:val="10"/>
        </w:rPr>
      </w:pPr>
    </w:p>
    <w:p w14:paraId="5A5DB447" w14:textId="77777777" w:rsidR="001A0F63" w:rsidRDefault="001A0F63">
      <w:pPr>
        <w:spacing w:line="200" w:lineRule="exact"/>
      </w:pPr>
    </w:p>
    <w:p w14:paraId="731D1DB7" w14:textId="0507DB9D" w:rsidR="001A0F63" w:rsidRDefault="00AB6D46" w:rsidP="00107E14">
      <w:pPr>
        <w:ind w:right="46"/>
        <w:rPr>
          <w:rFonts w:ascii="Arial" w:eastAsia="Arial" w:hAnsi="Arial" w:cs="Arial"/>
          <w:sz w:val="22"/>
          <w:szCs w:val="22"/>
        </w:rPr>
      </w:pPr>
      <w:r>
        <w:rPr>
          <w:rFonts w:ascii="Arial" w:eastAsia="Arial" w:hAnsi="Arial" w:cs="Arial"/>
          <w:spacing w:val="-1"/>
          <w:sz w:val="22"/>
          <w:szCs w:val="22"/>
        </w:rPr>
        <w:t xml:space="preserve">Accelerate People Ltd </w:t>
      </w:r>
      <w:r w:rsidR="002E394A">
        <w:rPr>
          <w:rFonts w:ascii="Arial" w:eastAsia="Arial" w:hAnsi="Arial" w:cs="Arial"/>
          <w:spacing w:val="-1"/>
          <w:sz w:val="22"/>
          <w:szCs w:val="22"/>
        </w:rPr>
        <w:t>i</w:t>
      </w:r>
      <w:r w:rsidR="002E394A">
        <w:rPr>
          <w:rFonts w:ascii="Arial" w:eastAsia="Arial" w:hAnsi="Arial" w:cs="Arial"/>
          <w:sz w:val="22"/>
          <w:szCs w:val="22"/>
        </w:rPr>
        <w:t xml:space="preserve">s </w:t>
      </w:r>
      <w:r w:rsidR="002E394A">
        <w:rPr>
          <w:rFonts w:ascii="Arial" w:eastAsia="Arial" w:hAnsi="Arial" w:cs="Arial"/>
          <w:spacing w:val="-1"/>
          <w:sz w:val="22"/>
          <w:szCs w:val="22"/>
        </w:rPr>
        <w:t>li</w:t>
      </w:r>
      <w:r w:rsidR="002E394A">
        <w:rPr>
          <w:rFonts w:ascii="Arial" w:eastAsia="Arial" w:hAnsi="Arial" w:cs="Arial"/>
          <w:sz w:val="22"/>
          <w:szCs w:val="22"/>
        </w:rPr>
        <w:t>s</w:t>
      </w:r>
      <w:r w:rsidR="002E394A">
        <w:rPr>
          <w:rFonts w:ascii="Arial" w:eastAsia="Arial" w:hAnsi="Arial" w:cs="Arial"/>
          <w:spacing w:val="1"/>
          <w:sz w:val="22"/>
          <w:szCs w:val="22"/>
        </w:rPr>
        <w:t>t</w:t>
      </w:r>
      <w:r w:rsidR="002E394A">
        <w:rPr>
          <w:rFonts w:ascii="Arial" w:eastAsia="Arial" w:hAnsi="Arial" w:cs="Arial"/>
          <w:sz w:val="22"/>
          <w:szCs w:val="22"/>
        </w:rPr>
        <w:t>ed</w:t>
      </w:r>
      <w:r w:rsidR="002E394A">
        <w:rPr>
          <w:rFonts w:ascii="Arial" w:eastAsia="Arial" w:hAnsi="Arial" w:cs="Arial"/>
          <w:spacing w:val="1"/>
          <w:sz w:val="22"/>
          <w:szCs w:val="22"/>
        </w:rPr>
        <w:t xml:space="preserve"> </w:t>
      </w:r>
      <w:r w:rsidR="002E394A">
        <w:rPr>
          <w:rFonts w:ascii="Arial" w:eastAsia="Arial" w:hAnsi="Arial" w:cs="Arial"/>
          <w:sz w:val="22"/>
          <w:szCs w:val="22"/>
        </w:rPr>
        <w:t>on</w:t>
      </w:r>
      <w:r w:rsidR="002E394A">
        <w:rPr>
          <w:rFonts w:ascii="Arial" w:eastAsia="Arial" w:hAnsi="Arial" w:cs="Arial"/>
          <w:spacing w:val="-2"/>
          <w:sz w:val="22"/>
          <w:szCs w:val="22"/>
        </w:rPr>
        <w:t xml:space="preserve"> </w:t>
      </w:r>
      <w:r w:rsidR="002E394A">
        <w:rPr>
          <w:rFonts w:ascii="Arial" w:eastAsia="Arial" w:hAnsi="Arial" w:cs="Arial"/>
          <w:spacing w:val="1"/>
          <w:sz w:val="22"/>
          <w:szCs w:val="22"/>
        </w:rPr>
        <w:t>t</w:t>
      </w:r>
      <w:r w:rsidR="002E394A">
        <w:rPr>
          <w:rFonts w:ascii="Arial" w:eastAsia="Arial" w:hAnsi="Arial" w:cs="Arial"/>
          <w:sz w:val="22"/>
          <w:szCs w:val="22"/>
        </w:rPr>
        <w:t>he</w:t>
      </w:r>
      <w:r w:rsidR="002E394A">
        <w:rPr>
          <w:rFonts w:ascii="Arial" w:eastAsia="Arial" w:hAnsi="Arial" w:cs="Arial"/>
          <w:spacing w:val="1"/>
          <w:sz w:val="22"/>
          <w:szCs w:val="22"/>
        </w:rPr>
        <w:t xml:space="preserve"> </w:t>
      </w:r>
      <w:r w:rsidR="002E394A">
        <w:rPr>
          <w:rFonts w:ascii="Arial" w:eastAsia="Arial" w:hAnsi="Arial" w:cs="Arial"/>
          <w:spacing w:val="-1"/>
          <w:sz w:val="22"/>
          <w:szCs w:val="22"/>
        </w:rPr>
        <w:t>R</w:t>
      </w:r>
      <w:r w:rsidR="002E394A">
        <w:rPr>
          <w:rFonts w:ascii="Arial" w:eastAsia="Arial" w:hAnsi="Arial" w:cs="Arial"/>
          <w:spacing w:val="-3"/>
          <w:sz w:val="22"/>
          <w:szCs w:val="22"/>
        </w:rPr>
        <w:t>e</w:t>
      </w:r>
      <w:r w:rsidR="002E394A">
        <w:rPr>
          <w:rFonts w:ascii="Arial" w:eastAsia="Arial" w:hAnsi="Arial" w:cs="Arial"/>
          <w:spacing w:val="2"/>
          <w:sz w:val="22"/>
          <w:szCs w:val="22"/>
        </w:rPr>
        <w:t>g</w:t>
      </w:r>
      <w:r w:rsidR="002E394A">
        <w:rPr>
          <w:rFonts w:ascii="Arial" w:eastAsia="Arial" w:hAnsi="Arial" w:cs="Arial"/>
          <w:spacing w:val="-1"/>
          <w:sz w:val="22"/>
          <w:szCs w:val="22"/>
        </w:rPr>
        <w:t>i</w:t>
      </w:r>
      <w:r w:rsidR="002E394A">
        <w:rPr>
          <w:rFonts w:ascii="Arial" w:eastAsia="Arial" w:hAnsi="Arial" w:cs="Arial"/>
          <w:sz w:val="22"/>
          <w:szCs w:val="22"/>
        </w:rPr>
        <w:t>s</w:t>
      </w:r>
      <w:r w:rsidR="002E394A">
        <w:rPr>
          <w:rFonts w:ascii="Arial" w:eastAsia="Arial" w:hAnsi="Arial" w:cs="Arial"/>
          <w:spacing w:val="1"/>
          <w:sz w:val="22"/>
          <w:szCs w:val="22"/>
        </w:rPr>
        <w:t>t</w:t>
      </w:r>
      <w:r w:rsidR="002E394A">
        <w:rPr>
          <w:rFonts w:ascii="Arial" w:eastAsia="Arial" w:hAnsi="Arial" w:cs="Arial"/>
          <w:spacing w:val="-3"/>
          <w:sz w:val="22"/>
          <w:szCs w:val="22"/>
        </w:rPr>
        <w:t>e</w:t>
      </w:r>
      <w:r w:rsidR="002E394A">
        <w:rPr>
          <w:rFonts w:ascii="Arial" w:eastAsia="Arial" w:hAnsi="Arial" w:cs="Arial"/>
          <w:sz w:val="22"/>
          <w:szCs w:val="22"/>
        </w:rPr>
        <w:t>r</w:t>
      </w:r>
      <w:r w:rsidR="002E394A">
        <w:rPr>
          <w:rFonts w:ascii="Arial" w:eastAsia="Arial" w:hAnsi="Arial" w:cs="Arial"/>
          <w:spacing w:val="2"/>
          <w:sz w:val="22"/>
          <w:szCs w:val="22"/>
        </w:rPr>
        <w:t xml:space="preserve"> </w:t>
      </w:r>
      <w:r w:rsidR="002E394A">
        <w:rPr>
          <w:rFonts w:ascii="Arial" w:eastAsia="Arial" w:hAnsi="Arial" w:cs="Arial"/>
          <w:spacing w:val="-3"/>
          <w:sz w:val="22"/>
          <w:szCs w:val="22"/>
        </w:rPr>
        <w:t>o</w:t>
      </w:r>
      <w:r w:rsidR="002E394A">
        <w:rPr>
          <w:rFonts w:ascii="Arial" w:eastAsia="Arial" w:hAnsi="Arial" w:cs="Arial"/>
          <w:sz w:val="22"/>
          <w:szCs w:val="22"/>
        </w:rPr>
        <w:t xml:space="preserve">f </w:t>
      </w:r>
      <w:r w:rsidR="002E394A">
        <w:rPr>
          <w:rFonts w:ascii="Arial" w:eastAsia="Arial" w:hAnsi="Arial" w:cs="Arial"/>
          <w:spacing w:val="-1"/>
          <w:sz w:val="22"/>
          <w:szCs w:val="22"/>
        </w:rPr>
        <w:t>A</w:t>
      </w:r>
      <w:r w:rsidR="002E394A">
        <w:rPr>
          <w:rFonts w:ascii="Arial" w:eastAsia="Arial" w:hAnsi="Arial" w:cs="Arial"/>
          <w:sz w:val="22"/>
          <w:szCs w:val="22"/>
        </w:rPr>
        <w:t>p</w:t>
      </w:r>
      <w:r w:rsidR="002E394A">
        <w:rPr>
          <w:rFonts w:ascii="Arial" w:eastAsia="Arial" w:hAnsi="Arial" w:cs="Arial"/>
          <w:spacing w:val="-1"/>
          <w:sz w:val="22"/>
          <w:szCs w:val="22"/>
        </w:rPr>
        <w:t>p</w:t>
      </w:r>
      <w:r w:rsidR="002E394A">
        <w:rPr>
          <w:rFonts w:ascii="Arial" w:eastAsia="Arial" w:hAnsi="Arial" w:cs="Arial"/>
          <w:spacing w:val="1"/>
          <w:sz w:val="22"/>
          <w:szCs w:val="22"/>
        </w:rPr>
        <w:t>r</w:t>
      </w:r>
      <w:r w:rsidR="002E394A">
        <w:rPr>
          <w:rFonts w:ascii="Arial" w:eastAsia="Arial" w:hAnsi="Arial" w:cs="Arial"/>
          <w:sz w:val="22"/>
          <w:szCs w:val="22"/>
        </w:rPr>
        <w:t>e</w:t>
      </w:r>
      <w:r w:rsidR="002E394A">
        <w:rPr>
          <w:rFonts w:ascii="Arial" w:eastAsia="Arial" w:hAnsi="Arial" w:cs="Arial"/>
          <w:spacing w:val="-1"/>
          <w:sz w:val="22"/>
          <w:szCs w:val="22"/>
        </w:rPr>
        <w:t>n</w:t>
      </w:r>
      <w:r w:rsidR="002E394A">
        <w:rPr>
          <w:rFonts w:ascii="Arial" w:eastAsia="Arial" w:hAnsi="Arial" w:cs="Arial"/>
          <w:spacing w:val="1"/>
          <w:sz w:val="22"/>
          <w:szCs w:val="22"/>
        </w:rPr>
        <w:t>t</w:t>
      </w:r>
      <w:r w:rsidR="002E394A">
        <w:rPr>
          <w:rFonts w:ascii="Arial" w:eastAsia="Arial" w:hAnsi="Arial" w:cs="Arial"/>
          <w:spacing w:val="-1"/>
          <w:sz w:val="22"/>
          <w:szCs w:val="22"/>
        </w:rPr>
        <w:t>i</w:t>
      </w:r>
      <w:r w:rsidR="002E394A">
        <w:rPr>
          <w:rFonts w:ascii="Arial" w:eastAsia="Arial" w:hAnsi="Arial" w:cs="Arial"/>
          <w:sz w:val="22"/>
          <w:szCs w:val="22"/>
        </w:rPr>
        <w:t>ce Ass</w:t>
      </w:r>
      <w:r w:rsidR="002E394A">
        <w:rPr>
          <w:rFonts w:ascii="Arial" w:eastAsia="Arial" w:hAnsi="Arial" w:cs="Arial"/>
          <w:spacing w:val="-3"/>
          <w:sz w:val="22"/>
          <w:szCs w:val="22"/>
        </w:rPr>
        <w:t>e</w:t>
      </w:r>
      <w:r w:rsidR="002E394A">
        <w:rPr>
          <w:rFonts w:ascii="Arial" w:eastAsia="Arial" w:hAnsi="Arial" w:cs="Arial"/>
          <w:sz w:val="22"/>
          <w:szCs w:val="22"/>
        </w:rPr>
        <w:t>ss</w:t>
      </w:r>
      <w:r w:rsidR="002E394A">
        <w:rPr>
          <w:rFonts w:ascii="Arial" w:eastAsia="Arial" w:hAnsi="Arial" w:cs="Arial"/>
          <w:spacing w:val="1"/>
          <w:sz w:val="22"/>
          <w:szCs w:val="22"/>
        </w:rPr>
        <w:t>m</w:t>
      </w:r>
      <w:r w:rsidR="002E394A">
        <w:rPr>
          <w:rFonts w:ascii="Arial" w:eastAsia="Arial" w:hAnsi="Arial" w:cs="Arial"/>
          <w:sz w:val="22"/>
          <w:szCs w:val="22"/>
        </w:rPr>
        <w:t>e</w:t>
      </w:r>
      <w:r w:rsidR="002E394A">
        <w:rPr>
          <w:rFonts w:ascii="Arial" w:eastAsia="Arial" w:hAnsi="Arial" w:cs="Arial"/>
          <w:spacing w:val="-3"/>
          <w:sz w:val="22"/>
          <w:szCs w:val="22"/>
        </w:rPr>
        <w:t>n</w:t>
      </w:r>
      <w:r w:rsidR="002E394A">
        <w:rPr>
          <w:rFonts w:ascii="Arial" w:eastAsia="Arial" w:hAnsi="Arial" w:cs="Arial"/>
          <w:sz w:val="22"/>
          <w:szCs w:val="22"/>
        </w:rPr>
        <w:t>t</w:t>
      </w:r>
      <w:r w:rsidR="002E394A">
        <w:rPr>
          <w:rFonts w:ascii="Arial" w:eastAsia="Arial" w:hAnsi="Arial" w:cs="Arial"/>
          <w:spacing w:val="-2"/>
          <w:sz w:val="22"/>
          <w:szCs w:val="22"/>
        </w:rPr>
        <w:t xml:space="preserve"> </w:t>
      </w:r>
      <w:proofErr w:type="spellStart"/>
      <w:r w:rsidR="002E394A">
        <w:rPr>
          <w:rFonts w:ascii="Arial" w:eastAsia="Arial" w:hAnsi="Arial" w:cs="Arial"/>
          <w:spacing w:val="1"/>
          <w:sz w:val="22"/>
          <w:szCs w:val="22"/>
        </w:rPr>
        <w:t>O</w:t>
      </w:r>
      <w:r w:rsidR="002E394A">
        <w:rPr>
          <w:rFonts w:ascii="Arial" w:eastAsia="Arial" w:hAnsi="Arial" w:cs="Arial"/>
          <w:spacing w:val="-2"/>
          <w:sz w:val="22"/>
          <w:szCs w:val="22"/>
        </w:rPr>
        <w:t>r</w:t>
      </w:r>
      <w:r w:rsidR="002E394A">
        <w:rPr>
          <w:rFonts w:ascii="Arial" w:eastAsia="Arial" w:hAnsi="Arial" w:cs="Arial"/>
          <w:spacing w:val="2"/>
          <w:sz w:val="22"/>
          <w:szCs w:val="22"/>
        </w:rPr>
        <w:t>g</w:t>
      </w:r>
      <w:r w:rsidR="002E394A">
        <w:rPr>
          <w:rFonts w:ascii="Arial" w:eastAsia="Arial" w:hAnsi="Arial" w:cs="Arial"/>
          <w:sz w:val="22"/>
          <w:szCs w:val="22"/>
        </w:rPr>
        <w:t>a</w:t>
      </w:r>
      <w:r w:rsidR="002E394A">
        <w:rPr>
          <w:rFonts w:ascii="Arial" w:eastAsia="Arial" w:hAnsi="Arial" w:cs="Arial"/>
          <w:spacing w:val="-1"/>
          <w:sz w:val="22"/>
          <w:szCs w:val="22"/>
        </w:rPr>
        <w:t>ni</w:t>
      </w:r>
      <w:r w:rsidR="002E394A">
        <w:rPr>
          <w:rFonts w:ascii="Arial" w:eastAsia="Arial" w:hAnsi="Arial" w:cs="Arial"/>
          <w:sz w:val="22"/>
          <w:szCs w:val="22"/>
        </w:rPr>
        <w:t>s</w:t>
      </w:r>
      <w:r w:rsidR="002E394A">
        <w:rPr>
          <w:rFonts w:ascii="Arial" w:eastAsia="Arial" w:hAnsi="Arial" w:cs="Arial"/>
          <w:spacing w:val="-3"/>
          <w:sz w:val="22"/>
          <w:szCs w:val="22"/>
        </w:rPr>
        <w:t>a</w:t>
      </w:r>
      <w:r w:rsidR="002E394A">
        <w:rPr>
          <w:rFonts w:ascii="Arial" w:eastAsia="Arial" w:hAnsi="Arial" w:cs="Arial"/>
          <w:spacing w:val="1"/>
          <w:sz w:val="22"/>
          <w:szCs w:val="22"/>
        </w:rPr>
        <w:t>t</w:t>
      </w:r>
      <w:r w:rsidR="002E394A">
        <w:rPr>
          <w:rFonts w:ascii="Arial" w:eastAsia="Arial" w:hAnsi="Arial" w:cs="Arial"/>
          <w:spacing w:val="-1"/>
          <w:sz w:val="22"/>
          <w:szCs w:val="22"/>
        </w:rPr>
        <w:t>i</w:t>
      </w:r>
      <w:r w:rsidR="002E394A">
        <w:rPr>
          <w:rFonts w:ascii="Arial" w:eastAsia="Arial" w:hAnsi="Arial" w:cs="Arial"/>
          <w:sz w:val="22"/>
          <w:szCs w:val="22"/>
        </w:rPr>
        <w:t>o</w:t>
      </w:r>
      <w:r w:rsidR="002E394A">
        <w:rPr>
          <w:rFonts w:ascii="Arial" w:eastAsia="Arial" w:hAnsi="Arial" w:cs="Arial"/>
          <w:spacing w:val="-1"/>
          <w:sz w:val="22"/>
          <w:szCs w:val="22"/>
        </w:rPr>
        <w:t>n</w:t>
      </w:r>
      <w:r w:rsidR="002E394A">
        <w:rPr>
          <w:rFonts w:ascii="Arial" w:eastAsia="Arial" w:hAnsi="Arial" w:cs="Arial"/>
          <w:sz w:val="22"/>
          <w:szCs w:val="22"/>
        </w:rPr>
        <w:t>s</w:t>
      </w:r>
      <w:proofErr w:type="spellEnd"/>
      <w:r w:rsidR="002E394A">
        <w:rPr>
          <w:rFonts w:ascii="Arial" w:eastAsia="Arial" w:hAnsi="Arial" w:cs="Arial"/>
          <w:spacing w:val="5"/>
          <w:sz w:val="22"/>
          <w:szCs w:val="22"/>
        </w:rPr>
        <w:t xml:space="preserve"> </w:t>
      </w:r>
      <w:r w:rsidR="002E394A">
        <w:rPr>
          <w:rFonts w:ascii="Arial" w:eastAsia="Arial" w:hAnsi="Arial" w:cs="Arial"/>
          <w:spacing w:val="1"/>
          <w:sz w:val="22"/>
          <w:szCs w:val="22"/>
        </w:rPr>
        <w:t>(</w:t>
      </w:r>
      <w:proofErr w:type="spellStart"/>
      <w:r w:rsidR="002E394A">
        <w:rPr>
          <w:rFonts w:ascii="Arial" w:eastAsia="Arial" w:hAnsi="Arial" w:cs="Arial"/>
          <w:spacing w:val="1"/>
          <w:sz w:val="22"/>
          <w:szCs w:val="22"/>
        </w:rPr>
        <w:t>Ro</w:t>
      </w:r>
      <w:r w:rsidR="002E394A">
        <w:rPr>
          <w:rFonts w:ascii="Arial" w:eastAsia="Arial" w:hAnsi="Arial" w:cs="Arial"/>
          <w:spacing w:val="-1"/>
          <w:sz w:val="22"/>
          <w:szCs w:val="22"/>
        </w:rPr>
        <w:t>A</w:t>
      </w:r>
      <w:r w:rsidR="002E394A">
        <w:rPr>
          <w:rFonts w:ascii="Arial" w:eastAsia="Arial" w:hAnsi="Arial" w:cs="Arial"/>
          <w:spacing w:val="-3"/>
          <w:sz w:val="22"/>
          <w:szCs w:val="22"/>
        </w:rPr>
        <w:t>A</w:t>
      </w:r>
      <w:r w:rsidR="002E394A">
        <w:rPr>
          <w:rFonts w:ascii="Arial" w:eastAsia="Arial" w:hAnsi="Arial" w:cs="Arial"/>
          <w:spacing w:val="1"/>
          <w:sz w:val="22"/>
          <w:szCs w:val="22"/>
        </w:rPr>
        <w:t>O</w:t>
      </w:r>
      <w:proofErr w:type="spellEnd"/>
      <w:r w:rsidR="002E394A">
        <w:rPr>
          <w:rFonts w:ascii="Arial" w:eastAsia="Arial" w:hAnsi="Arial" w:cs="Arial"/>
          <w:sz w:val="22"/>
          <w:szCs w:val="22"/>
        </w:rPr>
        <w:t>) as</w:t>
      </w:r>
      <w:r w:rsidR="002E394A">
        <w:rPr>
          <w:rFonts w:ascii="Arial" w:eastAsia="Arial" w:hAnsi="Arial" w:cs="Arial"/>
          <w:spacing w:val="-1"/>
          <w:sz w:val="22"/>
          <w:szCs w:val="22"/>
        </w:rPr>
        <w:t xml:space="preserve"> </w:t>
      </w:r>
      <w:r w:rsidR="002E394A">
        <w:rPr>
          <w:rFonts w:ascii="Arial" w:eastAsia="Arial" w:hAnsi="Arial" w:cs="Arial"/>
          <w:sz w:val="22"/>
          <w:szCs w:val="22"/>
        </w:rPr>
        <w:t xml:space="preserve">an </w:t>
      </w:r>
      <w:r>
        <w:rPr>
          <w:rFonts w:ascii="Arial" w:eastAsia="Arial" w:hAnsi="Arial" w:cs="Arial"/>
          <w:sz w:val="22"/>
          <w:szCs w:val="22"/>
        </w:rPr>
        <w:t>a</w:t>
      </w:r>
      <w:r>
        <w:rPr>
          <w:rFonts w:ascii="Arial" w:eastAsia="Arial" w:hAnsi="Arial" w:cs="Arial"/>
          <w:spacing w:val="-1"/>
          <w:sz w:val="22"/>
          <w:szCs w:val="22"/>
        </w:rPr>
        <w:t>p</w:t>
      </w:r>
      <w:r>
        <w:rPr>
          <w:rFonts w:ascii="Arial" w:eastAsia="Arial" w:hAnsi="Arial" w:cs="Arial"/>
          <w:sz w:val="22"/>
          <w:szCs w:val="22"/>
        </w:rPr>
        <w:t>pro</w:t>
      </w:r>
      <w:r>
        <w:rPr>
          <w:rFonts w:ascii="Arial" w:eastAsia="Arial" w:hAnsi="Arial" w:cs="Arial"/>
          <w:spacing w:val="-2"/>
          <w:sz w:val="22"/>
          <w:szCs w:val="22"/>
        </w:rPr>
        <w:t>v</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pacing w:val="-1"/>
          <w:sz w:val="22"/>
          <w:szCs w:val="22"/>
        </w:rPr>
        <w:t>li</w:t>
      </w:r>
      <w:r>
        <w:rPr>
          <w:rFonts w:ascii="Arial" w:eastAsia="Arial" w:hAnsi="Arial" w:cs="Arial"/>
          <w:sz w:val="22"/>
          <w:szCs w:val="22"/>
        </w:rPr>
        <w:t>ce</w:t>
      </w:r>
      <w:r>
        <w:rPr>
          <w:rFonts w:ascii="Arial" w:eastAsia="Arial" w:hAnsi="Arial" w:cs="Arial"/>
          <w:spacing w:val="-1"/>
          <w:sz w:val="22"/>
          <w:szCs w:val="22"/>
        </w:rPr>
        <w:t>n</w:t>
      </w:r>
      <w:r>
        <w:rPr>
          <w:rFonts w:ascii="Arial" w:eastAsia="Arial" w:hAnsi="Arial" w:cs="Arial"/>
          <w:sz w:val="22"/>
          <w:szCs w:val="22"/>
        </w:rPr>
        <w:t>see</w:t>
      </w:r>
      <w:r>
        <w:rPr>
          <w:rFonts w:ascii="Arial" w:eastAsia="Arial" w:hAnsi="Arial" w:cs="Arial"/>
          <w:spacing w:val="1"/>
          <w:sz w:val="22"/>
          <w:szCs w:val="22"/>
        </w:rPr>
        <w:t xml:space="preserve"> </w:t>
      </w:r>
      <w:r>
        <w:rPr>
          <w:rFonts w:ascii="Arial" w:eastAsia="Arial" w:hAnsi="Arial" w:cs="Arial"/>
          <w:spacing w:val="-2"/>
          <w:sz w:val="22"/>
          <w:szCs w:val="22"/>
        </w:rPr>
        <w:t>o</w:t>
      </w:r>
      <w:r>
        <w:rPr>
          <w:rFonts w:ascii="Arial" w:eastAsia="Arial" w:hAnsi="Arial" w:cs="Arial"/>
          <w:sz w:val="22"/>
          <w:szCs w:val="22"/>
        </w:rPr>
        <w:t xml:space="preserve">f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1"/>
          <w:sz w:val="22"/>
          <w:szCs w:val="22"/>
        </w:rPr>
        <w:t>E</w:t>
      </w:r>
      <w:r>
        <w:rPr>
          <w:rFonts w:ascii="Arial" w:eastAsia="Arial" w:hAnsi="Arial" w:cs="Arial"/>
          <w:sz w:val="22"/>
          <w:szCs w:val="22"/>
        </w:rPr>
        <w:t>d</w:t>
      </w:r>
      <w:r>
        <w:rPr>
          <w:rFonts w:ascii="Arial" w:eastAsia="Arial" w:hAnsi="Arial" w:cs="Arial"/>
          <w:spacing w:val="-1"/>
          <w:sz w:val="22"/>
          <w:szCs w:val="22"/>
        </w:rPr>
        <w:t>u</w:t>
      </w:r>
      <w:r>
        <w:rPr>
          <w:rFonts w:ascii="Arial" w:eastAsia="Arial" w:hAnsi="Arial" w:cs="Arial"/>
          <w:sz w:val="22"/>
          <w:szCs w:val="22"/>
        </w:rPr>
        <w:t>c</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 xml:space="preserve"> </w:t>
      </w:r>
      <w:r>
        <w:rPr>
          <w:rFonts w:ascii="Arial" w:eastAsia="Arial" w:hAnsi="Arial" w:cs="Arial"/>
          <w:spacing w:val="-3"/>
          <w:sz w:val="22"/>
          <w:szCs w:val="22"/>
        </w:rPr>
        <w:t>S</w:t>
      </w:r>
      <w:r>
        <w:rPr>
          <w:rFonts w:ascii="Arial" w:eastAsia="Arial" w:hAnsi="Arial" w:cs="Arial"/>
          <w:spacing w:val="2"/>
          <w:sz w:val="22"/>
          <w:szCs w:val="22"/>
        </w:rPr>
        <w:t>k</w:t>
      </w:r>
      <w:r>
        <w:rPr>
          <w:rFonts w:ascii="Arial" w:eastAsia="Arial" w:hAnsi="Arial" w:cs="Arial"/>
          <w:spacing w:val="-1"/>
          <w:sz w:val="22"/>
          <w:szCs w:val="22"/>
        </w:rPr>
        <w:t>ill</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F</w:t>
      </w:r>
      <w:r>
        <w:rPr>
          <w:rFonts w:ascii="Arial" w:eastAsia="Arial" w:hAnsi="Arial" w:cs="Arial"/>
          <w:spacing w:val="-1"/>
          <w:sz w:val="22"/>
          <w:szCs w:val="22"/>
        </w:rPr>
        <w:t>u</w:t>
      </w:r>
      <w:r>
        <w:rPr>
          <w:rFonts w:ascii="Arial" w:eastAsia="Arial" w:hAnsi="Arial" w:cs="Arial"/>
          <w:sz w:val="22"/>
          <w:szCs w:val="22"/>
        </w:rPr>
        <w:t>n</w:t>
      </w:r>
      <w:r>
        <w:rPr>
          <w:rFonts w:ascii="Arial" w:eastAsia="Arial" w:hAnsi="Arial" w:cs="Arial"/>
          <w:spacing w:val="-1"/>
          <w:sz w:val="22"/>
          <w:szCs w:val="22"/>
        </w:rPr>
        <w:t>di</w:t>
      </w:r>
      <w:r>
        <w:rPr>
          <w:rFonts w:ascii="Arial" w:eastAsia="Arial" w:hAnsi="Arial" w:cs="Arial"/>
          <w:sz w:val="22"/>
          <w:szCs w:val="22"/>
        </w:rPr>
        <w:t>ng</w:t>
      </w:r>
      <w:r>
        <w:rPr>
          <w:rFonts w:ascii="Arial" w:eastAsia="Arial" w:hAnsi="Arial" w:cs="Arial"/>
          <w:spacing w:val="3"/>
          <w:sz w:val="22"/>
          <w:szCs w:val="22"/>
        </w:rPr>
        <w:t xml:space="preserve"> </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 xml:space="preserve">cy </w:t>
      </w:r>
      <w:r>
        <w:rPr>
          <w:rFonts w:ascii="Arial" w:eastAsia="Arial" w:hAnsi="Arial" w:cs="Arial"/>
          <w:spacing w:val="1"/>
          <w:sz w:val="22"/>
          <w:szCs w:val="22"/>
        </w:rPr>
        <w:t>(</w:t>
      </w:r>
      <w:r>
        <w:rPr>
          <w:rFonts w:ascii="Arial" w:eastAsia="Arial" w:hAnsi="Arial" w:cs="Arial"/>
          <w:spacing w:val="-1"/>
          <w:sz w:val="22"/>
          <w:szCs w:val="22"/>
        </w:rPr>
        <w:t>ES</w:t>
      </w:r>
      <w:r>
        <w:rPr>
          <w:rFonts w:ascii="Arial" w:eastAsia="Arial" w:hAnsi="Arial" w:cs="Arial"/>
          <w:sz w:val="22"/>
          <w:szCs w:val="22"/>
        </w:rPr>
        <w:t>F</w:t>
      </w:r>
      <w:r>
        <w:rPr>
          <w:rFonts w:ascii="Arial" w:eastAsia="Arial" w:hAnsi="Arial" w:cs="Arial"/>
          <w:spacing w:val="-4"/>
          <w:sz w:val="22"/>
          <w:szCs w:val="22"/>
        </w:rPr>
        <w:t>A</w:t>
      </w:r>
      <w:r>
        <w:rPr>
          <w:rFonts w:ascii="Arial" w:eastAsia="Arial" w:hAnsi="Arial" w:cs="Arial"/>
          <w:spacing w:val="1"/>
          <w:sz w:val="22"/>
          <w:szCs w:val="22"/>
        </w:rPr>
        <w:t>)</w:t>
      </w:r>
      <w:r w:rsidR="002E394A">
        <w:rPr>
          <w:rFonts w:ascii="Arial" w:eastAsia="Arial" w:hAnsi="Arial" w:cs="Arial"/>
          <w:spacing w:val="-1"/>
          <w:sz w:val="22"/>
          <w:szCs w:val="22"/>
        </w:rPr>
        <w:t xml:space="preserve"> </w:t>
      </w:r>
      <w:r w:rsidR="002E394A">
        <w:rPr>
          <w:rFonts w:ascii="Arial" w:eastAsia="Arial" w:hAnsi="Arial" w:cs="Arial"/>
          <w:spacing w:val="1"/>
          <w:sz w:val="22"/>
          <w:szCs w:val="22"/>
        </w:rPr>
        <w:t>t</w:t>
      </w:r>
      <w:r w:rsidR="002E394A">
        <w:rPr>
          <w:rFonts w:ascii="Arial" w:eastAsia="Arial" w:hAnsi="Arial" w:cs="Arial"/>
          <w:sz w:val="22"/>
          <w:szCs w:val="22"/>
        </w:rPr>
        <w:t>h</w:t>
      </w:r>
      <w:r w:rsidR="002E394A">
        <w:rPr>
          <w:rFonts w:ascii="Arial" w:eastAsia="Arial" w:hAnsi="Arial" w:cs="Arial"/>
          <w:spacing w:val="-1"/>
          <w:sz w:val="22"/>
          <w:szCs w:val="22"/>
        </w:rPr>
        <w:t>a</w:t>
      </w:r>
      <w:r w:rsidR="002E394A">
        <w:rPr>
          <w:rFonts w:ascii="Arial" w:eastAsia="Arial" w:hAnsi="Arial" w:cs="Arial"/>
          <w:sz w:val="22"/>
          <w:szCs w:val="22"/>
        </w:rPr>
        <w:t>t h</w:t>
      </w:r>
      <w:r w:rsidR="002E394A">
        <w:rPr>
          <w:rFonts w:ascii="Arial" w:eastAsia="Arial" w:hAnsi="Arial" w:cs="Arial"/>
          <w:spacing w:val="-1"/>
          <w:sz w:val="22"/>
          <w:szCs w:val="22"/>
        </w:rPr>
        <w:t>a</w:t>
      </w:r>
      <w:r w:rsidR="002E394A">
        <w:rPr>
          <w:rFonts w:ascii="Arial" w:eastAsia="Arial" w:hAnsi="Arial" w:cs="Arial"/>
          <w:sz w:val="22"/>
          <w:szCs w:val="22"/>
        </w:rPr>
        <w:t>s</w:t>
      </w:r>
      <w:r w:rsidR="002E394A">
        <w:rPr>
          <w:rFonts w:ascii="Arial" w:eastAsia="Arial" w:hAnsi="Arial" w:cs="Arial"/>
          <w:spacing w:val="1"/>
          <w:sz w:val="22"/>
          <w:szCs w:val="22"/>
        </w:rPr>
        <w:t xml:space="preserve"> </w:t>
      </w:r>
      <w:r w:rsidR="002E394A">
        <w:rPr>
          <w:rFonts w:ascii="Arial" w:eastAsia="Arial" w:hAnsi="Arial" w:cs="Arial"/>
          <w:sz w:val="22"/>
          <w:szCs w:val="22"/>
        </w:rPr>
        <w:t>b</w:t>
      </w:r>
      <w:r w:rsidR="002E394A">
        <w:rPr>
          <w:rFonts w:ascii="Arial" w:eastAsia="Arial" w:hAnsi="Arial" w:cs="Arial"/>
          <w:spacing w:val="-3"/>
          <w:sz w:val="22"/>
          <w:szCs w:val="22"/>
        </w:rPr>
        <w:t>e</w:t>
      </w:r>
      <w:r w:rsidR="002E394A">
        <w:rPr>
          <w:rFonts w:ascii="Arial" w:eastAsia="Arial" w:hAnsi="Arial" w:cs="Arial"/>
          <w:sz w:val="22"/>
          <w:szCs w:val="22"/>
        </w:rPr>
        <w:t>en</w:t>
      </w:r>
      <w:r w:rsidR="002E394A">
        <w:rPr>
          <w:rFonts w:ascii="Arial" w:eastAsia="Arial" w:hAnsi="Arial" w:cs="Arial"/>
          <w:spacing w:val="1"/>
          <w:sz w:val="22"/>
          <w:szCs w:val="22"/>
        </w:rPr>
        <w:t xml:space="preserve"> </w:t>
      </w:r>
      <w:r w:rsidR="002E394A">
        <w:rPr>
          <w:rFonts w:ascii="Arial" w:eastAsia="Arial" w:hAnsi="Arial" w:cs="Arial"/>
          <w:sz w:val="22"/>
          <w:szCs w:val="22"/>
        </w:rPr>
        <w:t>ass</w:t>
      </w:r>
      <w:r w:rsidR="002E394A">
        <w:rPr>
          <w:rFonts w:ascii="Arial" w:eastAsia="Arial" w:hAnsi="Arial" w:cs="Arial"/>
          <w:spacing w:val="-1"/>
          <w:sz w:val="22"/>
          <w:szCs w:val="22"/>
        </w:rPr>
        <w:t>e</w:t>
      </w:r>
      <w:r w:rsidR="002E394A">
        <w:rPr>
          <w:rFonts w:ascii="Arial" w:eastAsia="Arial" w:hAnsi="Arial" w:cs="Arial"/>
          <w:sz w:val="22"/>
          <w:szCs w:val="22"/>
        </w:rPr>
        <w:t>ssed</w:t>
      </w:r>
      <w:r w:rsidR="002E394A">
        <w:rPr>
          <w:rFonts w:ascii="Arial" w:eastAsia="Arial" w:hAnsi="Arial" w:cs="Arial"/>
          <w:spacing w:val="-2"/>
          <w:sz w:val="22"/>
          <w:szCs w:val="22"/>
        </w:rPr>
        <w:t xml:space="preserve"> </w:t>
      </w:r>
      <w:r w:rsidR="002E394A">
        <w:rPr>
          <w:rFonts w:ascii="Arial" w:eastAsia="Arial" w:hAnsi="Arial" w:cs="Arial"/>
          <w:sz w:val="22"/>
          <w:szCs w:val="22"/>
        </w:rPr>
        <w:t>as</w:t>
      </w:r>
      <w:r w:rsidR="002E394A">
        <w:rPr>
          <w:rFonts w:ascii="Arial" w:eastAsia="Arial" w:hAnsi="Arial" w:cs="Arial"/>
          <w:spacing w:val="-2"/>
          <w:sz w:val="22"/>
          <w:szCs w:val="22"/>
        </w:rPr>
        <w:t xml:space="preserve"> </w:t>
      </w:r>
      <w:r w:rsidR="002E394A">
        <w:rPr>
          <w:rFonts w:ascii="Arial" w:eastAsia="Arial" w:hAnsi="Arial" w:cs="Arial"/>
          <w:sz w:val="22"/>
          <w:szCs w:val="22"/>
        </w:rPr>
        <w:t>su</w:t>
      </w:r>
      <w:r w:rsidR="002E394A">
        <w:rPr>
          <w:rFonts w:ascii="Arial" w:eastAsia="Arial" w:hAnsi="Arial" w:cs="Arial"/>
          <w:spacing w:val="-1"/>
          <w:sz w:val="22"/>
          <w:szCs w:val="22"/>
        </w:rPr>
        <w:t>i</w:t>
      </w:r>
      <w:r w:rsidR="002E394A">
        <w:rPr>
          <w:rFonts w:ascii="Arial" w:eastAsia="Arial" w:hAnsi="Arial" w:cs="Arial"/>
          <w:spacing w:val="1"/>
          <w:sz w:val="22"/>
          <w:szCs w:val="22"/>
        </w:rPr>
        <w:t>t</w:t>
      </w:r>
      <w:r w:rsidR="002E394A">
        <w:rPr>
          <w:rFonts w:ascii="Arial" w:eastAsia="Arial" w:hAnsi="Arial" w:cs="Arial"/>
          <w:sz w:val="22"/>
          <w:szCs w:val="22"/>
        </w:rPr>
        <w:t>a</w:t>
      </w:r>
      <w:r w:rsidR="002E394A">
        <w:rPr>
          <w:rFonts w:ascii="Arial" w:eastAsia="Arial" w:hAnsi="Arial" w:cs="Arial"/>
          <w:spacing w:val="-1"/>
          <w:sz w:val="22"/>
          <w:szCs w:val="22"/>
        </w:rPr>
        <w:t>bl</w:t>
      </w:r>
      <w:r w:rsidR="002E394A">
        <w:rPr>
          <w:rFonts w:ascii="Arial" w:eastAsia="Arial" w:hAnsi="Arial" w:cs="Arial"/>
          <w:sz w:val="22"/>
          <w:szCs w:val="22"/>
        </w:rPr>
        <w:t>e</w:t>
      </w:r>
      <w:r w:rsidR="002E394A">
        <w:rPr>
          <w:rFonts w:ascii="Arial" w:eastAsia="Arial" w:hAnsi="Arial" w:cs="Arial"/>
          <w:spacing w:val="-1"/>
          <w:sz w:val="22"/>
          <w:szCs w:val="22"/>
        </w:rPr>
        <w:t xml:space="preserve"> </w:t>
      </w:r>
      <w:r w:rsidR="002E394A">
        <w:rPr>
          <w:rFonts w:ascii="Arial" w:eastAsia="Arial" w:hAnsi="Arial" w:cs="Arial"/>
          <w:spacing w:val="1"/>
          <w:sz w:val="22"/>
          <w:szCs w:val="22"/>
        </w:rPr>
        <w:t>t</w:t>
      </w:r>
      <w:r w:rsidR="002E394A">
        <w:rPr>
          <w:rFonts w:ascii="Arial" w:eastAsia="Arial" w:hAnsi="Arial" w:cs="Arial"/>
          <w:sz w:val="22"/>
          <w:szCs w:val="22"/>
        </w:rPr>
        <w:t>o cond</w:t>
      </w:r>
      <w:r w:rsidR="002E394A">
        <w:rPr>
          <w:rFonts w:ascii="Arial" w:eastAsia="Arial" w:hAnsi="Arial" w:cs="Arial"/>
          <w:spacing w:val="-1"/>
          <w:sz w:val="22"/>
          <w:szCs w:val="22"/>
        </w:rPr>
        <w:t>u</w:t>
      </w:r>
      <w:r w:rsidR="002E394A">
        <w:rPr>
          <w:rFonts w:ascii="Arial" w:eastAsia="Arial" w:hAnsi="Arial" w:cs="Arial"/>
          <w:spacing w:val="-2"/>
          <w:sz w:val="22"/>
          <w:szCs w:val="22"/>
        </w:rPr>
        <w:t>c</w:t>
      </w:r>
      <w:r w:rsidR="002E394A">
        <w:rPr>
          <w:rFonts w:ascii="Arial" w:eastAsia="Arial" w:hAnsi="Arial" w:cs="Arial"/>
          <w:sz w:val="22"/>
          <w:szCs w:val="22"/>
        </w:rPr>
        <w:t>t</w:t>
      </w:r>
      <w:r w:rsidR="002E394A">
        <w:rPr>
          <w:rFonts w:ascii="Arial" w:eastAsia="Arial" w:hAnsi="Arial" w:cs="Arial"/>
          <w:spacing w:val="2"/>
          <w:sz w:val="22"/>
          <w:szCs w:val="22"/>
        </w:rPr>
        <w:t xml:space="preserve"> </w:t>
      </w:r>
      <w:r w:rsidR="002E394A">
        <w:rPr>
          <w:rFonts w:ascii="Arial" w:eastAsia="Arial" w:hAnsi="Arial" w:cs="Arial"/>
          <w:spacing w:val="-1"/>
          <w:sz w:val="22"/>
          <w:szCs w:val="22"/>
        </w:rPr>
        <w:t>E</w:t>
      </w:r>
      <w:r w:rsidR="002E394A">
        <w:rPr>
          <w:rFonts w:ascii="Arial" w:eastAsia="Arial" w:hAnsi="Arial" w:cs="Arial"/>
          <w:sz w:val="22"/>
          <w:szCs w:val="22"/>
        </w:rPr>
        <w:t>nd</w:t>
      </w:r>
      <w:r w:rsidR="002E394A">
        <w:rPr>
          <w:rFonts w:ascii="Arial" w:eastAsia="Arial" w:hAnsi="Arial" w:cs="Arial"/>
          <w:spacing w:val="1"/>
          <w:sz w:val="22"/>
          <w:szCs w:val="22"/>
        </w:rPr>
        <w:t>-</w:t>
      </w:r>
      <w:r w:rsidR="002E394A">
        <w:rPr>
          <w:rFonts w:ascii="Arial" w:eastAsia="Arial" w:hAnsi="Arial" w:cs="Arial"/>
          <w:sz w:val="22"/>
          <w:szCs w:val="22"/>
        </w:rPr>
        <w:t>p</w:t>
      </w:r>
      <w:r w:rsidR="002E394A">
        <w:rPr>
          <w:rFonts w:ascii="Arial" w:eastAsia="Arial" w:hAnsi="Arial" w:cs="Arial"/>
          <w:spacing w:val="-1"/>
          <w:sz w:val="22"/>
          <w:szCs w:val="22"/>
        </w:rPr>
        <w:t>oi</w:t>
      </w:r>
      <w:r w:rsidR="002E394A">
        <w:rPr>
          <w:rFonts w:ascii="Arial" w:eastAsia="Arial" w:hAnsi="Arial" w:cs="Arial"/>
          <w:sz w:val="22"/>
          <w:szCs w:val="22"/>
        </w:rPr>
        <w:t xml:space="preserve">nt </w:t>
      </w:r>
      <w:r w:rsidR="002E394A">
        <w:rPr>
          <w:rFonts w:ascii="Arial" w:eastAsia="Arial" w:hAnsi="Arial" w:cs="Arial"/>
          <w:spacing w:val="-1"/>
          <w:sz w:val="22"/>
          <w:szCs w:val="22"/>
        </w:rPr>
        <w:t>A</w:t>
      </w:r>
      <w:r w:rsidR="002E394A">
        <w:rPr>
          <w:rFonts w:ascii="Arial" w:eastAsia="Arial" w:hAnsi="Arial" w:cs="Arial"/>
          <w:sz w:val="22"/>
          <w:szCs w:val="22"/>
        </w:rPr>
        <w:t>s</w:t>
      </w:r>
      <w:r w:rsidR="002E394A">
        <w:rPr>
          <w:rFonts w:ascii="Arial" w:eastAsia="Arial" w:hAnsi="Arial" w:cs="Arial"/>
          <w:spacing w:val="-2"/>
          <w:sz w:val="22"/>
          <w:szCs w:val="22"/>
        </w:rPr>
        <w:t>s</w:t>
      </w:r>
      <w:r w:rsidR="002E394A">
        <w:rPr>
          <w:rFonts w:ascii="Arial" w:eastAsia="Arial" w:hAnsi="Arial" w:cs="Arial"/>
          <w:sz w:val="22"/>
          <w:szCs w:val="22"/>
        </w:rPr>
        <w:t>essme</w:t>
      </w:r>
      <w:r w:rsidR="002E394A">
        <w:rPr>
          <w:rFonts w:ascii="Arial" w:eastAsia="Arial" w:hAnsi="Arial" w:cs="Arial"/>
          <w:spacing w:val="-3"/>
          <w:sz w:val="22"/>
          <w:szCs w:val="22"/>
        </w:rPr>
        <w:t>n</w:t>
      </w:r>
      <w:r w:rsidR="002E394A">
        <w:rPr>
          <w:rFonts w:ascii="Arial" w:eastAsia="Arial" w:hAnsi="Arial" w:cs="Arial"/>
          <w:sz w:val="22"/>
          <w:szCs w:val="22"/>
        </w:rPr>
        <w:t xml:space="preserve">t </w:t>
      </w:r>
      <w:r w:rsidR="002E394A">
        <w:rPr>
          <w:rFonts w:ascii="Arial" w:eastAsia="Arial" w:hAnsi="Arial" w:cs="Arial"/>
          <w:spacing w:val="1"/>
          <w:sz w:val="22"/>
          <w:szCs w:val="22"/>
        </w:rPr>
        <w:t>(</w:t>
      </w:r>
      <w:r w:rsidR="002E394A">
        <w:rPr>
          <w:rFonts w:ascii="Arial" w:eastAsia="Arial" w:hAnsi="Arial" w:cs="Arial"/>
          <w:spacing w:val="-1"/>
          <w:sz w:val="22"/>
          <w:szCs w:val="22"/>
        </w:rPr>
        <w:t>EPA</w:t>
      </w:r>
      <w:r w:rsidR="002E394A">
        <w:rPr>
          <w:rFonts w:ascii="Arial" w:eastAsia="Arial" w:hAnsi="Arial" w:cs="Arial"/>
          <w:sz w:val="22"/>
          <w:szCs w:val="22"/>
        </w:rPr>
        <w:t>)</w:t>
      </w:r>
      <w:r w:rsidR="002E394A">
        <w:rPr>
          <w:rFonts w:ascii="Arial" w:eastAsia="Arial" w:hAnsi="Arial" w:cs="Arial"/>
          <w:spacing w:val="3"/>
          <w:sz w:val="22"/>
          <w:szCs w:val="22"/>
        </w:rPr>
        <w:t xml:space="preserve"> </w:t>
      </w:r>
      <w:r w:rsidR="002E394A">
        <w:rPr>
          <w:rFonts w:ascii="Arial" w:eastAsia="Arial" w:hAnsi="Arial" w:cs="Arial"/>
          <w:spacing w:val="-3"/>
          <w:sz w:val="22"/>
          <w:szCs w:val="22"/>
        </w:rPr>
        <w:t>o</w:t>
      </w:r>
      <w:r w:rsidR="002E394A">
        <w:rPr>
          <w:rFonts w:ascii="Arial" w:eastAsia="Arial" w:hAnsi="Arial" w:cs="Arial"/>
          <w:sz w:val="22"/>
          <w:szCs w:val="22"/>
        </w:rPr>
        <w:t>f</w:t>
      </w:r>
      <w:r w:rsidR="002E394A">
        <w:rPr>
          <w:rFonts w:ascii="Arial" w:eastAsia="Arial" w:hAnsi="Arial" w:cs="Arial"/>
          <w:spacing w:val="2"/>
          <w:sz w:val="22"/>
          <w:szCs w:val="22"/>
        </w:rPr>
        <w:t xml:space="preserve"> </w:t>
      </w:r>
      <w:r w:rsidR="002E394A">
        <w:rPr>
          <w:rFonts w:ascii="Arial" w:eastAsia="Arial" w:hAnsi="Arial" w:cs="Arial"/>
          <w:sz w:val="22"/>
          <w:szCs w:val="22"/>
        </w:rPr>
        <w:t>a</w:t>
      </w:r>
      <w:r w:rsidR="002E394A">
        <w:rPr>
          <w:rFonts w:ascii="Arial" w:eastAsia="Arial" w:hAnsi="Arial" w:cs="Arial"/>
          <w:spacing w:val="-1"/>
          <w:sz w:val="22"/>
          <w:szCs w:val="22"/>
        </w:rPr>
        <w:t>p</w:t>
      </w:r>
      <w:r w:rsidR="002E394A">
        <w:rPr>
          <w:rFonts w:ascii="Arial" w:eastAsia="Arial" w:hAnsi="Arial" w:cs="Arial"/>
          <w:spacing w:val="-3"/>
          <w:sz w:val="22"/>
          <w:szCs w:val="22"/>
        </w:rPr>
        <w:t>p</w:t>
      </w:r>
      <w:r w:rsidR="002E394A">
        <w:rPr>
          <w:rFonts w:ascii="Arial" w:eastAsia="Arial" w:hAnsi="Arial" w:cs="Arial"/>
          <w:spacing w:val="1"/>
          <w:sz w:val="22"/>
          <w:szCs w:val="22"/>
        </w:rPr>
        <w:t>r</w:t>
      </w:r>
      <w:r w:rsidR="002E394A">
        <w:rPr>
          <w:rFonts w:ascii="Arial" w:eastAsia="Arial" w:hAnsi="Arial" w:cs="Arial"/>
          <w:sz w:val="22"/>
          <w:szCs w:val="22"/>
        </w:rPr>
        <w:t>e</w:t>
      </w:r>
      <w:r w:rsidR="002E394A">
        <w:rPr>
          <w:rFonts w:ascii="Arial" w:eastAsia="Arial" w:hAnsi="Arial" w:cs="Arial"/>
          <w:spacing w:val="-1"/>
          <w:sz w:val="22"/>
          <w:szCs w:val="22"/>
        </w:rPr>
        <w:t>n</w:t>
      </w:r>
      <w:r w:rsidR="002E394A">
        <w:rPr>
          <w:rFonts w:ascii="Arial" w:eastAsia="Arial" w:hAnsi="Arial" w:cs="Arial"/>
          <w:spacing w:val="1"/>
          <w:sz w:val="22"/>
          <w:szCs w:val="22"/>
        </w:rPr>
        <w:t>t</w:t>
      </w:r>
      <w:r w:rsidR="002E394A">
        <w:rPr>
          <w:rFonts w:ascii="Arial" w:eastAsia="Arial" w:hAnsi="Arial" w:cs="Arial"/>
          <w:spacing w:val="-1"/>
          <w:sz w:val="22"/>
          <w:szCs w:val="22"/>
        </w:rPr>
        <w:t>i</w:t>
      </w:r>
      <w:r w:rsidR="002E394A">
        <w:rPr>
          <w:rFonts w:ascii="Arial" w:eastAsia="Arial" w:hAnsi="Arial" w:cs="Arial"/>
          <w:sz w:val="22"/>
          <w:szCs w:val="22"/>
        </w:rPr>
        <w:t>ce</w:t>
      </w:r>
      <w:r w:rsidR="002E394A">
        <w:rPr>
          <w:rFonts w:ascii="Arial" w:eastAsia="Arial" w:hAnsi="Arial" w:cs="Arial"/>
          <w:spacing w:val="-3"/>
          <w:sz w:val="22"/>
          <w:szCs w:val="22"/>
        </w:rPr>
        <w:t>s</w:t>
      </w:r>
      <w:r w:rsidR="002E394A">
        <w:rPr>
          <w:rFonts w:ascii="Arial" w:eastAsia="Arial" w:hAnsi="Arial" w:cs="Arial"/>
          <w:sz w:val="22"/>
          <w:szCs w:val="22"/>
        </w:rPr>
        <w:t>.</w:t>
      </w:r>
      <w:r w:rsidR="00AD0A11">
        <w:rPr>
          <w:rFonts w:ascii="Arial" w:eastAsia="Arial" w:hAnsi="Arial" w:cs="Arial"/>
          <w:sz w:val="22"/>
          <w:szCs w:val="22"/>
        </w:rPr>
        <w:t xml:space="preserve">  This is a new company on the register established to support across HR and Digital Standards.</w:t>
      </w:r>
    </w:p>
    <w:p w14:paraId="036A9978" w14:textId="77777777" w:rsidR="000C45E8" w:rsidRDefault="000C45E8" w:rsidP="00221FAA">
      <w:pPr>
        <w:ind w:right="187"/>
        <w:rPr>
          <w:rFonts w:ascii="Arial" w:eastAsia="Arial" w:hAnsi="Arial" w:cs="Arial"/>
          <w:sz w:val="22"/>
          <w:szCs w:val="22"/>
        </w:rPr>
      </w:pPr>
    </w:p>
    <w:p w14:paraId="1E2E48ED" w14:textId="1B7C8D2D" w:rsidR="001A0F63" w:rsidRPr="008A20A6" w:rsidRDefault="002E394A" w:rsidP="00107E14">
      <w:pPr>
        <w:rPr>
          <w:rFonts w:ascii="Arial" w:eastAsia="Arial" w:hAnsi="Arial" w:cs="Arial"/>
          <w:color w:val="7030A0"/>
          <w:sz w:val="32"/>
          <w:szCs w:val="32"/>
        </w:rPr>
      </w:pPr>
      <w:r w:rsidRPr="008A20A6">
        <w:rPr>
          <w:rFonts w:ascii="Arial" w:eastAsia="Arial" w:hAnsi="Arial" w:cs="Arial"/>
          <w:b/>
          <w:color w:val="7030A0"/>
          <w:sz w:val="32"/>
          <w:szCs w:val="32"/>
        </w:rPr>
        <w:t>C</w:t>
      </w:r>
      <w:r w:rsidRPr="008A20A6">
        <w:rPr>
          <w:rFonts w:ascii="Arial" w:eastAsia="Arial" w:hAnsi="Arial" w:cs="Arial"/>
          <w:b/>
          <w:color w:val="7030A0"/>
          <w:spacing w:val="2"/>
          <w:sz w:val="32"/>
          <w:szCs w:val="32"/>
        </w:rPr>
        <w:t>o</w:t>
      </w:r>
      <w:r w:rsidRPr="008A20A6">
        <w:rPr>
          <w:rFonts w:ascii="Arial" w:eastAsia="Arial" w:hAnsi="Arial" w:cs="Arial"/>
          <w:b/>
          <w:color w:val="7030A0"/>
          <w:sz w:val="32"/>
          <w:szCs w:val="32"/>
        </w:rPr>
        <w:t>n</w:t>
      </w:r>
      <w:r w:rsidRPr="008A20A6">
        <w:rPr>
          <w:rFonts w:ascii="Arial" w:eastAsia="Arial" w:hAnsi="Arial" w:cs="Arial"/>
          <w:b/>
          <w:color w:val="7030A0"/>
          <w:spacing w:val="-1"/>
          <w:sz w:val="32"/>
          <w:szCs w:val="32"/>
        </w:rPr>
        <w:t>t</w:t>
      </w:r>
      <w:r w:rsidRPr="008A20A6">
        <w:rPr>
          <w:rFonts w:ascii="Arial" w:eastAsia="Arial" w:hAnsi="Arial" w:cs="Arial"/>
          <w:b/>
          <w:color w:val="7030A0"/>
          <w:spacing w:val="2"/>
          <w:sz w:val="32"/>
          <w:szCs w:val="32"/>
        </w:rPr>
        <w:t>a</w:t>
      </w:r>
      <w:r w:rsidRPr="008A20A6">
        <w:rPr>
          <w:rFonts w:ascii="Arial" w:eastAsia="Arial" w:hAnsi="Arial" w:cs="Arial"/>
          <w:b/>
          <w:color w:val="7030A0"/>
          <w:sz w:val="32"/>
          <w:szCs w:val="32"/>
        </w:rPr>
        <w:t>ct</w:t>
      </w:r>
      <w:r w:rsidRPr="008A20A6">
        <w:rPr>
          <w:rFonts w:ascii="Arial" w:eastAsia="Arial" w:hAnsi="Arial" w:cs="Arial"/>
          <w:b/>
          <w:color w:val="7030A0"/>
          <w:spacing w:val="-12"/>
          <w:sz w:val="32"/>
          <w:szCs w:val="32"/>
        </w:rPr>
        <w:t xml:space="preserve"> </w:t>
      </w:r>
      <w:r w:rsidRPr="008A20A6">
        <w:rPr>
          <w:rFonts w:ascii="Arial" w:eastAsia="Arial" w:hAnsi="Arial" w:cs="Arial"/>
          <w:b/>
          <w:color w:val="7030A0"/>
          <w:sz w:val="32"/>
          <w:szCs w:val="32"/>
        </w:rPr>
        <w:t>D</w:t>
      </w:r>
      <w:r w:rsidRPr="008A20A6">
        <w:rPr>
          <w:rFonts w:ascii="Arial" w:eastAsia="Arial" w:hAnsi="Arial" w:cs="Arial"/>
          <w:b/>
          <w:color w:val="7030A0"/>
          <w:spacing w:val="2"/>
          <w:sz w:val="32"/>
          <w:szCs w:val="32"/>
        </w:rPr>
        <w:t>e</w:t>
      </w:r>
      <w:r w:rsidRPr="008A20A6">
        <w:rPr>
          <w:rFonts w:ascii="Arial" w:eastAsia="Arial" w:hAnsi="Arial" w:cs="Arial"/>
          <w:b/>
          <w:color w:val="7030A0"/>
          <w:sz w:val="32"/>
          <w:szCs w:val="32"/>
        </w:rPr>
        <w:t>tails</w:t>
      </w:r>
    </w:p>
    <w:p w14:paraId="70B07F6A" w14:textId="77777777" w:rsidR="001A0F63" w:rsidRPr="00E5654B" w:rsidRDefault="001A0F63">
      <w:pPr>
        <w:spacing w:before="3" w:line="100" w:lineRule="exact"/>
        <w:rPr>
          <w:sz w:val="11"/>
          <w:szCs w:val="11"/>
        </w:rPr>
      </w:pPr>
    </w:p>
    <w:p w14:paraId="3E15051C" w14:textId="77777777" w:rsidR="001A0F63" w:rsidRDefault="001A0F63">
      <w:pPr>
        <w:spacing w:line="200" w:lineRule="exact"/>
      </w:pPr>
    </w:p>
    <w:p w14:paraId="7826F784" w14:textId="2B8E3D7A" w:rsidR="001A0F63" w:rsidRDefault="002E394A" w:rsidP="00107E14">
      <w:pPr>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A</w:t>
      </w:r>
      <w:r>
        <w:rPr>
          <w:rFonts w:ascii="Arial" w:eastAsia="Arial" w:hAnsi="Arial" w:cs="Arial"/>
          <w:sz w:val="22"/>
          <w:szCs w:val="22"/>
        </w:rPr>
        <w:t>p</w:t>
      </w:r>
      <w:r>
        <w:rPr>
          <w:rFonts w:ascii="Arial" w:eastAsia="Arial" w:hAnsi="Arial" w:cs="Arial"/>
          <w:spacing w:val="-1"/>
          <w:sz w:val="22"/>
          <w:szCs w:val="22"/>
        </w:rPr>
        <w:t>p</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ces</w:t>
      </w:r>
      <w:r>
        <w:rPr>
          <w:rFonts w:ascii="Arial" w:eastAsia="Arial" w:hAnsi="Arial" w:cs="Arial"/>
          <w:spacing w:val="-1"/>
          <w:sz w:val="22"/>
          <w:szCs w:val="22"/>
        </w:rPr>
        <w:t>hi</w:t>
      </w:r>
      <w:r>
        <w:rPr>
          <w:rFonts w:ascii="Arial" w:eastAsia="Arial" w:hAnsi="Arial" w:cs="Arial"/>
          <w:sz w:val="22"/>
          <w:szCs w:val="22"/>
        </w:rPr>
        <w:t>p</w:t>
      </w:r>
      <w:r>
        <w:rPr>
          <w:rFonts w:ascii="Arial" w:eastAsia="Arial" w:hAnsi="Arial" w:cs="Arial"/>
          <w:spacing w:val="-2"/>
          <w:sz w:val="22"/>
          <w:szCs w:val="22"/>
        </w:rPr>
        <w:t xml:space="preserve"> </w:t>
      </w:r>
      <w:r>
        <w:rPr>
          <w:rFonts w:ascii="Arial" w:eastAsia="Arial" w:hAnsi="Arial" w:cs="Arial"/>
          <w:spacing w:val="-1"/>
          <w:sz w:val="22"/>
          <w:szCs w:val="22"/>
        </w:rPr>
        <w:t>S</w:t>
      </w:r>
      <w:r>
        <w:rPr>
          <w:rFonts w:ascii="Arial" w:eastAsia="Arial" w:hAnsi="Arial" w:cs="Arial"/>
          <w:sz w:val="22"/>
          <w:szCs w:val="22"/>
        </w:rPr>
        <w:t>u</w:t>
      </w:r>
      <w:r>
        <w:rPr>
          <w:rFonts w:ascii="Arial" w:eastAsia="Arial" w:hAnsi="Arial" w:cs="Arial"/>
          <w:spacing w:val="-3"/>
          <w:sz w:val="22"/>
          <w:szCs w:val="22"/>
        </w:rPr>
        <w:t>p</w:t>
      </w:r>
      <w:r>
        <w:rPr>
          <w:rFonts w:ascii="Arial" w:eastAsia="Arial" w:hAnsi="Arial" w:cs="Arial"/>
          <w:sz w:val="22"/>
          <w:szCs w:val="22"/>
        </w:rPr>
        <w:t>p</w:t>
      </w:r>
      <w:r>
        <w:rPr>
          <w:rFonts w:ascii="Arial" w:eastAsia="Arial" w:hAnsi="Arial" w:cs="Arial"/>
          <w:spacing w:val="-1"/>
          <w:sz w:val="22"/>
          <w:szCs w:val="22"/>
        </w:rPr>
        <w:t>o</w:t>
      </w:r>
      <w:r>
        <w:rPr>
          <w:rFonts w:ascii="Arial" w:eastAsia="Arial" w:hAnsi="Arial" w:cs="Arial"/>
          <w:spacing w:val="1"/>
          <w:sz w:val="22"/>
          <w:szCs w:val="22"/>
        </w:rPr>
        <w:t>r</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2"/>
          <w:sz w:val="22"/>
          <w:szCs w:val="22"/>
        </w:rPr>
        <w:t>T</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z w:val="22"/>
          <w:szCs w:val="22"/>
        </w:rPr>
        <w:t xml:space="preserve">m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l</w:t>
      </w:r>
      <w:r>
        <w:rPr>
          <w:rFonts w:ascii="Arial" w:eastAsia="Arial" w:hAnsi="Arial" w:cs="Arial"/>
          <w:sz w:val="22"/>
          <w:szCs w:val="22"/>
        </w:rPr>
        <w:t>l ass</w:t>
      </w:r>
      <w:r>
        <w:rPr>
          <w:rFonts w:ascii="Arial" w:eastAsia="Arial" w:hAnsi="Arial" w:cs="Arial"/>
          <w:spacing w:val="-1"/>
          <w:sz w:val="22"/>
          <w:szCs w:val="22"/>
        </w:rPr>
        <w:t>i</w:t>
      </w:r>
      <w:r>
        <w:rPr>
          <w:rFonts w:ascii="Arial" w:eastAsia="Arial" w:hAnsi="Arial" w:cs="Arial"/>
          <w:sz w:val="22"/>
          <w:szCs w:val="22"/>
        </w:rPr>
        <w:t>st</w:t>
      </w:r>
      <w:r>
        <w:rPr>
          <w:rFonts w:ascii="Arial" w:eastAsia="Arial" w:hAnsi="Arial" w:cs="Arial"/>
          <w:spacing w:val="2"/>
          <w:sz w:val="22"/>
          <w:szCs w:val="22"/>
        </w:rPr>
        <w:t xml:space="preserve"> </w:t>
      </w:r>
      <w:r>
        <w:rPr>
          <w:rFonts w:ascii="Arial" w:eastAsia="Arial" w:hAnsi="Arial" w:cs="Arial"/>
          <w:spacing w:val="-2"/>
          <w:sz w:val="22"/>
          <w:szCs w:val="22"/>
        </w:rPr>
        <w:t>y</w:t>
      </w:r>
      <w:r>
        <w:rPr>
          <w:rFonts w:ascii="Arial" w:eastAsia="Arial" w:hAnsi="Arial" w:cs="Arial"/>
          <w:sz w:val="22"/>
          <w:szCs w:val="22"/>
        </w:rPr>
        <w:t>ou</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h en</w:t>
      </w:r>
      <w:r>
        <w:rPr>
          <w:rFonts w:ascii="Arial" w:eastAsia="Arial" w:hAnsi="Arial" w:cs="Arial"/>
          <w:spacing w:val="2"/>
          <w:sz w:val="22"/>
          <w:szCs w:val="22"/>
        </w:rPr>
        <w:t>q</w:t>
      </w:r>
      <w:r>
        <w:rPr>
          <w:rFonts w:ascii="Arial" w:eastAsia="Arial" w:hAnsi="Arial" w:cs="Arial"/>
          <w:sz w:val="22"/>
          <w:szCs w:val="22"/>
        </w:rPr>
        <w:t>u</w:t>
      </w:r>
      <w:r>
        <w:rPr>
          <w:rFonts w:ascii="Arial" w:eastAsia="Arial" w:hAnsi="Arial" w:cs="Arial"/>
          <w:spacing w:val="-1"/>
          <w:sz w:val="22"/>
          <w:szCs w:val="22"/>
        </w:rPr>
        <w:t>i</w:t>
      </w:r>
      <w:r>
        <w:rPr>
          <w:rFonts w:ascii="Arial" w:eastAsia="Arial" w:hAnsi="Arial" w:cs="Arial"/>
          <w:spacing w:val="1"/>
          <w:sz w:val="22"/>
          <w:szCs w:val="22"/>
        </w:rPr>
        <w:t>r</w:t>
      </w:r>
      <w:r>
        <w:rPr>
          <w:rFonts w:ascii="Arial" w:eastAsia="Arial" w:hAnsi="Arial" w:cs="Arial"/>
          <w:sz w:val="22"/>
          <w:szCs w:val="22"/>
        </w:rPr>
        <w:t>es</w:t>
      </w:r>
    </w:p>
    <w:p w14:paraId="0AD94398" w14:textId="4C02E2A1" w:rsidR="000C45E8" w:rsidRDefault="000C45E8">
      <w:pPr>
        <w:ind w:left="820"/>
        <w:rPr>
          <w:rFonts w:ascii="Arial" w:eastAsia="Arial" w:hAnsi="Arial" w:cs="Arial"/>
          <w:sz w:val="22"/>
          <w:szCs w:val="22"/>
        </w:rPr>
      </w:pPr>
    </w:p>
    <w:p w14:paraId="320EDC70" w14:textId="4A01FD40" w:rsidR="00FB1A82" w:rsidRPr="00FB1A82" w:rsidRDefault="2D8D6F79" w:rsidP="00FB1A82">
      <w:pPr>
        <w:rPr>
          <w:rFonts w:ascii="Arial" w:eastAsia="Arial" w:hAnsi="Arial" w:cs="Arial"/>
          <w:sz w:val="22"/>
          <w:szCs w:val="22"/>
        </w:rPr>
      </w:pPr>
      <w:r w:rsidRPr="2D8D6F79">
        <w:rPr>
          <w:rFonts w:ascii="Arial" w:eastAsia="Arial" w:hAnsi="Arial" w:cs="Arial"/>
          <w:sz w:val="22"/>
          <w:szCs w:val="22"/>
        </w:rPr>
        <w:t xml:space="preserve">Address:  </w:t>
      </w:r>
      <w:r w:rsidR="00FB1A82">
        <w:rPr>
          <w:rFonts w:ascii="Arial" w:eastAsia="Arial" w:hAnsi="Arial" w:cs="Arial"/>
          <w:sz w:val="22"/>
          <w:szCs w:val="22"/>
        </w:rPr>
        <w:t xml:space="preserve">Scale Space, </w:t>
      </w:r>
      <w:r w:rsidR="00FB1A82" w:rsidRPr="00FB1A82">
        <w:rPr>
          <w:rFonts w:ascii="Arial" w:eastAsia="Arial" w:hAnsi="Arial" w:cs="Arial"/>
          <w:sz w:val="22"/>
          <w:szCs w:val="22"/>
        </w:rPr>
        <w:t>Imperial College White City Campus, 58 Wood Ln, London, W12 7RZ</w:t>
      </w:r>
    </w:p>
    <w:p w14:paraId="34CFC79C" w14:textId="7F2B8070" w:rsidR="001A0F63" w:rsidRDefault="002E394A" w:rsidP="00107E14">
      <w:pPr>
        <w:rPr>
          <w:rFonts w:ascii="Arial" w:eastAsia="Arial" w:hAnsi="Arial" w:cs="Arial"/>
          <w:sz w:val="24"/>
          <w:szCs w:val="24"/>
        </w:rPr>
      </w:pPr>
      <w:r>
        <w:rPr>
          <w:rFonts w:ascii="Arial" w:eastAsia="Arial" w:hAnsi="Arial" w:cs="Arial"/>
          <w:spacing w:val="-1"/>
          <w:sz w:val="22"/>
          <w:szCs w:val="22"/>
        </w:rPr>
        <w:t>E</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1"/>
          <w:sz w:val="22"/>
          <w:szCs w:val="22"/>
        </w:rPr>
        <w:t>il</w:t>
      </w:r>
      <w:r>
        <w:rPr>
          <w:rFonts w:ascii="Arial" w:eastAsia="Arial" w:hAnsi="Arial" w:cs="Arial"/>
          <w:sz w:val="22"/>
          <w:szCs w:val="22"/>
        </w:rPr>
        <w:t xml:space="preserve">:     </w:t>
      </w:r>
      <w:r>
        <w:rPr>
          <w:rFonts w:ascii="Arial" w:eastAsia="Arial" w:hAnsi="Arial" w:cs="Arial"/>
          <w:spacing w:val="39"/>
          <w:sz w:val="22"/>
          <w:szCs w:val="22"/>
        </w:rPr>
        <w:t xml:space="preserve"> </w:t>
      </w:r>
      <w:hyperlink r:id="rId15">
        <w:r w:rsidR="2D8D6F79" w:rsidRPr="2D8D6F79">
          <w:rPr>
            <w:rStyle w:val="Hyperlink"/>
            <w:rFonts w:ascii="Arial" w:eastAsia="Arial" w:hAnsi="Arial" w:cs="Arial"/>
            <w:sz w:val="22"/>
            <w:szCs w:val="22"/>
          </w:rPr>
          <w:t>info@accelerate-people.co.uk</w:t>
        </w:r>
      </w:hyperlink>
      <w:r>
        <w:rPr>
          <w:rFonts w:ascii="Arial" w:eastAsia="Arial" w:hAnsi="Arial" w:cs="Arial"/>
          <w:spacing w:val="39"/>
          <w:sz w:val="22"/>
          <w:szCs w:val="22"/>
        </w:rPr>
        <w:t xml:space="preserve"> </w:t>
      </w:r>
    </w:p>
    <w:p w14:paraId="2229867D" w14:textId="6418EC9F" w:rsidR="001A0F63" w:rsidRDefault="002E394A" w:rsidP="00107E14">
      <w:pPr>
        <w:rPr>
          <w:rFonts w:ascii="Arial" w:eastAsia="Arial" w:hAnsi="Arial" w:cs="Arial"/>
          <w:sz w:val="22"/>
          <w:szCs w:val="22"/>
        </w:rPr>
        <w:sectPr w:rsidR="001A0F63" w:rsidSect="00221FAA">
          <w:headerReference w:type="default" r:id="rId16"/>
          <w:footerReference w:type="default" r:id="rId17"/>
          <w:footerReference w:type="first" r:id="rId18"/>
          <w:pgSz w:w="11920" w:h="16840"/>
          <w:pgMar w:top="1418" w:right="1320" w:bottom="280" w:left="1340" w:header="0" w:footer="1031" w:gutter="0"/>
          <w:pgNumType w:start="0"/>
          <w:cols w:space="720"/>
          <w:titlePg/>
          <w:docGrid w:linePitch="272"/>
        </w:sectPr>
      </w:pPr>
      <w:r>
        <w:rPr>
          <w:rFonts w:ascii="Segoe UI Symbol" w:eastAsia="Segoe UI Symbol" w:hAnsi="Segoe UI Symbol" w:cs="Segoe UI Symbol"/>
          <w:color w:val="212121"/>
          <w:sz w:val="40"/>
          <w:szCs w:val="40"/>
        </w:rPr>
        <w:t>☏</w:t>
      </w:r>
      <w:r>
        <w:rPr>
          <w:rFonts w:ascii="Segoe UI Symbol" w:eastAsia="Segoe UI Symbol" w:hAnsi="Segoe UI Symbol" w:cs="Segoe UI Symbol"/>
          <w:color w:val="212121"/>
          <w:spacing w:val="1"/>
          <w:sz w:val="40"/>
          <w:szCs w:val="40"/>
        </w:rPr>
        <w:t xml:space="preserve"> </w:t>
      </w:r>
      <w:r>
        <w:rPr>
          <w:rFonts w:ascii="Arial" w:eastAsia="Arial" w:hAnsi="Arial" w:cs="Arial"/>
          <w:color w:val="000000"/>
          <w:spacing w:val="2"/>
          <w:sz w:val="22"/>
          <w:szCs w:val="22"/>
        </w:rPr>
        <w:t>T</w:t>
      </w:r>
      <w:r>
        <w:rPr>
          <w:rFonts w:ascii="Arial" w:eastAsia="Arial" w:hAnsi="Arial" w:cs="Arial"/>
          <w:color w:val="000000"/>
          <w:sz w:val="22"/>
          <w:szCs w:val="22"/>
        </w:rPr>
        <w:t>e</w:t>
      </w:r>
      <w:r>
        <w:rPr>
          <w:rFonts w:ascii="Arial" w:eastAsia="Arial" w:hAnsi="Arial" w:cs="Arial"/>
          <w:color w:val="000000"/>
          <w:spacing w:val="-1"/>
          <w:sz w:val="22"/>
          <w:szCs w:val="22"/>
        </w:rPr>
        <w:t>l</w:t>
      </w:r>
      <w:r>
        <w:rPr>
          <w:rFonts w:ascii="Arial" w:eastAsia="Arial" w:hAnsi="Arial" w:cs="Arial"/>
          <w:color w:val="000000"/>
          <w:sz w:val="22"/>
          <w:szCs w:val="22"/>
        </w:rPr>
        <w:t xml:space="preserve">:   </w:t>
      </w:r>
      <w:r w:rsidR="00FB1A82">
        <w:rPr>
          <w:rFonts w:ascii="Arial" w:eastAsia="Arial" w:hAnsi="Arial" w:cs="Arial"/>
          <w:color w:val="000000"/>
          <w:sz w:val="22"/>
          <w:szCs w:val="22"/>
        </w:rPr>
        <w:t>07850181828</w:t>
      </w:r>
      <w:r>
        <w:rPr>
          <w:rFonts w:ascii="Arial" w:eastAsia="Arial" w:hAnsi="Arial" w:cs="Arial"/>
          <w:color w:val="000000"/>
          <w:sz w:val="22"/>
          <w:szCs w:val="22"/>
        </w:rPr>
        <w:t xml:space="preserve">     </w:t>
      </w:r>
      <w:r>
        <w:rPr>
          <w:rFonts w:ascii="Arial" w:eastAsia="Arial" w:hAnsi="Arial" w:cs="Arial"/>
          <w:color w:val="000000"/>
          <w:spacing w:val="12"/>
          <w:sz w:val="22"/>
          <w:szCs w:val="22"/>
        </w:rPr>
        <w:t xml:space="preserve"> </w:t>
      </w:r>
    </w:p>
    <w:p w14:paraId="2E192295" w14:textId="0B3A5545" w:rsidR="001A0F63" w:rsidRPr="00AD0A11" w:rsidRDefault="001A0F63">
      <w:pPr>
        <w:spacing w:before="11" w:line="200" w:lineRule="exact"/>
        <w:rPr>
          <w:color w:val="FF0000"/>
        </w:rPr>
      </w:pPr>
    </w:p>
    <w:p w14:paraId="2F71FD4C" w14:textId="1B1CA6A0" w:rsidR="00D92773" w:rsidRPr="008A20A6" w:rsidRDefault="00D92773" w:rsidP="000A39E4">
      <w:pPr>
        <w:pStyle w:val="JP"/>
        <w:rPr>
          <w:color w:val="7030A0"/>
        </w:rPr>
      </w:pPr>
      <w:bookmarkStart w:id="0" w:name="_Toc34842368"/>
      <w:r w:rsidRPr="008A20A6">
        <w:rPr>
          <w:color w:val="7030A0"/>
        </w:rPr>
        <w:t>O</w:t>
      </w:r>
      <w:r w:rsidR="00407A87" w:rsidRPr="008A20A6">
        <w:rPr>
          <w:color w:val="7030A0"/>
        </w:rPr>
        <w:t>verview</w:t>
      </w:r>
      <w:bookmarkEnd w:id="0"/>
    </w:p>
    <w:p w14:paraId="33F5C179" w14:textId="2B53A140" w:rsidR="00D92773" w:rsidRDefault="00D92773" w:rsidP="00CC0141">
      <w:pPr>
        <w:ind w:right="90"/>
        <w:rPr>
          <w:rFonts w:ascii="Arial" w:eastAsia="Arial" w:hAnsi="Arial" w:cs="Arial"/>
          <w:spacing w:val="2"/>
          <w:sz w:val="22"/>
          <w:szCs w:val="22"/>
        </w:rPr>
      </w:pPr>
    </w:p>
    <w:p w14:paraId="3F78440C" w14:textId="5DED250C" w:rsidR="001A0F63" w:rsidRDefault="002E394A" w:rsidP="00107E14">
      <w:pPr>
        <w:ind w:right="46"/>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3"/>
          <w:sz w:val="22"/>
          <w:szCs w:val="22"/>
        </w:rPr>
        <w:t>o</w:t>
      </w:r>
      <w:r>
        <w:rPr>
          <w:rFonts w:ascii="Arial" w:eastAsia="Arial" w:hAnsi="Arial" w:cs="Arial"/>
          <w:sz w:val="22"/>
          <w:szCs w:val="22"/>
        </w:rPr>
        <w:t>cume</w:t>
      </w:r>
      <w:r>
        <w:rPr>
          <w:rFonts w:ascii="Arial" w:eastAsia="Arial" w:hAnsi="Arial" w:cs="Arial"/>
          <w:spacing w:val="-3"/>
          <w:sz w:val="22"/>
          <w:szCs w:val="22"/>
        </w:rPr>
        <w:t>n</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3"/>
          <w:sz w:val="22"/>
          <w:szCs w:val="22"/>
        </w:rPr>
        <w:t>c</w:t>
      </w:r>
      <w:r>
        <w:rPr>
          <w:rFonts w:ascii="Arial" w:eastAsia="Arial" w:hAnsi="Arial" w:cs="Arial"/>
          <w:spacing w:val="1"/>
          <w:sz w:val="22"/>
          <w:szCs w:val="22"/>
        </w:rPr>
        <w:t>t</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as a</w:t>
      </w:r>
      <w:r>
        <w:rPr>
          <w:rFonts w:ascii="Arial" w:eastAsia="Arial" w:hAnsi="Arial" w:cs="Arial"/>
          <w:spacing w:val="-3"/>
          <w:sz w:val="22"/>
          <w:szCs w:val="22"/>
        </w:rPr>
        <w:t xml:space="preserve"> </w:t>
      </w:r>
      <w:r>
        <w:rPr>
          <w:rFonts w:ascii="Arial" w:eastAsia="Arial" w:hAnsi="Arial" w:cs="Arial"/>
          <w:spacing w:val="2"/>
          <w:sz w:val="22"/>
          <w:szCs w:val="22"/>
        </w:rPr>
        <w:t>g</w:t>
      </w:r>
      <w:r>
        <w:rPr>
          <w:rFonts w:ascii="Arial" w:eastAsia="Arial" w:hAnsi="Arial" w:cs="Arial"/>
          <w:sz w:val="22"/>
          <w:szCs w:val="22"/>
        </w:rPr>
        <w:t>u</w:t>
      </w:r>
      <w:r>
        <w:rPr>
          <w:rFonts w:ascii="Arial" w:eastAsia="Arial" w:hAnsi="Arial" w:cs="Arial"/>
          <w:spacing w:val="-1"/>
          <w:sz w:val="22"/>
          <w:szCs w:val="22"/>
        </w:rPr>
        <w:t>i</w:t>
      </w:r>
      <w:r>
        <w:rPr>
          <w:rFonts w:ascii="Arial" w:eastAsia="Arial" w:hAnsi="Arial" w:cs="Arial"/>
          <w:sz w:val="22"/>
          <w:szCs w:val="22"/>
        </w:rPr>
        <w:t>de</w:t>
      </w:r>
      <w:r>
        <w:rPr>
          <w:rFonts w:ascii="Arial" w:eastAsia="Arial" w:hAnsi="Arial" w:cs="Arial"/>
          <w:spacing w:val="-2"/>
          <w:sz w:val="22"/>
          <w:szCs w:val="22"/>
        </w:rPr>
        <w:t xml:space="preserve"> </w:t>
      </w:r>
      <w:r>
        <w:rPr>
          <w:rFonts w:ascii="Arial" w:eastAsia="Arial" w:hAnsi="Arial" w:cs="Arial"/>
          <w:spacing w:val="1"/>
          <w:sz w:val="22"/>
          <w:szCs w:val="22"/>
        </w:rPr>
        <w:t>f</w:t>
      </w:r>
      <w:r>
        <w:rPr>
          <w:rFonts w:ascii="Arial" w:eastAsia="Arial" w:hAnsi="Arial" w:cs="Arial"/>
          <w:sz w:val="22"/>
          <w:szCs w:val="22"/>
        </w:rPr>
        <w:t>or</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d</w:t>
      </w:r>
      <w:r>
        <w:rPr>
          <w:rFonts w:ascii="Arial" w:eastAsia="Arial" w:hAnsi="Arial" w:cs="Arial"/>
          <w:sz w:val="22"/>
          <w:szCs w:val="22"/>
        </w:rPr>
        <w:t>e</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z w:val="22"/>
          <w:szCs w:val="22"/>
        </w:rPr>
        <w:t xml:space="preserve">t </w:t>
      </w:r>
      <w:r>
        <w:rPr>
          <w:rFonts w:ascii="Arial" w:eastAsia="Arial" w:hAnsi="Arial" w:cs="Arial"/>
          <w:spacing w:val="2"/>
          <w:sz w:val="22"/>
          <w:szCs w:val="22"/>
        </w:rPr>
        <w:t>E</w:t>
      </w:r>
      <w:r>
        <w:rPr>
          <w:rFonts w:ascii="Arial" w:eastAsia="Arial" w:hAnsi="Arial" w:cs="Arial"/>
          <w:sz w:val="22"/>
          <w:szCs w:val="22"/>
        </w:rPr>
        <w:t>nd</w:t>
      </w:r>
      <w:r>
        <w:rPr>
          <w:rFonts w:ascii="Arial" w:eastAsia="Arial" w:hAnsi="Arial" w:cs="Arial"/>
          <w:spacing w:val="1"/>
          <w:sz w:val="22"/>
          <w:szCs w:val="22"/>
        </w:rPr>
        <w:t>-</w:t>
      </w:r>
      <w:r>
        <w:rPr>
          <w:rFonts w:ascii="Arial" w:eastAsia="Arial" w:hAnsi="Arial" w:cs="Arial"/>
          <w:sz w:val="22"/>
          <w:szCs w:val="22"/>
        </w:rPr>
        <w:t>p</w:t>
      </w:r>
      <w:r>
        <w:rPr>
          <w:rFonts w:ascii="Arial" w:eastAsia="Arial" w:hAnsi="Arial" w:cs="Arial"/>
          <w:spacing w:val="-1"/>
          <w:sz w:val="22"/>
          <w:szCs w:val="22"/>
        </w:rPr>
        <w:t>oi</w:t>
      </w:r>
      <w:r>
        <w:rPr>
          <w:rFonts w:ascii="Arial" w:eastAsia="Arial" w:hAnsi="Arial" w:cs="Arial"/>
          <w:sz w:val="22"/>
          <w:szCs w:val="22"/>
        </w:rPr>
        <w:t>nt</w:t>
      </w:r>
      <w:r>
        <w:rPr>
          <w:rFonts w:ascii="Arial" w:eastAsia="Arial" w:hAnsi="Arial" w:cs="Arial"/>
          <w:spacing w:val="2"/>
          <w:sz w:val="22"/>
          <w:szCs w:val="22"/>
        </w:rPr>
        <w:t xml:space="preserve"> </w:t>
      </w:r>
      <w:r>
        <w:rPr>
          <w:rFonts w:ascii="Arial" w:eastAsia="Arial" w:hAnsi="Arial" w:cs="Arial"/>
          <w:spacing w:val="-1"/>
          <w:sz w:val="22"/>
          <w:szCs w:val="22"/>
        </w:rPr>
        <w:t>A</w:t>
      </w:r>
      <w:r>
        <w:rPr>
          <w:rFonts w:ascii="Arial" w:eastAsia="Arial" w:hAnsi="Arial" w:cs="Arial"/>
          <w:sz w:val="22"/>
          <w:szCs w:val="22"/>
        </w:rPr>
        <w:t>ss</w:t>
      </w:r>
      <w:r>
        <w:rPr>
          <w:rFonts w:ascii="Arial" w:eastAsia="Arial" w:hAnsi="Arial" w:cs="Arial"/>
          <w:spacing w:val="-3"/>
          <w:sz w:val="22"/>
          <w:szCs w:val="22"/>
        </w:rPr>
        <w:t>e</w:t>
      </w:r>
      <w:r>
        <w:rPr>
          <w:rFonts w:ascii="Arial" w:eastAsia="Arial" w:hAnsi="Arial" w:cs="Arial"/>
          <w:sz w:val="22"/>
          <w:szCs w:val="22"/>
        </w:rPr>
        <w:t>ssors</w:t>
      </w:r>
      <w:r>
        <w:rPr>
          <w:rFonts w:ascii="Arial" w:eastAsia="Arial" w:hAnsi="Arial" w:cs="Arial"/>
          <w:spacing w:val="-1"/>
          <w:sz w:val="22"/>
          <w:szCs w:val="22"/>
        </w:rPr>
        <w:t xml:space="preserve"> </w:t>
      </w:r>
      <w:r>
        <w:rPr>
          <w:rFonts w:ascii="Arial" w:eastAsia="Arial" w:hAnsi="Arial" w:cs="Arial"/>
          <w:spacing w:val="-2"/>
          <w:sz w:val="22"/>
          <w:szCs w:val="22"/>
        </w:rPr>
        <w:t>(</w:t>
      </w:r>
      <w:r>
        <w:rPr>
          <w:rFonts w:ascii="Arial" w:eastAsia="Arial" w:hAnsi="Arial" w:cs="Arial"/>
          <w:spacing w:val="1"/>
          <w:sz w:val="22"/>
          <w:szCs w:val="22"/>
        </w:rPr>
        <w:t>I</w:t>
      </w:r>
      <w:r>
        <w:rPr>
          <w:rFonts w:ascii="Arial" w:eastAsia="Arial" w:hAnsi="Arial" w:cs="Arial"/>
          <w:sz w:val="22"/>
          <w:szCs w:val="22"/>
        </w:rPr>
        <w:t>A</w:t>
      </w:r>
      <w:r>
        <w:rPr>
          <w:rFonts w:ascii="Arial" w:eastAsia="Arial" w:hAnsi="Arial" w:cs="Arial"/>
          <w:spacing w:val="-1"/>
          <w:sz w:val="22"/>
          <w:szCs w:val="22"/>
        </w:rPr>
        <w:t>’</w:t>
      </w:r>
      <w:r>
        <w:rPr>
          <w:rFonts w:ascii="Arial" w:eastAsia="Arial" w:hAnsi="Arial" w:cs="Arial"/>
          <w:sz w:val="22"/>
          <w:szCs w:val="22"/>
        </w:rPr>
        <w:t>s)</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p</w:t>
      </w:r>
      <w:r>
        <w:rPr>
          <w:rFonts w:ascii="Arial" w:eastAsia="Arial" w:hAnsi="Arial" w:cs="Arial"/>
          <w:sz w:val="22"/>
          <w:szCs w:val="22"/>
        </w:rPr>
        <w:t>p</w:t>
      </w:r>
      <w:r>
        <w:rPr>
          <w:rFonts w:ascii="Arial" w:eastAsia="Arial" w:hAnsi="Arial" w:cs="Arial"/>
          <w:spacing w:val="-1"/>
          <w:sz w:val="22"/>
          <w:szCs w:val="22"/>
        </w:rPr>
        <w:t>oi</w:t>
      </w:r>
      <w:r>
        <w:rPr>
          <w:rFonts w:ascii="Arial" w:eastAsia="Arial" w:hAnsi="Arial" w:cs="Arial"/>
          <w:sz w:val="22"/>
          <w:szCs w:val="22"/>
        </w:rPr>
        <w:t>nted by</w:t>
      </w:r>
      <w:r>
        <w:rPr>
          <w:rFonts w:ascii="Arial" w:eastAsia="Arial" w:hAnsi="Arial" w:cs="Arial"/>
          <w:spacing w:val="-2"/>
          <w:sz w:val="22"/>
          <w:szCs w:val="22"/>
        </w:rPr>
        <w:t xml:space="preserve"> </w:t>
      </w:r>
      <w:r w:rsidR="00AB6D46">
        <w:rPr>
          <w:rFonts w:ascii="Arial" w:eastAsia="Arial" w:hAnsi="Arial" w:cs="Arial"/>
          <w:spacing w:val="-1"/>
          <w:sz w:val="22"/>
          <w:szCs w:val="22"/>
        </w:rPr>
        <w:t xml:space="preserve">Accelerate People Ltd </w:t>
      </w:r>
      <w:r>
        <w:rPr>
          <w:rFonts w:ascii="Arial" w:eastAsia="Arial" w:hAnsi="Arial" w:cs="Arial"/>
          <w:spacing w:val="1"/>
          <w:sz w:val="22"/>
          <w:szCs w:val="22"/>
        </w:rPr>
        <w:t>t</w:t>
      </w:r>
      <w:r>
        <w:rPr>
          <w:rFonts w:ascii="Arial" w:eastAsia="Arial" w:hAnsi="Arial" w:cs="Arial"/>
          <w:sz w:val="22"/>
          <w:szCs w:val="22"/>
        </w:rPr>
        <w:t>o cond</w:t>
      </w:r>
      <w:r>
        <w:rPr>
          <w:rFonts w:ascii="Arial" w:eastAsia="Arial" w:hAnsi="Arial" w:cs="Arial"/>
          <w:spacing w:val="-1"/>
          <w:sz w:val="22"/>
          <w:szCs w:val="22"/>
        </w:rPr>
        <w:t>u</w:t>
      </w:r>
      <w:r>
        <w:rPr>
          <w:rFonts w:ascii="Arial" w:eastAsia="Arial" w:hAnsi="Arial" w:cs="Arial"/>
          <w:spacing w:val="-2"/>
          <w:sz w:val="22"/>
          <w:szCs w:val="22"/>
        </w:rPr>
        <w:t>c</w:t>
      </w:r>
      <w:r>
        <w:rPr>
          <w:rFonts w:ascii="Arial" w:eastAsia="Arial" w:hAnsi="Arial" w:cs="Arial"/>
          <w:sz w:val="22"/>
          <w:szCs w:val="22"/>
        </w:rPr>
        <w:t>t</w:t>
      </w:r>
      <w:r>
        <w:rPr>
          <w:rFonts w:ascii="Arial" w:eastAsia="Arial" w:hAnsi="Arial" w:cs="Arial"/>
          <w:spacing w:val="3"/>
          <w:sz w:val="22"/>
          <w:szCs w:val="22"/>
        </w:rPr>
        <w:t xml:space="preserve"> </w:t>
      </w:r>
      <w:r>
        <w:rPr>
          <w:rFonts w:ascii="Arial" w:eastAsia="Arial" w:hAnsi="Arial" w:cs="Arial"/>
          <w:spacing w:val="-1"/>
          <w:sz w:val="22"/>
          <w:szCs w:val="22"/>
        </w:rPr>
        <w:t>EPA’</w:t>
      </w:r>
      <w:r>
        <w:rPr>
          <w:rFonts w:ascii="Arial" w:eastAsia="Arial" w:hAnsi="Arial" w:cs="Arial"/>
          <w:sz w:val="22"/>
          <w:szCs w:val="22"/>
        </w:rPr>
        <w:t>s.</w:t>
      </w:r>
      <w:r>
        <w:rPr>
          <w:rFonts w:ascii="Arial" w:eastAsia="Arial" w:hAnsi="Arial" w:cs="Arial"/>
          <w:spacing w:val="60"/>
          <w:sz w:val="22"/>
          <w:szCs w:val="22"/>
        </w:rPr>
        <w:t xml:space="preserve"> </w:t>
      </w:r>
      <w:r w:rsidR="00AD0A11">
        <w:rPr>
          <w:rFonts w:ascii="Arial" w:eastAsia="Arial" w:hAnsi="Arial" w:cs="Arial"/>
          <w:spacing w:val="2"/>
          <w:sz w:val="22"/>
          <w:szCs w:val="22"/>
        </w:rPr>
        <w:t>It</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i</w:t>
      </w:r>
      <w:r>
        <w:rPr>
          <w:rFonts w:ascii="Arial" w:eastAsia="Arial" w:hAnsi="Arial" w:cs="Arial"/>
          <w:sz w:val="22"/>
          <w:szCs w:val="22"/>
        </w:rPr>
        <w:t>ntend</w:t>
      </w:r>
      <w:r>
        <w:rPr>
          <w:rFonts w:ascii="Arial" w:eastAsia="Arial" w:hAnsi="Arial" w:cs="Arial"/>
          <w:spacing w:val="-1"/>
          <w:sz w:val="22"/>
          <w:szCs w:val="22"/>
        </w:rPr>
        <w:t>e</w:t>
      </w:r>
      <w:r>
        <w:rPr>
          <w:rFonts w:ascii="Arial" w:eastAsia="Arial" w:hAnsi="Arial" w:cs="Arial"/>
          <w:sz w:val="22"/>
          <w:szCs w:val="22"/>
        </w:rPr>
        <w:t>d</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pro</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de</w:t>
      </w:r>
      <w:r>
        <w:rPr>
          <w:rFonts w:ascii="Arial" w:eastAsia="Arial" w:hAnsi="Arial" w:cs="Arial"/>
          <w:spacing w:val="1"/>
          <w:sz w:val="22"/>
          <w:szCs w:val="22"/>
        </w:rPr>
        <w:t xml:space="preserve"> </w:t>
      </w:r>
      <w:r w:rsidR="003752AE">
        <w:rPr>
          <w:rFonts w:ascii="Arial" w:eastAsia="Arial" w:hAnsi="Arial" w:cs="Arial"/>
          <w:spacing w:val="-2"/>
          <w:sz w:val="22"/>
          <w:szCs w:val="22"/>
        </w:rPr>
        <w:t>IA’s</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h co</w:t>
      </w:r>
      <w:r>
        <w:rPr>
          <w:rFonts w:ascii="Arial" w:eastAsia="Arial" w:hAnsi="Arial" w:cs="Arial"/>
          <w:spacing w:val="-1"/>
          <w:sz w:val="22"/>
          <w:szCs w:val="22"/>
        </w:rPr>
        <w:t>m</w:t>
      </w:r>
      <w:r>
        <w:rPr>
          <w:rFonts w:ascii="Arial" w:eastAsia="Arial" w:hAnsi="Arial" w:cs="Arial"/>
          <w:sz w:val="22"/>
          <w:szCs w:val="22"/>
        </w:rPr>
        <w:t>prehe</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pacing w:val="-2"/>
          <w:sz w:val="22"/>
          <w:szCs w:val="22"/>
        </w:rPr>
        <w:t>v</w:t>
      </w:r>
      <w:r>
        <w:rPr>
          <w:rFonts w:ascii="Arial" w:eastAsia="Arial" w:hAnsi="Arial" w:cs="Arial"/>
          <w:sz w:val="22"/>
          <w:szCs w:val="22"/>
        </w:rPr>
        <w:t xml:space="preserve">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pacing w:val="1"/>
          <w:sz w:val="22"/>
          <w:szCs w:val="22"/>
        </w:rPr>
        <w:t>rm</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 xml:space="preserve">o </w:t>
      </w:r>
      <w:r w:rsidR="00AD0A11">
        <w:rPr>
          <w:rFonts w:ascii="Arial" w:eastAsia="Arial" w:hAnsi="Arial" w:cs="Arial"/>
          <w:sz w:val="22"/>
          <w:szCs w:val="22"/>
        </w:rPr>
        <w:t xml:space="preserve">equip </w:t>
      </w:r>
      <w:r w:rsidR="00AD0A11">
        <w:rPr>
          <w:rFonts w:ascii="Arial" w:eastAsia="Arial" w:hAnsi="Arial" w:cs="Arial"/>
          <w:spacing w:val="-2"/>
          <w:sz w:val="22"/>
          <w:szCs w:val="22"/>
        </w:rPr>
        <w:t>them</w:t>
      </w:r>
      <w:r>
        <w:rPr>
          <w:rFonts w:ascii="Arial" w:eastAsia="Arial" w:hAnsi="Arial" w:cs="Arial"/>
          <w:spacing w:val="1"/>
          <w:sz w:val="22"/>
          <w:szCs w:val="22"/>
        </w:rPr>
        <w:t xml:space="preserve"> </w:t>
      </w:r>
      <w:r w:rsidR="00CC0141">
        <w:rPr>
          <w:rFonts w:ascii="Arial" w:eastAsia="Arial" w:hAnsi="Arial" w:cs="Arial"/>
          <w:spacing w:val="1"/>
          <w:sz w:val="22"/>
          <w:szCs w:val="22"/>
        </w:rPr>
        <w:t xml:space="preserve">with the knowledge </w:t>
      </w:r>
      <w:r>
        <w:rPr>
          <w:rFonts w:ascii="Arial" w:eastAsia="Arial" w:hAnsi="Arial" w:cs="Arial"/>
          <w:spacing w:val="2"/>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ca</w:t>
      </w:r>
      <w:r>
        <w:rPr>
          <w:rFonts w:ascii="Arial" w:eastAsia="Arial" w:hAnsi="Arial" w:cs="Arial"/>
          <w:spacing w:val="-2"/>
          <w:sz w:val="22"/>
          <w:szCs w:val="22"/>
        </w:rPr>
        <w:t>r</w:t>
      </w:r>
      <w:r>
        <w:rPr>
          <w:rFonts w:ascii="Arial" w:eastAsia="Arial" w:hAnsi="Arial" w:cs="Arial"/>
          <w:spacing w:val="1"/>
          <w:sz w:val="22"/>
          <w:szCs w:val="22"/>
        </w:rPr>
        <w:t>r</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o</w:t>
      </w:r>
      <w:r>
        <w:rPr>
          <w:rFonts w:ascii="Arial" w:eastAsia="Arial" w:hAnsi="Arial" w:cs="Arial"/>
          <w:spacing w:val="-1"/>
          <w:sz w:val="22"/>
          <w:szCs w:val="22"/>
        </w:rPr>
        <w:t>u</w:t>
      </w:r>
      <w:r>
        <w:rPr>
          <w:rFonts w:ascii="Arial" w:eastAsia="Arial" w:hAnsi="Arial" w:cs="Arial"/>
          <w:sz w:val="22"/>
          <w:szCs w:val="22"/>
        </w:rPr>
        <w:t xml:space="preserve">t </w:t>
      </w:r>
      <w:r w:rsidR="00AD0A11">
        <w:rPr>
          <w:rFonts w:ascii="Arial" w:eastAsia="Arial" w:hAnsi="Arial" w:cs="Arial"/>
          <w:spacing w:val="-2"/>
          <w:sz w:val="22"/>
          <w:szCs w:val="22"/>
        </w:rPr>
        <w:t>the</w:t>
      </w:r>
      <w:r>
        <w:rPr>
          <w:rFonts w:ascii="Arial" w:eastAsia="Arial" w:hAnsi="Arial" w:cs="Arial"/>
          <w:spacing w:val="2"/>
          <w:sz w:val="22"/>
          <w:szCs w:val="22"/>
        </w:rPr>
        <w:t xml:space="preserve"> </w:t>
      </w: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1"/>
          <w:sz w:val="22"/>
          <w:szCs w:val="22"/>
        </w:rPr>
        <w:t>l</w:t>
      </w:r>
      <w:r>
        <w:rPr>
          <w:rFonts w:ascii="Arial" w:eastAsia="Arial" w:hAnsi="Arial" w:cs="Arial"/>
          <w:sz w:val="22"/>
          <w:szCs w:val="22"/>
        </w:rPr>
        <w:t xml:space="preserve">e </w:t>
      </w:r>
      <w:r>
        <w:rPr>
          <w:rFonts w:ascii="Arial" w:eastAsia="Arial" w:hAnsi="Arial" w:cs="Arial"/>
          <w:spacing w:val="-2"/>
          <w:sz w:val="22"/>
          <w:szCs w:val="22"/>
        </w:rPr>
        <w:t>a</w:t>
      </w:r>
      <w:r>
        <w:rPr>
          <w:rFonts w:ascii="Arial" w:eastAsia="Arial" w:hAnsi="Arial" w:cs="Arial"/>
          <w:sz w:val="22"/>
          <w:szCs w:val="22"/>
        </w:rPr>
        <w:t>s</w:t>
      </w:r>
      <w:r>
        <w:rPr>
          <w:rFonts w:ascii="Arial" w:eastAsia="Arial" w:hAnsi="Arial" w:cs="Arial"/>
          <w:spacing w:val="5"/>
          <w:sz w:val="22"/>
          <w:szCs w:val="22"/>
        </w:rPr>
        <w:t xml:space="preserve"> </w:t>
      </w:r>
      <w:r>
        <w:rPr>
          <w:rFonts w:ascii="Arial" w:eastAsia="Arial" w:hAnsi="Arial" w:cs="Arial"/>
          <w:sz w:val="22"/>
          <w:szCs w:val="22"/>
        </w:rPr>
        <w:t>an</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pacing w:val="-1"/>
          <w:sz w:val="22"/>
          <w:szCs w:val="22"/>
        </w:rPr>
        <w:t>A</w:t>
      </w:r>
      <w:r w:rsidR="00AD0A11">
        <w:rPr>
          <w:rFonts w:ascii="Arial" w:eastAsia="Arial" w:hAnsi="Arial" w:cs="Arial"/>
          <w:spacing w:val="-1"/>
          <w:sz w:val="22"/>
          <w:szCs w:val="22"/>
        </w:rPr>
        <w:t xml:space="preserve"> in a professional manner</w:t>
      </w:r>
      <w:r>
        <w:rPr>
          <w:rFonts w:ascii="Arial" w:eastAsia="Arial" w:hAnsi="Arial" w:cs="Arial"/>
          <w:sz w:val="22"/>
          <w:szCs w:val="22"/>
        </w:rPr>
        <w:t>.</w:t>
      </w:r>
      <w:r>
        <w:rPr>
          <w:rFonts w:ascii="Arial" w:eastAsia="Arial" w:hAnsi="Arial" w:cs="Arial"/>
          <w:spacing w:val="60"/>
          <w:sz w:val="22"/>
          <w:szCs w:val="22"/>
        </w:rPr>
        <w:t xml:space="preserve"> </w:t>
      </w: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 xml:space="preserve">s </w:t>
      </w:r>
      <w:r>
        <w:rPr>
          <w:rFonts w:ascii="Arial" w:eastAsia="Arial" w:hAnsi="Arial" w:cs="Arial"/>
          <w:spacing w:val="-1"/>
          <w:sz w:val="22"/>
          <w:szCs w:val="22"/>
        </w:rPr>
        <w:t>H</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b</w:t>
      </w:r>
      <w:r>
        <w:rPr>
          <w:rFonts w:ascii="Arial" w:eastAsia="Arial" w:hAnsi="Arial" w:cs="Arial"/>
          <w:sz w:val="22"/>
          <w:szCs w:val="22"/>
        </w:rPr>
        <w:t>o</w:t>
      </w:r>
      <w:r>
        <w:rPr>
          <w:rFonts w:ascii="Arial" w:eastAsia="Arial" w:hAnsi="Arial" w:cs="Arial"/>
          <w:spacing w:val="-3"/>
          <w:sz w:val="22"/>
          <w:szCs w:val="22"/>
        </w:rPr>
        <w:t>o</w:t>
      </w:r>
      <w:r>
        <w:rPr>
          <w:rFonts w:ascii="Arial" w:eastAsia="Arial" w:hAnsi="Arial" w:cs="Arial"/>
          <w:sz w:val="22"/>
          <w:szCs w:val="22"/>
        </w:rPr>
        <w:t>k</w:t>
      </w:r>
      <w:r>
        <w:rPr>
          <w:rFonts w:ascii="Arial" w:eastAsia="Arial" w:hAnsi="Arial" w:cs="Arial"/>
          <w:spacing w:val="4"/>
          <w:sz w:val="22"/>
          <w:szCs w:val="22"/>
        </w:rPr>
        <w:t xml:space="preserve"> </w:t>
      </w:r>
      <w:r>
        <w:rPr>
          <w:rFonts w:ascii="Arial" w:eastAsia="Arial" w:hAnsi="Arial" w:cs="Arial"/>
          <w:sz w:val="22"/>
          <w:szCs w:val="22"/>
        </w:rPr>
        <w:t>o</w:t>
      </w:r>
      <w:r>
        <w:rPr>
          <w:rFonts w:ascii="Arial" w:eastAsia="Arial" w:hAnsi="Arial" w:cs="Arial"/>
          <w:spacing w:val="-3"/>
          <w:sz w:val="22"/>
          <w:szCs w:val="22"/>
        </w:rPr>
        <w:t>u</w:t>
      </w:r>
      <w:r>
        <w:rPr>
          <w:rFonts w:ascii="Arial" w:eastAsia="Arial" w:hAnsi="Arial" w:cs="Arial"/>
          <w:spacing w:val="1"/>
          <w:sz w:val="22"/>
          <w:szCs w:val="22"/>
        </w:rPr>
        <w:t>t</w:t>
      </w:r>
      <w:r>
        <w:rPr>
          <w:rFonts w:ascii="Arial" w:eastAsia="Arial" w:hAnsi="Arial" w:cs="Arial"/>
          <w:spacing w:val="-1"/>
          <w:sz w:val="22"/>
          <w:szCs w:val="22"/>
        </w:rPr>
        <w:t>li</w:t>
      </w:r>
      <w:r>
        <w:rPr>
          <w:rFonts w:ascii="Arial" w:eastAsia="Arial" w:hAnsi="Arial" w:cs="Arial"/>
          <w:sz w:val="22"/>
          <w:szCs w:val="22"/>
        </w:rPr>
        <w:t>n</w:t>
      </w:r>
      <w:r>
        <w:rPr>
          <w:rFonts w:ascii="Arial" w:eastAsia="Arial" w:hAnsi="Arial" w:cs="Arial"/>
          <w:spacing w:val="-1"/>
          <w:sz w:val="22"/>
          <w:szCs w:val="22"/>
        </w:rPr>
        <w:t>e</w:t>
      </w:r>
      <w:r>
        <w:rPr>
          <w:rFonts w:ascii="Arial" w:eastAsia="Arial" w:hAnsi="Arial" w:cs="Arial"/>
          <w:sz w:val="22"/>
          <w:szCs w:val="22"/>
        </w:rPr>
        <w:t>s</w:t>
      </w:r>
      <w:r>
        <w:rPr>
          <w:rFonts w:ascii="Arial" w:eastAsia="Arial" w:hAnsi="Arial" w:cs="Arial"/>
          <w:spacing w:val="1"/>
          <w:sz w:val="22"/>
          <w:szCs w:val="22"/>
        </w:rPr>
        <w:t xml:space="preserve"> </w:t>
      </w:r>
      <w:r w:rsidR="00AB6D46">
        <w:rPr>
          <w:rFonts w:ascii="Arial" w:eastAsia="Arial" w:hAnsi="Arial" w:cs="Arial"/>
          <w:spacing w:val="-1"/>
          <w:sz w:val="22"/>
          <w:szCs w:val="22"/>
        </w:rPr>
        <w:t xml:space="preserve">Accelerate People Ltd </w:t>
      </w:r>
      <w:r>
        <w:rPr>
          <w:rFonts w:ascii="Arial" w:eastAsia="Arial" w:hAnsi="Arial" w:cs="Arial"/>
          <w:sz w:val="22"/>
          <w:szCs w:val="22"/>
        </w:rPr>
        <w:t>com</w:t>
      </w:r>
      <w:r>
        <w:rPr>
          <w:rFonts w:ascii="Arial" w:eastAsia="Arial" w:hAnsi="Arial" w:cs="Arial"/>
          <w:spacing w:val="1"/>
          <w:sz w:val="22"/>
          <w:szCs w:val="22"/>
        </w:rPr>
        <w:t>m</w:t>
      </w:r>
      <w:r>
        <w:rPr>
          <w:rFonts w:ascii="Arial" w:eastAsia="Arial" w:hAnsi="Arial" w:cs="Arial"/>
          <w:spacing w:val="-3"/>
          <w:sz w:val="22"/>
          <w:szCs w:val="22"/>
        </w:rPr>
        <w:t>i</w:t>
      </w:r>
      <w:r>
        <w:rPr>
          <w:rFonts w:ascii="Arial" w:eastAsia="Arial" w:hAnsi="Arial" w:cs="Arial"/>
          <w:spacing w:val="1"/>
          <w:sz w:val="22"/>
          <w:szCs w:val="22"/>
        </w:rPr>
        <w:t>tm</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z w:val="22"/>
          <w:szCs w:val="22"/>
        </w:rPr>
        <w:t xml:space="preserve">t </w:t>
      </w:r>
      <w:r>
        <w:rPr>
          <w:rFonts w:ascii="Arial" w:eastAsia="Arial" w:hAnsi="Arial" w:cs="Arial"/>
          <w:spacing w:val="3"/>
          <w:sz w:val="22"/>
          <w:szCs w:val="22"/>
        </w:rPr>
        <w:t>t</w:t>
      </w:r>
      <w:r>
        <w:rPr>
          <w:rFonts w:ascii="Arial" w:eastAsia="Arial" w:hAnsi="Arial" w:cs="Arial"/>
          <w:sz w:val="22"/>
          <w:szCs w:val="22"/>
        </w:rPr>
        <w:t>o</w:t>
      </w:r>
      <w:r>
        <w:rPr>
          <w:rFonts w:ascii="Arial" w:eastAsia="Arial" w:hAnsi="Arial" w:cs="Arial"/>
          <w:spacing w:val="-1"/>
          <w:sz w:val="22"/>
          <w:szCs w:val="22"/>
        </w:rPr>
        <w:t xml:space="preserve"> </w:t>
      </w:r>
      <w:r w:rsidR="00DC298E">
        <w:rPr>
          <w:rFonts w:ascii="Arial" w:eastAsia="Arial" w:hAnsi="Arial" w:cs="Arial"/>
          <w:spacing w:val="-1"/>
          <w:sz w:val="22"/>
          <w:szCs w:val="22"/>
        </w:rPr>
        <w:t xml:space="preserve">maintaining high quality </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 xml:space="preserve">ds </w:t>
      </w:r>
      <w:r w:rsidR="00DC298E">
        <w:rPr>
          <w:rFonts w:ascii="Arial" w:eastAsia="Arial" w:hAnsi="Arial" w:cs="Arial"/>
          <w:spacing w:val="-2"/>
          <w:sz w:val="22"/>
          <w:szCs w:val="22"/>
        </w:rPr>
        <w:t xml:space="preserve">by </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2"/>
          <w:sz w:val="22"/>
          <w:szCs w:val="22"/>
        </w:rPr>
        <w:t>s</w:t>
      </w:r>
      <w:r>
        <w:rPr>
          <w:rFonts w:ascii="Arial" w:eastAsia="Arial" w:hAnsi="Arial" w:cs="Arial"/>
          <w:sz w:val="22"/>
          <w:szCs w:val="22"/>
        </w:rPr>
        <w:t>uri</w:t>
      </w:r>
      <w:r>
        <w:rPr>
          <w:rFonts w:ascii="Arial" w:eastAsia="Arial" w:hAnsi="Arial" w:cs="Arial"/>
          <w:spacing w:val="-1"/>
          <w:sz w:val="22"/>
          <w:szCs w:val="22"/>
        </w:rPr>
        <w:t>n</w:t>
      </w:r>
      <w:r>
        <w:rPr>
          <w:rFonts w:ascii="Arial" w:eastAsia="Arial" w:hAnsi="Arial" w:cs="Arial"/>
          <w:sz w:val="22"/>
          <w:szCs w:val="22"/>
        </w:rPr>
        <w:t>g cl</w:t>
      </w:r>
      <w:r>
        <w:rPr>
          <w:rFonts w:ascii="Arial" w:eastAsia="Arial" w:hAnsi="Arial" w:cs="Arial"/>
          <w:spacing w:val="-1"/>
          <w:sz w:val="22"/>
          <w:szCs w:val="22"/>
        </w:rPr>
        <w:t>e</w:t>
      </w:r>
      <w:r>
        <w:rPr>
          <w:rFonts w:ascii="Arial" w:eastAsia="Arial" w:hAnsi="Arial" w:cs="Arial"/>
          <w:sz w:val="22"/>
          <w:szCs w:val="22"/>
        </w:rPr>
        <w:t xml:space="preserve">ar </w:t>
      </w:r>
      <w:r>
        <w:rPr>
          <w:rFonts w:ascii="Arial" w:eastAsia="Arial" w:hAnsi="Arial" w:cs="Arial"/>
          <w:spacing w:val="2"/>
          <w:sz w:val="22"/>
          <w:szCs w:val="22"/>
        </w:rPr>
        <w:t>g</w:t>
      </w:r>
      <w:r>
        <w:rPr>
          <w:rFonts w:ascii="Arial" w:eastAsia="Arial" w:hAnsi="Arial" w:cs="Arial"/>
          <w:sz w:val="22"/>
          <w:szCs w:val="22"/>
        </w:rPr>
        <w:t>u</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nce</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i</w:t>
      </w:r>
      <w:r>
        <w:rPr>
          <w:rFonts w:ascii="Arial" w:eastAsia="Arial" w:hAnsi="Arial" w:cs="Arial"/>
          <w:sz w:val="22"/>
          <w:szCs w:val="22"/>
        </w:rPr>
        <w:t>n p</w:t>
      </w:r>
      <w:r>
        <w:rPr>
          <w:rFonts w:ascii="Arial" w:eastAsia="Arial" w:hAnsi="Arial" w:cs="Arial"/>
          <w:spacing w:val="-1"/>
          <w:sz w:val="22"/>
          <w:szCs w:val="22"/>
        </w:rPr>
        <w:t>l</w:t>
      </w:r>
      <w:r>
        <w:rPr>
          <w:rFonts w:ascii="Arial" w:eastAsia="Arial" w:hAnsi="Arial" w:cs="Arial"/>
          <w:sz w:val="22"/>
          <w:szCs w:val="22"/>
        </w:rPr>
        <w:t>ace</w:t>
      </w:r>
      <w:r>
        <w:rPr>
          <w:rFonts w:ascii="Arial" w:eastAsia="Arial" w:hAnsi="Arial" w:cs="Arial"/>
          <w:spacing w:val="-2"/>
          <w:sz w:val="22"/>
          <w:szCs w:val="22"/>
        </w:rPr>
        <w:t xml:space="preserve"> </w:t>
      </w:r>
      <w:r>
        <w:rPr>
          <w:rFonts w:ascii="Arial" w:eastAsia="Arial" w:hAnsi="Arial" w:cs="Arial"/>
          <w:spacing w:val="1"/>
          <w:sz w:val="22"/>
          <w:szCs w:val="22"/>
        </w:rPr>
        <w:t>f</w:t>
      </w:r>
      <w:r>
        <w:rPr>
          <w:rFonts w:ascii="Arial" w:eastAsia="Arial" w:hAnsi="Arial" w:cs="Arial"/>
          <w:sz w:val="22"/>
          <w:szCs w:val="22"/>
        </w:rPr>
        <w:t>or</w:t>
      </w:r>
      <w:r>
        <w:rPr>
          <w:rFonts w:ascii="Arial" w:eastAsia="Arial" w:hAnsi="Arial" w:cs="Arial"/>
          <w:spacing w:val="-1"/>
          <w:sz w:val="22"/>
          <w:szCs w:val="22"/>
        </w:rPr>
        <w:t xml:space="preserve"> </w:t>
      </w:r>
      <w:r>
        <w:rPr>
          <w:rFonts w:ascii="Arial" w:eastAsia="Arial" w:hAnsi="Arial" w:cs="Arial"/>
          <w:spacing w:val="-3"/>
          <w:sz w:val="22"/>
          <w:szCs w:val="22"/>
        </w:rPr>
        <w:t>a</w:t>
      </w:r>
      <w:r>
        <w:rPr>
          <w:rFonts w:ascii="Arial" w:eastAsia="Arial" w:hAnsi="Arial" w:cs="Arial"/>
          <w:spacing w:val="-1"/>
          <w:sz w:val="22"/>
          <w:szCs w:val="22"/>
        </w:rPr>
        <w:t>l</w:t>
      </w:r>
      <w:r>
        <w:rPr>
          <w:rFonts w:ascii="Arial" w:eastAsia="Arial" w:hAnsi="Arial" w:cs="Arial"/>
          <w:sz w:val="22"/>
          <w:szCs w:val="22"/>
        </w:rPr>
        <w:t>l as</w:t>
      </w:r>
      <w:r>
        <w:rPr>
          <w:rFonts w:ascii="Arial" w:eastAsia="Arial" w:hAnsi="Arial" w:cs="Arial"/>
          <w:spacing w:val="-1"/>
          <w:sz w:val="22"/>
          <w:szCs w:val="22"/>
        </w:rPr>
        <w:t>p</w:t>
      </w:r>
      <w:r>
        <w:rPr>
          <w:rFonts w:ascii="Arial" w:eastAsia="Arial" w:hAnsi="Arial" w:cs="Arial"/>
          <w:sz w:val="22"/>
          <w:szCs w:val="22"/>
        </w:rPr>
        <w:t>ects</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4"/>
          <w:sz w:val="22"/>
          <w:szCs w:val="22"/>
        </w:rPr>
        <w:t xml:space="preserve"> </w:t>
      </w:r>
      <w:r>
        <w:rPr>
          <w:rFonts w:ascii="Arial" w:eastAsia="Arial" w:hAnsi="Arial" w:cs="Arial"/>
          <w:spacing w:val="-1"/>
          <w:sz w:val="22"/>
          <w:szCs w:val="22"/>
        </w:rPr>
        <w:t>EP</w:t>
      </w:r>
      <w:r>
        <w:rPr>
          <w:rFonts w:ascii="Arial" w:eastAsia="Arial" w:hAnsi="Arial" w:cs="Arial"/>
          <w:spacing w:val="-3"/>
          <w:sz w:val="22"/>
          <w:szCs w:val="22"/>
        </w:rPr>
        <w:t>A</w:t>
      </w:r>
      <w:r w:rsidR="00AD0A11">
        <w:rPr>
          <w:rFonts w:ascii="Arial" w:eastAsia="Arial" w:hAnsi="Arial" w:cs="Arial"/>
          <w:sz w:val="22"/>
          <w:szCs w:val="22"/>
        </w:rPr>
        <w:t>.</w:t>
      </w:r>
    </w:p>
    <w:p w14:paraId="03D75628" w14:textId="77777777" w:rsidR="001A0F63" w:rsidRDefault="001A0F63" w:rsidP="00CC0141">
      <w:pPr>
        <w:spacing w:before="14" w:line="240" w:lineRule="exact"/>
        <w:rPr>
          <w:sz w:val="24"/>
          <w:szCs w:val="24"/>
        </w:rPr>
      </w:pPr>
    </w:p>
    <w:p w14:paraId="7710EF2E" w14:textId="77777777" w:rsidR="001A0F63" w:rsidRDefault="002E394A" w:rsidP="00CC0141">
      <w:pPr>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4"/>
          <w:sz w:val="22"/>
          <w:szCs w:val="22"/>
        </w:rPr>
        <w:t xml:space="preserve"> </w:t>
      </w:r>
      <w:r>
        <w:rPr>
          <w:rFonts w:ascii="Arial" w:eastAsia="Arial" w:hAnsi="Arial" w:cs="Arial"/>
          <w:spacing w:val="3"/>
          <w:sz w:val="22"/>
          <w:szCs w:val="22"/>
        </w:rPr>
        <w:t>f</w:t>
      </w:r>
      <w:r>
        <w:rPr>
          <w:rFonts w:ascii="Arial" w:eastAsia="Arial" w:hAnsi="Arial" w:cs="Arial"/>
          <w:sz w:val="22"/>
          <w:szCs w:val="22"/>
        </w:rPr>
        <w:t>o</w:t>
      </w:r>
      <w:r>
        <w:rPr>
          <w:rFonts w:ascii="Arial" w:eastAsia="Arial" w:hAnsi="Arial" w:cs="Arial"/>
          <w:spacing w:val="-1"/>
          <w:sz w:val="22"/>
          <w:szCs w:val="22"/>
        </w:rPr>
        <w:t>ll</w:t>
      </w:r>
      <w:r>
        <w:rPr>
          <w:rFonts w:ascii="Arial" w:eastAsia="Arial" w:hAnsi="Arial" w:cs="Arial"/>
          <w:sz w:val="22"/>
          <w:szCs w:val="22"/>
        </w:rPr>
        <w:t>o</w:t>
      </w:r>
      <w:r>
        <w:rPr>
          <w:rFonts w:ascii="Arial" w:eastAsia="Arial" w:hAnsi="Arial" w:cs="Arial"/>
          <w:spacing w:val="-4"/>
          <w:sz w:val="22"/>
          <w:szCs w:val="22"/>
        </w:rPr>
        <w:t>w</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3"/>
          <w:sz w:val="22"/>
          <w:szCs w:val="22"/>
        </w:rPr>
        <w:t xml:space="preserve"> </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pacing w:val="2"/>
          <w:sz w:val="22"/>
          <w:szCs w:val="22"/>
        </w:rPr>
        <w:t>r</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es</w:t>
      </w:r>
      <w:r>
        <w:rPr>
          <w:rFonts w:ascii="Arial" w:eastAsia="Arial" w:hAnsi="Arial" w:cs="Arial"/>
          <w:spacing w:val="-2"/>
          <w:sz w:val="22"/>
          <w:szCs w:val="22"/>
        </w:rPr>
        <w:t xml:space="preserve"> </w:t>
      </w:r>
      <w:r>
        <w:rPr>
          <w:rFonts w:ascii="Arial" w:eastAsia="Arial" w:hAnsi="Arial" w:cs="Arial"/>
          <w:sz w:val="22"/>
          <w:szCs w:val="22"/>
        </w:rPr>
        <w:t>are</w:t>
      </w:r>
      <w:r>
        <w:rPr>
          <w:rFonts w:ascii="Arial" w:eastAsia="Arial" w:hAnsi="Arial" w:cs="Arial"/>
          <w:spacing w:val="-1"/>
          <w:sz w:val="22"/>
          <w:szCs w:val="22"/>
        </w:rPr>
        <w:t xml:space="preserve"> i</w:t>
      </w:r>
      <w:r>
        <w:rPr>
          <w:rFonts w:ascii="Arial" w:eastAsia="Arial" w:hAnsi="Arial" w:cs="Arial"/>
          <w:sz w:val="22"/>
          <w:szCs w:val="22"/>
        </w:rPr>
        <w:t>n</w:t>
      </w:r>
      <w:r>
        <w:rPr>
          <w:rFonts w:ascii="Arial" w:eastAsia="Arial" w:hAnsi="Arial" w:cs="Arial"/>
          <w:spacing w:val="-3"/>
          <w:sz w:val="22"/>
          <w:szCs w:val="22"/>
        </w:rPr>
        <w:t>v</w:t>
      </w:r>
      <w:r>
        <w:rPr>
          <w:rFonts w:ascii="Arial" w:eastAsia="Arial" w:hAnsi="Arial" w:cs="Arial"/>
          <w:sz w:val="22"/>
          <w:szCs w:val="22"/>
        </w:rPr>
        <w:t>o</w:t>
      </w:r>
      <w:r>
        <w:rPr>
          <w:rFonts w:ascii="Arial" w:eastAsia="Arial" w:hAnsi="Arial" w:cs="Arial"/>
          <w:spacing w:val="1"/>
          <w:sz w:val="22"/>
          <w:szCs w:val="22"/>
        </w:rPr>
        <w:t>l</w:t>
      </w:r>
      <w:r>
        <w:rPr>
          <w:rFonts w:ascii="Arial" w:eastAsia="Arial" w:hAnsi="Arial" w:cs="Arial"/>
          <w:spacing w:val="-2"/>
          <w:sz w:val="22"/>
          <w:szCs w:val="22"/>
        </w:rPr>
        <w:t>v</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1"/>
          <w:sz w:val="22"/>
          <w:szCs w:val="22"/>
        </w:rPr>
        <w:t>E</w:t>
      </w:r>
      <w:r>
        <w:rPr>
          <w:rFonts w:ascii="Arial" w:eastAsia="Arial" w:hAnsi="Arial" w:cs="Arial"/>
          <w:spacing w:val="-1"/>
          <w:sz w:val="22"/>
          <w:szCs w:val="22"/>
        </w:rPr>
        <w:t>PA’</w:t>
      </w:r>
      <w:r>
        <w:rPr>
          <w:rFonts w:ascii="Arial" w:eastAsia="Arial" w:hAnsi="Arial" w:cs="Arial"/>
          <w:sz w:val="22"/>
          <w:szCs w:val="22"/>
        </w:rPr>
        <w:t>s:</w:t>
      </w:r>
    </w:p>
    <w:p w14:paraId="5FB4AFD2" w14:textId="77777777" w:rsidR="001A0F63" w:rsidRDefault="001A0F63" w:rsidP="00CC0141">
      <w:pPr>
        <w:spacing w:before="13" w:line="240" w:lineRule="exact"/>
        <w:rPr>
          <w:sz w:val="24"/>
          <w:szCs w:val="24"/>
        </w:rPr>
      </w:pPr>
    </w:p>
    <w:p w14:paraId="31C9EBB9" w14:textId="27EA46E1" w:rsidR="001A0F63" w:rsidRPr="00AB6D46" w:rsidRDefault="002E394A" w:rsidP="00CC0141">
      <w:pPr>
        <w:pStyle w:val="ListParagraph"/>
        <w:numPr>
          <w:ilvl w:val="2"/>
          <w:numId w:val="8"/>
        </w:numPr>
        <w:ind w:left="851" w:hanging="425"/>
        <w:rPr>
          <w:rFonts w:ascii="Arial" w:eastAsia="Arial" w:hAnsi="Arial" w:cs="Arial"/>
          <w:sz w:val="22"/>
          <w:szCs w:val="22"/>
        </w:rPr>
      </w:pPr>
      <w:r w:rsidRPr="00AB6D46">
        <w:rPr>
          <w:rFonts w:ascii="Arial" w:eastAsia="Arial" w:hAnsi="Arial" w:cs="Arial"/>
          <w:spacing w:val="-1"/>
          <w:sz w:val="22"/>
          <w:szCs w:val="22"/>
        </w:rPr>
        <w:t>A</w:t>
      </w:r>
      <w:r w:rsidRPr="00AB6D46">
        <w:rPr>
          <w:rFonts w:ascii="Arial" w:eastAsia="Arial" w:hAnsi="Arial" w:cs="Arial"/>
          <w:sz w:val="22"/>
          <w:szCs w:val="22"/>
        </w:rPr>
        <w:t>p</w:t>
      </w:r>
      <w:r w:rsidRPr="00AB6D46">
        <w:rPr>
          <w:rFonts w:ascii="Arial" w:eastAsia="Arial" w:hAnsi="Arial" w:cs="Arial"/>
          <w:spacing w:val="-1"/>
          <w:sz w:val="22"/>
          <w:szCs w:val="22"/>
        </w:rPr>
        <w:t>p</w:t>
      </w:r>
      <w:r w:rsidRPr="00AB6D46">
        <w:rPr>
          <w:rFonts w:ascii="Arial" w:eastAsia="Arial" w:hAnsi="Arial" w:cs="Arial"/>
          <w:spacing w:val="1"/>
          <w:sz w:val="22"/>
          <w:szCs w:val="22"/>
        </w:rPr>
        <w:t>r</w:t>
      </w:r>
      <w:r w:rsidRPr="00AB6D46">
        <w:rPr>
          <w:rFonts w:ascii="Arial" w:eastAsia="Arial" w:hAnsi="Arial" w:cs="Arial"/>
          <w:sz w:val="22"/>
          <w:szCs w:val="22"/>
        </w:rPr>
        <w:t>e</w:t>
      </w:r>
      <w:r w:rsidRPr="00AB6D46">
        <w:rPr>
          <w:rFonts w:ascii="Arial" w:eastAsia="Arial" w:hAnsi="Arial" w:cs="Arial"/>
          <w:spacing w:val="-1"/>
          <w:sz w:val="22"/>
          <w:szCs w:val="22"/>
        </w:rPr>
        <w:t>n</w:t>
      </w:r>
      <w:r w:rsidRPr="00AB6D46">
        <w:rPr>
          <w:rFonts w:ascii="Arial" w:eastAsia="Arial" w:hAnsi="Arial" w:cs="Arial"/>
          <w:spacing w:val="1"/>
          <w:sz w:val="22"/>
          <w:szCs w:val="22"/>
        </w:rPr>
        <w:t>t</w:t>
      </w:r>
      <w:r w:rsidRPr="00AB6D46">
        <w:rPr>
          <w:rFonts w:ascii="Arial" w:eastAsia="Arial" w:hAnsi="Arial" w:cs="Arial"/>
          <w:spacing w:val="-1"/>
          <w:sz w:val="22"/>
          <w:szCs w:val="22"/>
        </w:rPr>
        <w:t>i</w:t>
      </w:r>
      <w:r w:rsidRPr="00AB6D46">
        <w:rPr>
          <w:rFonts w:ascii="Arial" w:eastAsia="Arial" w:hAnsi="Arial" w:cs="Arial"/>
          <w:sz w:val="22"/>
          <w:szCs w:val="22"/>
        </w:rPr>
        <w:t>ce</w:t>
      </w:r>
      <w:r w:rsidRPr="00AB6D46">
        <w:rPr>
          <w:rFonts w:ascii="Arial" w:eastAsia="Arial" w:hAnsi="Arial" w:cs="Arial"/>
          <w:spacing w:val="1"/>
          <w:sz w:val="22"/>
          <w:szCs w:val="22"/>
        </w:rPr>
        <w:t xml:space="preserve"> </w:t>
      </w:r>
      <w:r w:rsidRPr="00AB6D46">
        <w:rPr>
          <w:rFonts w:ascii="Arial" w:eastAsia="Arial" w:hAnsi="Arial" w:cs="Arial"/>
          <w:sz w:val="22"/>
          <w:szCs w:val="22"/>
        </w:rPr>
        <w:t>–</w:t>
      </w:r>
      <w:r w:rsidRPr="00AB6D46">
        <w:rPr>
          <w:rFonts w:ascii="Arial" w:eastAsia="Arial" w:hAnsi="Arial" w:cs="Arial"/>
          <w:spacing w:val="-1"/>
          <w:sz w:val="22"/>
          <w:szCs w:val="22"/>
        </w:rPr>
        <w:t xml:space="preserve"> </w:t>
      </w:r>
      <w:r w:rsidRPr="00AB6D46">
        <w:rPr>
          <w:rFonts w:ascii="Arial" w:eastAsia="Arial" w:hAnsi="Arial" w:cs="Arial"/>
          <w:spacing w:val="1"/>
          <w:sz w:val="22"/>
          <w:szCs w:val="22"/>
        </w:rPr>
        <w:t>t</w:t>
      </w:r>
      <w:r w:rsidRPr="00AB6D46">
        <w:rPr>
          <w:rFonts w:ascii="Arial" w:eastAsia="Arial" w:hAnsi="Arial" w:cs="Arial"/>
          <w:sz w:val="22"/>
          <w:szCs w:val="22"/>
        </w:rPr>
        <w:t>he</w:t>
      </w:r>
      <w:r w:rsidRPr="00AB6D46">
        <w:rPr>
          <w:rFonts w:ascii="Arial" w:eastAsia="Arial" w:hAnsi="Arial" w:cs="Arial"/>
          <w:spacing w:val="-2"/>
          <w:sz w:val="22"/>
          <w:szCs w:val="22"/>
        </w:rPr>
        <w:t xml:space="preserve"> </w:t>
      </w:r>
      <w:r w:rsidRPr="00AB6D46">
        <w:rPr>
          <w:rFonts w:ascii="Arial" w:eastAsia="Arial" w:hAnsi="Arial" w:cs="Arial"/>
          <w:sz w:val="22"/>
          <w:szCs w:val="22"/>
        </w:rPr>
        <w:t>p</w:t>
      </w:r>
      <w:r w:rsidRPr="00AB6D46">
        <w:rPr>
          <w:rFonts w:ascii="Arial" w:eastAsia="Arial" w:hAnsi="Arial" w:cs="Arial"/>
          <w:spacing w:val="-1"/>
          <w:sz w:val="22"/>
          <w:szCs w:val="22"/>
        </w:rPr>
        <w:t>e</w:t>
      </w:r>
      <w:r w:rsidRPr="00AB6D46">
        <w:rPr>
          <w:rFonts w:ascii="Arial" w:eastAsia="Arial" w:hAnsi="Arial" w:cs="Arial"/>
          <w:spacing w:val="-2"/>
          <w:sz w:val="22"/>
          <w:szCs w:val="22"/>
        </w:rPr>
        <w:t>r</w:t>
      </w:r>
      <w:r w:rsidRPr="00AB6D46">
        <w:rPr>
          <w:rFonts w:ascii="Arial" w:eastAsia="Arial" w:hAnsi="Arial" w:cs="Arial"/>
          <w:sz w:val="22"/>
          <w:szCs w:val="22"/>
        </w:rPr>
        <w:t>son</w:t>
      </w:r>
      <w:r w:rsidRPr="00AB6D46">
        <w:rPr>
          <w:rFonts w:ascii="Arial" w:eastAsia="Arial" w:hAnsi="Arial" w:cs="Arial"/>
          <w:spacing w:val="-2"/>
          <w:sz w:val="22"/>
          <w:szCs w:val="22"/>
        </w:rPr>
        <w:t xml:space="preserve"> </w:t>
      </w:r>
      <w:r w:rsidRPr="00AB6D46">
        <w:rPr>
          <w:rFonts w:ascii="Arial" w:eastAsia="Arial" w:hAnsi="Arial" w:cs="Arial"/>
          <w:spacing w:val="1"/>
          <w:sz w:val="22"/>
          <w:szCs w:val="22"/>
        </w:rPr>
        <w:t>t</w:t>
      </w:r>
      <w:r w:rsidRPr="00AB6D46">
        <w:rPr>
          <w:rFonts w:ascii="Arial" w:eastAsia="Arial" w:hAnsi="Arial" w:cs="Arial"/>
          <w:spacing w:val="-3"/>
          <w:sz w:val="22"/>
          <w:szCs w:val="22"/>
        </w:rPr>
        <w:t>a</w:t>
      </w:r>
      <w:r w:rsidRPr="00AB6D46">
        <w:rPr>
          <w:rFonts w:ascii="Arial" w:eastAsia="Arial" w:hAnsi="Arial" w:cs="Arial"/>
          <w:spacing w:val="2"/>
          <w:sz w:val="22"/>
          <w:szCs w:val="22"/>
        </w:rPr>
        <w:t>k</w:t>
      </w:r>
      <w:r w:rsidRPr="00AB6D46">
        <w:rPr>
          <w:rFonts w:ascii="Arial" w:eastAsia="Arial" w:hAnsi="Arial" w:cs="Arial"/>
          <w:spacing w:val="-1"/>
          <w:sz w:val="22"/>
          <w:szCs w:val="22"/>
        </w:rPr>
        <w:t>i</w:t>
      </w:r>
      <w:r w:rsidRPr="00AB6D46">
        <w:rPr>
          <w:rFonts w:ascii="Arial" w:eastAsia="Arial" w:hAnsi="Arial" w:cs="Arial"/>
          <w:spacing w:val="-3"/>
          <w:sz w:val="22"/>
          <w:szCs w:val="22"/>
        </w:rPr>
        <w:t>n</w:t>
      </w:r>
      <w:r w:rsidRPr="00AB6D46">
        <w:rPr>
          <w:rFonts w:ascii="Arial" w:eastAsia="Arial" w:hAnsi="Arial" w:cs="Arial"/>
          <w:sz w:val="22"/>
          <w:szCs w:val="22"/>
        </w:rPr>
        <w:t>g</w:t>
      </w:r>
      <w:r w:rsidRPr="00AB6D46">
        <w:rPr>
          <w:rFonts w:ascii="Arial" w:eastAsia="Arial" w:hAnsi="Arial" w:cs="Arial"/>
          <w:spacing w:val="1"/>
          <w:sz w:val="22"/>
          <w:szCs w:val="22"/>
        </w:rPr>
        <w:t xml:space="preserve"> t</w:t>
      </w:r>
      <w:r w:rsidRPr="00AB6D46">
        <w:rPr>
          <w:rFonts w:ascii="Arial" w:eastAsia="Arial" w:hAnsi="Arial" w:cs="Arial"/>
          <w:sz w:val="22"/>
          <w:szCs w:val="22"/>
        </w:rPr>
        <w:t>he</w:t>
      </w:r>
      <w:r w:rsidRPr="00AB6D46">
        <w:rPr>
          <w:rFonts w:ascii="Arial" w:eastAsia="Arial" w:hAnsi="Arial" w:cs="Arial"/>
          <w:spacing w:val="-2"/>
          <w:sz w:val="22"/>
          <w:szCs w:val="22"/>
        </w:rPr>
        <w:t xml:space="preserve"> </w:t>
      </w:r>
      <w:r w:rsidRPr="00AB6D46">
        <w:rPr>
          <w:rFonts w:ascii="Arial" w:eastAsia="Arial" w:hAnsi="Arial" w:cs="Arial"/>
          <w:sz w:val="22"/>
          <w:szCs w:val="22"/>
        </w:rPr>
        <w:t>a</w:t>
      </w:r>
      <w:r w:rsidRPr="00AB6D46">
        <w:rPr>
          <w:rFonts w:ascii="Arial" w:eastAsia="Arial" w:hAnsi="Arial" w:cs="Arial"/>
          <w:spacing w:val="-1"/>
          <w:sz w:val="22"/>
          <w:szCs w:val="22"/>
        </w:rPr>
        <w:t>p</w:t>
      </w:r>
      <w:r w:rsidRPr="00AB6D46">
        <w:rPr>
          <w:rFonts w:ascii="Arial" w:eastAsia="Arial" w:hAnsi="Arial" w:cs="Arial"/>
          <w:sz w:val="22"/>
          <w:szCs w:val="22"/>
        </w:rPr>
        <w:t>pre</w:t>
      </w:r>
      <w:r w:rsidRPr="00AB6D46">
        <w:rPr>
          <w:rFonts w:ascii="Arial" w:eastAsia="Arial" w:hAnsi="Arial" w:cs="Arial"/>
          <w:spacing w:val="-3"/>
          <w:sz w:val="22"/>
          <w:szCs w:val="22"/>
        </w:rPr>
        <w:t>n</w:t>
      </w:r>
      <w:r w:rsidRPr="00AB6D46">
        <w:rPr>
          <w:rFonts w:ascii="Arial" w:eastAsia="Arial" w:hAnsi="Arial" w:cs="Arial"/>
          <w:spacing w:val="1"/>
          <w:sz w:val="22"/>
          <w:szCs w:val="22"/>
        </w:rPr>
        <w:t>t</w:t>
      </w:r>
      <w:r w:rsidRPr="00AB6D46">
        <w:rPr>
          <w:rFonts w:ascii="Arial" w:eastAsia="Arial" w:hAnsi="Arial" w:cs="Arial"/>
          <w:spacing w:val="-1"/>
          <w:sz w:val="22"/>
          <w:szCs w:val="22"/>
        </w:rPr>
        <w:t>i</w:t>
      </w:r>
      <w:r w:rsidRPr="00AB6D46">
        <w:rPr>
          <w:rFonts w:ascii="Arial" w:eastAsia="Arial" w:hAnsi="Arial" w:cs="Arial"/>
          <w:sz w:val="22"/>
          <w:szCs w:val="22"/>
        </w:rPr>
        <w:t>ces</w:t>
      </w:r>
      <w:r w:rsidRPr="00AB6D46">
        <w:rPr>
          <w:rFonts w:ascii="Arial" w:eastAsia="Arial" w:hAnsi="Arial" w:cs="Arial"/>
          <w:spacing w:val="-1"/>
          <w:sz w:val="22"/>
          <w:szCs w:val="22"/>
        </w:rPr>
        <w:t>hi</w:t>
      </w:r>
      <w:r w:rsidRPr="00AB6D46">
        <w:rPr>
          <w:rFonts w:ascii="Arial" w:eastAsia="Arial" w:hAnsi="Arial" w:cs="Arial"/>
          <w:sz w:val="22"/>
          <w:szCs w:val="22"/>
        </w:rPr>
        <w:t>p</w:t>
      </w:r>
    </w:p>
    <w:p w14:paraId="2A64E948" w14:textId="11776B52" w:rsidR="001A0F63" w:rsidRPr="00AB6D46" w:rsidRDefault="002E394A" w:rsidP="00CC0141">
      <w:pPr>
        <w:pStyle w:val="ListParagraph"/>
        <w:numPr>
          <w:ilvl w:val="2"/>
          <w:numId w:val="8"/>
        </w:numPr>
        <w:tabs>
          <w:tab w:val="left" w:pos="1360"/>
        </w:tabs>
        <w:spacing w:before="15" w:line="240" w:lineRule="exact"/>
        <w:ind w:left="851" w:right="223" w:hanging="425"/>
        <w:rPr>
          <w:rFonts w:ascii="Arial" w:eastAsia="Arial" w:hAnsi="Arial" w:cs="Arial"/>
          <w:sz w:val="22"/>
          <w:szCs w:val="22"/>
        </w:rPr>
      </w:pPr>
      <w:r w:rsidRPr="00AB6D46">
        <w:rPr>
          <w:rFonts w:ascii="Arial" w:eastAsia="Arial" w:hAnsi="Arial" w:cs="Arial"/>
          <w:spacing w:val="-1"/>
          <w:sz w:val="22"/>
          <w:szCs w:val="22"/>
        </w:rPr>
        <w:t>E</w:t>
      </w:r>
      <w:r w:rsidRPr="00AB6D46">
        <w:rPr>
          <w:rFonts w:ascii="Arial" w:eastAsia="Arial" w:hAnsi="Arial" w:cs="Arial"/>
          <w:spacing w:val="1"/>
          <w:sz w:val="22"/>
          <w:szCs w:val="22"/>
        </w:rPr>
        <w:t>m</w:t>
      </w:r>
      <w:r w:rsidRPr="00AB6D46">
        <w:rPr>
          <w:rFonts w:ascii="Arial" w:eastAsia="Arial" w:hAnsi="Arial" w:cs="Arial"/>
          <w:sz w:val="22"/>
          <w:szCs w:val="22"/>
        </w:rPr>
        <w:t>p</w:t>
      </w:r>
      <w:r w:rsidRPr="00AB6D46">
        <w:rPr>
          <w:rFonts w:ascii="Arial" w:eastAsia="Arial" w:hAnsi="Arial" w:cs="Arial"/>
          <w:spacing w:val="-1"/>
          <w:sz w:val="22"/>
          <w:szCs w:val="22"/>
        </w:rPr>
        <w:t>l</w:t>
      </w:r>
      <w:r w:rsidRPr="00AB6D46">
        <w:rPr>
          <w:rFonts w:ascii="Arial" w:eastAsia="Arial" w:hAnsi="Arial" w:cs="Arial"/>
          <w:sz w:val="22"/>
          <w:szCs w:val="22"/>
        </w:rPr>
        <w:t>o</w:t>
      </w:r>
      <w:r w:rsidRPr="00AB6D46">
        <w:rPr>
          <w:rFonts w:ascii="Arial" w:eastAsia="Arial" w:hAnsi="Arial" w:cs="Arial"/>
          <w:spacing w:val="-3"/>
          <w:sz w:val="22"/>
          <w:szCs w:val="22"/>
        </w:rPr>
        <w:t>y</w:t>
      </w:r>
      <w:r w:rsidRPr="00AB6D46">
        <w:rPr>
          <w:rFonts w:ascii="Arial" w:eastAsia="Arial" w:hAnsi="Arial" w:cs="Arial"/>
          <w:sz w:val="22"/>
          <w:szCs w:val="22"/>
        </w:rPr>
        <w:t>er</w:t>
      </w:r>
      <w:r w:rsidRPr="00AB6D46">
        <w:rPr>
          <w:rFonts w:ascii="Arial" w:eastAsia="Arial" w:hAnsi="Arial" w:cs="Arial"/>
          <w:spacing w:val="2"/>
          <w:sz w:val="22"/>
          <w:szCs w:val="22"/>
        </w:rPr>
        <w:t xml:space="preserve"> </w:t>
      </w:r>
      <w:r w:rsidRPr="00AB6D46">
        <w:rPr>
          <w:rFonts w:ascii="Arial" w:eastAsia="Arial" w:hAnsi="Arial" w:cs="Arial"/>
          <w:sz w:val="22"/>
          <w:szCs w:val="22"/>
        </w:rPr>
        <w:t>–</w:t>
      </w:r>
      <w:r w:rsidRPr="00AB6D46">
        <w:rPr>
          <w:rFonts w:ascii="Arial" w:eastAsia="Arial" w:hAnsi="Arial" w:cs="Arial"/>
          <w:spacing w:val="1"/>
          <w:sz w:val="22"/>
          <w:szCs w:val="22"/>
        </w:rPr>
        <w:t xml:space="preserve"> </w:t>
      </w:r>
      <w:r w:rsidR="00CC0141">
        <w:rPr>
          <w:rFonts w:ascii="Arial" w:eastAsia="Arial" w:hAnsi="Arial" w:cs="Arial"/>
          <w:sz w:val="22"/>
          <w:szCs w:val="22"/>
        </w:rPr>
        <w:t>the</w:t>
      </w:r>
      <w:r w:rsidRPr="00AB6D46">
        <w:rPr>
          <w:rFonts w:ascii="Arial" w:eastAsia="Arial" w:hAnsi="Arial" w:cs="Arial"/>
          <w:spacing w:val="1"/>
          <w:sz w:val="22"/>
          <w:szCs w:val="22"/>
        </w:rPr>
        <w:t xml:space="preserve"> </w:t>
      </w:r>
      <w:r w:rsidRPr="00AB6D46">
        <w:rPr>
          <w:rFonts w:ascii="Arial" w:eastAsia="Arial" w:hAnsi="Arial" w:cs="Arial"/>
          <w:spacing w:val="-3"/>
          <w:sz w:val="22"/>
          <w:szCs w:val="22"/>
        </w:rPr>
        <w:t>o</w:t>
      </w:r>
      <w:r w:rsidRPr="00AB6D46">
        <w:rPr>
          <w:rFonts w:ascii="Arial" w:eastAsia="Arial" w:hAnsi="Arial" w:cs="Arial"/>
          <w:spacing w:val="-2"/>
          <w:sz w:val="22"/>
          <w:szCs w:val="22"/>
        </w:rPr>
        <w:t>r</w:t>
      </w:r>
      <w:r w:rsidRPr="00AB6D46">
        <w:rPr>
          <w:rFonts w:ascii="Arial" w:eastAsia="Arial" w:hAnsi="Arial" w:cs="Arial"/>
          <w:spacing w:val="2"/>
          <w:sz w:val="22"/>
          <w:szCs w:val="22"/>
        </w:rPr>
        <w:t>g</w:t>
      </w:r>
      <w:r w:rsidRPr="00AB6D46">
        <w:rPr>
          <w:rFonts w:ascii="Arial" w:eastAsia="Arial" w:hAnsi="Arial" w:cs="Arial"/>
          <w:sz w:val="22"/>
          <w:szCs w:val="22"/>
        </w:rPr>
        <w:t>a</w:t>
      </w:r>
      <w:r w:rsidRPr="00AB6D46">
        <w:rPr>
          <w:rFonts w:ascii="Arial" w:eastAsia="Arial" w:hAnsi="Arial" w:cs="Arial"/>
          <w:spacing w:val="-1"/>
          <w:sz w:val="22"/>
          <w:szCs w:val="22"/>
        </w:rPr>
        <w:t>ni</w:t>
      </w:r>
      <w:r w:rsidRPr="00AB6D46">
        <w:rPr>
          <w:rFonts w:ascii="Arial" w:eastAsia="Arial" w:hAnsi="Arial" w:cs="Arial"/>
          <w:sz w:val="22"/>
          <w:szCs w:val="22"/>
        </w:rPr>
        <w:t>sat</w:t>
      </w:r>
      <w:r w:rsidRPr="00AB6D46">
        <w:rPr>
          <w:rFonts w:ascii="Arial" w:eastAsia="Arial" w:hAnsi="Arial" w:cs="Arial"/>
          <w:spacing w:val="-3"/>
          <w:sz w:val="22"/>
          <w:szCs w:val="22"/>
        </w:rPr>
        <w:t>i</w:t>
      </w:r>
      <w:r w:rsidRPr="00AB6D46">
        <w:rPr>
          <w:rFonts w:ascii="Arial" w:eastAsia="Arial" w:hAnsi="Arial" w:cs="Arial"/>
          <w:sz w:val="22"/>
          <w:szCs w:val="22"/>
        </w:rPr>
        <w:t>on</w:t>
      </w:r>
      <w:r w:rsidRPr="00AB6D46">
        <w:rPr>
          <w:rFonts w:ascii="Arial" w:eastAsia="Arial" w:hAnsi="Arial" w:cs="Arial"/>
          <w:spacing w:val="2"/>
          <w:sz w:val="22"/>
          <w:szCs w:val="22"/>
        </w:rPr>
        <w:t xml:space="preserve"> </w:t>
      </w:r>
      <w:r w:rsidRPr="00AB6D46">
        <w:rPr>
          <w:rFonts w:ascii="Arial" w:eastAsia="Arial" w:hAnsi="Arial" w:cs="Arial"/>
          <w:sz w:val="22"/>
          <w:szCs w:val="22"/>
        </w:rPr>
        <w:t>emp</w:t>
      </w:r>
      <w:r w:rsidRPr="00AB6D46">
        <w:rPr>
          <w:rFonts w:ascii="Arial" w:eastAsia="Arial" w:hAnsi="Arial" w:cs="Arial"/>
          <w:spacing w:val="-1"/>
          <w:sz w:val="22"/>
          <w:szCs w:val="22"/>
        </w:rPr>
        <w:t>l</w:t>
      </w:r>
      <w:r w:rsidRPr="00AB6D46">
        <w:rPr>
          <w:rFonts w:ascii="Arial" w:eastAsia="Arial" w:hAnsi="Arial" w:cs="Arial"/>
          <w:sz w:val="22"/>
          <w:szCs w:val="22"/>
        </w:rPr>
        <w:t>o</w:t>
      </w:r>
      <w:r w:rsidRPr="00AB6D46">
        <w:rPr>
          <w:rFonts w:ascii="Arial" w:eastAsia="Arial" w:hAnsi="Arial" w:cs="Arial"/>
          <w:spacing w:val="-3"/>
          <w:sz w:val="22"/>
          <w:szCs w:val="22"/>
        </w:rPr>
        <w:t>y</w:t>
      </w:r>
      <w:r w:rsidRPr="00AB6D46">
        <w:rPr>
          <w:rFonts w:ascii="Arial" w:eastAsia="Arial" w:hAnsi="Arial" w:cs="Arial"/>
          <w:spacing w:val="-1"/>
          <w:sz w:val="22"/>
          <w:szCs w:val="22"/>
        </w:rPr>
        <w:t>i</w:t>
      </w:r>
      <w:r w:rsidRPr="00AB6D46">
        <w:rPr>
          <w:rFonts w:ascii="Arial" w:eastAsia="Arial" w:hAnsi="Arial" w:cs="Arial"/>
          <w:sz w:val="22"/>
          <w:szCs w:val="22"/>
        </w:rPr>
        <w:t>ng</w:t>
      </w:r>
      <w:r w:rsidRPr="00AB6D46">
        <w:rPr>
          <w:rFonts w:ascii="Arial" w:eastAsia="Arial" w:hAnsi="Arial" w:cs="Arial"/>
          <w:spacing w:val="3"/>
          <w:sz w:val="22"/>
          <w:szCs w:val="22"/>
        </w:rPr>
        <w:t xml:space="preserve"> </w:t>
      </w:r>
      <w:r w:rsidR="00CC0141">
        <w:rPr>
          <w:rFonts w:ascii="Arial" w:eastAsia="Arial" w:hAnsi="Arial" w:cs="Arial"/>
          <w:sz w:val="22"/>
          <w:szCs w:val="22"/>
        </w:rPr>
        <w:t>the</w:t>
      </w:r>
      <w:r w:rsidRPr="00AB6D46">
        <w:rPr>
          <w:rFonts w:ascii="Arial" w:eastAsia="Arial" w:hAnsi="Arial" w:cs="Arial"/>
          <w:spacing w:val="-2"/>
          <w:sz w:val="22"/>
          <w:szCs w:val="22"/>
        </w:rPr>
        <w:t xml:space="preserve"> </w:t>
      </w:r>
      <w:r w:rsidRPr="00AB6D46">
        <w:rPr>
          <w:rFonts w:ascii="Arial" w:eastAsia="Arial" w:hAnsi="Arial" w:cs="Arial"/>
          <w:sz w:val="22"/>
          <w:szCs w:val="22"/>
        </w:rPr>
        <w:t>a</w:t>
      </w:r>
      <w:r w:rsidRPr="00AB6D46">
        <w:rPr>
          <w:rFonts w:ascii="Arial" w:eastAsia="Arial" w:hAnsi="Arial" w:cs="Arial"/>
          <w:spacing w:val="-1"/>
          <w:sz w:val="22"/>
          <w:szCs w:val="22"/>
        </w:rPr>
        <w:t>p</w:t>
      </w:r>
      <w:r w:rsidRPr="00AB6D46">
        <w:rPr>
          <w:rFonts w:ascii="Arial" w:eastAsia="Arial" w:hAnsi="Arial" w:cs="Arial"/>
          <w:sz w:val="22"/>
          <w:szCs w:val="22"/>
        </w:rPr>
        <w:t>pre</w:t>
      </w:r>
      <w:r w:rsidRPr="00AB6D46">
        <w:rPr>
          <w:rFonts w:ascii="Arial" w:eastAsia="Arial" w:hAnsi="Arial" w:cs="Arial"/>
          <w:spacing w:val="-3"/>
          <w:sz w:val="22"/>
          <w:szCs w:val="22"/>
        </w:rPr>
        <w:t>n</w:t>
      </w:r>
      <w:r w:rsidRPr="00AB6D46">
        <w:rPr>
          <w:rFonts w:ascii="Arial" w:eastAsia="Arial" w:hAnsi="Arial" w:cs="Arial"/>
          <w:spacing w:val="-1"/>
          <w:sz w:val="22"/>
          <w:szCs w:val="22"/>
        </w:rPr>
        <w:t>ti</w:t>
      </w:r>
      <w:r w:rsidRPr="00AB6D46">
        <w:rPr>
          <w:rFonts w:ascii="Arial" w:eastAsia="Arial" w:hAnsi="Arial" w:cs="Arial"/>
          <w:sz w:val="22"/>
          <w:szCs w:val="22"/>
        </w:rPr>
        <w:t xml:space="preserve">ce </w:t>
      </w:r>
    </w:p>
    <w:p w14:paraId="7C563729" w14:textId="30F711EC" w:rsidR="001A0F63" w:rsidRPr="00AB6D46" w:rsidRDefault="002E394A" w:rsidP="00CC0141">
      <w:pPr>
        <w:pStyle w:val="ListParagraph"/>
        <w:numPr>
          <w:ilvl w:val="2"/>
          <w:numId w:val="8"/>
        </w:numPr>
        <w:tabs>
          <w:tab w:val="left" w:pos="1360"/>
        </w:tabs>
        <w:spacing w:before="12" w:line="240" w:lineRule="exact"/>
        <w:ind w:left="851" w:right="284" w:hanging="425"/>
        <w:rPr>
          <w:rFonts w:ascii="Arial" w:eastAsia="Arial" w:hAnsi="Arial" w:cs="Arial"/>
          <w:sz w:val="22"/>
          <w:szCs w:val="22"/>
        </w:rPr>
      </w:pPr>
      <w:r w:rsidRPr="00AB6D46">
        <w:rPr>
          <w:rFonts w:ascii="Arial" w:eastAsia="Arial" w:hAnsi="Arial" w:cs="Arial"/>
          <w:spacing w:val="2"/>
          <w:sz w:val="22"/>
          <w:szCs w:val="22"/>
        </w:rPr>
        <w:t>T</w:t>
      </w:r>
      <w:r w:rsidRPr="00AB6D46">
        <w:rPr>
          <w:rFonts w:ascii="Arial" w:eastAsia="Arial" w:hAnsi="Arial" w:cs="Arial"/>
          <w:spacing w:val="1"/>
          <w:sz w:val="22"/>
          <w:szCs w:val="22"/>
        </w:rPr>
        <w:t>r</w:t>
      </w:r>
      <w:r w:rsidRPr="00AB6D46">
        <w:rPr>
          <w:rFonts w:ascii="Arial" w:eastAsia="Arial" w:hAnsi="Arial" w:cs="Arial"/>
          <w:sz w:val="22"/>
          <w:szCs w:val="22"/>
        </w:rPr>
        <w:t>a</w:t>
      </w:r>
      <w:r w:rsidRPr="00AB6D46">
        <w:rPr>
          <w:rFonts w:ascii="Arial" w:eastAsia="Arial" w:hAnsi="Arial" w:cs="Arial"/>
          <w:spacing w:val="-1"/>
          <w:sz w:val="22"/>
          <w:szCs w:val="22"/>
        </w:rPr>
        <w:t>i</w:t>
      </w:r>
      <w:r w:rsidRPr="00AB6D46">
        <w:rPr>
          <w:rFonts w:ascii="Arial" w:eastAsia="Arial" w:hAnsi="Arial" w:cs="Arial"/>
          <w:sz w:val="22"/>
          <w:szCs w:val="22"/>
        </w:rPr>
        <w:t>n</w:t>
      </w:r>
      <w:r w:rsidRPr="00AB6D46">
        <w:rPr>
          <w:rFonts w:ascii="Arial" w:eastAsia="Arial" w:hAnsi="Arial" w:cs="Arial"/>
          <w:spacing w:val="-1"/>
          <w:sz w:val="22"/>
          <w:szCs w:val="22"/>
        </w:rPr>
        <w:t>i</w:t>
      </w:r>
      <w:r w:rsidRPr="00AB6D46">
        <w:rPr>
          <w:rFonts w:ascii="Arial" w:eastAsia="Arial" w:hAnsi="Arial" w:cs="Arial"/>
          <w:spacing w:val="-3"/>
          <w:sz w:val="22"/>
          <w:szCs w:val="22"/>
        </w:rPr>
        <w:t>n</w:t>
      </w:r>
      <w:r w:rsidRPr="00AB6D46">
        <w:rPr>
          <w:rFonts w:ascii="Arial" w:eastAsia="Arial" w:hAnsi="Arial" w:cs="Arial"/>
          <w:sz w:val="22"/>
          <w:szCs w:val="22"/>
        </w:rPr>
        <w:t>g</w:t>
      </w:r>
      <w:r w:rsidRPr="00AB6D46">
        <w:rPr>
          <w:rFonts w:ascii="Arial" w:eastAsia="Arial" w:hAnsi="Arial" w:cs="Arial"/>
          <w:spacing w:val="3"/>
          <w:sz w:val="22"/>
          <w:szCs w:val="22"/>
        </w:rPr>
        <w:t xml:space="preserve"> p</w:t>
      </w:r>
      <w:r w:rsidRPr="00AB6D46">
        <w:rPr>
          <w:rFonts w:ascii="Arial" w:eastAsia="Arial" w:hAnsi="Arial" w:cs="Arial"/>
          <w:spacing w:val="1"/>
          <w:sz w:val="22"/>
          <w:szCs w:val="22"/>
        </w:rPr>
        <w:t>r</w:t>
      </w:r>
      <w:r w:rsidRPr="00AB6D46">
        <w:rPr>
          <w:rFonts w:ascii="Arial" w:eastAsia="Arial" w:hAnsi="Arial" w:cs="Arial"/>
          <w:sz w:val="22"/>
          <w:szCs w:val="22"/>
        </w:rPr>
        <w:t>o</w:t>
      </w:r>
      <w:r w:rsidRPr="00AB6D46">
        <w:rPr>
          <w:rFonts w:ascii="Arial" w:eastAsia="Arial" w:hAnsi="Arial" w:cs="Arial"/>
          <w:spacing w:val="-3"/>
          <w:sz w:val="22"/>
          <w:szCs w:val="22"/>
        </w:rPr>
        <w:t>v</w:t>
      </w:r>
      <w:r w:rsidRPr="00AB6D46">
        <w:rPr>
          <w:rFonts w:ascii="Arial" w:eastAsia="Arial" w:hAnsi="Arial" w:cs="Arial"/>
          <w:spacing w:val="-1"/>
          <w:sz w:val="22"/>
          <w:szCs w:val="22"/>
        </w:rPr>
        <w:t>i</w:t>
      </w:r>
      <w:r w:rsidRPr="00AB6D46">
        <w:rPr>
          <w:rFonts w:ascii="Arial" w:eastAsia="Arial" w:hAnsi="Arial" w:cs="Arial"/>
          <w:sz w:val="22"/>
          <w:szCs w:val="22"/>
        </w:rPr>
        <w:t>d</w:t>
      </w:r>
      <w:r w:rsidRPr="00AB6D46">
        <w:rPr>
          <w:rFonts w:ascii="Arial" w:eastAsia="Arial" w:hAnsi="Arial" w:cs="Arial"/>
          <w:spacing w:val="-1"/>
          <w:sz w:val="22"/>
          <w:szCs w:val="22"/>
        </w:rPr>
        <w:t>e</w:t>
      </w:r>
      <w:r w:rsidRPr="00AB6D46">
        <w:rPr>
          <w:rFonts w:ascii="Arial" w:eastAsia="Arial" w:hAnsi="Arial" w:cs="Arial"/>
          <w:sz w:val="22"/>
          <w:szCs w:val="22"/>
        </w:rPr>
        <w:t>r</w:t>
      </w:r>
      <w:r w:rsidRPr="00AB6D46">
        <w:rPr>
          <w:rFonts w:ascii="Arial" w:eastAsia="Arial" w:hAnsi="Arial" w:cs="Arial"/>
          <w:spacing w:val="4"/>
          <w:sz w:val="22"/>
          <w:szCs w:val="22"/>
        </w:rPr>
        <w:t xml:space="preserve"> </w:t>
      </w:r>
      <w:r w:rsidRPr="00AB6D46">
        <w:rPr>
          <w:rFonts w:ascii="Arial" w:eastAsia="Arial" w:hAnsi="Arial" w:cs="Arial"/>
          <w:sz w:val="22"/>
          <w:szCs w:val="22"/>
        </w:rPr>
        <w:t>–</w:t>
      </w:r>
      <w:r w:rsidRPr="00AB6D46">
        <w:rPr>
          <w:rFonts w:ascii="Arial" w:eastAsia="Arial" w:hAnsi="Arial" w:cs="Arial"/>
          <w:spacing w:val="1"/>
          <w:sz w:val="22"/>
          <w:szCs w:val="22"/>
        </w:rPr>
        <w:t xml:space="preserve"> </w:t>
      </w:r>
      <w:r w:rsidR="00CC0141">
        <w:rPr>
          <w:rFonts w:ascii="Arial" w:eastAsia="Arial" w:hAnsi="Arial" w:cs="Arial"/>
          <w:spacing w:val="1"/>
          <w:sz w:val="22"/>
          <w:szCs w:val="22"/>
        </w:rPr>
        <w:t>the</w:t>
      </w:r>
      <w:r w:rsidRPr="00AB6D46">
        <w:rPr>
          <w:rFonts w:ascii="Arial" w:eastAsia="Arial" w:hAnsi="Arial" w:cs="Arial"/>
          <w:spacing w:val="-2"/>
          <w:sz w:val="22"/>
          <w:szCs w:val="22"/>
        </w:rPr>
        <w:t xml:space="preserve"> </w:t>
      </w:r>
      <w:r w:rsidRPr="00AB6D46">
        <w:rPr>
          <w:rFonts w:ascii="Arial" w:eastAsia="Arial" w:hAnsi="Arial" w:cs="Arial"/>
          <w:sz w:val="22"/>
          <w:szCs w:val="22"/>
        </w:rPr>
        <w:t>o</w:t>
      </w:r>
      <w:r w:rsidRPr="00AB6D46">
        <w:rPr>
          <w:rFonts w:ascii="Arial" w:eastAsia="Arial" w:hAnsi="Arial" w:cs="Arial"/>
          <w:spacing w:val="-2"/>
          <w:sz w:val="22"/>
          <w:szCs w:val="22"/>
        </w:rPr>
        <w:t>r</w:t>
      </w:r>
      <w:r w:rsidRPr="00AB6D46">
        <w:rPr>
          <w:rFonts w:ascii="Arial" w:eastAsia="Arial" w:hAnsi="Arial" w:cs="Arial"/>
          <w:spacing w:val="2"/>
          <w:sz w:val="22"/>
          <w:szCs w:val="22"/>
        </w:rPr>
        <w:t>g</w:t>
      </w:r>
      <w:r w:rsidRPr="00AB6D46">
        <w:rPr>
          <w:rFonts w:ascii="Arial" w:eastAsia="Arial" w:hAnsi="Arial" w:cs="Arial"/>
          <w:sz w:val="22"/>
          <w:szCs w:val="22"/>
        </w:rPr>
        <w:t>a</w:t>
      </w:r>
      <w:r w:rsidRPr="00AB6D46">
        <w:rPr>
          <w:rFonts w:ascii="Arial" w:eastAsia="Arial" w:hAnsi="Arial" w:cs="Arial"/>
          <w:spacing w:val="-1"/>
          <w:sz w:val="22"/>
          <w:szCs w:val="22"/>
        </w:rPr>
        <w:t>ni</w:t>
      </w:r>
      <w:r w:rsidRPr="00AB6D46">
        <w:rPr>
          <w:rFonts w:ascii="Arial" w:eastAsia="Arial" w:hAnsi="Arial" w:cs="Arial"/>
          <w:sz w:val="22"/>
          <w:szCs w:val="22"/>
        </w:rPr>
        <w:t>sati</w:t>
      </w:r>
      <w:r w:rsidRPr="00AB6D46">
        <w:rPr>
          <w:rFonts w:ascii="Arial" w:eastAsia="Arial" w:hAnsi="Arial" w:cs="Arial"/>
          <w:spacing w:val="-1"/>
          <w:sz w:val="22"/>
          <w:szCs w:val="22"/>
        </w:rPr>
        <w:t>o</w:t>
      </w:r>
      <w:r w:rsidRPr="00AB6D46">
        <w:rPr>
          <w:rFonts w:ascii="Arial" w:eastAsia="Arial" w:hAnsi="Arial" w:cs="Arial"/>
          <w:sz w:val="22"/>
          <w:szCs w:val="22"/>
        </w:rPr>
        <w:t>n</w:t>
      </w:r>
      <w:r w:rsidRPr="00AB6D46">
        <w:rPr>
          <w:rFonts w:ascii="Arial" w:eastAsia="Arial" w:hAnsi="Arial" w:cs="Arial"/>
          <w:spacing w:val="-1"/>
          <w:sz w:val="22"/>
          <w:szCs w:val="22"/>
        </w:rPr>
        <w:t xml:space="preserve"> </w:t>
      </w:r>
      <w:r w:rsidRPr="00AB6D46">
        <w:rPr>
          <w:rFonts w:ascii="Arial" w:eastAsia="Arial" w:hAnsi="Arial" w:cs="Arial"/>
          <w:sz w:val="22"/>
          <w:szCs w:val="22"/>
        </w:rPr>
        <w:t>co</w:t>
      </w:r>
      <w:r w:rsidRPr="00AB6D46">
        <w:rPr>
          <w:rFonts w:ascii="Arial" w:eastAsia="Arial" w:hAnsi="Arial" w:cs="Arial"/>
          <w:spacing w:val="-1"/>
          <w:sz w:val="22"/>
          <w:szCs w:val="22"/>
        </w:rPr>
        <w:t>nt</w:t>
      </w:r>
      <w:r w:rsidRPr="00AB6D46">
        <w:rPr>
          <w:rFonts w:ascii="Arial" w:eastAsia="Arial" w:hAnsi="Arial" w:cs="Arial"/>
          <w:spacing w:val="1"/>
          <w:sz w:val="22"/>
          <w:szCs w:val="22"/>
        </w:rPr>
        <w:t>r</w:t>
      </w:r>
      <w:r w:rsidRPr="00AB6D46">
        <w:rPr>
          <w:rFonts w:ascii="Arial" w:eastAsia="Arial" w:hAnsi="Arial" w:cs="Arial"/>
          <w:sz w:val="22"/>
          <w:szCs w:val="22"/>
        </w:rPr>
        <w:t>ac</w:t>
      </w:r>
      <w:r w:rsidRPr="00AB6D46">
        <w:rPr>
          <w:rFonts w:ascii="Arial" w:eastAsia="Arial" w:hAnsi="Arial" w:cs="Arial"/>
          <w:spacing w:val="-2"/>
          <w:sz w:val="22"/>
          <w:szCs w:val="22"/>
        </w:rPr>
        <w:t>t</w:t>
      </w:r>
      <w:r w:rsidRPr="00AB6D46">
        <w:rPr>
          <w:rFonts w:ascii="Arial" w:eastAsia="Arial" w:hAnsi="Arial" w:cs="Arial"/>
          <w:sz w:val="22"/>
          <w:szCs w:val="22"/>
        </w:rPr>
        <w:t>ed</w:t>
      </w:r>
      <w:r w:rsidRPr="00AB6D46">
        <w:rPr>
          <w:rFonts w:ascii="Arial" w:eastAsia="Arial" w:hAnsi="Arial" w:cs="Arial"/>
          <w:spacing w:val="1"/>
          <w:sz w:val="22"/>
          <w:szCs w:val="22"/>
        </w:rPr>
        <w:t xml:space="preserve"> </w:t>
      </w:r>
      <w:r w:rsidRPr="00AB6D46">
        <w:rPr>
          <w:rFonts w:ascii="Arial" w:eastAsia="Arial" w:hAnsi="Arial" w:cs="Arial"/>
          <w:sz w:val="22"/>
          <w:szCs w:val="22"/>
        </w:rPr>
        <w:t>by</w:t>
      </w:r>
      <w:r w:rsidRPr="00AB6D46">
        <w:rPr>
          <w:rFonts w:ascii="Arial" w:eastAsia="Arial" w:hAnsi="Arial" w:cs="Arial"/>
          <w:spacing w:val="-4"/>
          <w:sz w:val="22"/>
          <w:szCs w:val="22"/>
        </w:rPr>
        <w:t xml:space="preserve"> </w:t>
      </w:r>
      <w:r w:rsidR="00CC0141">
        <w:rPr>
          <w:rFonts w:ascii="Arial" w:eastAsia="Arial" w:hAnsi="Arial" w:cs="Arial"/>
          <w:sz w:val="22"/>
          <w:szCs w:val="22"/>
        </w:rPr>
        <w:t>the</w:t>
      </w:r>
      <w:r w:rsidRPr="00AB6D46">
        <w:rPr>
          <w:rFonts w:ascii="Arial" w:eastAsia="Arial" w:hAnsi="Arial" w:cs="Arial"/>
          <w:spacing w:val="1"/>
          <w:sz w:val="22"/>
          <w:szCs w:val="22"/>
        </w:rPr>
        <w:t xml:space="preserve"> </w:t>
      </w:r>
      <w:r w:rsidRPr="00AB6D46">
        <w:rPr>
          <w:rFonts w:ascii="Arial" w:eastAsia="Arial" w:hAnsi="Arial" w:cs="Arial"/>
          <w:sz w:val="22"/>
          <w:szCs w:val="22"/>
        </w:rPr>
        <w:t>emp</w:t>
      </w:r>
      <w:r w:rsidRPr="00AB6D46">
        <w:rPr>
          <w:rFonts w:ascii="Arial" w:eastAsia="Arial" w:hAnsi="Arial" w:cs="Arial"/>
          <w:spacing w:val="-1"/>
          <w:sz w:val="22"/>
          <w:szCs w:val="22"/>
        </w:rPr>
        <w:t>l</w:t>
      </w:r>
      <w:r w:rsidRPr="00AB6D46">
        <w:rPr>
          <w:rFonts w:ascii="Arial" w:eastAsia="Arial" w:hAnsi="Arial" w:cs="Arial"/>
          <w:sz w:val="22"/>
          <w:szCs w:val="22"/>
        </w:rPr>
        <w:t>o</w:t>
      </w:r>
      <w:r w:rsidRPr="00AB6D46">
        <w:rPr>
          <w:rFonts w:ascii="Arial" w:eastAsia="Arial" w:hAnsi="Arial" w:cs="Arial"/>
          <w:spacing w:val="-3"/>
          <w:sz w:val="22"/>
          <w:szCs w:val="22"/>
        </w:rPr>
        <w:t>y</w:t>
      </w:r>
      <w:r w:rsidRPr="00AB6D46">
        <w:rPr>
          <w:rFonts w:ascii="Arial" w:eastAsia="Arial" w:hAnsi="Arial" w:cs="Arial"/>
          <w:sz w:val="22"/>
          <w:szCs w:val="22"/>
        </w:rPr>
        <w:t xml:space="preserve">er </w:t>
      </w:r>
      <w:r w:rsidR="00CC0141">
        <w:rPr>
          <w:rFonts w:ascii="Arial" w:eastAsia="Arial" w:hAnsi="Arial" w:cs="Arial"/>
          <w:spacing w:val="1"/>
          <w:sz w:val="22"/>
          <w:szCs w:val="22"/>
        </w:rPr>
        <w:t xml:space="preserve">as the lead provider who </w:t>
      </w:r>
      <w:r w:rsidR="00CC0141" w:rsidRPr="00CC0141">
        <w:rPr>
          <w:rFonts w:ascii="Arial" w:eastAsia="Arial" w:hAnsi="Arial" w:cs="Arial"/>
          <w:b/>
          <w:bCs/>
          <w:spacing w:val="1"/>
          <w:sz w:val="22"/>
          <w:szCs w:val="22"/>
        </w:rPr>
        <w:t>must</w:t>
      </w:r>
      <w:r w:rsidR="00CC0141">
        <w:rPr>
          <w:rFonts w:ascii="Arial" w:eastAsia="Arial" w:hAnsi="Arial" w:cs="Arial"/>
          <w:spacing w:val="1"/>
          <w:sz w:val="22"/>
          <w:szCs w:val="22"/>
        </w:rPr>
        <w:t xml:space="preserve"> be on the </w:t>
      </w:r>
      <w:proofErr w:type="spellStart"/>
      <w:r w:rsidR="00CC0141">
        <w:rPr>
          <w:rFonts w:ascii="Arial" w:eastAsia="Arial" w:hAnsi="Arial" w:cs="Arial"/>
          <w:spacing w:val="1"/>
          <w:sz w:val="22"/>
          <w:szCs w:val="22"/>
        </w:rPr>
        <w:t>RoATP</w:t>
      </w:r>
      <w:proofErr w:type="spellEnd"/>
    </w:p>
    <w:p w14:paraId="1542AE1D" w14:textId="4010C628" w:rsidR="001A0F63" w:rsidRPr="00AB6D46" w:rsidRDefault="00CC0141" w:rsidP="00CC0141">
      <w:pPr>
        <w:pStyle w:val="ListParagraph"/>
        <w:numPr>
          <w:ilvl w:val="2"/>
          <w:numId w:val="8"/>
        </w:numPr>
        <w:spacing w:before="4" w:line="240" w:lineRule="exact"/>
        <w:ind w:left="851" w:right="46" w:hanging="425"/>
        <w:rPr>
          <w:rFonts w:ascii="Arial" w:eastAsia="Arial" w:hAnsi="Arial" w:cs="Arial"/>
          <w:sz w:val="22"/>
          <w:szCs w:val="22"/>
        </w:rPr>
      </w:pPr>
      <w:r>
        <w:rPr>
          <w:rFonts w:ascii="Arial" w:eastAsia="Arial" w:hAnsi="Arial" w:cs="Arial"/>
          <w:spacing w:val="-1"/>
          <w:sz w:val="22"/>
          <w:szCs w:val="22"/>
        </w:rPr>
        <w:t xml:space="preserve">End-point </w:t>
      </w:r>
      <w:r w:rsidR="002E394A" w:rsidRPr="00AB6D46">
        <w:rPr>
          <w:rFonts w:ascii="Arial" w:eastAsia="Arial" w:hAnsi="Arial" w:cs="Arial"/>
          <w:sz w:val="22"/>
          <w:szCs w:val="22"/>
        </w:rPr>
        <w:t>Ass</w:t>
      </w:r>
      <w:r w:rsidR="002E394A" w:rsidRPr="00AB6D46">
        <w:rPr>
          <w:rFonts w:ascii="Arial" w:eastAsia="Arial" w:hAnsi="Arial" w:cs="Arial"/>
          <w:spacing w:val="-3"/>
          <w:sz w:val="22"/>
          <w:szCs w:val="22"/>
        </w:rPr>
        <w:t>e</w:t>
      </w:r>
      <w:r w:rsidR="002E394A" w:rsidRPr="00AB6D46">
        <w:rPr>
          <w:rFonts w:ascii="Arial" w:eastAsia="Arial" w:hAnsi="Arial" w:cs="Arial"/>
          <w:sz w:val="22"/>
          <w:szCs w:val="22"/>
        </w:rPr>
        <w:t>ss</w:t>
      </w:r>
      <w:r w:rsidR="002E394A" w:rsidRPr="00AB6D46">
        <w:rPr>
          <w:rFonts w:ascii="Arial" w:eastAsia="Arial" w:hAnsi="Arial" w:cs="Arial"/>
          <w:spacing w:val="1"/>
          <w:sz w:val="22"/>
          <w:szCs w:val="22"/>
        </w:rPr>
        <w:t>m</w:t>
      </w:r>
      <w:r w:rsidR="002E394A" w:rsidRPr="00AB6D46">
        <w:rPr>
          <w:rFonts w:ascii="Arial" w:eastAsia="Arial" w:hAnsi="Arial" w:cs="Arial"/>
          <w:sz w:val="22"/>
          <w:szCs w:val="22"/>
        </w:rPr>
        <w:t>e</w:t>
      </w:r>
      <w:r w:rsidR="002E394A" w:rsidRPr="00AB6D46">
        <w:rPr>
          <w:rFonts w:ascii="Arial" w:eastAsia="Arial" w:hAnsi="Arial" w:cs="Arial"/>
          <w:spacing w:val="-3"/>
          <w:sz w:val="22"/>
          <w:szCs w:val="22"/>
        </w:rPr>
        <w:t>n</w:t>
      </w:r>
      <w:r w:rsidR="002E394A" w:rsidRPr="00AB6D46">
        <w:rPr>
          <w:rFonts w:ascii="Arial" w:eastAsia="Arial" w:hAnsi="Arial" w:cs="Arial"/>
          <w:sz w:val="22"/>
          <w:szCs w:val="22"/>
        </w:rPr>
        <w:t>t</w:t>
      </w:r>
      <w:r w:rsidR="002E394A" w:rsidRPr="00AB6D46">
        <w:rPr>
          <w:rFonts w:ascii="Arial" w:eastAsia="Arial" w:hAnsi="Arial" w:cs="Arial"/>
          <w:spacing w:val="-2"/>
          <w:sz w:val="22"/>
          <w:szCs w:val="22"/>
        </w:rPr>
        <w:t xml:space="preserve"> </w:t>
      </w:r>
      <w:proofErr w:type="spellStart"/>
      <w:r w:rsidR="002E394A" w:rsidRPr="00AB6D46">
        <w:rPr>
          <w:rFonts w:ascii="Arial" w:eastAsia="Arial" w:hAnsi="Arial" w:cs="Arial"/>
          <w:spacing w:val="1"/>
          <w:sz w:val="22"/>
          <w:szCs w:val="22"/>
        </w:rPr>
        <w:t>O</w:t>
      </w:r>
      <w:r w:rsidR="002E394A" w:rsidRPr="00AB6D46">
        <w:rPr>
          <w:rFonts w:ascii="Arial" w:eastAsia="Arial" w:hAnsi="Arial" w:cs="Arial"/>
          <w:spacing w:val="-2"/>
          <w:sz w:val="22"/>
          <w:szCs w:val="22"/>
        </w:rPr>
        <w:t>r</w:t>
      </w:r>
      <w:r w:rsidR="002E394A" w:rsidRPr="00AB6D46">
        <w:rPr>
          <w:rFonts w:ascii="Arial" w:eastAsia="Arial" w:hAnsi="Arial" w:cs="Arial"/>
          <w:spacing w:val="2"/>
          <w:sz w:val="22"/>
          <w:szCs w:val="22"/>
        </w:rPr>
        <w:t>g</w:t>
      </w:r>
      <w:r w:rsidR="002E394A" w:rsidRPr="00AB6D46">
        <w:rPr>
          <w:rFonts w:ascii="Arial" w:eastAsia="Arial" w:hAnsi="Arial" w:cs="Arial"/>
          <w:sz w:val="22"/>
          <w:szCs w:val="22"/>
        </w:rPr>
        <w:t>a</w:t>
      </w:r>
      <w:r w:rsidR="002E394A" w:rsidRPr="00AB6D46">
        <w:rPr>
          <w:rFonts w:ascii="Arial" w:eastAsia="Arial" w:hAnsi="Arial" w:cs="Arial"/>
          <w:spacing w:val="-1"/>
          <w:sz w:val="22"/>
          <w:szCs w:val="22"/>
        </w:rPr>
        <w:t>ni</w:t>
      </w:r>
      <w:r w:rsidR="002E394A" w:rsidRPr="00AB6D46">
        <w:rPr>
          <w:rFonts w:ascii="Arial" w:eastAsia="Arial" w:hAnsi="Arial" w:cs="Arial"/>
          <w:sz w:val="22"/>
          <w:szCs w:val="22"/>
        </w:rPr>
        <w:t>s</w:t>
      </w:r>
      <w:r w:rsidR="002E394A" w:rsidRPr="00AB6D46">
        <w:rPr>
          <w:rFonts w:ascii="Arial" w:eastAsia="Arial" w:hAnsi="Arial" w:cs="Arial"/>
          <w:spacing w:val="-3"/>
          <w:sz w:val="22"/>
          <w:szCs w:val="22"/>
        </w:rPr>
        <w:t>a</w:t>
      </w:r>
      <w:r w:rsidR="002E394A" w:rsidRPr="00AB6D46">
        <w:rPr>
          <w:rFonts w:ascii="Arial" w:eastAsia="Arial" w:hAnsi="Arial" w:cs="Arial"/>
          <w:spacing w:val="1"/>
          <w:sz w:val="22"/>
          <w:szCs w:val="22"/>
        </w:rPr>
        <w:t>t</w:t>
      </w:r>
      <w:r w:rsidR="002E394A" w:rsidRPr="00AB6D46">
        <w:rPr>
          <w:rFonts w:ascii="Arial" w:eastAsia="Arial" w:hAnsi="Arial" w:cs="Arial"/>
          <w:spacing w:val="-1"/>
          <w:sz w:val="22"/>
          <w:szCs w:val="22"/>
        </w:rPr>
        <w:t>i</w:t>
      </w:r>
      <w:r w:rsidR="002E394A" w:rsidRPr="00AB6D46">
        <w:rPr>
          <w:rFonts w:ascii="Arial" w:eastAsia="Arial" w:hAnsi="Arial" w:cs="Arial"/>
          <w:sz w:val="22"/>
          <w:szCs w:val="22"/>
        </w:rPr>
        <w:t>on</w:t>
      </w:r>
      <w:proofErr w:type="spellEnd"/>
      <w:r w:rsidR="002E394A" w:rsidRPr="00AB6D46">
        <w:rPr>
          <w:rFonts w:ascii="Arial" w:eastAsia="Arial" w:hAnsi="Arial" w:cs="Arial"/>
          <w:spacing w:val="1"/>
          <w:sz w:val="22"/>
          <w:szCs w:val="22"/>
        </w:rPr>
        <w:t xml:space="preserve"> (</w:t>
      </w:r>
      <w:r>
        <w:rPr>
          <w:rFonts w:ascii="Arial" w:eastAsia="Arial" w:hAnsi="Arial" w:cs="Arial"/>
          <w:spacing w:val="-1"/>
          <w:sz w:val="22"/>
          <w:szCs w:val="22"/>
        </w:rPr>
        <w:t>EPAO</w:t>
      </w:r>
      <w:r w:rsidR="002E394A" w:rsidRPr="00AB6D46">
        <w:rPr>
          <w:rFonts w:ascii="Arial" w:eastAsia="Arial" w:hAnsi="Arial" w:cs="Arial"/>
          <w:sz w:val="22"/>
          <w:szCs w:val="22"/>
        </w:rPr>
        <w:t>)</w:t>
      </w:r>
      <w:r w:rsidR="002E394A" w:rsidRPr="00AB6D46">
        <w:rPr>
          <w:rFonts w:ascii="Arial" w:eastAsia="Arial" w:hAnsi="Arial" w:cs="Arial"/>
          <w:spacing w:val="3"/>
          <w:sz w:val="22"/>
          <w:szCs w:val="22"/>
        </w:rPr>
        <w:t xml:space="preserve"> </w:t>
      </w:r>
      <w:r w:rsidR="002E394A" w:rsidRPr="00AB6D46">
        <w:rPr>
          <w:rFonts w:ascii="Arial" w:eastAsia="Arial" w:hAnsi="Arial" w:cs="Arial"/>
          <w:sz w:val="22"/>
          <w:szCs w:val="22"/>
        </w:rPr>
        <w:t>–</w:t>
      </w:r>
      <w:r w:rsidR="002E394A" w:rsidRPr="00AB6D46">
        <w:rPr>
          <w:rFonts w:ascii="Arial" w:eastAsia="Arial" w:hAnsi="Arial" w:cs="Arial"/>
          <w:spacing w:val="1"/>
          <w:sz w:val="22"/>
          <w:szCs w:val="22"/>
        </w:rPr>
        <w:t xml:space="preserve"> </w:t>
      </w:r>
      <w:r w:rsidR="002E394A" w:rsidRPr="00AB6D46">
        <w:rPr>
          <w:rFonts w:ascii="Arial" w:eastAsia="Arial" w:hAnsi="Arial" w:cs="Arial"/>
          <w:sz w:val="22"/>
          <w:szCs w:val="22"/>
        </w:rPr>
        <w:t>an</w:t>
      </w:r>
      <w:r w:rsidR="002E394A" w:rsidRPr="00AB6D46">
        <w:rPr>
          <w:rFonts w:ascii="Arial" w:eastAsia="Arial" w:hAnsi="Arial" w:cs="Arial"/>
          <w:spacing w:val="-2"/>
          <w:sz w:val="22"/>
          <w:szCs w:val="22"/>
        </w:rPr>
        <w:t xml:space="preserve"> </w:t>
      </w:r>
      <w:proofErr w:type="spellStart"/>
      <w:r w:rsidR="002E394A" w:rsidRPr="00AB6D46">
        <w:rPr>
          <w:rFonts w:ascii="Arial" w:eastAsia="Arial" w:hAnsi="Arial" w:cs="Arial"/>
          <w:sz w:val="22"/>
          <w:szCs w:val="22"/>
        </w:rPr>
        <w:t>o</w:t>
      </w:r>
      <w:r w:rsidR="002E394A" w:rsidRPr="00AB6D46">
        <w:rPr>
          <w:rFonts w:ascii="Arial" w:eastAsia="Arial" w:hAnsi="Arial" w:cs="Arial"/>
          <w:spacing w:val="-2"/>
          <w:sz w:val="22"/>
          <w:szCs w:val="22"/>
        </w:rPr>
        <w:t>r</w:t>
      </w:r>
      <w:r w:rsidR="002E394A" w:rsidRPr="00AB6D46">
        <w:rPr>
          <w:rFonts w:ascii="Arial" w:eastAsia="Arial" w:hAnsi="Arial" w:cs="Arial"/>
          <w:spacing w:val="2"/>
          <w:sz w:val="22"/>
          <w:szCs w:val="22"/>
        </w:rPr>
        <w:t>g</w:t>
      </w:r>
      <w:r w:rsidR="002E394A" w:rsidRPr="00AB6D46">
        <w:rPr>
          <w:rFonts w:ascii="Arial" w:eastAsia="Arial" w:hAnsi="Arial" w:cs="Arial"/>
          <w:sz w:val="22"/>
          <w:szCs w:val="22"/>
        </w:rPr>
        <w:t>a</w:t>
      </w:r>
      <w:r w:rsidR="002E394A" w:rsidRPr="00AB6D46">
        <w:rPr>
          <w:rFonts w:ascii="Arial" w:eastAsia="Arial" w:hAnsi="Arial" w:cs="Arial"/>
          <w:spacing w:val="-1"/>
          <w:sz w:val="22"/>
          <w:szCs w:val="22"/>
        </w:rPr>
        <w:t>ni</w:t>
      </w:r>
      <w:r w:rsidR="002E394A" w:rsidRPr="00AB6D46">
        <w:rPr>
          <w:rFonts w:ascii="Arial" w:eastAsia="Arial" w:hAnsi="Arial" w:cs="Arial"/>
          <w:sz w:val="22"/>
          <w:szCs w:val="22"/>
        </w:rPr>
        <w:t>sati</w:t>
      </w:r>
      <w:r w:rsidR="002E394A" w:rsidRPr="00AB6D46">
        <w:rPr>
          <w:rFonts w:ascii="Arial" w:eastAsia="Arial" w:hAnsi="Arial" w:cs="Arial"/>
          <w:spacing w:val="-1"/>
          <w:sz w:val="22"/>
          <w:szCs w:val="22"/>
        </w:rPr>
        <w:t>o</w:t>
      </w:r>
      <w:r w:rsidR="002E394A" w:rsidRPr="00AB6D46">
        <w:rPr>
          <w:rFonts w:ascii="Arial" w:eastAsia="Arial" w:hAnsi="Arial" w:cs="Arial"/>
          <w:sz w:val="22"/>
          <w:szCs w:val="22"/>
        </w:rPr>
        <w:t>n</w:t>
      </w:r>
      <w:proofErr w:type="spellEnd"/>
      <w:r w:rsidR="002E394A" w:rsidRPr="00AB6D46">
        <w:rPr>
          <w:rFonts w:ascii="Arial" w:eastAsia="Arial" w:hAnsi="Arial" w:cs="Arial"/>
          <w:spacing w:val="-2"/>
          <w:sz w:val="22"/>
          <w:szCs w:val="22"/>
        </w:rPr>
        <w:t xml:space="preserve"> </w:t>
      </w:r>
      <w:r>
        <w:rPr>
          <w:rFonts w:ascii="Arial" w:eastAsia="Arial" w:hAnsi="Arial" w:cs="Arial"/>
          <w:spacing w:val="-2"/>
          <w:sz w:val="22"/>
          <w:szCs w:val="22"/>
        </w:rPr>
        <w:t>registered</w:t>
      </w:r>
      <w:r w:rsidR="00AB6D46" w:rsidRPr="00AB6D46">
        <w:rPr>
          <w:rFonts w:ascii="Arial" w:eastAsia="Arial" w:hAnsi="Arial" w:cs="Arial"/>
          <w:spacing w:val="1"/>
          <w:sz w:val="22"/>
          <w:szCs w:val="22"/>
        </w:rPr>
        <w:t xml:space="preserve"> on the </w:t>
      </w:r>
      <w:proofErr w:type="spellStart"/>
      <w:r w:rsidR="00AB6D46" w:rsidRPr="00AB6D46">
        <w:rPr>
          <w:rFonts w:ascii="Arial" w:eastAsia="Arial" w:hAnsi="Arial" w:cs="Arial"/>
          <w:spacing w:val="1"/>
          <w:sz w:val="22"/>
          <w:szCs w:val="22"/>
        </w:rPr>
        <w:t>RoAAO</w:t>
      </w:r>
      <w:proofErr w:type="spellEnd"/>
      <w:r w:rsidR="00AB6D46" w:rsidRPr="00AB6D46">
        <w:rPr>
          <w:rFonts w:ascii="Arial" w:eastAsia="Arial" w:hAnsi="Arial" w:cs="Arial"/>
          <w:spacing w:val="1"/>
          <w:sz w:val="22"/>
          <w:szCs w:val="22"/>
        </w:rPr>
        <w:t xml:space="preserve"> and </w:t>
      </w:r>
      <w:r w:rsidR="002E394A" w:rsidRPr="00AB6D46">
        <w:rPr>
          <w:rFonts w:ascii="Arial" w:eastAsia="Arial" w:hAnsi="Arial" w:cs="Arial"/>
          <w:sz w:val="22"/>
          <w:szCs w:val="22"/>
        </w:rPr>
        <w:t>co</w:t>
      </w:r>
      <w:r w:rsidR="002E394A" w:rsidRPr="00AB6D46">
        <w:rPr>
          <w:rFonts w:ascii="Arial" w:eastAsia="Arial" w:hAnsi="Arial" w:cs="Arial"/>
          <w:spacing w:val="-1"/>
          <w:sz w:val="22"/>
          <w:szCs w:val="22"/>
        </w:rPr>
        <w:t>n</w:t>
      </w:r>
      <w:r w:rsidR="002E394A" w:rsidRPr="00AB6D46">
        <w:rPr>
          <w:rFonts w:ascii="Arial" w:eastAsia="Arial" w:hAnsi="Arial" w:cs="Arial"/>
          <w:spacing w:val="1"/>
          <w:sz w:val="22"/>
          <w:szCs w:val="22"/>
        </w:rPr>
        <w:t>tr</w:t>
      </w:r>
      <w:r w:rsidR="002E394A" w:rsidRPr="00AB6D46">
        <w:rPr>
          <w:rFonts w:ascii="Arial" w:eastAsia="Arial" w:hAnsi="Arial" w:cs="Arial"/>
          <w:sz w:val="22"/>
          <w:szCs w:val="22"/>
        </w:rPr>
        <w:t>a</w:t>
      </w:r>
      <w:r w:rsidR="002E394A" w:rsidRPr="00AB6D46">
        <w:rPr>
          <w:rFonts w:ascii="Arial" w:eastAsia="Arial" w:hAnsi="Arial" w:cs="Arial"/>
          <w:spacing w:val="-3"/>
          <w:sz w:val="22"/>
          <w:szCs w:val="22"/>
        </w:rPr>
        <w:t>c</w:t>
      </w:r>
      <w:r w:rsidR="002E394A" w:rsidRPr="00AB6D46">
        <w:rPr>
          <w:rFonts w:ascii="Arial" w:eastAsia="Arial" w:hAnsi="Arial" w:cs="Arial"/>
          <w:spacing w:val="1"/>
          <w:sz w:val="22"/>
          <w:szCs w:val="22"/>
        </w:rPr>
        <w:t>t</w:t>
      </w:r>
      <w:r w:rsidR="002E394A" w:rsidRPr="00AB6D46">
        <w:rPr>
          <w:rFonts w:ascii="Arial" w:eastAsia="Arial" w:hAnsi="Arial" w:cs="Arial"/>
          <w:sz w:val="22"/>
          <w:szCs w:val="22"/>
        </w:rPr>
        <w:t>ed</w:t>
      </w:r>
      <w:r w:rsidR="002E394A" w:rsidRPr="00AB6D46">
        <w:rPr>
          <w:rFonts w:ascii="Arial" w:eastAsia="Arial" w:hAnsi="Arial" w:cs="Arial"/>
          <w:spacing w:val="1"/>
          <w:sz w:val="22"/>
          <w:szCs w:val="22"/>
        </w:rPr>
        <w:t xml:space="preserve"> </w:t>
      </w:r>
      <w:r w:rsidR="002E394A" w:rsidRPr="00AB6D46">
        <w:rPr>
          <w:rFonts w:ascii="Arial" w:eastAsia="Arial" w:hAnsi="Arial" w:cs="Arial"/>
          <w:sz w:val="22"/>
          <w:szCs w:val="22"/>
        </w:rPr>
        <w:t>by</w:t>
      </w:r>
      <w:r w:rsidR="002E394A" w:rsidRPr="00AB6D46">
        <w:rPr>
          <w:rFonts w:ascii="Arial" w:eastAsia="Arial" w:hAnsi="Arial" w:cs="Arial"/>
          <w:spacing w:val="-2"/>
          <w:sz w:val="22"/>
          <w:szCs w:val="22"/>
        </w:rPr>
        <w:t xml:space="preserve"> </w:t>
      </w:r>
      <w:r w:rsidR="002E394A" w:rsidRPr="00AB6D46">
        <w:rPr>
          <w:rFonts w:ascii="Arial" w:eastAsia="Arial" w:hAnsi="Arial" w:cs="Arial"/>
          <w:sz w:val="22"/>
          <w:szCs w:val="22"/>
        </w:rPr>
        <w:t>an</w:t>
      </w:r>
      <w:r w:rsidR="002E394A" w:rsidRPr="00AB6D46">
        <w:rPr>
          <w:rFonts w:ascii="Arial" w:eastAsia="Arial" w:hAnsi="Arial" w:cs="Arial"/>
          <w:spacing w:val="-2"/>
          <w:sz w:val="22"/>
          <w:szCs w:val="22"/>
        </w:rPr>
        <w:t xml:space="preserve"> e</w:t>
      </w:r>
      <w:r w:rsidR="002E394A" w:rsidRPr="00AB6D46">
        <w:rPr>
          <w:rFonts w:ascii="Arial" w:eastAsia="Arial" w:hAnsi="Arial" w:cs="Arial"/>
          <w:sz w:val="22"/>
          <w:szCs w:val="22"/>
        </w:rPr>
        <w:t>mp</w:t>
      </w:r>
      <w:r w:rsidR="002E394A" w:rsidRPr="00AB6D46">
        <w:rPr>
          <w:rFonts w:ascii="Arial" w:eastAsia="Arial" w:hAnsi="Arial" w:cs="Arial"/>
          <w:spacing w:val="-1"/>
          <w:sz w:val="22"/>
          <w:szCs w:val="22"/>
        </w:rPr>
        <w:t>l</w:t>
      </w:r>
      <w:r w:rsidR="002E394A" w:rsidRPr="00AB6D46">
        <w:rPr>
          <w:rFonts w:ascii="Arial" w:eastAsia="Arial" w:hAnsi="Arial" w:cs="Arial"/>
          <w:sz w:val="22"/>
          <w:szCs w:val="22"/>
        </w:rPr>
        <w:t>o</w:t>
      </w:r>
      <w:r w:rsidR="002E394A" w:rsidRPr="00AB6D46">
        <w:rPr>
          <w:rFonts w:ascii="Arial" w:eastAsia="Arial" w:hAnsi="Arial" w:cs="Arial"/>
          <w:spacing w:val="-3"/>
          <w:sz w:val="22"/>
          <w:szCs w:val="22"/>
        </w:rPr>
        <w:t>y</w:t>
      </w:r>
      <w:r w:rsidR="002E394A" w:rsidRPr="00AB6D46">
        <w:rPr>
          <w:rFonts w:ascii="Arial" w:eastAsia="Arial" w:hAnsi="Arial" w:cs="Arial"/>
          <w:sz w:val="22"/>
          <w:szCs w:val="22"/>
        </w:rPr>
        <w:t>er</w:t>
      </w:r>
      <w:r w:rsidR="002E394A" w:rsidRPr="00AB6D46">
        <w:rPr>
          <w:rFonts w:ascii="Arial" w:eastAsia="Arial" w:hAnsi="Arial" w:cs="Arial"/>
          <w:spacing w:val="2"/>
          <w:sz w:val="22"/>
          <w:szCs w:val="22"/>
        </w:rPr>
        <w:t xml:space="preserve"> </w:t>
      </w:r>
      <w:r w:rsidR="002E394A" w:rsidRPr="00AB6D46">
        <w:rPr>
          <w:rFonts w:ascii="Arial" w:eastAsia="Arial" w:hAnsi="Arial" w:cs="Arial"/>
          <w:spacing w:val="-3"/>
          <w:sz w:val="22"/>
          <w:szCs w:val="22"/>
        </w:rPr>
        <w:t>o</w:t>
      </w:r>
      <w:r w:rsidR="002E394A" w:rsidRPr="00AB6D46">
        <w:rPr>
          <w:rFonts w:ascii="Arial" w:eastAsia="Arial" w:hAnsi="Arial" w:cs="Arial"/>
          <w:sz w:val="22"/>
          <w:szCs w:val="22"/>
        </w:rPr>
        <w:t>r t</w:t>
      </w:r>
      <w:r w:rsidR="002E394A" w:rsidRPr="00AB6D46">
        <w:rPr>
          <w:rFonts w:ascii="Arial" w:eastAsia="Arial" w:hAnsi="Arial" w:cs="Arial"/>
          <w:spacing w:val="1"/>
          <w:sz w:val="22"/>
          <w:szCs w:val="22"/>
        </w:rPr>
        <w:t>r</w:t>
      </w:r>
      <w:r w:rsidR="002E394A" w:rsidRPr="00AB6D46">
        <w:rPr>
          <w:rFonts w:ascii="Arial" w:eastAsia="Arial" w:hAnsi="Arial" w:cs="Arial"/>
          <w:sz w:val="22"/>
          <w:szCs w:val="22"/>
        </w:rPr>
        <w:t>a</w:t>
      </w:r>
      <w:r w:rsidR="002E394A" w:rsidRPr="00AB6D46">
        <w:rPr>
          <w:rFonts w:ascii="Arial" w:eastAsia="Arial" w:hAnsi="Arial" w:cs="Arial"/>
          <w:spacing w:val="-1"/>
          <w:sz w:val="22"/>
          <w:szCs w:val="22"/>
        </w:rPr>
        <w:t>i</w:t>
      </w:r>
      <w:r w:rsidR="002E394A" w:rsidRPr="00AB6D46">
        <w:rPr>
          <w:rFonts w:ascii="Arial" w:eastAsia="Arial" w:hAnsi="Arial" w:cs="Arial"/>
          <w:sz w:val="22"/>
          <w:szCs w:val="22"/>
        </w:rPr>
        <w:t>n</w:t>
      </w:r>
      <w:r w:rsidR="002E394A" w:rsidRPr="00AB6D46">
        <w:rPr>
          <w:rFonts w:ascii="Arial" w:eastAsia="Arial" w:hAnsi="Arial" w:cs="Arial"/>
          <w:spacing w:val="-1"/>
          <w:sz w:val="22"/>
          <w:szCs w:val="22"/>
        </w:rPr>
        <w:t>i</w:t>
      </w:r>
      <w:r w:rsidR="002E394A" w:rsidRPr="00AB6D46">
        <w:rPr>
          <w:rFonts w:ascii="Arial" w:eastAsia="Arial" w:hAnsi="Arial" w:cs="Arial"/>
          <w:sz w:val="22"/>
          <w:szCs w:val="22"/>
        </w:rPr>
        <w:t>ng</w:t>
      </w:r>
      <w:r w:rsidR="002E394A" w:rsidRPr="00AB6D46">
        <w:rPr>
          <w:rFonts w:ascii="Arial" w:eastAsia="Arial" w:hAnsi="Arial" w:cs="Arial"/>
          <w:spacing w:val="1"/>
          <w:sz w:val="22"/>
          <w:szCs w:val="22"/>
        </w:rPr>
        <w:t xml:space="preserve"> p</w:t>
      </w:r>
      <w:r w:rsidR="002E394A" w:rsidRPr="00AB6D46">
        <w:rPr>
          <w:rFonts w:ascii="Arial" w:eastAsia="Arial" w:hAnsi="Arial" w:cs="Arial"/>
          <w:sz w:val="22"/>
          <w:szCs w:val="22"/>
        </w:rPr>
        <w:t>ro</w:t>
      </w:r>
      <w:r w:rsidR="002E394A" w:rsidRPr="00AB6D46">
        <w:rPr>
          <w:rFonts w:ascii="Arial" w:eastAsia="Arial" w:hAnsi="Arial" w:cs="Arial"/>
          <w:spacing w:val="-2"/>
          <w:sz w:val="22"/>
          <w:szCs w:val="22"/>
        </w:rPr>
        <w:t>v</w:t>
      </w:r>
      <w:r w:rsidR="002E394A" w:rsidRPr="00AB6D46">
        <w:rPr>
          <w:rFonts w:ascii="Arial" w:eastAsia="Arial" w:hAnsi="Arial" w:cs="Arial"/>
          <w:spacing w:val="-1"/>
          <w:sz w:val="22"/>
          <w:szCs w:val="22"/>
        </w:rPr>
        <w:t>i</w:t>
      </w:r>
      <w:r w:rsidR="002E394A" w:rsidRPr="00AB6D46">
        <w:rPr>
          <w:rFonts w:ascii="Arial" w:eastAsia="Arial" w:hAnsi="Arial" w:cs="Arial"/>
          <w:sz w:val="22"/>
          <w:szCs w:val="22"/>
        </w:rPr>
        <w:t>d</w:t>
      </w:r>
      <w:r w:rsidR="002E394A" w:rsidRPr="00AB6D46">
        <w:rPr>
          <w:rFonts w:ascii="Arial" w:eastAsia="Arial" w:hAnsi="Arial" w:cs="Arial"/>
          <w:spacing w:val="-1"/>
          <w:sz w:val="22"/>
          <w:szCs w:val="22"/>
        </w:rPr>
        <w:t>e</w:t>
      </w:r>
      <w:r w:rsidR="002E394A" w:rsidRPr="00AB6D46">
        <w:rPr>
          <w:rFonts w:ascii="Arial" w:eastAsia="Arial" w:hAnsi="Arial" w:cs="Arial"/>
          <w:sz w:val="22"/>
          <w:szCs w:val="22"/>
        </w:rPr>
        <w:t xml:space="preserve">r </w:t>
      </w:r>
      <w:r w:rsidR="002E394A" w:rsidRPr="00AB6D46">
        <w:rPr>
          <w:rFonts w:ascii="Arial" w:eastAsia="Arial" w:hAnsi="Arial" w:cs="Arial"/>
          <w:spacing w:val="1"/>
          <w:sz w:val="22"/>
          <w:szCs w:val="22"/>
        </w:rPr>
        <w:t>t</w:t>
      </w:r>
      <w:r w:rsidR="002E394A" w:rsidRPr="00AB6D46">
        <w:rPr>
          <w:rFonts w:ascii="Arial" w:eastAsia="Arial" w:hAnsi="Arial" w:cs="Arial"/>
          <w:sz w:val="22"/>
          <w:szCs w:val="22"/>
        </w:rPr>
        <w:t>o</w:t>
      </w:r>
      <w:r w:rsidR="002E394A" w:rsidRPr="00AB6D46">
        <w:rPr>
          <w:rFonts w:ascii="Arial" w:eastAsia="Arial" w:hAnsi="Arial" w:cs="Arial"/>
          <w:spacing w:val="-1"/>
          <w:sz w:val="22"/>
          <w:szCs w:val="22"/>
        </w:rPr>
        <w:t xml:space="preserve"> </w:t>
      </w:r>
      <w:r w:rsidR="002E394A" w:rsidRPr="00AB6D46">
        <w:rPr>
          <w:rFonts w:ascii="Arial" w:eastAsia="Arial" w:hAnsi="Arial" w:cs="Arial"/>
          <w:sz w:val="22"/>
          <w:szCs w:val="22"/>
        </w:rPr>
        <w:t>co</w:t>
      </w:r>
      <w:r w:rsidR="002E394A" w:rsidRPr="00AB6D46">
        <w:rPr>
          <w:rFonts w:ascii="Arial" w:eastAsia="Arial" w:hAnsi="Arial" w:cs="Arial"/>
          <w:spacing w:val="-1"/>
          <w:sz w:val="22"/>
          <w:szCs w:val="22"/>
        </w:rPr>
        <w:t>n</w:t>
      </w:r>
      <w:r w:rsidR="002E394A" w:rsidRPr="00AB6D46">
        <w:rPr>
          <w:rFonts w:ascii="Arial" w:eastAsia="Arial" w:hAnsi="Arial" w:cs="Arial"/>
          <w:sz w:val="22"/>
          <w:szCs w:val="22"/>
        </w:rPr>
        <w:t>d</w:t>
      </w:r>
      <w:r w:rsidR="002E394A" w:rsidRPr="00AB6D46">
        <w:rPr>
          <w:rFonts w:ascii="Arial" w:eastAsia="Arial" w:hAnsi="Arial" w:cs="Arial"/>
          <w:spacing w:val="-1"/>
          <w:sz w:val="22"/>
          <w:szCs w:val="22"/>
        </w:rPr>
        <w:t>u</w:t>
      </w:r>
      <w:r w:rsidR="002E394A" w:rsidRPr="00AB6D46">
        <w:rPr>
          <w:rFonts w:ascii="Arial" w:eastAsia="Arial" w:hAnsi="Arial" w:cs="Arial"/>
          <w:sz w:val="22"/>
          <w:szCs w:val="22"/>
        </w:rPr>
        <w:t>ct</w:t>
      </w:r>
      <w:r w:rsidR="002E394A" w:rsidRPr="00AB6D46">
        <w:rPr>
          <w:rFonts w:ascii="Arial" w:eastAsia="Arial" w:hAnsi="Arial" w:cs="Arial"/>
          <w:spacing w:val="2"/>
          <w:sz w:val="22"/>
          <w:szCs w:val="22"/>
        </w:rPr>
        <w:t xml:space="preserve"> </w:t>
      </w:r>
      <w:r w:rsidR="00AB6D46">
        <w:rPr>
          <w:rFonts w:ascii="Arial" w:eastAsia="Arial" w:hAnsi="Arial" w:cs="Arial"/>
          <w:sz w:val="22"/>
          <w:szCs w:val="22"/>
        </w:rPr>
        <w:t>E</w:t>
      </w:r>
      <w:r w:rsidR="002E394A" w:rsidRPr="00AB6D46">
        <w:rPr>
          <w:rFonts w:ascii="Arial" w:eastAsia="Arial" w:hAnsi="Arial" w:cs="Arial"/>
          <w:spacing w:val="-1"/>
          <w:sz w:val="22"/>
          <w:szCs w:val="22"/>
        </w:rPr>
        <w:t>n</w:t>
      </w:r>
      <w:r w:rsidR="002E394A" w:rsidRPr="00AB6D46">
        <w:rPr>
          <w:rFonts w:ascii="Arial" w:eastAsia="Arial" w:hAnsi="Arial" w:cs="Arial"/>
          <w:sz w:val="22"/>
          <w:szCs w:val="22"/>
        </w:rPr>
        <w:t>d</w:t>
      </w:r>
      <w:r w:rsidR="002E394A" w:rsidRPr="00AB6D46">
        <w:rPr>
          <w:rFonts w:ascii="Arial" w:eastAsia="Arial" w:hAnsi="Arial" w:cs="Arial"/>
          <w:spacing w:val="1"/>
          <w:sz w:val="22"/>
          <w:szCs w:val="22"/>
        </w:rPr>
        <w:t>-</w:t>
      </w:r>
      <w:r w:rsidR="002E394A" w:rsidRPr="00AB6D46">
        <w:rPr>
          <w:rFonts w:ascii="Arial" w:eastAsia="Arial" w:hAnsi="Arial" w:cs="Arial"/>
          <w:sz w:val="22"/>
          <w:szCs w:val="22"/>
        </w:rPr>
        <w:t>p</w:t>
      </w:r>
      <w:r w:rsidR="002E394A" w:rsidRPr="00AB6D46">
        <w:rPr>
          <w:rFonts w:ascii="Arial" w:eastAsia="Arial" w:hAnsi="Arial" w:cs="Arial"/>
          <w:spacing w:val="-1"/>
          <w:sz w:val="22"/>
          <w:szCs w:val="22"/>
        </w:rPr>
        <w:t>oi</w:t>
      </w:r>
      <w:r w:rsidR="002E394A" w:rsidRPr="00AB6D46">
        <w:rPr>
          <w:rFonts w:ascii="Arial" w:eastAsia="Arial" w:hAnsi="Arial" w:cs="Arial"/>
          <w:sz w:val="22"/>
          <w:szCs w:val="22"/>
        </w:rPr>
        <w:t xml:space="preserve">nt </w:t>
      </w:r>
      <w:r w:rsidR="00AB6D46">
        <w:rPr>
          <w:rFonts w:ascii="Arial" w:eastAsia="Arial" w:hAnsi="Arial" w:cs="Arial"/>
          <w:sz w:val="22"/>
          <w:szCs w:val="22"/>
        </w:rPr>
        <w:t>A</w:t>
      </w:r>
      <w:r w:rsidR="002E394A" w:rsidRPr="00AB6D46">
        <w:rPr>
          <w:rFonts w:ascii="Arial" w:eastAsia="Arial" w:hAnsi="Arial" w:cs="Arial"/>
          <w:sz w:val="22"/>
          <w:szCs w:val="22"/>
        </w:rPr>
        <w:t>ss</w:t>
      </w:r>
      <w:r w:rsidR="002E394A" w:rsidRPr="00AB6D46">
        <w:rPr>
          <w:rFonts w:ascii="Arial" w:eastAsia="Arial" w:hAnsi="Arial" w:cs="Arial"/>
          <w:spacing w:val="-1"/>
          <w:sz w:val="22"/>
          <w:szCs w:val="22"/>
        </w:rPr>
        <w:t>e</w:t>
      </w:r>
      <w:r w:rsidR="002E394A" w:rsidRPr="00AB6D46">
        <w:rPr>
          <w:rFonts w:ascii="Arial" w:eastAsia="Arial" w:hAnsi="Arial" w:cs="Arial"/>
          <w:sz w:val="22"/>
          <w:szCs w:val="22"/>
        </w:rPr>
        <w:t>ss</w:t>
      </w:r>
      <w:r w:rsidR="002E394A" w:rsidRPr="00AB6D46">
        <w:rPr>
          <w:rFonts w:ascii="Arial" w:eastAsia="Arial" w:hAnsi="Arial" w:cs="Arial"/>
          <w:spacing w:val="1"/>
          <w:sz w:val="22"/>
          <w:szCs w:val="22"/>
        </w:rPr>
        <w:t>m</w:t>
      </w:r>
      <w:r w:rsidR="002E394A" w:rsidRPr="00AB6D46">
        <w:rPr>
          <w:rFonts w:ascii="Arial" w:eastAsia="Arial" w:hAnsi="Arial" w:cs="Arial"/>
          <w:sz w:val="22"/>
          <w:szCs w:val="22"/>
        </w:rPr>
        <w:t>e</w:t>
      </w:r>
      <w:r w:rsidR="002E394A" w:rsidRPr="00AB6D46">
        <w:rPr>
          <w:rFonts w:ascii="Arial" w:eastAsia="Arial" w:hAnsi="Arial" w:cs="Arial"/>
          <w:spacing w:val="-3"/>
          <w:sz w:val="22"/>
          <w:szCs w:val="22"/>
        </w:rPr>
        <w:t>n</w:t>
      </w:r>
      <w:r w:rsidR="002E394A" w:rsidRPr="00AB6D46">
        <w:rPr>
          <w:rFonts w:ascii="Arial" w:eastAsia="Arial" w:hAnsi="Arial" w:cs="Arial"/>
          <w:sz w:val="22"/>
          <w:szCs w:val="22"/>
        </w:rPr>
        <w:t>t</w:t>
      </w:r>
    </w:p>
    <w:p w14:paraId="3A1E5053" w14:textId="475E6EA6" w:rsidR="001A0F63" w:rsidRPr="00AB6D46" w:rsidRDefault="002E394A" w:rsidP="00CC0141">
      <w:pPr>
        <w:pStyle w:val="ListParagraph"/>
        <w:numPr>
          <w:ilvl w:val="2"/>
          <w:numId w:val="8"/>
        </w:numPr>
        <w:spacing w:line="260" w:lineRule="exact"/>
        <w:ind w:left="851" w:hanging="425"/>
        <w:rPr>
          <w:rFonts w:ascii="Arial" w:eastAsia="Arial" w:hAnsi="Arial" w:cs="Arial"/>
          <w:sz w:val="22"/>
          <w:szCs w:val="22"/>
        </w:rPr>
      </w:pPr>
      <w:r w:rsidRPr="00AB6D46">
        <w:rPr>
          <w:rFonts w:ascii="Arial" w:eastAsia="Arial" w:hAnsi="Arial" w:cs="Arial"/>
          <w:spacing w:val="1"/>
          <w:position w:val="-1"/>
          <w:sz w:val="22"/>
          <w:szCs w:val="22"/>
        </w:rPr>
        <w:t>I</w:t>
      </w:r>
      <w:r w:rsidRPr="00AB6D46">
        <w:rPr>
          <w:rFonts w:ascii="Arial" w:eastAsia="Arial" w:hAnsi="Arial" w:cs="Arial"/>
          <w:position w:val="-1"/>
          <w:sz w:val="22"/>
          <w:szCs w:val="22"/>
        </w:rPr>
        <w:t>n</w:t>
      </w:r>
      <w:r w:rsidRPr="00AB6D46">
        <w:rPr>
          <w:rFonts w:ascii="Arial" w:eastAsia="Arial" w:hAnsi="Arial" w:cs="Arial"/>
          <w:spacing w:val="-1"/>
          <w:position w:val="-1"/>
          <w:sz w:val="22"/>
          <w:szCs w:val="22"/>
        </w:rPr>
        <w:t>d</w:t>
      </w:r>
      <w:r w:rsidRPr="00AB6D46">
        <w:rPr>
          <w:rFonts w:ascii="Arial" w:eastAsia="Arial" w:hAnsi="Arial" w:cs="Arial"/>
          <w:position w:val="-1"/>
          <w:sz w:val="22"/>
          <w:szCs w:val="22"/>
        </w:rPr>
        <w:t>e</w:t>
      </w:r>
      <w:r w:rsidRPr="00AB6D46">
        <w:rPr>
          <w:rFonts w:ascii="Arial" w:eastAsia="Arial" w:hAnsi="Arial" w:cs="Arial"/>
          <w:spacing w:val="-1"/>
          <w:position w:val="-1"/>
          <w:sz w:val="22"/>
          <w:szCs w:val="22"/>
        </w:rPr>
        <w:t>p</w:t>
      </w:r>
      <w:r w:rsidRPr="00AB6D46">
        <w:rPr>
          <w:rFonts w:ascii="Arial" w:eastAsia="Arial" w:hAnsi="Arial" w:cs="Arial"/>
          <w:position w:val="-1"/>
          <w:sz w:val="22"/>
          <w:szCs w:val="22"/>
        </w:rPr>
        <w:t>e</w:t>
      </w:r>
      <w:r w:rsidRPr="00AB6D46">
        <w:rPr>
          <w:rFonts w:ascii="Arial" w:eastAsia="Arial" w:hAnsi="Arial" w:cs="Arial"/>
          <w:spacing w:val="-1"/>
          <w:position w:val="-1"/>
          <w:sz w:val="22"/>
          <w:szCs w:val="22"/>
        </w:rPr>
        <w:t>n</w:t>
      </w:r>
      <w:r w:rsidRPr="00AB6D46">
        <w:rPr>
          <w:rFonts w:ascii="Arial" w:eastAsia="Arial" w:hAnsi="Arial" w:cs="Arial"/>
          <w:position w:val="-1"/>
          <w:sz w:val="22"/>
          <w:szCs w:val="22"/>
        </w:rPr>
        <w:t>d</w:t>
      </w:r>
      <w:r w:rsidRPr="00AB6D46">
        <w:rPr>
          <w:rFonts w:ascii="Arial" w:eastAsia="Arial" w:hAnsi="Arial" w:cs="Arial"/>
          <w:spacing w:val="-1"/>
          <w:position w:val="-1"/>
          <w:sz w:val="22"/>
          <w:szCs w:val="22"/>
        </w:rPr>
        <w:t>e</w:t>
      </w:r>
      <w:r w:rsidRPr="00AB6D46">
        <w:rPr>
          <w:rFonts w:ascii="Arial" w:eastAsia="Arial" w:hAnsi="Arial" w:cs="Arial"/>
          <w:position w:val="-1"/>
          <w:sz w:val="22"/>
          <w:szCs w:val="22"/>
        </w:rPr>
        <w:t xml:space="preserve">nt </w:t>
      </w:r>
      <w:r w:rsidRPr="00AB6D46">
        <w:rPr>
          <w:rFonts w:ascii="Arial" w:eastAsia="Arial" w:hAnsi="Arial" w:cs="Arial"/>
          <w:spacing w:val="-1"/>
          <w:position w:val="-1"/>
          <w:sz w:val="22"/>
          <w:szCs w:val="22"/>
        </w:rPr>
        <w:t>E</w:t>
      </w:r>
      <w:r w:rsidRPr="00AB6D46">
        <w:rPr>
          <w:rFonts w:ascii="Arial" w:eastAsia="Arial" w:hAnsi="Arial" w:cs="Arial"/>
          <w:position w:val="-1"/>
          <w:sz w:val="22"/>
          <w:szCs w:val="22"/>
        </w:rPr>
        <w:t>nd</w:t>
      </w:r>
      <w:r w:rsidRPr="00AB6D46">
        <w:rPr>
          <w:rFonts w:ascii="Arial" w:eastAsia="Arial" w:hAnsi="Arial" w:cs="Arial"/>
          <w:spacing w:val="1"/>
          <w:position w:val="-1"/>
          <w:sz w:val="22"/>
          <w:szCs w:val="22"/>
        </w:rPr>
        <w:t>-</w:t>
      </w:r>
      <w:r w:rsidRPr="00AB6D46">
        <w:rPr>
          <w:rFonts w:ascii="Arial" w:eastAsia="Arial" w:hAnsi="Arial" w:cs="Arial"/>
          <w:position w:val="-1"/>
          <w:sz w:val="22"/>
          <w:szCs w:val="22"/>
        </w:rPr>
        <w:t>p</w:t>
      </w:r>
      <w:r w:rsidRPr="00AB6D46">
        <w:rPr>
          <w:rFonts w:ascii="Arial" w:eastAsia="Arial" w:hAnsi="Arial" w:cs="Arial"/>
          <w:spacing w:val="-1"/>
          <w:position w:val="-1"/>
          <w:sz w:val="22"/>
          <w:szCs w:val="22"/>
        </w:rPr>
        <w:t>oi</w:t>
      </w:r>
      <w:r w:rsidRPr="00AB6D46">
        <w:rPr>
          <w:rFonts w:ascii="Arial" w:eastAsia="Arial" w:hAnsi="Arial" w:cs="Arial"/>
          <w:position w:val="-1"/>
          <w:sz w:val="22"/>
          <w:szCs w:val="22"/>
        </w:rPr>
        <w:t xml:space="preserve">nt </w:t>
      </w:r>
      <w:r w:rsidRPr="00AB6D46">
        <w:rPr>
          <w:rFonts w:ascii="Arial" w:eastAsia="Arial" w:hAnsi="Arial" w:cs="Arial"/>
          <w:spacing w:val="-3"/>
          <w:position w:val="-1"/>
          <w:sz w:val="22"/>
          <w:szCs w:val="22"/>
        </w:rPr>
        <w:t>A</w:t>
      </w:r>
      <w:r w:rsidRPr="00AB6D46">
        <w:rPr>
          <w:rFonts w:ascii="Arial" w:eastAsia="Arial" w:hAnsi="Arial" w:cs="Arial"/>
          <w:position w:val="-1"/>
          <w:sz w:val="22"/>
          <w:szCs w:val="22"/>
        </w:rPr>
        <w:t>ssess</w:t>
      </w:r>
      <w:r w:rsidRPr="00AB6D46">
        <w:rPr>
          <w:rFonts w:ascii="Arial" w:eastAsia="Arial" w:hAnsi="Arial" w:cs="Arial"/>
          <w:spacing w:val="-1"/>
          <w:position w:val="-1"/>
          <w:sz w:val="22"/>
          <w:szCs w:val="22"/>
        </w:rPr>
        <w:t>o</w:t>
      </w:r>
      <w:r w:rsidRPr="00AB6D46">
        <w:rPr>
          <w:rFonts w:ascii="Arial" w:eastAsia="Arial" w:hAnsi="Arial" w:cs="Arial"/>
          <w:position w:val="-1"/>
          <w:sz w:val="22"/>
          <w:szCs w:val="22"/>
        </w:rPr>
        <w:t xml:space="preserve">r </w:t>
      </w:r>
      <w:r w:rsidRPr="00AB6D46">
        <w:rPr>
          <w:rFonts w:ascii="Arial" w:eastAsia="Arial" w:hAnsi="Arial" w:cs="Arial"/>
          <w:spacing w:val="-2"/>
          <w:position w:val="-1"/>
          <w:sz w:val="22"/>
          <w:szCs w:val="22"/>
        </w:rPr>
        <w:t>(</w:t>
      </w:r>
      <w:r w:rsidR="003752AE">
        <w:rPr>
          <w:rFonts w:ascii="Arial" w:eastAsia="Arial" w:hAnsi="Arial" w:cs="Arial"/>
          <w:spacing w:val="1"/>
          <w:position w:val="-1"/>
          <w:sz w:val="22"/>
          <w:szCs w:val="22"/>
        </w:rPr>
        <w:t>IA’s</w:t>
      </w:r>
      <w:r w:rsidRPr="00AB6D46">
        <w:rPr>
          <w:rFonts w:ascii="Arial" w:eastAsia="Arial" w:hAnsi="Arial" w:cs="Arial"/>
          <w:position w:val="-1"/>
          <w:sz w:val="22"/>
          <w:szCs w:val="22"/>
        </w:rPr>
        <w:t>) –</w:t>
      </w:r>
      <w:r w:rsidRPr="00AB6D46">
        <w:rPr>
          <w:rFonts w:ascii="Arial" w:eastAsia="Arial" w:hAnsi="Arial" w:cs="Arial"/>
          <w:spacing w:val="1"/>
          <w:position w:val="-1"/>
          <w:sz w:val="22"/>
          <w:szCs w:val="22"/>
        </w:rPr>
        <w:t xml:space="preserve"> </w:t>
      </w:r>
      <w:r w:rsidRPr="00AB6D46">
        <w:rPr>
          <w:rFonts w:ascii="Arial" w:eastAsia="Arial" w:hAnsi="Arial" w:cs="Arial"/>
          <w:spacing w:val="-1"/>
          <w:position w:val="-1"/>
          <w:sz w:val="22"/>
          <w:szCs w:val="22"/>
        </w:rPr>
        <w:t>i</w:t>
      </w:r>
      <w:r w:rsidRPr="00AB6D46">
        <w:rPr>
          <w:rFonts w:ascii="Arial" w:eastAsia="Arial" w:hAnsi="Arial" w:cs="Arial"/>
          <w:position w:val="-1"/>
          <w:sz w:val="22"/>
          <w:szCs w:val="22"/>
        </w:rPr>
        <w:t>n</w:t>
      </w:r>
      <w:r w:rsidRPr="00AB6D46">
        <w:rPr>
          <w:rFonts w:ascii="Arial" w:eastAsia="Arial" w:hAnsi="Arial" w:cs="Arial"/>
          <w:spacing w:val="-1"/>
          <w:position w:val="-1"/>
          <w:sz w:val="22"/>
          <w:szCs w:val="22"/>
        </w:rPr>
        <w:t>di</w:t>
      </w:r>
      <w:r w:rsidRPr="00AB6D46">
        <w:rPr>
          <w:rFonts w:ascii="Arial" w:eastAsia="Arial" w:hAnsi="Arial" w:cs="Arial"/>
          <w:spacing w:val="-2"/>
          <w:position w:val="-1"/>
          <w:sz w:val="22"/>
          <w:szCs w:val="22"/>
        </w:rPr>
        <w:t>v</w:t>
      </w:r>
      <w:r w:rsidRPr="00AB6D46">
        <w:rPr>
          <w:rFonts w:ascii="Arial" w:eastAsia="Arial" w:hAnsi="Arial" w:cs="Arial"/>
          <w:spacing w:val="-1"/>
          <w:position w:val="-1"/>
          <w:sz w:val="22"/>
          <w:szCs w:val="22"/>
        </w:rPr>
        <w:t>i</w:t>
      </w:r>
      <w:r w:rsidRPr="00AB6D46">
        <w:rPr>
          <w:rFonts w:ascii="Arial" w:eastAsia="Arial" w:hAnsi="Arial" w:cs="Arial"/>
          <w:position w:val="-1"/>
          <w:sz w:val="22"/>
          <w:szCs w:val="22"/>
        </w:rPr>
        <w:t>d</w:t>
      </w:r>
      <w:r w:rsidRPr="00AB6D46">
        <w:rPr>
          <w:rFonts w:ascii="Arial" w:eastAsia="Arial" w:hAnsi="Arial" w:cs="Arial"/>
          <w:spacing w:val="2"/>
          <w:position w:val="-1"/>
          <w:sz w:val="22"/>
          <w:szCs w:val="22"/>
        </w:rPr>
        <w:t>u</w:t>
      </w:r>
      <w:r w:rsidRPr="00AB6D46">
        <w:rPr>
          <w:rFonts w:ascii="Arial" w:eastAsia="Arial" w:hAnsi="Arial" w:cs="Arial"/>
          <w:position w:val="-1"/>
          <w:sz w:val="22"/>
          <w:szCs w:val="22"/>
        </w:rPr>
        <w:t>a</w:t>
      </w:r>
      <w:r w:rsidRPr="00AB6D46">
        <w:rPr>
          <w:rFonts w:ascii="Arial" w:eastAsia="Arial" w:hAnsi="Arial" w:cs="Arial"/>
          <w:spacing w:val="-1"/>
          <w:position w:val="-1"/>
          <w:sz w:val="22"/>
          <w:szCs w:val="22"/>
        </w:rPr>
        <w:t>l</w:t>
      </w:r>
      <w:r w:rsidRPr="00AB6D46">
        <w:rPr>
          <w:rFonts w:ascii="Arial" w:eastAsia="Arial" w:hAnsi="Arial" w:cs="Arial"/>
          <w:position w:val="-1"/>
          <w:sz w:val="22"/>
          <w:szCs w:val="22"/>
        </w:rPr>
        <w:t>s</w:t>
      </w:r>
      <w:r w:rsidRPr="00AB6D46">
        <w:rPr>
          <w:rFonts w:ascii="Arial" w:eastAsia="Arial" w:hAnsi="Arial" w:cs="Arial"/>
          <w:spacing w:val="2"/>
          <w:position w:val="-1"/>
          <w:sz w:val="22"/>
          <w:szCs w:val="22"/>
        </w:rPr>
        <w:t xml:space="preserve"> </w:t>
      </w:r>
      <w:r w:rsidRPr="00AB6D46">
        <w:rPr>
          <w:rFonts w:ascii="Arial" w:eastAsia="Arial" w:hAnsi="Arial" w:cs="Arial"/>
          <w:position w:val="-1"/>
          <w:sz w:val="22"/>
          <w:szCs w:val="22"/>
        </w:rPr>
        <w:t>co</w:t>
      </w:r>
      <w:r w:rsidRPr="00AB6D46">
        <w:rPr>
          <w:rFonts w:ascii="Arial" w:eastAsia="Arial" w:hAnsi="Arial" w:cs="Arial"/>
          <w:spacing w:val="-1"/>
          <w:position w:val="-1"/>
          <w:sz w:val="22"/>
          <w:szCs w:val="22"/>
        </w:rPr>
        <w:t>nt</w:t>
      </w:r>
      <w:r w:rsidRPr="00AB6D46">
        <w:rPr>
          <w:rFonts w:ascii="Arial" w:eastAsia="Arial" w:hAnsi="Arial" w:cs="Arial"/>
          <w:spacing w:val="1"/>
          <w:position w:val="-1"/>
          <w:sz w:val="22"/>
          <w:szCs w:val="22"/>
        </w:rPr>
        <w:t>r</w:t>
      </w:r>
      <w:r w:rsidRPr="00AB6D46">
        <w:rPr>
          <w:rFonts w:ascii="Arial" w:eastAsia="Arial" w:hAnsi="Arial" w:cs="Arial"/>
          <w:position w:val="-1"/>
          <w:sz w:val="22"/>
          <w:szCs w:val="22"/>
        </w:rPr>
        <w:t>acted</w:t>
      </w:r>
      <w:r w:rsidRPr="00AB6D46">
        <w:rPr>
          <w:rFonts w:ascii="Arial" w:eastAsia="Arial" w:hAnsi="Arial" w:cs="Arial"/>
          <w:spacing w:val="-1"/>
          <w:position w:val="-1"/>
          <w:sz w:val="22"/>
          <w:szCs w:val="22"/>
        </w:rPr>
        <w:t xml:space="preserve"> </w:t>
      </w:r>
      <w:r w:rsidRPr="00AB6D46">
        <w:rPr>
          <w:rFonts w:ascii="Arial" w:eastAsia="Arial" w:hAnsi="Arial" w:cs="Arial"/>
          <w:position w:val="-1"/>
          <w:sz w:val="22"/>
          <w:szCs w:val="22"/>
        </w:rPr>
        <w:t>by</w:t>
      </w:r>
      <w:r w:rsidRPr="00AB6D46">
        <w:rPr>
          <w:rFonts w:ascii="Arial" w:eastAsia="Arial" w:hAnsi="Arial" w:cs="Arial"/>
          <w:spacing w:val="-2"/>
          <w:position w:val="-1"/>
          <w:sz w:val="22"/>
          <w:szCs w:val="22"/>
        </w:rPr>
        <w:t xml:space="preserve"> </w:t>
      </w:r>
      <w:r w:rsidR="00CC0141">
        <w:rPr>
          <w:rFonts w:ascii="Arial" w:eastAsia="Arial" w:hAnsi="Arial" w:cs="Arial"/>
          <w:spacing w:val="-1"/>
          <w:position w:val="-1"/>
          <w:sz w:val="22"/>
          <w:szCs w:val="22"/>
        </w:rPr>
        <w:t>EPAO</w:t>
      </w:r>
    </w:p>
    <w:p w14:paraId="37FC4610" w14:textId="6712AEE9" w:rsidR="001A0F63" w:rsidRPr="00AB6D46" w:rsidRDefault="00AB6D46" w:rsidP="00CC0141">
      <w:pPr>
        <w:pStyle w:val="ListParagraph"/>
        <w:spacing w:line="240" w:lineRule="exact"/>
        <w:ind w:left="851" w:right="46" w:hanging="425"/>
        <w:rPr>
          <w:rFonts w:ascii="Arial" w:eastAsia="Arial" w:hAnsi="Arial" w:cs="Arial"/>
          <w:sz w:val="22"/>
          <w:szCs w:val="22"/>
        </w:rPr>
      </w:pPr>
      <w:r>
        <w:rPr>
          <w:rFonts w:ascii="Arial" w:eastAsia="Arial" w:hAnsi="Arial" w:cs="Arial"/>
          <w:sz w:val="22"/>
          <w:szCs w:val="22"/>
        </w:rPr>
        <w:t xml:space="preserve">       </w:t>
      </w:r>
      <w:r w:rsidR="002E394A" w:rsidRPr="00AB6D46">
        <w:rPr>
          <w:rFonts w:ascii="Arial" w:eastAsia="Arial" w:hAnsi="Arial" w:cs="Arial"/>
          <w:sz w:val="22"/>
          <w:szCs w:val="22"/>
        </w:rPr>
        <w:t>a</w:t>
      </w:r>
      <w:r w:rsidR="002E394A" w:rsidRPr="00AB6D46">
        <w:rPr>
          <w:rFonts w:ascii="Arial" w:eastAsia="Arial" w:hAnsi="Arial" w:cs="Arial"/>
          <w:spacing w:val="-1"/>
          <w:sz w:val="22"/>
          <w:szCs w:val="22"/>
        </w:rPr>
        <w:t>n</w:t>
      </w:r>
      <w:r w:rsidR="002E394A" w:rsidRPr="00AB6D46">
        <w:rPr>
          <w:rFonts w:ascii="Arial" w:eastAsia="Arial" w:hAnsi="Arial" w:cs="Arial"/>
          <w:sz w:val="22"/>
          <w:szCs w:val="22"/>
        </w:rPr>
        <w:t>d</w:t>
      </w:r>
      <w:r w:rsidR="002E394A" w:rsidRPr="00AB6D46">
        <w:rPr>
          <w:rFonts w:ascii="Arial" w:eastAsia="Arial" w:hAnsi="Arial" w:cs="Arial"/>
          <w:spacing w:val="-1"/>
          <w:sz w:val="22"/>
          <w:szCs w:val="22"/>
        </w:rPr>
        <w:t xml:space="preserve"> </w:t>
      </w:r>
      <w:r w:rsidR="002E394A" w:rsidRPr="00AB6D46">
        <w:rPr>
          <w:rFonts w:ascii="Arial" w:eastAsia="Arial" w:hAnsi="Arial" w:cs="Arial"/>
          <w:spacing w:val="1"/>
          <w:sz w:val="22"/>
          <w:szCs w:val="22"/>
        </w:rPr>
        <w:t>tr</w:t>
      </w:r>
      <w:r w:rsidR="002E394A" w:rsidRPr="00AB6D46">
        <w:rPr>
          <w:rFonts w:ascii="Arial" w:eastAsia="Arial" w:hAnsi="Arial" w:cs="Arial"/>
          <w:sz w:val="22"/>
          <w:szCs w:val="22"/>
        </w:rPr>
        <w:t>a</w:t>
      </w:r>
      <w:r w:rsidR="002E394A" w:rsidRPr="00AB6D46">
        <w:rPr>
          <w:rFonts w:ascii="Arial" w:eastAsia="Arial" w:hAnsi="Arial" w:cs="Arial"/>
          <w:spacing w:val="-1"/>
          <w:sz w:val="22"/>
          <w:szCs w:val="22"/>
        </w:rPr>
        <w:t>i</w:t>
      </w:r>
      <w:r w:rsidR="002E394A" w:rsidRPr="00AB6D46">
        <w:rPr>
          <w:rFonts w:ascii="Arial" w:eastAsia="Arial" w:hAnsi="Arial" w:cs="Arial"/>
          <w:spacing w:val="-3"/>
          <w:sz w:val="22"/>
          <w:szCs w:val="22"/>
        </w:rPr>
        <w:t>n</w:t>
      </w:r>
      <w:r w:rsidR="002E394A" w:rsidRPr="00AB6D46">
        <w:rPr>
          <w:rFonts w:ascii="Arial" w:eastAsia="Arial" w:hAnsi="Arial" w:cs="Arial"/>
          <w:sz w:val="22"/>
          <w:szCs w:val="22"/>
        </w:rPr>
        <w:t>ed</w:t>
      </w:r>
      <w:r w:rsidR="002E394A" w:rsidRPr="00AB6D46">
        <w:rPr>
          <w:rFonts w:ascii="Arial" w:eastAsia="Arial" w:hAnsi="Arial" w:cs="Arial"/>
          <w:spacing w:val="1"/>
          <w:sz w:val="22"/>
          <w:szCs w:val="22"/>
        </w:rPr>
        <w:t xml:space="preserve"> t</w:t>
      </w:r>
      <w:r w:rsidR="002E394A" w:rsidRPr="00AB6D46">
        <w:rPr>
          <w:rFonts w:ascii="Arial" w:eastAsia="Arial" w:hAnsi="Arial" w:cs="Arial"/>
          <w:sz w:val="22"/>
          <w:szCs w:val="22"/>
        </w:rPr>
        <w:t>o</w:t>
      </w:r>
      <w:r w:rsidR="002E394A" w:rsidRPr="00AB6D46">
        <w:rPr>
          <w:rFonts w:ascii="Arial" w:eastAsia="Arial" w:hAnsi="Arial" w:cs="Arial"/>
          <w:spacing w:val="-2"/>
          <w:sz w:val="22"/>
          <w:szCs w:val="22"/>
        </w:rPr>
        <w:t xml:space="preserve"> </w:t>
      </w:r>
      <w:r w:rsidR="002E394A" w:rsidRPr="00AB6D46">
        <w:rPr>
          <w:rFonts w:ascii="Arial" w:eastAsia="Arial" w:hAnsi="Arial" w:cs="Arial"/>
          <w:sz w:val="22"/>
          <w:szCs w:val="22"/>
        </w:rPr>
        <w:t>co</w:t>
      </w:r>
      <w:r w:rsidR="002E394A" w:rsidRPr="00AB6D46">
        <w:rPr>
          <w:rFonts w:ascii="Arial" w:eastAsia="Arial" w:hAnsi="Arial" w:cs="Arial"/>
          <w:spacing w:val="-1"/>
          <w:sz w:val="22"/>
          <w:szCs w:val="22"/>
        </w:rPr>
        <w:t>n</w:t>
      </w:r>
      <w:r w:rsidR="002E394A" w:rsidRPr="00AB6D46">
        <w:rPr>
          <w:rFonts w:ascii="Arial" w:eastAsia="Arial" w:hAnsi="Arial" w:cs="Arial"/>
          <w:sz w:val="22"/>
          <w:szCs w:val="22"/>
        </w:rPr>
        <w:t>d</w:t>
      </w:r>
      <w:r w:rsidR="002E394A" w:rsidRPr="00AB6D46">
        <w:rPr>
          <w:rFonts w:ascii="Arial" w:eastAsia="Arial" w:hAnsi="Arial" w:cs="Arial"/>
          <w:spacing w:val="-1"/>
          <w:sz w:val="22"/>
          <w:szCs w:val="22"/>
        </w:rPr>
        <w:t>u</w:t>
      </w:r>
      <w:r w:rsidR="002E394A" w:rsidRPr="00AB6D46">
        <w:rPr>
          <w:rFonts w:ascii="Arial" w:eastAsia="Arial" w:hAnsi="Arial" w:cs="Arial"/>
          <w:spacing w:val="-2"/>
          <w:sz w:val="22"/>
          <w:szCs w:val="22"/>
        </w:rPr>
        <w:t>c</w:t>
      </w:r>
      <w:r w:rsidR="002E394A" w:rsidRPr="00AB6D46">
        <w:rPr>
          <w:rFonts w:ascii="Arial" w:eastAsia="Arial" w:hAnsi="Arial" w:cs="Arial"/>
          <w:sz w:val="22"/>
          <w:szCs w:val="22"/>
        </w:rPr>
        <w:t>t</w:t>
      </w:r>
      <w:r w:rsidR="002E394A" w:rsidRPr="00AB6D46">
        <w:rPr>
          <w:rFonts w:ascii="Arial" w:eastAsia="Arial" w:hAnsi="Arial" w:cs="Arial"/>
          <w:spacing w:val="3"/>
          <w:sz w:val="22"/>
          <w:szCs w:val="22"/>
        </w:rPr>
        <w:t xml:space="preserve"> </w:t>
      </w:r>
      <w:r w:rsidR="002E394A" w:rsidRPr="00AB6D46">
        <w:rPr>
          <w:rFonts w:ascii="Arial" w:eastAsia="Arial" w:hAnsi="Arial" w:cs="Arial"/>
          <w:spacing w:val="-1"/>
          <w:sz w:val="22"/>
          <w:szCs w:val="22"/>
        </w:rPr>
        <w:t>EPA’</w:t>
      </w:r>
      <w:r w:rsidR="002E394A" w:rsidRPr="00AB6D46">
        <w:rPr>
          <w:rFonts w:ascii="Arial" w:eastAsia="Arial" w:hAnsi="Arial" w:cs="Arial"/>
          <w:sz w:val="22"/>
          <w:szCs w:val="22"/>
        </w:rPr>
        <w:t>s</w:t>
      </w:r>
      <w:r w:rsidR="002E394A" w:rsidRPr="00AB6D46">
        <w:rPr>
          <w:rFonts w:ascii="Arial" w:eastAsia="Arial" w:hAnsi="Arial" w:cs="Arial"/>
          <w:spacing w:val="2"/>
          <w:sz w:val="22"/>
          <w:szCs w:val="22"/>
        </w:rPr>
        <w:t xml:space="preserve"> </w:t>
      </w:r>
      <w:r w:rsidR="002E394A" w:rsidRPr="00AB6D46">
        <w:rPr>
          <w:rFonts w:ascii="Arial" w:eastAsia="Arial" w:hAnsi="Arial" w:cs="Arial"/>
          <w:spacing w:val="-1"/>
          <w:sz w:val="22"/>
          <w:szCs w:val="22"/>
        </w:rPr>
        <w:t>i</w:t>
      </w:r>
      <w:r w:rsidR="002E394A" w:rsidRPr="00AB6D46">
        <w:rPr>
          <w:rFonts w:ascii="Arial" w:eastAsia="Arial" w:hAnsi="Arial" w:cs="Arial"/>
          <w:sz w:val="22"/>
          <w:szCs w:val="22"/>
        </w:rPr>
        <w:t xml:space="preserve">n </w:t>
      </w:r>
      <w:r w:rsidR="002E394A" w:rsidRPr="00AB6D46">
        <w:rPr>
          <w:rFonts w:ascii="Arial" w:eastAsia="Arial" w:hAnsi="Arial" w:cs="Arial"/>
          <w:spacing w:val="-2"/>
          <w:sz w:val="22"/>
          <w:szCs w:val="22"/>
        </w:rPr>
        <w:t>a</w:t>
      </w:r>
      <w:r w:rsidR="002E394A" w:rsidRPr="00AB6D46">
        <w:rPr>
          <w:rFonts w:ascii="Arial" w:eastAsia="Arial" w:hAnsi="Arial" w:cs="Arial"/>
          <w:sz w:val="22"/>
          <w:szCs w:val="22"/>
        </w:rPr>
        <w:t>ccordance</w:t>
      </w:r>
      <w:r w:rsidR="002E394A" w:rsidRPr="00AB6D46">
        <w:rPr>
          <w:rFonts w:ascii="Arial" w:eastAsia="Arial" w:hAnsi="Arial" w:cs="Arial"/>
          <w:spacing w:val="-2"/>
          <w:sz w:val="22"/>
          <w:szCs w:val="22"/>
        </w:rPr>
        <w:t xml:space="preserve"> with </w:t>
      </w:r>
      <w:r w:rsidR="00CC0141">
        <w:rPr>
          <w:rFonts w:ascii="Arial" w:eastAsia="Arial" w:hAnsi="Arial" w:cs="Arial"/>
          <w:spacing w:val="-3"/>
          <w:sz w:val="22"/>
          <w:szCs w:val="22"/>
        </w:rPr>
        <w:t xml:space="preserve">published </w:t>
      </w:r>
      <w:r w:rsidR="00CB255B">
        <w:rPr>
          <w:rFonts w:ascii="Arial" w:eastAsia="Arial" w:hAnsi="Arial" w:cs="Arial"/>
          <w:spacing w:val="-3"/>
          <w:sz w:val="22"/>
          <w:szCs w:val="22"/>
        </w:rPr>
        <w:t xml:space="preserve">Apprenticeship </w:t>
      </w:r>
      <w:r w:rsidR="00CC0141">
        <w:rPr>
          <w:rFonts w:ascii="Arial" w:eastAsia="Arial" w:hAnsi="Arial" w:cs="Arial"/>
          <w:spacing w:val="-3"/>
          <w:sz w:val="22"/>
          <w:szCs w:val="22"/>
        </w:rPr>
        <w:t>Assessment Plans</w:t>
      </w:r>
    </w:p>
    <w:p w14:paraId="64189958" w14:textId="77777777" w:rsidR="001A0F63" w:rsidRDefault="001A0F63" w:rsidP="00CC0141">
      <w:pPr>
        <w:spacing w:before="7" w:line="240" w:lineRule="exact"/>
        <w:rPr>
          <w:sz w:val="24"/>
          <w:szCs w:val="24"/>
        </w:rPr>
      </w:pPr>
    </w:p>
    <w:p w14:paraId="4A77C6E4" w14:textId="6888E2AB" w:rsidR="001A0F63" w:rsidRDefault="002E394A" w:rsidP="00107E14">
      <w:pPr>
        <w:spacing w:before="2" w:line="240" w:lineRule="exact"/>
        <w:ind w:right="46"/>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EPA</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pacing w:val="2"/>
          <w:sz w:val="22"/>
          <w:szCs w:val="22"/>
        </w:rPr>
        <w:t>q</w:t>
      </w:r>
      <w:r>
        <w:rPr>
          <w:rFonts w:ascii="Arial" w:eastAsia="Arial" w:hAnsi="Arial" w:cs="Arial"/>
          <w:sz w:val="22"/>
          <w:szCs w:val="22"/>
        </w:rPr>
        <w:t>u</w:t>
      </w:r>
      <w:r>
        <w:rPr>
          <w:rFonts w:ascii="Arial" w:eastAsia="Arial" w:hAnsi="Arial" w:cs="Arial"/>
          <w:spacing w:val="-1"/>
          <w:sz w:val="22"/>
          <w:szCs w:val="22"/>
        </w:rPr>
        <w:t>i</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 xml:space="preserve">t </w:t>
      </w:r>
      <w:r>
        <w:rPr>
          <w:rFonts w:ascii="Arial" w:eastAsia="Arial" w:hAnsi="Arial" w:cs="Arial"/>
          <w:spacing w:val="1"/>
          <w:sz w:val="22"/>
          <w:szCs w:val="22"/>
        </w:rPr>
        <w:t>f</w:t>
      </w:r>
      <w:r>
        <w:rPr>
          <w:rFonts w:ascii="Arial" w:eastAsia="Arial" w:hAnsi="Arial" w:cs="Arial"/>
          <w:sz w:val="22"/>
          <w:szCs w:val="22"/>
        </w:rPr>
        <w:t>or</w:t>
      </w:r>
      <w:r>
        <w:rPr>
          <w:rFonts w:ascii="Arial" w:eastAsia="Arial" w:hAnsi="Arial" w:cs="Arial"/>
          <w:spacing w:val="-1"/>
          <w:sz w:val="22"/>
          <w:szCs w:val="22"/>
        </w:rPr>
        <w:t xml:space="preserve"> </w:t>
      </w:r>
      <w:r w:rsidR="00CB255B">
        <w:rPr>
          <w:rFonts w:ascii="Arial" w:eastAsia="Arial" w:hAnsi="Arial" w:cs="Arial"/>
          <w:spacing w:val="-1"/>
          <w:sz w:val="22"/>
          <w:szCs w:val="22"/>
        </w:rPr>
        <w:t xml:space="preserve">all apprentices to complete to demonstrate full achievement of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A</w:t>
      </w:r>
      <w:r>
        <w:rPr>
          <w:rFonts w:ascii="Arial" w:eastAsia="Arial" w:hAnsi="Arial" w:cs="Arial"/>
          <w:sz w:val="22"/>
          <w:szCs w:val="22"/>
        </w:rPr>
        <w:t>p</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3"/>
          <w:sz w:val="22"/>
          <w:szCs w:val="22"/>
        </w:rPr>
        <w:t>i</w:t>
      </w:r>
      <w:r>
        <w:rPr>
          <w:rFonts w:ascii="Arial" w:eastAsia="Arial" w:hAnsi="Arial" w:cs="Arial"/>
          <w:sz w:val="22"/>
          <w:szCs w:val="22"/>
        </w:rPr>
        <w:t>ces</w:t>
      </w:r>
      <w:r>
        <w:rPr>
          <w:rFonts w:ascii="Arial" w:eastAsia="Arial" w:hAnsi="Arial" w:cs="Arial"/>
          <w:spacing w:val="-1"/>
          <w:sz w:val="22"/>
          <w:szCs w:val="22"/>
        </w:rPr>
        <w:t>hi</w:t>
      </w:r>
      <w:r>
        <w:rPr>
          <w:rFonts w:ascii="Arial" w:eastAsia="Arial" w:hAnsi="Arial" w:cs="Arial"/>
          <w:sz w:val="22"/>
          <w:szCs w:val="22"/>
        </w:rPr>
        <w:t>p</w:t>
      </w:r>
      <w:r w:rsidR="00AD0A11">
        <w:rPr>
          <w:rFonts w:ascii="Arial" w:eastAsia="Arial" w:hAnsi="Arial" w:cs="Arial"/>
          <w:sz w:val="22"/>
          <w:szCs w:val="22"/>
        </w:rPr>
        <w:t xml:space="preserve"> Standard</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1"/>
          <w:sz w:val="22"/>
          <w:szCs w:val="22"/>
        </w:rPr>
        <w:t>EP</w:t>
      </w:r>
      <w:r>
        <w:rPr>
          <w:rFonts w:ascii="Arial" w:eastAsia="Arial" w:hAnsi="Arial" w:cs="Arial"/>
          <w:sz w:val="22"/>
          <w:szCs w:val="22"/>
        </w:rPr>
        <w:t xml:space="preserve">A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ca</w:t>
      </w:r>
      <w:r>
        <w:rPr>
          <w:rFonts w:ascii="Arial" w:eastAsia="Arial" w:hAnsi="Arial" w:cs="Arial"/>
          <w:spacing w:val="-2"/>
          <w:sz w:val="22"/>
          <w:szCs w:val="22"/>
        </w:rPr>
        <w:t>r</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ut</w:t>
      </w:r>
      <w:r>
        <w:rPr>
          <w:rFonts w:ascii="Arial" w:eastAsia="Arial" w:hAnsi="Arial" w:cs="Arial"/>
          <w:spacing w:val="2"/>
          <w:sz w:val="22"/>
          <w:szCs w:val="22"/>
        </w:rPr>
        <w:t xml:space="preserve"> </w:t>
      </w:r>
      <w:r>
        <w:rPr>
          <w:rFonts w:ascii="Arial" w:eastAsia="Arial" w:hAnsi="Arial" w:cs="Arial"/>
          <w:sz w:val="22"/>
          <w:szCs w:val="22"/>
        </w:rPr>
        <w:t xml:space="preserve">by </w:t>
      </w:r>
      <w:r w:rsidR="00CC0141">
        <w:rPr>
          <w:rFonts w:ascii="Arial" w:eastAsia="Arial" w:hAnsi="Arial" w:cs="Arial"/>
          <w:spacing w:val="-1"/>
          <w:sz w:val="22"/>
          <w:szCs w:val="22"/>
        </w:rPr>
        <w:t>EPAOs</w:t>
      </w:r>
      <w:r w:rsidR="00AD0A11">
        <w:rPr>
          <w:rFonts w:ascii="Arial" w:eastAsia="Arial" w:hAnsi="Arial" w:cs="Arial"/>
          <w:spacing w:val="-1"/>
          <w:sz w:val="22"/>
          <w:szCs w:val="22"/>
        </w:rPr>
        <w:t xml:space="preserve"> on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proofErr w:type="spellStart"/>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1"/>
          <w:sz w:val="22"/>
          <w:szCs w:val="22"/>
        </w:rPr>
        <w:t>AAO</w:t>
      </w:r>
      <w:proofErr w:type="spellEnd"/>
      <w:r>
        <w:rPr>
          <w:rFonts w:ascii="Arial" w:eastAsia="Arial" w:hAnsi="Arial" w:cs="Arial"/>
          <w:sz w:val="22"/>
          <w:szCs w:val="22"/>
        </w:rPr>
        <w:t xml:space="preserve">. </w:t>
      </w:r>
      <w:r w:rsidR="00AD0A11">
        <w:rPr>
          <w:rFonts w:ascii="Arial" w:eastAsia="Arial" w:hAnsi="Arial" w:cs="Arial"/>
          <w:spacing w:val="-1"/>
          <w:sz w:val="22"/>
          <w:szCs w:val="22"/>
        </w:rPr>
        <w:t xml:space="preserve">Each Apprenticeship Assessment Plan sets out the requirements for EPA which must be completed by a registered EPAO.  On completion of the EPA all apprentices will be awarded a </w:t>
      </w:r>
      <w:r>
        <w:rPr>
          <w:rFonts w:ascii="Arial" w:eastAsia="Arial" w:hAnsi="Arial" w:cs="Arial"/>
          <w:spacing w:val="2"/>
          <w:sz w:val="22"/>
          <w:szCs w:val="22"/>
        </w:rPr>
        <w:t>g</w:t>
      </w:r>
      <w:r>
        <w:rPr>
          <w:rFonts w:ascii="Arial" w:eastAsia="Arial" w:hAnsi="Arial" w:cs="Arial"/>
          <w:spacing w:val="-2"/>
          <w:sz w:val="22"/>
          <w:szCs w:val="22"/>
        </w:rPr>
        <w:t>r</w:t>
      </w:r>
      <w:r>
        <w:rPr>
          <w:rFonts w:ascii="Arial" w:eastAsia="Arial" w:hAnsi="Arial" w:cs="Arial"/>
          <w:sz w:val="22"/>
          <w:szCs w:val="22"/>
        </w:rPr>
        <w:t>a</w:t>
      </w:r>
      <w:r>
        <w:rPr>
          <w:rFonts w:ascii="Arial" w:eastAsia="Arial" w:hAnsi="Arial" w:cs="Arial"/>
          <w:spacing w:val="-1"/>
          <w:sz w:val="22"/>
          <w:szCs w:val="22"/>
        </w:rPr>
        <w:t>d</w:t>
      </w:r>
      <w:r>
        <w:rPr>
          <w:rFonts w:ascii="Arial" w:eastAsia="Arial" w:hAnsi="Arial" w:cs="Arial"/>
          <w:sz w:val="22"/>
          <w:szCs w:val="22"/>
        </w:rPr>
        <w:t xml:space="preserve">e </w:t>
      </w:r>
      <w:r>
        <w:rPr>
          <w:rFonts w:ascii="Arial" w:eastAsia="Arial" w:hAnsi="Arial" w:cs="Arial"/>
          <w:spacing w:val="1"/>
          <w:sz w:val="22"/>
          <w:szCs w:val="22"/>
        </w:rPr>
        <w:t>(</w:t>
      </w:r>
      <w:r w:rsidR="00CB255B">
        <w:rPr>
          <w:rFonts w:ascii="Arial" w:eastAsia="Arial" w:hAnsi="Arial" w:cs="Arial"/>
          <w:spacing w:val="1"/>
          <w:sz w:val="22"/>
          <w:szCs w:val="22"/>
        </w:rPr>
        <w:t>F</w:t>
      </w:r>
      <w:r w:rsidR="00AD0A11">
        <w:rPr>
          <w:rFonts w:ascii="Arial" w:eastAsia="Arial" w:hAnsi="Arial" w:cs="Arial"/>
          <w:spacing w:val="1"/>
          <w:sz w:val="22"/>
          <w:szCs w:val="22"/>
        </w:rPr>
        <w:t>ail/</w:t>
      </w:r>
      <w:r w:rsidR="00CB255B">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z w:val="22"/>
          <w:szCs w:val="22"/>
        </w:rPr>
        <w:t>s</w:t>
      </w:r>
      <w:r>
        <w:rPr>
          <w:rFonts w:ascii="Arial" w:eastAsia="Arial" w:hAnsi="Arial" w:cs="Arial"/>
          <w:spacing w:val="-2"/>
          <w:sz w:val="22"/>
          <w:szCs w:val="22"/>
        </w:rPr>
        <w:t>s</w:t>
      </w:r>
      <w:r>
        <w:rPr>
          <w:rFonts w:ascii="Arial" w:eastAsia="Arial" w:hAnsi="Arial" w:cs="Arial"/>
          <w:spacing w:val="1"/>
          <w:sz w:val="22"/>
          <w:szCs w:val="22"/>
        </w:rPr>
        <w:t>/</w:t>
      </w:r>
      <w:r w:rsidR="00CB255B">
        <w:rPr>
          <w:rFonts w:ascii="Arial" w:eastAsia="Arial" w:hAnsi="Arial" w:cs="Arial"/>
          <w:spacing w:val="1"/>
          <w:sz w:val="22"/>
          <w:szCs w:val="22"/>
        </w:rPr>
        <w:t>M</w:t>
      </w:r>
      <w:r>
        <w:rPr>
          <w:rFonts w:ascii="Arial" w:eastAsia="Arial" w:hAnsi="Arial" w:cs="Arial"/>
          <w:sz w:val="22"/>
          <w:szCs w:val="22"/>
        </w:rPr>
        <w:t>eri</w:t>
      </w:r>
      <w:r>
        <w:rPr>
          <w:rFonts w:ascii="Arial" w:eastAsia="Arial" w:hAnsi="Arial" w:cs="Arial"/>
          <w:spacing w:val="-2"/>
          <w:sz w:val="22"/>
          <w:szCs w:val="22"/>
        </w:rPr>
        <w:t>t</w:t>
      </w:r>
      <w:r>
        <w:rPr>
          <w:rFonts w:ascii="Arial" w:eastAsia="Arial" w:hAnsi="Arial" w:cs="Arial"/>
          <w:spacing w:val="1"/>
          <w:sz w:val="22"/>
          <w:szCs w:val="22"/>
        </w:rPr>
        <w:t>/</w:t>
      </w:r>
      <w:r w:rsidR="00CB255B">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ncti</w:t>
      </w:r>
      <w:r>
        <w:rPr>
          <w:rFonts w:ascii="Arial" w:eastAsia="Arial" w:hAnsi="Arial" w:cs="Arial"/>
          <w:spacing w:val="-3"/>
          <w:sz w:val="22"/>
          <w:szCs w:val="22"/>
        </w:rPr>
        <w:t>o</w:t>
      </w:r>
      <w:r>
        <w:rPr>
          <w:rFonts w:ascii="Arial" w:eastAsia="Arial" w:hAnsi="Arial" w:cs="Arial"/>
          <w:sz w:val="22"/>
          <w:szCs w:val="22"/>
        </w:rPr>
        <w:t xml:space="preserve">n) </w:t>
      </w:r>
      <w:r w:rsidR="00AD0A11">
        <w:rPr>
          <w:rFonts w:ascii="Arial" w:eastAsia="Arial" w:hAnsi="Arial" w:cs="Arial"/>
          <w:spacing w:val="1"/>
          <w:sz w:val="22"/>
          <w:szCs w:val="22"/>
        </w:rPr>
        <w:t xml:space="preserve">subject to the Assessment Plans guidance. </w:t>
      </w:r>
    </w:p>
    <w:p w14:paraId="7015E900" w14:textId="77777777" w:rsidR="001A0F63" w:rsidRDefault="001A0F63" w:rsidP="00CC0141">
      <w:pPr>
        <w:spacing w:before="9" w:line="240" w:lineRule="exact"/>
        <w:rPr>
          <w:sz w:val="24"/>
          <w:szCs w:val="24"/>
        </w:rPr>
      </w:pPr>
    </w:p>
    <w:p w14:paraId="1FCD041A" w14:textId="77777777" w:rsidR="00D2510F" w:rsidRDefault="00D2510F" w:rsidP="00D2510F">
      <w:pPr>
        <w:spacing w:line="260" w:lineRule="exact"/>
        <w:rPr>
          <w:position w:val="-1"/>
          <w:sz w:val="22"/>
          <w:szCs w:val="22"/>
        </w:rPr>
      </w:pPr>
    </w:p>
    <w:p w14:paraId="1CAB3869" w14:textId="4D2BAF9B" w:rsidR="00D2510F" w:rsidRPr="008A20A6" w:rsidRDefault="00D2510F" w:rsidP="00407A87">
      <w:pPr>
        <w:pStyle w:val="JP"/>
        <w:rPr>
          <w:color w:val="7030A0"/>
        </w:rPr>
      </w:pPr>
      <w:bookmarkStart w:id="1" w:name="_Toc34842369"/>
      <w:r w:rsidRPr="008A20A6">
        <w:rPr>
          <w:color w:val="7030A0"/>
        </w:rPr>
        <w:t>T</w:t>
      </w:r>
      <w:r w:rsidR="00407A87" w:rsidRPr="008A20A6">
        <w:rPr>
          <w:color w:val="7030A0"/>
        </w:rPr>
        <w:t>he</w:t>
      </w:r>
      <w:r w:rsidRPr="008A20A6">
        <w:rPr>
          <w:color w:val="7030A0"/>
        </w:rPr>
        <w:t xml:space="preserve"> IA R</w:t>
      </w:r>
      <w:r w:rsidR="00407A87" w:rsidRPr="008A20A6">
        <w:rPr>
          <w:color w:val="7030A0"/>
        </w:rPr>
        <w:t>ole</w:t>
      </w:r>
      <w:bookmarkEnd w:id="1"/>
    </w:p>
    <w:p w14:paraId="6F9FD555" w14:textId="77777777" w:rsidR="00D2510F" w:rsidRPr="00E5654B" w:rsidRDefault="00D2510F" w:rsidP="00D2510F">
      <w:pPr>
        <w:spacing w:line="200" w:lineRule="exact"/>
      </w:pPr>
    </w:p>
    <w:p w14:paraId="299C6CD6" w14:textId="4052CC5C" w:rsidR="00D2510F" w:rsidRDefault="00D2510F" w:rsidP="00917199">
      <w:pPr>
        <w:rPr>
          <w:rFonts w:ascii="Arial" w:eastAsia="Arial" w:hAnsi="Arial" w:cs="Arial"/>
          <w:spacing w:val="-2"/>
          <w:sz w:val="22"/>
          <w:szCs w:val="22"/>
        </w:rPr>
      </w:pPr>
      <w:r>
        <w:rPr>
          <w:rFonts w:ascii="Arial" w:eastAsia="Arial" w:hAnsi="Arial" w:cs="Arial"/>
          <w:spacing w:val="-1"/>
          <w:sz w:val="22"/>
          <w:szCs w:val="22"/>
        </w:rPr>
        <w:t>A</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an</w:t>
      </w:r>
      <w:r>
        <w:rPr>
          <w:rFonts w:ascii="Arial" w:eastAsia="Arial" w:hAnsi="Arial" w:cs="Arial"/>
          <w:spacing w:val="-2"/>
          <w:sz w:val="22"/>
          <w:szCs w:val="22"/>
        </w:rPr>
        <w:t xml:space="preserve"> </w:t>
      </w:r>
      <w:r>
        <w:rPr>
          <w:rFonts w:ascii="Arial" w:eastAsia="Arial" w:hAnsi="Arial" w:cs="Arial"/>
          <w:spacing w:val="1"/>
          <w:sz w:val="22"/>
          <w:szCs w:val="22"/>
        </w:rPr>
        <w:t>IA</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2"/>
          <w:sz w:val="22"/>
          <w:szCs w:val="22"/>
        </w:rPr>
        <w:t>y</w:t>
      </w:r>
      <w:r>
        <w:rPr>
          <w:rFonts w:ascii="Arial" w:eastAsia="Arial" w:hAnsi="Arial" w:cs="Arial"/>
          <w:sz w:val="22"/>
          <w:szCs w:val="22"/>
        </w:rPr>
        <w:t>ou</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il</w:t>
      </w:r>
      <w:r>
        <w:rPr>
          <w:rFonts w:ascii="Arial" w:eastAsia="Arial" w:hAnsi="Arial" w:cs="Arial"/>
          <w:sz w:val="22"/>
          <w:szCs w:val="22"/>
        </w:rPr>
        <w:t>l be</w:t>
      </w:r>
      <w:r>
        <w:rPr>
          <w:rFonts w:ascii="Arial" w:eastAsia="Arial" w:hAnsi="Arial" w:cs="Arial"/>
          <w:spacing w:val="1"/>
          <w:sz w:val="22"/>
          <w:szCs w:val="22"/>
        </w:rPr>
        <w:t xml:space="preserve"> r</w:t>
      </w:r>
      <w:r>
        <w:rPr>
          <w:rFonts w:ascii="Arial" w:eastAsia="Arial" w:hAnsi="Arial" w:cs="Arial"/>
          <w:sz w:val="22"/>
          <w:szCs w:val="22"/>
        </w:rPr>
        <w:t>e</w:t>
      </w:r>
      <w:r>
        <w:rPr>
          <w:rFonts w:ascii="Arial" w:eastAsia="Arial" w:hAnsi="Arial" w:cs="Arial"/>
          <w:spacing w:val="-1"/>
          <w:sz w:val="22"/>
          <w:szCs w:val="22"/>
        </w:rPr>
        <w:t>p</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1"/>
          <w:sz w:val="22"/>
          <w:szCs w:val="22"/>
        </w:rPr>
        <w:t>e</w:t>
      </w:r>
      <w:r>
        <w:rPr>
          <w:rFonts w:ascii="Arial" w:eastAsia="Arial" w:hAnsi="Arial" w:cs="Arial"/>
          <w:sz w:val="22"/>
          <w:szCs w:val="22"/>
        </w:rPr>
        <w:t>nti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3"/>
          <w:sz w:val="22"/>
          <w:szCs w:val="22"/>
        </w:rPr>
        <w:t xml:space="preserve"> </w:t>
      </w:r>
      <w:r>
        <w:rPr>
          <w:rFonts w:ascii="Arial" w:eastAsia="Arial" w:hAnsi="Arial" w:cs="Arial"/>
          <w:spacing w:val="-1"/>
          <w:sz w:val="22"/>
          <w:szCs w:val="22"/>
        </w:rPr>
        <w:t>Accelerate People Ltd</w:t>
      </w:r>
      <w:r>
        <w:rPr>
          <w:rFonts w:ascii="Arial" w:eastAsia="Arial" w:hAnsi="Arial" w:cs="Arial"/>
          <w:sz w:val="22"/>
          <w:szCs w:val="22"/>
        </w:rPr>
        <w:t>.</w:t>
      </w:r>
      <w:r>
        <w:rPr>
          <w:rFonts w:ascii="Arial" w:eastAsia="Arial" w:hAnsi="Arial" w:cs="Arial"/>
          <w:spacing w:val="60"/>
          <w:sz w:val="22"/>
          <w:szCs w:val="22"/>
        </w:rPr>
        <w:t xml:space="preserve"> </w:t>
      </w:r>
      <w:r>
        <w:rPr>
          <w:rFonts w:ascii="Arial" w:eastAsia="Arial" w:hAnsi="Arial" w:cs="Arial"/>
          <w:spacing w:val="-1"/>
          <w:sz w:val="22"/>
          <w:szCs w:val="22"/>
        </w:rPr>
        <w:t>A</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 xml:space="preserve">an EPAO </w:t>
      </w:r>
      <w:r>
        <w:rPr>
          <w:rFonts w:ascii="Arial" w:eastAsia="Arial" w:hAnsi="Arial" w:cs="Arial"/>
          <w:spacing w:val="-3"/>
          <w:sz w:val="22"/>
          <w:szCs w:val="22"/>
        </w:rPr>
        <w:t>w</w:t>
      </w:r>
      <w:r>
        <w:rPr>
          <w:rFonts w:ascii="Arial" w:eastAsia="Arial" w:hAnsi="Arial" w:cs="Arial"/>
          <w:sz w:val="22"/>
          <w:szCs w:val="22"/>
        </w:rPr>
        <w:t xml:space="preserve">e </w:t>
      </w:r>
      <w:proofErr w:type="gramStart"/>
      <w:r>
        <w:rPr>
          <w:rFonts w:ascii="Arial" w:eastAsia="Arial" w:hAnsi="Arial" w:cs="Arial"/>
          <w:sz w:val="22"/>
          <w:szCs w:val="22"/>
        </w:rPr>
        <w:t>e</w:t>
      </w:r>
      <w:r>
        <w:rPr>
          <w:rFonts w:ascii="Arial" w:eastAsia="Arial" w:hAnsi="Arial" w:cs="Arial"/>
          <w:spacing w:val="-2"/>
          <w:sz w:val="22"/>
          <w:szCs w:val="22"/>
        </w:rPr>
        <w:t>x</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z w:val="22"/>
          <w:szCs w:val="22"/>
        </w:rPr>
        <w:t>ct</w:t>
      </w:r>
      <w:r>
        <w:rPr>
          <w:rFonts w:ascii="Arial" w:eastAsia="Arial" w:hAnsi="Arial" w:cs="Arial"/>
          <w:spacing w:val="2"/>
          <w:sz w:val="22"/>
          <w:szCs w:val="22"/>
        </w:rPr>
        <w:t xml:space="preserve"> </w:t>
      </w:r>
      <w:r w:rsidR="00917199">
        <w:rPr>
          <w:rFonts w:ascii="Arial" w:eastAsia="Arial" w:hAnsi="Arial" w:cs="Arial"/>
          <w:sz w:val="22"/>
          <w:szCs w:val="22"/>
        </w:rPr>
        <w:t>total professionalism at all times</w:t>
      </w:r>
      <w:proofErr w:type="gramEnd"/>
      <w:r w:rsidR="00917199">
        <w:rPr>
          <w:rFonts w:ascii="Arial" w:eastAsia="Arial" w:hAnsi="Arial" w:cs="Arial"/>
          <w:sz w:val="22"/>
          <w:szCs w:val="22"/>
        </w:rPr>
        <w:t xml:space="preserve">, </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z w:val="22"/>
          <w:szCs w:val="22"/>
        </w:rPr>
        <w:t>d</w:t>
      </w:r>
      <w:r w:rsidR="00917199">
        <w:rPr>
          <w:rFonts w:ascii="Arial" w:eastAsia="Arial" w:hAnsi="Arial" w:cs="Arial"/>
          <w:sz w:val="22"/>
          <w:szCs w:val="22"/>
        </w:rPr>
        <w:t>ing</w:t>
      </w:r>
      <w:r>
        <w:rPr>
          <w:rFonts w:ascii="Arial" w:eastAsia="Arial" w:hAnsi="Arial" w:cs="Arial"/>
          <w:sz w:val="22"/>
          <w:szCs w:val="22"/>
        </w:rPr>
        <w:t xml:space="preserve"> by</w:t>
      </w:r>
      <w:r>
        <w:rPr>
          <w:rFonts w:ascii="Arial" w:eastAsia="Arial" w:hAnsi="Arial" w:cs="Arial"/>
          <w:spacing w:val="-1"/>
          <w:sz w:val="22"/>
          <w:szCs w:val="22"/>
        </w:rPr>
        <w:t xml:space="preserve"> </w:t>
      </w:r>
      <w:r>
        <w:rPr>
          <w:rFonts w:ascii="Arial" w:eastAsia="Arial" w:hAnsi="Arial" w:cs="Arial"/>
          <w:spacing w:val="-3"/>
          <w:sz w:val="22"/>
          <w:szCs w:val="22"/>
        </w:rPr>
        <w:t>e</w:t>
      </w:r>
      <w:r>
        <w:rPr>
          <w:rFonts w:ascii="Arial" w:eastAsia="Arial" w:hAnsi="Arial" w:cs="Arial"/>
          <w:spacing w:val="-2"/>
          <w:sz w:val="22"/>
          <w:szCs w:val="22"/>
        </w:rPr>
        <w:t>x</w:t>
      </w:r>
      <w:r>
        <w:rPr>
          <w:rFonts w:ascii="Arial" w:eastAsia="Arial" w:hAnsi="Arial" w:cs="Arial"/>
          <w:sz w:val="22"/>
          <w:szCs w:val="22"/>
        </w:rPr>
        <w:t>amp</w:t>
      </w:r>
      <w:r>
        <w:rPr>
          <w:rFonts w:ascii="Arial" w:eastAsia="Arial" w:hAnsi="Arial" w:cs="Arial"/>
          <w:spacing w:val="-1"/>
          <w:sz w:val="22"/>
          <w:szCs w:val="22"/>
        </w:rPr>
        <w:t>l</w:t>
      </w:r>
      <w:r>
        <w:rPr>
          <w:rFonts w:ascii="Arial" w:eastAsia="Arial" w:hAnsi="Arial" w:cs="Arial"/>
          <w:sz w:val="22"/>
          <w:szCs w:val="22"/>
        </w:rPr>
        <w:t>e</w:t>
      </w:r>
      <w:r w:rsidR="00917199">
        <w:rPr>
          <w:rFonts w:ascii="Arial" w:eastAsia="Arial" w:hAnsi="Arial" w:cs="Arial"/>
          <w:sz w:val="22"/>
          <w:szCs w:val="22"/>
        </w:rPr>
        <w:t xml:space="preserve"> the </w:t>
      </w:r>
      <w:r>
        <w:rPr>
          <w:rFonts w:ascii="Arial" w:eastAsia="Arial" w:hAnsi="Arial" w:cs="Arial"/>
          <w:spacing w:val="1"/>
          <w:sz w:val="22"/>
          <w:szCs w:val="22"/>
        </w:rPr>
        <w:t>IA</w:t>
      </w:r>
      <w:r>
        <w:rPr>
          <w:rFonts w:ascii="Arial" w:eastAsia="Arial" w:hAnsi="Arial" w:cs="Arial"/>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pacing w:val="2"/>
          <w:sz w:val="22"/>
          <w:szCs w:val="22"/>
        </w:rPr>
        <w:t>q</w:t>
      </w:r>
      <w:r>
        <w:rPr>
          <w:rFonts w:ascii="Arial" w:eastAsia="Arial" w:hAnsi="Arial" w:cs="Arial"/>
          <w:sz w:val="22"/>
          <w:szCs w:val="22"/>
        </w:rPr>
        <w:t>u</w:t>
      </w:r>
      <w:r>
        <w:rPr>
          <w:rFonts w:ascii="Arial" w:eastAsia="Arial" w:hAnsi="Arial" w:cs="Arial"/>
          <w:spacing w:val="-1"/>
          <w:sz w:val="22"/>
          <w:szCs w:val="22"/>
        </w:rPr>
        <w:t>i</w:t>
      </w:r>
      <w:r>
        <w:rPr>
          <w:rFonts w:ascii="Arial" w:eastAsia="Arial" w:hAnsi="Arial" w:cs="Arial"/>
          <w:spacing w:val="1"/>
          <w:sz w:val="22"/>
          <w:szCs w:val="22"/>
        </w:rPr>
        <w:t>r</w:t>
      </w:r>
      <w:r>
        <w:rPr>
          <w:rFonts w:ascii="Arial" w:eastAsia="Arial" w:hAnsi="Arial" w:cs="Arial"/>
          <w:sz w:val="22"/>
          <w:szCs w:val="22"/>
        </w:rPr>
        <w:t>ed</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2"/>
          <w:sz w:val="22"/>
          <w:szCs w:val="22"/>
        </w:rPr>
        <w:t>:</w:t>
      </w:r>
    </w:p>
    <w:p w14:paraId="4376AE07" w14:textId="77777777" w:rsidR="00917199" w:rsidRDefault="00917199" w:rsidP="00917199">
      <w:pPr>
        <w:rPr>
          <w:rFonts w:ascii="Arial" w:eastAsia="Arial" w:hAnsi="Arial" w:cs="Arial"/>
          <w:spacing w:val="-2"/>
          <w:sz w:val="22"/>
          <w:szCs w:val="22"/>
        </w:rPr>
      </w:pPr>
    </w:p>
    <w:p w14:paraId="4E4AB55C" w14:textId="5B7753EE" w:rsidR="00D2510F" w:rsidRPr="00D2510F" w:rsidRDefault="00D2510F" w:rsidP="00D92773">
      <w:pPr>
        <w:pStyle w:val="ListParagraph"/>
        <w:numPr>
          <w:ilvl w:val="2"/>
          <w:numId w:val="8"/>
        </w:numPr>
        <w:spacing w:before="4" w:line="240" w:lineRule="exact"/>
        <w:ind w:left="851" w:right="46" w:hanging="425"/>
        <w:rPr>
          <w:rFonts w:ascii="Arial" w:eastAsia="Arial" w:hAnsi="Arial" w:cs="Arial"/>
          <w:spacing w:val="-1"/>
          <w:sz w:val="22"/>
          <w:szCs w:val="22"/>
        </w:rPr>
      </w:pPr>
      <w:r w:rsidRPr="00D2510F">
        <w:rPr>
          <w:rFonts w:ascii="Arial" w:eastAsia="Arial" w:hAnsi="Arial" w:cs="Arial"/>
          <w:spacing w:val="-1"/>
          <w:sz w:val="22"/>
          <w:szCs w:val="22"/>
        </w:rPr>
        <w:t xml:space="preserve">Review </w:t>
      </w:r>
      <w:r>
        <w:rPr>
          <w:rFonts w:ascii="Arial" w:eastAsia="Arial" w:hAnsi="Arial" w:cs="Arial"/>
          <w:spacing w:val="-1"/>
          <w:sz w:val="22"/>
          <w:szCs w:val="22"/>
        </w:rPr>
        <w:t>all submitted evidence</w:t>
      </w:r>
    </w:p>
    <w:p w14:paraId="78E4D771" w14:textId="75A822C4" w:rsidR="00D2510F" w:rsidRPr="003F611D" w:rsidRDefault="00D2510F" w:rsidP="00D2510F">
      <w:pPr>
        <w:pStyle w:val="ListParagraph"/>
        <w:numPr>
          <w:ilvl w:val="2"/>
          <w:numId w:val="8"/>
        </w:numPr>
        <w:spacing w:before="4" w:line="240" w:lineRule="exact"/>
        <w:ind w:left="851" w:right="46" w:hanging="425"/>
        <w:rPr>
          <w:rFonts w:ascii="Arial" w:eastAsia="Arial" w:hAnsi="Arial" w:cs="Arial"/>
          <w:spacing w:val="-1"/>
          <w:sz w:val="22"/>
          <w:szCs w:val="22"/>
        </w:rPr>
      </w:pPr>
      <w:r w:rsidRPr="003F611D">
        <w:rPr>
          <w:rFonts w:ascii="Arial" w:eastAsia="Arial" w:hAnsi="Arial" w:cs="Arial"/>
          <w:spacing w:val="-1"/>
          <w:sz w:val="22"/>
          <w:szCs w:val="22"/>
        </w:rPr>
        <w:t xml:space="preserve">Ensure all knowledge certificates </w:t>
      </w:r>
      <w:r>
        <w:rPr>
          <w:rFonts w:ascii="Arial" w:eastAsia="Arial" w:hAnsi="Arial" w:cs="Arial"/>
          <w:spacing w:val="-1"/>
          <w:sz w:val="22"/>
          <w:szCs w:val="22"/>
        </w:rPr>
        <w:t xml:space="preserve">/ qualifications </w:t>
      </w:r>
      <w:r w:rsidRPr="003F611D">
        <w:rPr>
          <w:rFonts w:ascii="Arial" w:eastAsia="Arial" w:hAnsi="Arial" w:cs="Arial"/>
          <w:spacing w:val="-1"/>
          <w:sz w:val="22"/>
          <w:szCs w:val="22"/>
        </w:rPr>
        <w:t xml:space="preserve">are </w:t>
      </w:r>
      <w:r>
        <w:rPr>
          <w:rFonts w:ascii="Arial" w:eastAsia="Arial" w:hAnsi="Arial" w:cs="Arial"/>
          <w:spacing w:val="-1"/>
          <w:sz w:val="22"/>
          <w:szCs w:val="22"/>
        </w:rPr>
        <w:t>in line with</w:t>
      </w:r>
      <w:r w:rsidRPr="003F611D">
        <w:rPr>
          <w:rFonts w:ascii="Arial" w:eastAsia="Arial" w:hAnsi="Arial" w:cs="Arial"/>
          <w:spacing w:val="-1"/>
          <w:sz w:val="22"/>
          <w:szCs w:val="22"/>
        </w:rPr>
        <w:t xml:space="preserve"> the </w:t>
      </w:r>
      <w:r>
        <w:rPr>
          <w:rFonts w:ascii="Arial" w:eastAsia="Arial" w:hAnsi="Arial" w:cs="Arial"/>
          <w:spacing w:val="-1"/>
          <w:sz w:val="22"/>
          <w:szCs w:val="22"/>
        </w:rPr>
        <w:t>Assessment Plan and S</w:t>
      </w:r>
      <w:r w:rsidRPr="003F611D">
        <w:rPr>
          <w:rFonts w:ascii="Arial" w:eastAsia="Arial" w:hAnsi="Arial" w:cs="Arial"/>
          <w:spacing w:val="-1"/>
          <w:sz w:val="22"/>
          <w:szCs w:val="22"/>
        </w:rPr>
        <w:t xml:space="preserve">tandard </w:t>
      </w:r>
    </w:p>
    <w:p w14:paraId="7E2A0C59" w14:textId="23D26D9A" w:rsidR="00D2510F" w:rsidRPr="003F611D" w:rsidRDefault="00D2510F" w:rsidP="00D2510F">
      <w:pPr>
        <w:pStyle w:val="ListParagraph"/>
        <w:numPr>
          <w:ilvl w:val="2"/>
          <w:numId w:val="8"/>
        </w:numPr>
        <w:spacing w:before="4" w:line="240" w:lineRule="exact"/>
        <w:ind w:left="851" w:right="46" w:hanging="425"/>
        <w:rPr>
          <w:rFonts w:ascii="Arial" w:eastAsia="Arial" w:hAnsi="Arial" w:cs="Arial"/>
          <w:spacing w:val="-1"/>
          <w:sz w:val="22"/>
          <w:szCs w:val="22"/>
        </w:rPr>
      </w:pPr>
      <w:r>
        <w:rPr>
          <w:rFonts w:ascii="Arial" w:eastAsia="Arial" w:hAnsi="Arial" w:cs="Arial"/>
          <w:spacing w:val="-1"/>
          <w:sz w:val="22"/>
          <w:szCs w:val="22"/>
        </w:rPr>
        <w:t>Plan the</w:t>
      </w:r>
      <w:r w:rsidRPr="003F611D">
        <w:rPr>
          <w:rFonts w:ascii="Arial" w:eastAsia="Arial" w:hAnsi="Arial" w:cs="Arial"/>
          <w:spacing w:val="-1"/>
          <w:sz w:val="22"/>
          <w:szCs w:val="22"/>
        </w:rPr>
        <w:t xml:space="preserve"> strategy for interview</w:t>
      </w:r>
      <w:r>
        <w:rPr>
          <w:rFonts w:ascii="Arial" w:eastAsia="Arial" w:hAnsi="Arial" w:cs="Arial"/>
          <w:spacing w:val="-1"/>
          <w:sz w:val="22"/>
          <w:szCs w:val="22"/>
        </w:rPr>
        <w:t xml:space="preserve"> / professional discussion</w:t>
      </w:r>
    </w:p>
    <w:p w14:paraId="2E28ADBE" w14:textId="34FE36A3" w:rsidR="00D2510F" w:rsidRPr="003F611D" w:rsidRDefault="00D2510F" w:rsidP="00D2510F">
      <w:pPr>
        <w:pStyle w:val="ListParagraph"/>
        <w:numPr>
          <w:ilvl w:val="2"/>
          <w:numId w:val="8"/>
        </w:numPr>
        <w:spacing w:before="4" w:line="240" w:lineRule="exact"/>
        <w:ind w:left="851" w:right="46" w:hanging="425"/>
        <w:rPr>
          <w:rFonts w:ascii="Arial" w:eastAsia="Arial" w:hAnsi="Arial" w:cs="Arial"/>
          <w:spacing w:val="-1"/>
          <w:sz w:val="22"/>
          <w:szCs w:val="22"/>
        </w:rPr>
      </w:pPr>
      <w:r w:rsidRPr="003F611D">
        <w:rPr>
          <w:rFonts w:ascii="Arial" w:eastAsia="Arial" w:hAnsi="Arial" w:cs="Arial"/>
          <w:spacing w:val="-1"/>
          <w:sz w:val="22"/>
          <w:szCs w:val="22"/>
        </w:rPr>
        <w:t>Undertake the interview</w:t>
      </w:r>
      <w:r>
        <w:rPr>
          <w:rFonts w:ascii="Arial" w:eastAsia="Arial" w:hAnsi="Arial" w:cs="Arial"/>
          <w:spacing w:val="-1"/>
          <w:sz w:val="22"/>
          <w:szCs w:val="22"/>
        </w:rPr>
        <w:t xml:space="preserve"> / professional discussion</w:t>
      </w:r>
      <w:r w:rsidRPr="003F611D">
        <w:rPr>
          <w:rFonts w:ascii="Arial" w:eastAsia="Arial" w:hAnsi="Arial" w:cs="Arial"/>
          <w:spacing w:val="-1"/>
          <w:sz w:val="22"/>
          <w:szCs w:val="22"/>
        </w:rPr>
        <w:t xml:space="preserve"> (remotely via video conferencing, or face to face</w:t>
      </w:r>
      <w:r w:rsidR="00917199">
        <w:rPr>
          <w:rFonts w:ascii="Arial" w:eastAsia="Arial" w:hAnsi="Arial" w:cs="Arial"/>
          <w:spacing w:val="-1"/>
          <w:sz w:val="22"/>
          <w:szCs w:val="22"/>
        </w:rPr>
        <w:t xml:space="preserve"> when requested</w:t>
      </w:r>
      <w:r w:rsidRPr="003F611D">
        <w:rPr>
          <w:rFonts w:ascii="Arial" w:eastAsia="Arial" w:hAnsi="Arial" w:cs="Arial"/>
          <w:spacing w:val="-1"/>
          <w:sz w:val="22"/>
          <w:szCs w:val="22"/>
        </w:rPr>
        <w:t>)</w:t>
      </w:r>
    </w:p>
    <w:p w14:paraId="699E0BCA" w14:textId="41FA1C8A" w:rsidR="00D2510F" w:rsidRPr="003F611D" w:rsidRDefault="00D2510F" w:rsidP="00D2510F">
      <w:pPr>
        <w:pStyle w:val="ListParagraph"/>
        <w:numPr>
          <w:ilvl w:val="2"/>
          <w:numId w:val="8"/>
        </w:numPr>
        <w:spacing w:before="4" w:line="240" w:lineRule="exact"/>
        <w:ind w:left="851" w:right="-96" w:hanging="425"/>
        <w:rPr>
          <w:rFonts w:ascii="Arial" w:eastAsia="Arial" w:hAnsi="Arial" w:cs="Arial"/>
          <w:spacing w:val="-1"/>
          <w:sz w:val="22"/>
          <w:szCs w:val="22"/>
        </w:rPr>
      </w:pPr>
      <w:r w:rsidRPr="00E5654B">
        <w:rPr>
          <w:rFonts w:ascii="Arial" w:eastAsia="Arial" w:hAnsi="Arial" w:cs="Arial"/>
          <w:spacing w:val="-1"/>
          <w:sz w:val="22"/>
          <w:szCs w:val="22"/>
        </w:rPr>
        <w:t>D</w:t>
      </w:r>
      <w:r w:rsidRPr="003F611D">
        <w:rPr>
          <w:rFonts w:ascii="Arial" w:eastAsia="Arial" w:hAnsi="Arial" w:cs="Arial"/>
          <w:spacing w:val="-1"/>
          <w:sz w:val="22"/>
          <w:szCs w:val="22"/>
        </w:rPr>
        <w:t>eterm</w:t>
      </w:r>
      <w:r w:rsidRPr="00E5654B">
        <w:rPr>
          <w:rFonts w:ascii="Arial" w:eastAsia="Arial" w:hAnsi="Arial" w:cs="Arial"/>
          <w:spacing w:val="-1"/>
          <w:sz w:val="22"/>
          <w:szCs w:val="22"/>
        </w:rPr>
        <w:t>i</w:t>
      </w:r>
      <w:r w:rsidRPr="003F611D">
        <w:rPr>
          <w:rFonts w:ascii="Arial" w:eastAsia="Arial" w:hAnsi="Arial" w:cs="Arial"/>
          <w:spacing w:val="-1"/>
          <w:sz w:val="22"/>
          <w:szCs w:val="22"/>
        </w:rPr>
        <w:t>ne an overa</w:t>
      </w:r>
      <w:r w:rsidRPr="00E5654B">
        <w:rPr>
          <w:rFonts w:ascii="Arial" w:eastAsia="Arial" w:hAnsi="Arial" w:cs="Arial"/>
          <w:spacing w:val="-1"/>
          <w:sz w:val="22"/>
          <w:szCs w:val="22"/>
        </w:rPr>
        <w:t>l</w:t>
      </w:r>
      <w:r w:rsidRPr="003F611D">
        <w:rPr>
          <w:rFonts w:ascii="Arial" w:eastAsia="Arial" w:hAnsi="Arial" w:cs="Arial"/>
          <w:spacing w:val="-1"/>
          <w:sz w:val="22"/>
          <w:szCs w:val="22"/>
        </w:rPr>
        <w:t xml:space="preserve">l grade </w:t>
      </w:r>
      <w:r>
        <w:rPr>
          <w:rFonts w:ascii="Arial" w:eastAsia="Arial" w:hAnsi="Arial" w:cs="Arial"/>
          <w:spacing w:val="-1"/>
          <w:sz w:val="22"/>
          <w:szCs w:val="22"/>
        </w:rPr>
        <w:t>(Fail, P</w:t>
      </w:r>
      <w:r w:rsidRPr="003F611D">
        <w:rPr>
          <w:rFonts w:ascii="Arial" w:eastAsia="Arial" w:hAnsi="Arial" w:cs="Arial"/>
          <w:spacing w:val="-1"/>
          <w:sz w:val="22"/>
          <w:szCs w:val="22"/>
        </w:rPr>
        <w:t xml:space="preserve">ass, </w:t>
      </w:r>
      <w:r>
        <w:rPr>
          <w:rFonts w:ascii="Arial" w:eastAsia="Arial" w:hAnsi="Arial" w:cs="Arial"/>
          <w:spacing w:val="-1"/>
          <w:sz w:val="22"/>
          <w:szCs w:val="22"/>
        </w:rPr>
        <w:t>M</w:t>
      </w:r>
      <w:r w:rsidRPr="003F611D">
        <w:rPr>
          <w:rFonts w:ascii="Arial" w:eastAsia="Arial" w:hAnsi="Arial" w:cs="Arial"/>
          <w:spacing w:val="-1"/>
          <w:sz w:val="22"/>
          <w:szCs w:val="22"/>
        </w:rPr>
        <w:t>erit</w:t>
      </w:r>
      <w:r>
        <w:rPr>
          <w:rFonts w:ascii="Arial" w:eastAsia="Arial" w:hAnsi="Arial" w:cs="Arial"/>
          <w:spacing w:val="-1"/>
          <w:sz w:val="22"/>
          <w:szCs w:val="22"/>
        </w:rPr>
        <w:t>,</w:t>
      </w:r>
      <w:r w:rsidRPr="003F611D">
        <w:rPr>
          <w:rFonts w:ascii="Arial" w:eastAsia="Arial" w:hAnsi="Arial" w:cs="Arial"/>
          <w:spacing w:val="-1"/>
          <w:sz w:val="22"/>
          <w:szCs w:val="22"/>
        </w:rPr>
        <w:t xml:space="preserve"> </w:t>
      </w:r>
      <w:r>
        <w:rPr>
          <w:rFonts w:ascii="Arial" w:eastAsia="Arial" w:hAnsi="Arial" w:cs="Arial"/>
          <w:spacing w:val="-1"/>
          <w:sz w:val="22"/>
          <w:szCs w:val="22"/>
        </w:rPr>
        <w:t>D</w:t>
      </w:r>
      <w:r w:rsidRPr="00E5654B">
        <w:rPr>
          <w:rFonts w:ascii="Arial" w:eastAsia="Arial" w:hAnsi="Arial" w:cs="Arial"/>
          <w:spacing w:val="-1"/>
          <w:sz w:val="22"/>
          <w:szCs w:val="22"/>
        </w:rPr>
        <w:t>i</w:t>
      </w:r>
      <w:r w:rsidRPr="003F611D">
        <w:rPr>
          <w:rFonts w:ascii="Arial" w:eastAsia="Arial" w:hAnsi="Arial" w:cs="Arial"/>
          <w:spacing w:val="-1"/>
          <w:sz w:val="22"/>
          <w:szCs w:val="22"/>
        </w:rPr>
        <w:t>st</w:t>
      </w:r>
      <w:r w:rsidRPr="00E5654B">
        <w:rPr>
          <w:rFonts w:ascii="Arial" w:eastAsia="Arial" w:hAnsi="Arial" w:cs="Arial"/>
          <w:spacing w:val="-1"/>
          <w:sz w:val="22"/>
          <w:szCs w:val="22"/>
        </w:rPr>
        <w:t>i</w:t>
      </w:r>
      <w:r w:rsidRPr="003F611D">
        <w:rPr>
          <w:rFonts w:ascii="Arial" w:eastAsia="Arial" w:hAnsi="Arial" w:cs="Arial"/>
          <w:spacing w:val="-1"/>
          <w:sz w:val="22"/>
          <w:szCs w:val="22"/>
        </w:rPr>
        <w:t>ncti</w:t>
      </w:r>
      <w:r w:rsidRPr="00E5654B">
        <w:rPr>
          <w:rFonts w:ascii="Arial" w:eastAsia="Arial" w:hAnsi="Arial" w:cs="Arial"/>
          <w:spacing w:val="-1"/>
          <w:sz w:val="22"/>
          <w:szCs w:val="22"/>
        </w:rPr>
        <w:t>o</w:t>
      </w:r>
      <w:r w:rsidRPr="003F611D">
        <w:rPr>
          <w:rFonts w:ascii="Arial" w:eastAsia="Arial" w:hAnsi="Arial" w:cs="Arial"/>
          <w:spacing w:val="-1"/>
          <w:sz w:val="22"/>
          <w:szCs w:val="22"/>
        </w:rPr>
        <w:t>n</w:t>
      </w:r>
      <w:r>
        <w:rPr>
          <w:rFonts w:ascii="Arial" w:eastAsia="Arial" w:hAnsi="Arial" w:cs="Arial"/>
          <w:spacing w:val="-1"/>
          <w:sz w:val="22"/>
          <w:szCs w:val="22"/>
        </w:rPr>
        <w:t>) by a</w:t>
      </w:r>
      <w:r w:rsidRPr="003F611D">
        <w:rPr>
          <w:rFonts w:ascii="Arial" w:eastAsia="Arial" w:hAnsi="Arial" w:cs="Arial"/>
          <w:spacing w:val="-1"/>
          <w:sz w:val="22"/>
          <w:szCs w:val="22"/>
        </w:rPr>
        <w:t>ssess</w:t>
      </w:r>
      <w:r>
        <w:rPr>
          <w:rFonts w:ascii="Arial" w:eastAsia="Arial" w:hAnsi="Arial" w:cs="Arial"/>
          <w:spacing w:val="-1"/>
          <w:sz w:val="22"/>
          <w:szCs w:val="22"/>
        </w:rPr>
        <w:t>ing</w:t>
      </w:r>
      <w:r w:rsidRPr="003F611D">
        <w:rPr>
          <w:rFonts w:ascii="Arial" w:eastAsia="Arial" w:hAnsi="Arial" w:cs="Arial"/>
          <w:spacing w:val="-1"/>
          <w:sz w:val="22"/>
          <w:szCs w:val="22"/>
        </w:rPr>
        <w:t xml:space="preserve"> </w:t>
      </w:r>
      <w:r>
        <w:rPr>
          <w:rFonts w:ascii="Arial" w:eastAsia="Arial" w:hAnsi="Arial" w:cs="Arial"/>
          <w:spacing w:val="-1"/>
          <w:sz w:val="22"/>
          <w:szCs w:val="22"/>
        </w:rPr>
        <w:t xml:space="preserve">the </w:t>
      </w:r>
      <w:r w:rsidRPr="003F611D">
        <w:rPr>
          <w:rFonts w:ascii="Arial" w:eastAsia="Arial" w:hAnsi="Arial" w:cs="Arial"/>
          <w:spacing w:val="-1"/>
          <w:sz w:val="22"/>
          <w:szCs w:val="22"/>
        </w:rPr>
        <w:t xml:space="preserve">apprentice’s competence against the </w:t>
      </w:r>
      <w:r w:rsidR="00917199">
        <w:rPr>
          <w:rFonts w:ascii="Arial" w:eastAsia="Arial" w:hAnsi="Arial" w:cs="Arial"/>
          <w:spacing w:val="-1"/>
          <w:sz w:val="22"/>
          <w:szCs w:val="22"/>
        </w:rPr>
        <w:t>outcomes</w:t>
      </w:r>
      <w:r w:rsidRPr="003F611D">
        <w:rPr>
          <w:rFonts w:ascii="Arial" w:eastAsia="Arial" w:hAnsi="Arial" w:cs="Arial"/>
          <w:spacing w:val="-1"/>
          <w:sz w:val="22"/>
          <w:szCs w:val="22"/>
        </w:rPr>
        <w:t xml:space="preserve"> of the</w:t>
      </w:r>
      <w:r>
        <w:rPr>
          <w:rFonts w:ascii="Arial" w:eastAsia="Arial" w:hAnsi="Arial" w:cs="Arial"/>
          <w:spacing w:val="-1"/>
          <w:sz w:val="22"/>
          <w:szCs w:val="22"/>
        </w:rPr>
        <w:t xml:space="preserve"> </w:t>
      </w:r>
      <w:r w:rsidRPr="003F611D">
        <w:rPr>
          <w:rFonts w:ascii="Arial" w:eastAsia="Arial" w:hAnsi="Arial" w:cs="Arial"/>
          <w:spacing w:val="-1"/>
          <w:sz w:val="22"/>
          <w:szCs w:val="22"/>
        </w:rPr>
        <w:t xml:space="preserve">Standard and the </w:t>
      </w:r>
      <w:r w:rsidR="00917199">
        <w:rPr>
          <w:rFonts w:ascii="Arial" w:eastAsia="Arial" w:hAnsi="Arial" w:cs="Arial"/>
          <w:spacing w:val="-1"/>
          <w:sz w:val="22"/>
          <w:szCs w:val="22"/>
        </w:rPr>
        <w:t>A</w:t>
      </w:r>
      <w:r w:rsidRPr="003F611D">
        <w:rPr>
          <w:rFonts w:ascii="Arial" w:eastAsia="Arial" w:hAnsi="Arial" w:cs="Arial"/>
          <w:spacing w:val="-1"/>
          <w:sz w:val="22"/>
          <w:szCs w:val="22"/>
        </w:rPr>
        <w:t xml:space="preserve">ssessment </w:t>
      </w:r>
      <w:r w:rsidR="00917199">
        <w:rPr>
          <w:rFonts w:ascii="Arial" w:eastAsia="Arial" w:hAnsi="Arial" w:cs="Arial"/>
          <w:spacing w:val="-1"/>
          <w:sz w:val="22"/>
          <w:szCs w:val="22"/>
        </w:rPr>
        <w:t>Plan</w:t>
      </w:r>
    </w:p>
    <w:p w14:paraId="6F37464E" w14:textId="2C42C911" w:rsidR="00D2510F" w:rsidRPr="003F611D" w:rsidRDefault="00D2510F" w:rsidP="00D2510F">
      <w:pPr>
        <w:pStyle w:val="ListParagraph"/>
        <w:numPr>
          <w:ilvl w:val="2"/>
          <w:numId w:val="8"/>
        </w:numPr>
        <w:spacing w:before="4" w:line="240" w:lineRule="exact"/>
        <w:ind w:left="851" w:right="46" w:hanging="425"/>
        <w:rPr>
          <w:rFonts w:ascii="Arial" w:eastAsia="Arial" w:hAnsi="Arial" w:cs="Arial"/>
          <w:spacing w:val="-1"/>
          <w:sz w:val="22"/>
          <w:szCs w:val="22"/>
        </w:rPr>
      </w:pPr>
      <w:r w:rsidRPr="00E5654B">
        <w:rPr>
          <w:rFonts w:ascii="Arial" w:eastAsia="Arial" w:hAnsi="Arial" w:cs="Arial"/>
          <w:spacing w:val="-1"/>
          <w:sz w:val="22"/>
          <w:szCs w:val="22"/>
        </w:rPr>
        <w:t>B</w:t>
      </w:r>
      <w:r w:rsidRPr="003F611D">
        <w:rPr>
          <w:rFonts w:ascii="Arial" w:eastAsia="Arial" w:hAnsi="Arial" w:cs="Arial"/>
          <w:spacing w:val="-1"/>
          <w:sz w:val="22"/>
          <w:szCs w:val="22"/>
        </w:rPr>
        <w:t>e cons</w:t>
      </w:r>
      <w:r w:rsidRPr="00E5654B">
        <w:rPr>
          <w:rFonts w:ascii="Arial" w:eastAsia="Arial" w:hAnsi="Arial" w:cs="Arial"/>
          <w:spacing w:val="-1"/>
          <w:sz w:val="22"/>
          <w:szCs w:val="22"/>
        </w:rPr>
        <w:t>i</w:t>
      </w:r>
      <w:r w:rsidRPr="003F611D">
        <w:rPr>
          <w:rFonts w:ascii="Arial" w:eastAsia="Arial" w:hAnsi="Arial" w:cs="Arial"/>
          <w:spacing w:val="-1"/>
          <w:sz w:val="22"/>
          <w:szCs w:val="22"/>
        </w:rPr>
        <w:t>stent</w:t>
      </w:r>
      <w:r w:rsidR="00D92773">
        <w:rPr>
          <w:rFonts w:ascii="Arial" w:eastAsia="Arial" w:hAnsi="Arial" w:cs="Arial"/>
          <w:spacing w:val="-1"/>
          <w:sz w:val="22"/>
          <w:szCs w:val="22"/>
        </w:rPr>
        <w:t xml:space="preserve">, </w:t>
      </w:r>
      <w:proofErr w:type="gramStart"/>
      <w:r w:rsidR="00D92773">
        <w:rPr>
          <w:rFonts w:ascii="Arial" w:eastAsia="Arial" w:hAnsi="Arial" w:cs="Arial"/>
          <w:spacing w:val="-1"/>
          <w:sz w:val="22"/>
          <w:szCs w:val="22"/>
        </w:rPr>
        <w:t>fair</w:t>
      </w:r>
      <w:proofErr w:type="gramEnd"/>
      <w:r w:rsidR="00D92773">
        <w:rPr>
          <w:rFonts w:ascii="Arial" w:eastAsia="Arial" w:hAnsi="Arial" w:cs="Arial"/>
          <w:spacing w:val="-1"/>
          <w:sz w:val="22"/>
          <w:szCs w:val="22"/>
        </w:rPr>
        <w:t xml:space="preserve"> and robust</w:t>
      </w:r>
      <w:r w:rsidRPr="003F611D">
        <w:rPr>
          <w:rFonts w:ascii="Arial" w:eastAsia="Arial" w:hAnsi="Arial" w:cs="Arial"/>
          <w:spacing w:val="-1"/>
          <w:sz w:val="22"/>
          <w:szCs w:val="22"/>
        </w:rPr>
        <w:t xml:space="preserve"> </w:t>
      </w:r>
      <w:r>
        <w:rPr>
          <w:rFonts w:ascii="Arial" w:eastAsia="Arial" w:hAnsi="Arial" w:cs="Arial"/>
          <w:spacing w:val="-1"/>
          <w:sz w:val="22"/>
          <w:szCs w:val="22"/>
        </w:rPr>
        <w:t>in all judgements</w:t>
      </w:r>
    </w:p>
    <w:p w14:paraId="36911D31" w14:textId="615BE887" w:rsidR="00D2510F" w:rsidRPr="003F611D" w:rsidRDefault="00D2510F" w:rsidP="00D2510F">
      <w:pPr>
        <w:pStyle w:val="ListParagraph"/>
        <w:numPr>
          <w:ilvl w:val="2"/>
          <w:numId w:val="8"/>
        </w:numPr>
        <w:spacing w:before="4" w:line="240" w:lineRule="exact"/>
        <w:ind w:left="851" w:right="46" w:hanging="425"/>
        <w:rPr>
          <w:rFonts w:ascii="Arial" w:eastAsia="Arial" w:hAnsi="Arial" w:cs="Arial"/>
          <w:spacing w:val="-1"/>
          <w:sz w:val="22"/>
          <w:szCs w:val="22"/>
        </w:rPr>
      </w:pPr>
      <w:r w:rsidRPr="003F611D">
        <w:rPr>
          <w:rFonts w:ascii="Arial" w:eastAsia="Arial" w:hAnsi="Arial" w:cs="Arial"/>
          <w:spacing w:val="-1"/>
          <w:sz w:val="22"/>
          <w:szCs w:val="22"/>
        </w:rPr>
        <w:t>Ma</w:t>
      </w:r>
      <w:r w:rsidRPr="00E5654B">
        <w:rPr>
          <w:rFonts w:ascii="Arial" w:eastAsia="Arial" w:hAnsi="Arial" w:cs="Arial"/>
          <w:spacing w:val="-1"/>
          <w:sz w:val="22"/>
          <w:szCs w:val="22"/>
        </w:rPr>
        <w:t>i</w:t>
      </w:r>
      <w:r w:rsidRPr="003F611D">
        <w:rPr>
          <w:rFonts w:ascii="Arial" w:eastAsia="Arial" w:hAnsi="Arial" w:cs="Arial"/>
          <w:spacing w:val="-1"/>
          <w:sz w:val="22"/>
          <w:szCs w:val="22"/>
        </w:rPr>
        <w:t>nta</w:t>
      </w:r>
      <w:r w:rsidRPr="00E5654B">
        <w:rPr>
          <w:rFonts w:ascii="Arial" w:eastAsia="Arial" w:hAnsi="Arial" w:cs="Arial"/>
          <w:spacing w:val="-1"/>
          <w:sz w:val="22"/>
          <w:szCs w:val="22"/>
        </w:rPr>
        <w:t>i</w:t>
      </w:r>
      <w:r w:rsidRPr="003F611D">
        <w:rPr>
          <w:rFonts w:ascii="Arial" w:eastAsia="Arial" w:hAnsi="Arial" w:cs="Arial"/>
          <w:spacing w:val="-1"/>
          <w:sz w:val="22"/>
          <w:szCs w:val="22"/>
        </w:rPr>
        <w:t>n an o</w:t>
      </w:r>
      <w:r w:rsidRPr="00E5654B">
        <w:rPr>
          <w:rFonts w:ascii="Arial" w:eastAsia="Arial" w:hAnsi="Arial" w:cs="Arial"/>
          <w:spacing w:val="-1"/>
          <w:sz w:val="22"/>
          <w:szCs w:val="22"/>
        </w:rPr>
        <w:t>b</w:t>
      </w:r>
      <w:r w:rsidRPr="003F611D">
        <w:rPr>
          <w:rFonts w:ascii="Arial" w:eastAsia="Arial" w:hAnsi="Arial" w:cs="Arial"/>
          <w:spacing w:val="-1"/>
          <w:sz w:val="22"/>
          <w:szCs w:val="22"/>
        </w:rPr>
        <w:t>ject</w:t>
      </w:r>
      <w:r w:rsidRPr="00E5654B">
        <w:rPr>
          <w:rFonts w:ascii="Arial" w:eastAsia="Arial" w:hAnsi="Arial" w:cs="Arial"/>
          <w:spacing w:val="-1"/>
          <w:sz w:val="22"/>
          <w:szCs w:val="22"/>
        </w:rPr>
        <w:t>i</w:t>
      </w:r>
      <w:r w:rsidRPr="003F611D">
        <w:rPr>
          <w:rFonts w:ascii="Arial" w:eastAsia="Arial" w:hAnsi="Arial" w:cs="Arial"/>
          <w:spacing w:val="-1"/>
          <w:sz w:val="22"/>
          <w:szCs w:val="22"/>
        </w:rPr>
        <w:t>ve</w:t>
      </w:r>
      <w:r w:rsidR="00D92773">
        <w:rPr>
          <w:rFonts w:ascii="Arial" w:eastAsia="Arial" w:hAnsi="Arial" w:cs="Arial"/>
          <w:spacing w:val="-1"/>
          <w:sz w:val="22"/>
          <w:szCs w:val="22"/>
        </w:rPr>
        <w:t>, unbia</w:t>
      </w:r>
      <w:r w:rsidR="003752AE">
        <w:rPr>
          <w:rFonts w:ascii="Arial" w:eastAsia="Arial" w:hAnsi="Arial" w:cs="Arial"/>
          <w:spacing w:val="-1"/>
          <w:sz w:val="22"/>
          <w:szCs w:val="22"/>
        </w:rPr>
        <w:t>s</w:t>
      </w:r>
      <w:r w:rsidR="00D92773">
        <w:rPr>
          <w:rFonts w:ascii="Arial" w:eastAsia="Arial" w:hAnsi="Arial" w:cs="Arial"/>
          <w:spacing w:val="-1"/>
          <w:sz w:val="22"/>
          <w:szCs w:val="22"/>
        </w:rPr>
        <w:t>ed</w:t>
      </w:r>
      <w:r w:rsidRPr="003F611D">
        <w:rPr>
          <w:rFonts w:ascii="Arial" w:eastAsia="Arial" w:hAnsi="Arial" w:cs="Arial"/>
          <w:spacing w:val="-1"/>
          <w:sz w:val="22"/>
          <w:szCs w:val="22"/>
        </w:rPr>
        <w:t xml:space="preserve"> and</w:t>
      </w:r>
      <w:r w:rsidRPr="00E5654B">
        <w:rPr>
          <w:rFonts w:ascii="Arial" w:eastAsia="Arial" w:hAnsi="Arial" w:cs="Arial"/>
          <w:spacing w:val="-1"/>
          <w:sz w:val="22"/>
          <w:szCs w:val="22"/>
        </w:rPr>
        <w:t xml:space="preserve"> </w:t>
      </w:r>
      <w:r w:rsidRPr="003F611D">
        <w:rPr>
          <w:rFonts w:ascii="Arial" w:eastAsia="Arial" w:hAnsi="Arial" w:cs="Arial"/>
          <w:spacing w:val="-1"/>
          <w:sz w:val="22"/>
          <w:szCs w:val="22"/>
        </w:rPr>
        <w:t>fu</w:t>
      </w:r>
      <w:r w:rsidRPr="00E5654B">
        <w:rPr>
          <w:rFonts w:ascii="Arial" w:eastAsia="Arial" w:hAnsi="Arial" w:cs="Arial"/>
          <w:spacing w:val="-1"/>
          <w:sz w:val="22"/>
          <w:szCs w:val="22"/>
        </w:rPr>
        <w:t>ll</w:t>
      </w:r>
      <w:r w:rsidRPr="003F611D">
        <w:rPr>
          <w:rFonts w:ascii="Arial" w:eastAsia="Arial" w:hAnsi="Arial" w:cs="Arial"/>
          <w:spacing w:val="-1"/>
          <w:sz w:val="22"/>
          <w:szCs w:val="22"/>
        </w:rPr>
        <w:t>y</w:t>
      </w:r>
      <w:r w:rsidRPr="00E5654B">
        <w:rPr>
          <w:rFonts w:ascii="Arial" w:eastAsia="Arial" w:hAnsi="Arial" w:cs="Arial"/>
          <w:spacing w:val="-1"/>
          <w:sz w:val="22"/>
          <w:szCs w:val="22"/>
        </w:rPr>
        <w:t xml:space="preserve"> i</w:t>
      </w:r>
      <w:r w:rsidRPr="003F611D">
        <w:rPr>
          <w:rFonts w:ascii="Arial" w:eastAsia="Arial" w:hAnsi="Arial" w:cs="Arial"/>
          <w:spacing w:val="-1"/>
          <w:sz w:val="22"/>
          <w:szCs w:val="22"/>
        </w:rPr>
        <w:t>n</w:t>
      </w:r>
      <w:r w:rsidRPr="00E5654B">
        <w:rPr>
          <w:rFonts w:ascii="Arial" w:eastAsia="Arial" w:hAnsi="Arial" w:cs="Arial"/>
          <w:spacing w:val="-1"/>
          <w:sz w:val="22"/>
          <w:szCs w:val="22"/>
        </w:rPr>
        <w:t>d</w:t>
      </w:r>
      <w:r w:rsidRPr="003F611D">
        <w:rPr>
          <w:rFonts w:ascii="Arial" w:eastAsia="Arial" w:hAnsi="Arial" w:cs="Arial"/>
          <w:spacing w:val="-1"/>
          <w:sz w:val="22"/>
          <w:szCs w:val="22"/>
        </w:rPr>
        <w:t>e</w:t>
      </w:r>
      <w:r w:rsidRPr="00E5654B">
        <w:rPr>
          <w:rFonts w:ascii="Arial" w:eastAsia="Arial" w:hAnsi="Arial" w:cs="Arial"/>
          <w:spacing w:val="-1"/>
          <w:sz w:val="22"/>
          <w:szCs w:val="22"/>
        </w:rPr>
        <w:t>p</w:t>
      </w:r>
      <w:r w:rsidRPr="003F611D">
        <w:rPr>
          <w:rFonts w:ascii="Arial" w:eastAsia="Arial" w:hAnsi="Arial" w:cs="Arial"/>
          <w:spacing w:val="-1"/>
          <w:sz w:val="22"/>
          <w:szCs w:val="22"/>
        </w:rPr>
        <w:t>e</w:t>
      </w:r>
      <w:r w:rsidRPr="00E5654B">
        <w:rPr>
          <w:rFonts w:ascii="Arial" w:eastAsia="Arial" w:hAnsi="Arial" w:cs="Arial"/>
          <w:spacing w:val="-1"/>
          <w:sz w:val="22"/>
          <w:szCs w:val="22"/>
        </w:rPr>
        <w:t>n</w:t>
      </w:r>
      <w:r w:rsidRPr="003F611D">
        <w:rPr>
          <w:rFonts w:ascii="Arial" w:eastAsia="Arial" w:hAnsi="Arial" w:cs="Arial"/>
          <w:spacing w:val="-1"/>
          <w:sz w:val="22"/>
          <w:szCs w:val="22"/>
        </w:rPr>
        <w:t>d</w:t>
      </w:r>
      <w:r w:rsidRPr="00E5654B">
        <w:rPr>
          <w:rFonts w:ascii="Arial" w:eastAsia="Arial" w:hAnsi="Arial" w:cs="Arial"/>
          <w:spacing w:val="-1"/>
          <w:sz w:val="22"/>
          <w:szCs w:val="22"/>
        </w:rPr>
        <w:t>e</w:t>
      </w:r>
      <w:r w:rsidRPr="003F611D">
        <w:rPr>
          <w:rFonts w:ascii="Arial" w:eastAsia="Arial" w:hAnsi="Arial" w:cs="Arial"/>
          <w:spacing w:val="-1"/>
          <w:sz w:val="22"/>
          <w:szCs w:val="22"/>
        </w:rPr>
        <w:t>nt p</w:t>
      </w:r>
      <w:r w:rsidRPr="00E5654B">
        <w:rPr>
          <w:rFonts w:ascii="Arial" w:eastAsia="Arial" w:hAnsi="Arial" w:cs="Arial"/>
          <w:spacing w:val="-1"/>
          <w:sz w:val="22"/>
          <w:szCs w:val="22"/>
        </w:rPr>
        <w:t>o</w:t>
      </w:r>
      <w:r w:rsidRPr="003F611D">
        <w:rPr>
          <w:rFonts w:ascii="Arial" w:eastAsia="Arial" w:hAnsi="Arial" w:cs="Arial"/>
          <w:spacing w:val="-1"/>
          <w:sz w:val="22"/>
          <w:szCs w:val="22"/>
        </w:rPr>
        <w:t>s</w:t>
      </w:r>
      <w:r w:rsidRPr="00E5654B">
        <w:rPr>
          <w:rFonts w:ascii="Arial" w:eastAsia="Arial" w:hAnsi="Arial" w:cs="Arial"/>
          <w:spacing w:val="-1"/>
          <w:sz w:val="22"/>
          <w:szCs w:val="22"/>
        </w:rPr>
        <w:t>i</w:t>
      </w:r>
      <w:r w:rsidRPr="003F611D">
        <w:rPr>
          <w:rFonts w:ascii="Arial" w:eastAsia="Arial" w:hAnsi="Arial" w:cs="Arial"/>
          <w:spacing w:val="-1"/>
          <w:sz w:val="22"/>
          <w:szCs w:val="22"/>
        </w:rPr>
        <w:t>tion</w:t>
      </w:r>
    </w:p>
    <w:p w14:paraId="7819A834" w14:textId="77777777" w:rsidR="00D2510F" w:rsidRPr="003F611D" w:rsidRDefault="00D2510F" w:rsidP="00D2510F">
      <w:pPr>
        <w:pStyle w:val="ListParagraph"/>
        <w:numPr>
          <w:ilvl w:val="2"/>
          <w:numId w:val="8"/>
        </w:numPr>
        <w:spacing w:before="4" w:line="240" w:lineRule="exact"/>
        <w:ind w:left="851" w:right="46" w:hanging="425"/>
        <w:rPr>
          <w:rFonts w:ascii="Arial" w:eastAsia="Arial" w:hAnsi="Arial" w:cs="Arial"/>
          <w:spacing w:val="-1"/>
          <w:sz w:val="22"/>
          <w:szCs w:val="22"/>
        </w:rPr>
      </w:pPr>
      <w:r w:rsidRPr="00E5654B">
        <w:rPr>
          <w:rFonts w:ascii="Arial" w:eastAsia="Arial" w:hAnsi="Arial" w:cs="Arial"/>
          <w:spacing w:val="-1"/>
          <w:sz w:val="22"/>
          <w:szCs w:val="22"/>
        </w:rPr>
        <w:t>R</w:t>
      </w:r>
      <w:r w:rsidRPr="003F611D">
        <w:rPr>
          <w:rFonts w:ascii="Arial" w:eastAsia="Arial" w:hAnsi="Arial" w:cs="Arial"/>
          <w:spacing w:val="-1"/>
          <w:sz w:val="22"/>
          <w:szCs w:val="22"/>
        </w:rPr>
        <w:t>efra</w:t>
      </w:r>
      <w:r w:rsidRPr="00E5654B">
        <w:rPr>
          <w:rFonts w:ascii="Arial" w:eastAsia="Arial" w:hAnsi="Arial" w:cs="Arial"/>
          <w:spacing w:val="-1"/>
          <w:sz w:val="22"/>
          <w:szCs w:val="22"/>
        </w:rPr>
        <w:t>i</w:t>
      </w:r>
      <w:r w:rsidRPr="003F611D">
        <w:rPr>
          <w:rFonts w:ascii="Arial" w:eastAsia="Arial" w:hAnsi="Arial" w:cs="Arial"/>
          <w:spacing w:val="-1"/>
          <w:sz w:val="22"/>
          <w:szCs w:val="22"/>
        </w:rPr>
        <w:t>n</w:t>
      </w:r>
      <w:r w:rsidRPr="00E5654B">
        <w:rPr>
          <w:rFonts w:ascii="Arial" w:eastAsia="Arial" w:hAnsi="Arial" w:cs="Arial"/>
          <w:spacing w:val="-1"/>
          <w:sz w:val="22"/>
          <w:szCs w:val="22"/>
        </w:rPr>
        <w:t xml:space="preserve"> </w:t>
      </w:r>
      <w:r w:rsidRPr="003F611D">
        <w:rPr>
          <w:rFonts w:ascii="Arial" w:eastAsia="Arial" w:hAnsi="Arial" w:cs="Arial"/>
          <w:spacing w:val="-1"/>
          <w:sz w:val="22"/>
          <w:szCs w:val="22"/>
        </w:rPr>
        <w:t>from offer</w:t>
      </w:r>
      <w:r w:rsidRPr="00E5654B">
        <w:rPr>
          <w:rFonts w:ascii="Arial" w:eastAsia="Arial" w:hAnsi="Arial" w:cs="Arial"/>
          <w:spacing w:val="-1"/>
          <w:sz w:val="22"/>
          <w:szCs w:val="22"/>
        </w:rPr>
        <w:t>i</w:t>
      </w:r>
      <w:r w:rsidRPr="003F611D">
        <w:rPr>
          <w:rFonts w:ascii="Arial" w:eastAsia="Arial" w:hAnsi="Arial" w:cs="Arial"/>
          <w:spacing w:val="-1"/>
          <w:sz w:val="22"/>
          <w:szCs w:val="22"/>
        </w:rPr>
        <w:t>ng a</w:t>
      </w:r>
      <w:r w:rsidRPr="00E5654B">
        <w:rPr>
          <w:rFonts w:ascii="Arial" w:eastAsia="Arial" w:hAnsi="Arial" w:cs="Arial"/>
          <w:spacing w:val="-1"/>
          <w:sz w:val="22"/>
          <w:szCs w:val="22"/>
        </w:rPr>
        <w:t>d</w:t>
      </w:r>
      <w:r w:rsidRPr="003F611D">
        <w:rPr>
          <w:rFonts w:ascii="Arial" w:eastAsia="Arial" w:hAnsi="Arial" w:cs="Arial"/>
          <w:spacing w:val="-1"/>
          <w:sz w:val="22"/>
          <w:szCs w:val="22"/>
        </w:rPr>
        <w:t>v</w:t>
      </w:r>
      <w:r w:rsidRPr="00E5654B">
        <w:rPr>
          <w:rFonts w:ascii="Arial" w:eastAsia="Arial" w:hAnsi="Arial" w:cs="Arial"/>
          <w:spacing w:val="-1"/>
          <w:sz w:val="22"/>
          <w:szCs w:val="22"/>
        </w:rPr>
        <w:t>i</w:t>
      </w:r>
      <w:r w:rsidRPr="003F611D">
        <w:rPr>
          <w:rFonts w:ascii="Arial" w:eastAsia="Arial" w:hAnsi="Arial" w:cs="Arial"/>
          <w:spacing w:val="-1"/>
          <w:sz w:val="22"/>
          <w:szCs w:val="22"/>
        </w:rPr>
        <w:t>ce or recomme</w:t>
      </w:r>
      <w:r w:rsidRPr="00E5654B">
        <w:rPr>
          <w:rFonts w:ascii="Arial" w:eastAsia="Arial" w:hAnsi="Arial" w:cs="Arial"/>
          <w:spacing w:val="-1"/>
          <w:sz w:val="22"/>
          <w:szCs w:val="22"/>
        </w:rPr>
        <w:t>n</w:t>
      </w:r>
      <w:r w:rsidRPr="003F611D">
        <w:rPr>
          <w:rFonts w:ascii="Arial" w:eastAsia="Arial" w:hAnsi="Arial" w:cs="Arial"/>
          <w:spacing w:val="-1"/>
          <w:sz w:val="22"/>
          <w:szCs w:val="22"/>
        </w:rPr>
        <w:t>dat</w:t>
      </w:r>
      <w:r w:rsidRPr="00E5654B">
        <w:rPr>
          <w:rFonts w:ascii="Arial" w:eastAsia="Arial" w:hAnsi="Arial" w:cs="Arial"/>
          <w:spacing w:val="-1"/>
          <w:sz w:val="22"/>
          <w:szCs w:val="22"/>
        </w:rPr>
        <w:t>i</w:t>
      </w:r>
      <w:r w:rsidRPr="003F611D">
        <w:rPr>
          <w:rFonts w:ascii="Arial" w:eastAsia="Arial" w:hAnsi="Arial" w:cs="Arial"/>
          <w:spacing w:val="-1"/>
          <w:sz w:val="22"/>
          <w:szCs w:val="22"/>
        </w:rPr>
        <w:t>o</w:t>
      </w:r>
      <w:r w:rsidRPr="00E5654B">
        <w:rPr>
          <w:rFonts w:ascii="Arial" w:eastAsia="Arial" w:hAnsi="Arial" w:cs="Arial"/>
          <w:spacing w:val="-1"/>
          <w:sz w:val="22"/>
          <w:szCs w:val="22"/>
        </w:rPr>
        <w:t>n</w:t>
      </w:r>
      <w:r w:rsidRPr="003F611D">
        <w:rPr>
          <w:rFonts w:ascii="Arial" w:eastAsia="Arial" w:hAnsi="Arial" w:cs="Arial"/>
          <w:spacing w:val="-1"/>
          <w:sz w:val="22"/>
          <w:szCs w:val="22"/>
        </w:rPr>
        <w:t>s</w:t>
      </w:r>
    </w:p>
    <w:p w14:paraId="0B56D711" w14:textId="77777777" w:rsidR="00D2510F" w:rsidRPr="003F611D" w:rsidRDefault="00D2510F" w:rsidP="00D2510F">
      <w:pPr>
        <w:pStyle w:val="ListParagraph"/>
        <w:numPr>
          <w:ilvl w:val="2"/>
          <w:numId w:val="8"/>
        </w:numPr>
        <w:spacing w:before="4" w:line="240" w:lineRule="exact"/>
        <w:ind w:left="851" w:right="46" w:hanging="425"/>
        <w:rPr>
          <w:rFonts w:ascii="Arial" w:eastAsia="Arial" w:hAnsi="Arial" w:cs="Arial"/>
          <w:spacing w:val="-1"/>
          <w:sz w:val="22"/>
          <w:szCs w:val="22"/>
        </w:rPr>
      </w:pPr>
      <w:r w:rsidRPr="00E5654B">
        <w:rPr>
          <w:rFonts w:ascii="Arial" w:eastAsia="Arial" w:hAnsi="Arial" w:cs="Arial"/>
          <w:spacing w:val="-1"/>
          <w:sz w:val="22"/>
          <w:szCs w:val="22"/>
        </w:rPr>
        <w:t>R</w:t>
      </w:r>
      <w:r w:rsidRPr="003F611D">
        <w:rPr>
          <w:rFonts w:ascii="Arial" w:eastAsia="Arial" w:hAnsi="Arial" w:cs="Arial"/>
          <w:spacing w:val="-1"/>
          <w:sz w:val="22"/>
          <w:szCs w:val="22"/>
        </w:rPr>
        <w:t>e</w:t>
      </w:r>
      <w:r w:rsidRPr="00E5654B">
        <w:rPr>
          <w:rFonts w:ascii="Arial" w:eastAsia="Arial" w:hAnsi="Arial" w:cs="Arial"/>
          <w:spacing w:val="-1"/>
          <w:sz w:val="22"/>
          <w:szCs w:val="22"/>
        </w:rPr>
        <w:t>p</w:t>
      </w:r>
      <w:r w:rsidRPr="003F611D">
        <w:rPr>
          <w:rFonts w:ascii="Arial" w:eastAsia="Arial" w:hAnsi="Arial" w:cs="Arial"/>
          <w:spacing w:val="-1"/>
          <w:sz w:val="22"/>
          <w:szCs w:val="22"/>
        </w:rPr>
        <w:t>ort a</w:t>
      </w:r>
      <w:r w:rsidRPr="00E5654B">
        <w:rPr>
          <w:rFonts w:ascii="Arial" w:eastAsia="Arial" w:hAnsi="Arial" w:cs="Arial"/>
          <w:spacing w:val="-1"/>
          <w:sz w:val="22"/>
          <w:szCs w:val="22"/>
        </w:rPr>
        <w:t>n</w:t>
      </w:r>
      <w:r w:rsidRPr="003F611D">
        <w:rPr>
          <w:rFonts w:ascii="Arial" w:eastAsia="Arial" w:hAnsi="Arial" w:cs="Arial"/>
          <w:spacing w:val="-1"/>
          <w:sz w:val="22"/>
          <w:szCs w:val="22"/>
        </w:rPr>
        <w:t>d seek a</w:t>
      </w:r>
      <w:r w:rsidRPr="00E5654B">
        <w:rPr>
          <w:rFonts w:ascii="Arial" w:eastAsia="Arial" w:hAnsi="Arial" w:cs="Arial"/>
          <w:spacing w:val="-1"/>
          <w:sz w:val="22"/>
          <w:szCs w:val="22"/>
        </w:rPr>
        <w:t>d</w:t>
      </w:r>
      <w:r w:rsidRPr="003F611D">
        <w:rPr>
          <w:rFonts w:ascii="Arial" w:eastAsia="Arial" w:hAnsi="Arial" w:cs="Arial"/>
          <w:spacing w:val="-1"/>
          <w:sz w:val="22"/>
          <w:szCs w:val="22"/>
        </w:rPr>
        <w:t>v</w:t>
      </w:r>
      <w:r w:rsidRPr="00E5654B">
        <w:rPr>
          <w:rFonts w:ascii="Arial" w:eastAsia="Arial" w:hAnsi="Arial" w:cs="Arial"/>
          <w:spacing w:val="-1"/>
          <w:sz w:val="22"/>
          <w:szCs w:val="22"/>
        </w:rPr>
        <w:t>i</w:t>
      </w:r>
      <w:r w:rsidRPr="003F611D">
        <w:rPr>
          <w:rFonts w:ascii="Arial" w:eastAsia="Arial" w:hAnsi="Arial" w:cs="Arial"/>
          <w:spacing w:val="-1"/>
          <w:sz w:val="22"/>
          <w:szCs w:val="22"/>
        </w:rPr>
        <w:t>ce on a</w:t>
      </w:r>
      <w:r w:rsidRPr="00E5654B">
        <w:rPr>
          <w:rFonts w:ascii="Arial" w:eastAsia="Arial" w:hAnsi="Arial" w:cs="Arial"/>
          <w:spacing w:val="-1"/>
          <w:sz w:val="22"/>
          <w:szCs w:val="22"/>
        </w:rPr>
        <w:t>n</w:t>
      </w:r>
      <w:r w:rsidRPr="003F611D">
        <w:rPr>
          <w:rFonts w:ascii="Arial" w:eastAsia="Arial" w:hAnsi="Arial" w:cs="Arial"/>
          <w:spacing w:val="-1"/>
          <w:sz w:val="22"/>
          <w:szCs w:val="22"/>
        </w:rPr>
        <w:t>y</w:t>
      </w:r>
      <w:r w:rsidRPr="00E5654B">
        <w:rPr>
          <w:rFonts w:ascii="Arial" w:eastAsia="Arial" w:hAnsi="Arial" w:cs="Arial"/>
          <w:spacing w:val="-1"/>
          <w:sz w:val="22"/>
          <w:szCs w:val="22"/>
        </w:rPr>
        <w:t xml:space="preserve"> </w:t>
      </w:r>
      <w:r w:rsidRPr="003F611D">
        <w:rPr>
          <w:rFonts w:ascii="Arial" w:eastAsia="Arial" w:hAnsi="Arial" w:cs="Arial"/>
          <w:spacing w:val="-1"/>
          <w:sz w:val="22"/>
          <w:szCs w:val="22"/>
        </w:rPr>
        <w:t>tec</w:t>
      </w:r>
      <w:r w:rsidRPr="00E5654B">
        <w:rPr>
          <w:rFonts w:ascii="Arial" w:eastAsia="Arial" w:hAnsi="Arial" w:cs="Arial"/>
          <w:spacing w:val="-1"/>
          <w:sz w:val="22"/>
          <w:szCs w:val="22"/>
        </w:rPr>
        <w:t>h</w:t>
      </w:r>
      <w:r w:rsidRPr="003F611D">
        <w:rPr>
          <w:rFonts w:ascii="Arial" w:eastAsia="Arial" w:hAnsi="Arial" w:cs="Arial"/>
          <w:spacing w:val="-1"/>
          <w:sz w:val="22"/>
          <w:szCs w:val="22"/>
        </w:rPr>
        <w:t>n</w:t>
      </w:r>
      <w:r w:rsidRPr="00E5654B">
        <w:rPr>
          <w:rFonts w:ascii="Arial" w:eastAsia="Arial" w:hAnsi="Arial" w:cs="Arial"/>
          <w:spacing w:val="-1"/>
          <w:sz w:val="22"/>
          <w:szCs w:val="22"/>
        </w:rPr>
        <w:t>i</w:t>
      </w:r>
      <w:r w:rsidRPr="003F611D">
        <w:rPr>
          <w:rFonts w:ascii="Arial" w:eastAsia="Arial" w:hAnsi="Arial" w:cs="Arial"/>
          <w:spacing w:val="-1"/>
          <w:sz w:val="22"/>
          <w:szCs w:val="22"/>
        </w:rPr>
        <w:t>cal pro</w:t>
      </w:r>
      <w:r w:rsidRPr="00E5654B">
        <w:rPr>
          <w:rFonts w:ascii="Arial" w:eastAsia="Arial" w:hAnsi="Arial" w:cs="Arial"/>
          <w:spacing w:val="-1"/>
          <w:sz w:val="22"/>
          <w:szCs w:val="22"/>
        </w:rPr>
        <w:t>bl</w:t>
      </w:r>
      <w:r w:rsidRPr="003F611D">
        <w:rPr>
          <w:rFonts w:ascii="Arial" w:eastAsia="Arial" w:hAnsi="Arial" w:cs="Arial"/>
          <w:spacing w:val="-1"/>
          <w:sz w:val="22"/>
          <w:szCs w:val="22"/>
        </w:rPr>
        <w:t>ems or</w:t>
      </w:r>
      <w:r w:rsidRPr="00E5654B">
        <w:rPr>
          <w:rFonts w:ascii="Arial" w:eastAsia="Arial" w:hAnsi="Arial" w:cs="Arial"/>
          <w:spacing w:val="-1"/>
          <w:sz w:val="22"/>
          <w:szCs w:val="22"/>
        </w:rPr>
        <w:t xml:space="preserve"> </w:t>
      </w:r>
      <w:r w:rsidRPr="003F611D">
        <w:rPr>
          <w:rFonts w:ascii="Arial" w:eastAsia="Arial" w:hAnsi="Arial" w:cs="Arial"/>
          <w:spacing w:val="-1"/>
          <w:sz w:val="22"/>
          <w:szCs w:val="22"/>
        </w:rPr>
        <w:t>a</w:t>
      </w:r>
      <w:r w:rsidRPr="00E5654B">
        <w:rPr>
          <w:rFonts w:ascii="Arial" w:eastAsia="Arial" w:hAnsi="Arial" w:cs="Arial"/>
          <w:spacing w:val="-1"/>
          <w:sz w:val="22"/>
          <w:szCs w:val="22"/>
        </w:rPr>
        <w:t>d</w:t>
      </w:r>
      <w:r w:rsidRPr="003F611D">
        <w:rPr>
          <w:rFonts w:ascii="Arial" w:eastAsia="Arial" w:hAnsi="Arial" w:cs="Arial"/>
          <w:spacing w:val="-1"/>
          <w:sz w:val="22"/>
          <w:szCs w:val="22"/>
        </w:rPr>
        <w:t>m</w:t>
      </w:r>
      <w:r w:rsidRPr="00E5654B">
        <w:rPr>
          <w:rFonts w:ascii="Arial" w:eastAsia="Arial" w:hAnsi="Arial" w:cs="Arial"/>
          <w:spacing w:val="-1"/>
          <w:sz w:val="22"/>
          <w:szCs w:val="22"/>
        </w:rPr>
        <w:t>i</w:t>
      </w:r>
      <w:r w:rsidRPr="003F611D">
        <w:rPr>
          <w:rFonts w:ascii="Arial" w:eastAsia="Arial" w:hAnsi="Arial" w:cs="Arial"/>
          <w:spacing w:val="-1"/>
          <w:sz w:val="22"/>
          <w:szCs w:val="22"/>
        </w:rPr>
        <w:t>n</w:t>
      </w:r>
      <w:r w:rsidRPr="00E5654B">
        <w:rPr>
          <w:rFonts w:ascii="Arial" w:eastAsia="Arial" w:hAnsi="Arial" w:cs="Arial"/>
          <w:spacing w:val="-1"/>
          <w:sz w:val="22"/>
          <w:szCs w:val="22"/>
        </w:rPr>
        <w:t>i</w:t>
      </w:r>
      <w:r w:rsidRPr="003F611D">
        <w:rPr>
          <w:rFonts w:ascii="Arial" w:eastAsia="Arial" w:hAnsi="Arial" w:cs="Arial"/>
          <w:spacing w:val="-1"/>
          <w:sz w:val="22"/>
          <w:szCs w:val="22"/>
        </w:rPr>
        <w:t>s</w:t>
      </w:r>
      <w:r w:rsidRPr="00E5654B">
        <w:rPr>
          <w:rFonts w:ascii="Arial" w:eastAsia="Arial" w:hAnsi="Arial" w:cs="Arial"/>
          <w:spacing w:val="-1"/>
          <w:sz w:val="22"/>
          <w:szCs w:val="22"/>
        </w:rPr>
        <w:t>t</w:t>
      </w:r>
      <w:r w:rsidRPr="003F611D">
        <w:rPr>
          <w:rFonts w:ascii="Arial" w:eastAsia="Arial" w:hAnsi="Arial" w:cs="Arial"/>
          <w:spacing w:val="-1"/>
          <w:sz w:val="22"/>
          <w:szCs w:val="22"/>
        </w:rPr>
        <w:t>rati</w:t>
      </w:r>
      <w:r w:rsidRPr="00E5654B">
        <w:rPr>
          <w:rFonts w:ascii="Arial" w:eastAsia="Arial" w:hAnsi="Arial" w:cs="Arial"/>
          <w:spacing w:val="-1"/>
          <w:sz w:val="22"/>
          <w:szCs w:val="22"/>
        </w:rPr>
        <w:t>o</w:t>
      </w:r>
      <w:r w:rsidRPr="003F611D">
        <w:rPr>
          <w:rFonts w:ascii="Arial" w:eastAsia="Arial" w:hAnsi="Arial" w:cs="Arial"/>
          <w:spacing w:val="-1"/>
          <w:sz w:val="22"/>
          <w:szCs w:val="22"/>
        </w:rPr>
        <w:t xml:space="preserve">n problems </w:t>
      </w:r>
      <w:r w:rsidRPr="00E5654B">
        <w:rPr>
          <w:rFonts w:ascii="Arial" w:eastAsia="Arial" w:hAnsi="Arial" w:cs="Arial"/>
          <w:spacing w:val="-1"/>
          <w:sz w:val="22"/>
          <w:szCs w:val="22"/>
        </w:rPr>
        <w:t>wi</w:t>
      </w:r>
      <w:r w:rsidRPr="003F611D">
        <w:rPr>
          <w:rFonts w:ascii="Arial" w:eastAsia="Arial" w:hAnsi="Arial" w:cs="Arial"/>
          <w:spacing w:val="-1"/>
          <w:sz w:val="22"/>
          <w:szCs w:val="22"/>
        </w:rPr>
        <w:t xml:space="preserve">th </w:t>
      </w:r>
      <w:r>
        <w:rPr>
          <w:rFonts w:ascii="Arial" w:eastAsia="Arial" w:hAnsi="Arial" w:cs="Arial"/>
          <w:spacing w:val="-1"/>
          <w:sz w:val="22"/>
          <w:szCs w:val="22"/>
        </w:rPr>
        <w:t>Accelerate People Ltd</w:t>
      </w:r>
    </w:p>
    <w:p w14:paraId="1D856A8A" w14:textId="33259F11" w:rsidR="00D2510F" w:rsidRPr="003F611D" w:rsidRDefault="00D2510F" w:rsidP="00D2510F">
      <w:pPr>
        <w:pStyle w:val="ListParagraph"/>
        <w:numPr>
          <w:ilvl w:val="2"/>
          <w:numId w:val="8"/>
        </w:numPr>
        <w:spacing w:before="4" w:line="240" w:lineRule="exact"/>
        <w:ind w:left="851" w:right="46" w:hanging="425"/>
        <w:rPr>
          <w:rFonts w:ascii="Arial" w:eastAsia="Arial" w:hAnsi="Arial" w:cs="Arial"/>
          <w:spacing w:val="-1"/>
          <w:sz w:val="22"/>
          <w:szCs w:val="22"/>
        </w:rPr>
      </w:pPr>
      <w:r w:rsidRPr="00E5654B">
        <w:rPr>
          <w:rFonts w:ascii="Arial" w:eastAsia="Arial" w:hAnsi="Arial" w:cs="Arial"/>
          <w:spacing w:val="-1"/>
          <w:sz w:val="22"/>
          <w:szCs w:val="22"/>
        </w:rPr>
        <w:t>A</w:t>
      </w:r>
      <w:r w:rsidRPr="003F611D">
        <w:rPr>
          <w:rFonts w:ascii="Arial" w:eastAsia="Arial" w:hAnsi="Arial" w:cs="Arial"/>
          <w:spacing w:val="-1"/>
          <w:sz w:val="22"/>
          <w:szCs w:val="22"/>
        </w:rPr>
        <w:t>tte</w:t>
      </w:r>
      <w:r w:rsidRPr="00E5654B">
        <w:rPr>
          <w:rFonts w:ascii="Arial" w:eastAsia="Arial" w:hAnsi="Arial" w:cs="Arial"/>
          <w:spacing w:val="-1"/>
          <w:sz w:val="22"/>
          <w:szCs w:val="22"/>
        </w:rPr>
        <w:t>n</w:t>
      </w:r>
      <w:r w:rsidRPr="003F611D">
        <w:rPr>
          <w:rFonts w:ascii="Arial" w:eastAsia="Arial" w:hAnsi="Arial" w:cs="Arial"/>
          <w:spacing w:val="-1"/>
          <w:sz w:val="22"/>
          <w:szCs w:val="22"/>
        </w:rPr>
        <w:t>d</w:t>
      </w:r>
      <w:r w:rsidRPr="00E5654B">
        <w:rPr>
          <w:rFonts w:ascii="Arial" w:eastAsia="Arial" w:hAnsi="Arial" w:cs="Arial"/>
          <w:spacing w:val="-1"/>
          <w:sz w:val="22"/>
          <w:szCs w:val="22"/>
        </w:rPr>
        <w:t xml:space="preserve"> </w:t>
      </w:r>
      <w:r w:rsidRPr="003F611D">
        <w:rPr>
          <w:rFonts w:ascii="Arial" w:eastAsia="Arial" w:hAnsi="Arial" w:cs="Arial"/>
          <w:spacing w:val="-1"/>
          <w:sz w:val="22"/>
          <w:szCs w:val="22"/>
        </w:rPr>
        <w:t>u</w:t>
      </w:r>
      <w:r w:rsidRPr="00E5654B">
        <w:rPr>
          <w:rFonts w:ascii="Arial" w:eastAsia="Arial" w:hAnsi="Arial" w:cs="Arial"/>
          <w:spacing w:val="-1"/>
          <w:sz w:val="22"/>
          <w:szCs w:val="22"/>
        </w:rPr>
        <w:t>p</w:t>
      </w:r>
      <w:r w:rsidRPr="003F611D">
        <w:rPr>
          <w:rFonts w:ascii="Arial" w:eastAsia="Arial" w:hAnsi="Arial" w:cs="Arial"/>
          <w:spacing w:val="-1"/>
          <w:sz w:val="22"/>
          <w:szCs w:val="22"/>
        </w:rPr>
        <w:t>d</w:t>
      </w:r>
      <w:r w:rsidRPr="00E5654B">
        <w:rPr>
          <w:rFonts w:ascii="Arial" w:eastAsia="Arial" w:hAnsi="Arial" w:cs="Arial"/>
          <w:spacing w:val="-1"/>
          <w:sz w:val="22"/>
          <w:szCs w:val="22"/>
        </w:rPr>
        <w:t>a</w:t>
      </w:r>
      <w:r w:rsidRPr="003F611D">
        <w:rPr>
          <w:rFonts w:ascii="Arial" w:eastAsia="Arial" w:hAnsi="Arial" w:cs="Arial"/>
          <w:spacing w:val="-1"/>
          <w:sz w:val="22"/>
          <w:szCs w:val="22"/>
        </w:rPr>
        <w:t>te meet</w:t>
      </w:r>
      <w:r w:rsidRPr="00E5654B">
        <w:rPr>
          <w:rFonts w:ascii="Arial" w:eastAsia="Arial" w:hAnsi="Arial" w:cs="Arial"/>
          <w:spacing w:val="-1"/>
          <w:sz w:val="22"/>
          <w:szCs w:val="22"/>
        </w:rPr>
        <w:t>i</w:t>
      </w:r>
      <w:r w:rsidRPr="003F611D">
        <w:rPr>
          <w:rFonts w:ascii="Arial" w:eastAsia="Arial" w:hAnsi="Arial" w:cs="Arial"/>
          <w:spacing w:val="-1"/>
          <w:sz w:val="22"/>
          <w:szCs w:val="22"/>
        </w:rPr>
        <w:t>n</w:t>
      </w:r>
      <w:r w:rsidRPr="00E5654B">
        <w:rPr>
          <w:rFonts w:ascii="Arial" w:eastAsia="Arial" w:hAnsi="Arial" w:cs="Arial"/>
          <w:spacing w:val="-1"/>
          <w:sz w:val="22"/>
          <w:szCs w:val="22"/>
        </w:rPr>
        <w:t>g</w:t>
      </w:r>
      <w:r w:rsidRPr="003F611D">
        <w:rPr>
          <w:rFonts w:ascii="Arial" w:eastAsia="Arial" w:hAnsi="Arial" w:cs="Arial"/>
          <w:spacing w:val="-1"/>
          <w:sz w:val="22"/>
          <w:szCs w:val="22"/>
        </w:rPr>
        <w:t>s</w:t>
      </w:r>
      <w:r w:rsidRPr="00E5654B">
        <w:rPr>
          <w:rFonts w:ascii="Arial" w:eastAsia="Arial" w:hAnsi="Arial" w:cs="Arial"/>
          <w:spacing w:val="-1"/>
          <w:sz w:val="22"/>
          <w:szCs w:val="22"/>
        </w:rPr>
        <w:t xml:space="preserve"> </w:t>
      </w:r>
      <w:r w:rsidRPr="003F611D">
        <w:rPr>
          <w:rFonts w:ascii="Arial" w:eastAsia="Arial" w:hAnsi="Arial" w:cs="Arial"/>
          <w:spacing w:val="-1"/>
          <w:sz w:val="22"/>
          <w:szCs w:val="22"/>
        </w:rPr>
        <w:t>a</w:t>
      </w:r>
      <w:r w:rsidRPr="00E5654B">
        <w:rPr>
          <w:rFonts w:ascii="Arial" w:eastAsia="Arial" w:hAnsi="Arial" w:cs="Arial"/>
          <w:spacing w:val="-1"/>
          <w:sz w:val="22"/>
          <w:szCs w:val="22"/>
        </w:rPr>
        <w:t>n</w:t>
      </w:r>
      <w:r w:rsidRPr="003F611D">
        <w:rPr>
          <w:rFonts w:ascii="Arial" w:eastAsia="Arial" w:hAnsi="Arial" w:cs="Arial"/>
          <w:spacing w:val="-1"/>
          <w:sz w:val="22"/>
          <w:szCs w:val="22"/>
        </w:rPr>
        <w:t>d</w:t>
      </w:r>
      <w:r w:rsidRPr="00E5654B">
        <w:rPr>
          <w:rFonts w:ascii="Arial" w:eastAsia="Arial" w:hAnsi="Arial" w:cs="Arial"/>
          <w:spacing w:val="-1"/>
          <w:sz w:val="22"/>
          <w:szCs w:val="22"/>
        </w:rPr>
        <w:t xml:space="preserve"> </w:t>
      </w:r>
      <w:r w:rsidRPr="003F611D">
        <w:rPr>
          <w:rFonts w:ascii="Arial" w:eastAsia="Arial" w:hAnsi="Arial" w:cs="Arial"/>
          <w:spacing w:val="-1"/>
          <w:sz w:val="22"/>
          <w:szCs w:val="22"/>
        </w:rPr>
        <w:t>ma</w:t>
      </w:r>
      <w:r w:rsidRPr="00E5654B">
        <w:rPr>
          <w:rFonts w:ascii="Arial" w:eastAsia="Arial" w:hAnsi="Arial" w:cs="Arial"/>
          <w:spacing w:val="-1"/>
          <w:sz w:val="22"/>
          <w:szCs w:val="22"/>
        </w:rPr>
        <w:t>i</w:t>
      </w:r>
      <w:r w:rsidRPr="003F611D">
        <w:rPr>
          <w:rFonts w:ascii="Arial" w:eastAsia="Arial" w:hAnsi="Arial" w:cs="Arial"/>
          <w:spacing w:val="-1"/>
          <w:sz w:val="22"/>
          <w:szCs w:val="22"/>
        </w:rPr>
        <w:t>nta</w:t>
      </w:r>
      <w:r w:rsidRPr="00E5654B">
        <w:rPr>
          <w:rFonts w:ascii="Arial" w:eastAsia="Arial" w:hAnsi="Arial" w:cs="Arial"/>
          <w:spacing w:val="-1"/>
          <w:sz w:val="22"/>
          <w:szCs w:val="22"/>
        </w:rPr>
        <w:t>i</w:t>
      </w:r>
      <w:r w:rsidRPr="003F611D">
        <w:rPr>
          <w:rFonts w:ascii="Arial" w:eastAsia="Arial" w:hAnsi="Arial" w:cs="Arial"/>
          <w:spacing w:val="-1"/>
          <w:sz w:val="22"/>
          <w:szCs w:val="22"/>
        </w:rPr>
        <w:t>n up to date C</w:t>
      </w:r>
      <w:r w:rsidRPr="00E5654B">
        <w:rPr>
          <w:rFonts w:ascii="Arial" w:eastAsia="Arial" w:hAnsi="Arial" w:cs="Arial"/>
          <w:spacing w:val="-1"/>
          <w:sz w:val="22"/>
          <w:szCs w:val="22"/>
        </w:rPr>
        <w:t>P</w:t>
      </w:r>
      <w:r w:rsidRPr="003F611D">
        <w:rPr>
          <w:rFonts w:ascii="Arial" w:eastAsia="Arial" w:hAnsi="Arial" w:cs="Arial"/>
          <w:spacing w:val="-1"/>
          <w:sz w:val="22"/>
          <w:szCs w:val="22"/>
        </w:rPr>
        <w:t>D</w:t>
      </w:r>
    </w:p>
    <w:p w14:paraId="2254EEED" w14:textId="27DAB409" w:rsidR="00D2510F" w:rsidRDefault="00D2510F" w:rsidP="00D2510F">
      <w:pPr>
        <w:pStyle w:val="ListParagraph"/>
        <w:numPr>
          <w:ilvl w:val="2"/>
          <w:numId w:val="8"/>
        </w:numPr>
        <w:spacing w:before="4" w:line="240" w:lineRule="exact"/>
        <w:ind w:left="851" w:right="46" w:hanging="425"/>
        <w:rPr>
          <w:rFonts w:ascii="Arial" w:eastAsia="Arial" w:hAnsi="Arial" w:cs="Arial"/>
          <w:spacing w:val="-1"/>
          <w:sz w:val="22"/>
          <w:szCs w:val="22"/>
        </w:rPr>
      </w:pPr>
      <w:r w:rsidRPr="003F611D">
        <w:rPr>
          <w:rFonts w:ascii="Arial" w:eastAsia="Arial" w:hAnsi="Arial" w:cs="Arial"/>
          <w:spacing w:val="-1"/>
          <w:sz w:val="22"/>
          <w:szCs w:val="22"/>
        </w:rPr>
        <w:t xml:space="preserve">Comply with </w:t>
      </w:r>
      <w:r>
        <w:rPr>
          <w:rFonts w:ascii="Arial" w:eastAsia="Arial" w:hAnsi="Arial" w:cs="Arial"/>
          <w:spacing w:val="-1"/>
          <w:sz w:val="22"/>
          <w:szCs w:val="22"/>
        </w:rPr>
        <w:t xml:space="preserve">Accelerate People Ltd </w:t>
      </w:r>
      <w:r w:rsidR="00917199">
        <w:rPr>
          <w:rFonts w:ascii="Arial" w:eastAsia="Arial" w:hAnsi="Arial" w:cs="Arial"/>
          <w:spacing w:val="-1"/>
          <w:sz w:val="22"/>
          <w:szCs w:val="22"/>
        </w:rPr>
        <w:t>C</w:t>
      </w:r>
      <w:r w:rsidRPr="003F611D">
        <w:rPr>
          <w:rFonts w:ascii="Arial" w:eastAsia="Arial" w:hAnsi="Arial" w:cs="Arial"/>
          <w:spacing w:val="-1"/>
          <w:sz w:val="22"/>
          <w:szCs w:val="22"/>
        </w:rPr>
        <w:t xml:space="preserve">onfidentiality </w:t>
      </w:r>
      <w:r w:rsidR="00917199">
        <w:rPr>
          <w:rFonts w:ascii="Arial" w:eastAsia="Arial" w:hAnsi="Arial" w:cs="Arial"/>
          <w:spacing w:val="-1"/>
          <w:sz w:val="22"/>
          <w:szCs w:val="22"/>
        </w:rPr>
        <w:t>P</w:t>
      </w:r>
      <w:r w:rsidRPr="003F611D">
        <w:rPr>
          <w:rFonts w:ascii="Arial" w:eastAsia="Arial" w:hAnsi="Arial" w:cs="Arial"/>
          <w:spacing w:val="-1"/>
          <w:sz w:val="22"/>
          <w:szCs w:val="22"/>
        </w:rPr>
        <w:t>olicy</w:t>
      </w:r>
    </w:p>
    <w:p w14:paraId="249BB2FC" w14:textId="599E5398" w:rsidR="00D92773" w:rsidRPr="00D92773" w:rsidRDefault="00D92773" w:rsidP="00D92773">
      <w:pPr>
        <w:pStyle w:val="ListParagraph"/>
        <w:numPr>
          <w:ilvl w:val="2"/>
          <w:numId w:val="8"/>
        </w:numPr>
        <w:spacing w:before="4" w:line="240" w:lineRule="exact"/>
        <w:ind w:left="851" w:right="46" w:hanging="425"/>
        <w:rPr>
          <w:rFonts w:ascii="Arial" w:eastAsia="Arial" w:hAnsi="Arial" w:cs="Arial"/>
          <w:spacing w:val="-1"/>
          <w:sz w:val="22"/>
          <w:szCs w:val="22"/>
        </w:rPr>
      </w:pPr>
      <w:r w:rsidRPr="00D92773">
        <w:rPr>
          <w:rFonts w:ascii="Arial" w:eastAsia="Arial" w:hAnsi="Arial" w:cs="Arial"/>
          <w:spacing w:val="-1"/>
          <w:sz w:val="22"/>
          <w:szCs w:val="22"/>
        </w:rPr>
        <w:t>Provide a high quality of customer service to stakeholders.</w:t>
      </w:r>
    </w:p>
    <w:p w14:paraId="31BB5043" w14:textId="1FF7E3DA" w:rsidR="00D92773" w:rsidRPr="003F611D" w:rsidRDefault="00D92773" w:rsidP="00D2510F">
      <w:pPr>
        <w:pStyle w:val="ListParagraph"/>
        <w:numPr>
          <w:ilvl w:val="2"/>
          <w:numId w:val="8"/>
        </w:numPr>
        <w:spacing w:before="4" w:line="240" w:lineRule="exact"/>
        <w:ind w:left="851" w:right="46" w:hanging="425"/>
        <w:rPr>
          <w:rFonts w:ascii="Arial" w:eastAsia="Arial" w:hAnsi="Arial" w:cs="Arial"/>
          <w:spacing w:val="-1"/>
          <w:sz w:val="22"/>
          <w:szCs w:val="22"/>
        </w:rPr>
      </w:pPr>
      <w:r>
        <w:rPr>
          <w:rFonts w:ascii="Arial" w:eastAsia="Arial" w:hAnsi="Arial" w:cs="Arial"/>
          <w:spacing w:val="-1"/>
          <w:sz w:val="22"/>
          <w:szCs w:val="22"/>
        </w:rPr>
        <w:t>Commit to a minimum of 10 EPAs per year</w:t>
      </w:r>
    </w:p>
    <w:p w14:paraId="2F5EB5D1" w14:textId="77777777" w:rsidR="00D2510F" w:rsidRDefault="00D2510F" w:rsidP="00D2510F">
      <w:pPr>
        <w:spacing w:line="200" w:lineRule="exact"/>
      </w:pPr>
    </w:p>
    <w:p w14:paraId="5F71E3D9" w14:textId="0C3983A1" w:rsidR="00D2510F" w:rsidRDefault="00D2510F" w:rsidP="00D2510F">
      <w:pPr>
        <w:spacing w:before="12" w:line="220" w:lineRule="exact"/>
        <w:rPr>
          <w:sz w:val="22"/>
          <w:szCs w:val="22"/>
        </w:rPr>
      </w:pPr>
    </w:p>
    <w:p w14:paraId="10DDF9C4" w14:textId="77777777" w:rsidR="00107E14" w:rsidRDefault="00107E14" w:rsidP="00D2510F">
      <w:pPr>
        <w:spacing w:before="12" w:line="220" w:lineRule="exact"/>
        <w:rPr>
          <w:sz w:val="22"/>
          <w:szCs w:val="22"/>
        </w:rPr>
      </w:pPr>
    </w:p>
    <w:p w14:paraId="2F3EDC44" w14:textId="3DFC5249" w:rsidR="00D2510F" w:rsidRDefault="00D2510F" w:rsidP="00107E14">
      <w:pPr>
        <w:spacing w:line="259" w:lineRule="auto"/>
        <w:ind w:right="46"/>
        <w:rPr>
          <w:rFonts w:ascii="Arial" w:eastAsia="Arial" w:hAnsi="Arial" w:cs="Arial"/>
          <w:sz w:val="22"/>
          <w:szCs w:val="22"/>
        </w:rPr>
      </w:pPr>
      <w:r>
        <w:rPr>
          <w:rFonts w:ascii="Arial" w:eastAsia="Arial" w:hAnsi="Arial" w:cs="Arial"/>
          <w:spacing w:val="-1"/>
          <w:sz w:val="22"/>
          <w:szCs w:val="22"/>
        </w:rPr>
        <w:lastRenderedPageBreak/>
        <w:t>EP</w:t>
      </w:r>
      <w:r>
        <w:rPr>
          <w:rFonts w:ascii="Arial" w:eastAsia="Arial" w:hAnsi="Arial" w:cs="Arial"/>
          <w:sz w:val="22"/>
          <w:szCs w:val="22"/>
        </w:rPr>
        <w:t>A acti</w:t>
      </w:r>
      <w:r>
        <w:rPr>
          <w:rFonts w:ascii="Arial" w:eastAsia="Arial" w:hAnsi="Arial" w:cs="Arial"/>
          <w:spacing w:val="-3"/>
          <w:sz w:val="22"/>
          <w:szCs w:val="22"/>
        </w:rPr>
        <w:t>v</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z w:val="22"/>
          <w:szCs w:val="22"/>
        </w:rPr>
        <w:t>ay</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3"/>
          <w:sz w:val="22"/>
          <w:szCs w:val="22"/>
        </w:rPr>
        <w:t>v</w:t>
      </w:r>
      <w:r>
        <w:rPr>
          <w:rFonts w:ascii="Arial" w:eastAsia="Arial" w:hAnsi="Arial" w:cs="Arial"/>
          <w:spacing w:val="2"/>
          <w:sz w:val="22"/>
          <w:szCs w:val="22"/>
        </w:rPr>
        <w:t>o</w:t>
      </w:r>
      <w:r>
        <w:rPr>
          <w:rFonts w:ascii="Arial" w:eastAsia="Arial" w:hAnsi="Arial" w:cs="Arial"/>
          <w:spacing w:val="1"/>
          <w:sz w:val="22"/>
          <w:szCs w:val="22"/>
        </w:rPr>
        <w:t>l</w:t>
      </w:r>
      <w:r>
        <w:rPr>
          <w:rFonts w:ascii="Arial" w:eastAsia="Arial" w:hAnsi="Arial" w:cs="Arial"/>
          <w:spacing w:val="-2"/>
          <w:sz w:val="22"/>
          <w:szCs w:val="22"/>
        </w:rPr>
        <w:t>v</w:t>
      </w:r>
      <w:r>
        <w:rPr>
          <w:rFonts w:ascii="Arial" w:eastAsia="Arial" w:hAnsi="Arial" w:cs="Arial"/>
          <w:sz w:val="22"/>
          <w:szCs w:val="22"/>
        </w:rPr>
        <w:t>e</w:t>
      </w:r>
      <w:r>
        <w:rPr>
          <w:rFonts w:ascii="Arial" w:eastAsia="Arial" w:hAnsi="Arial" w:cs="Arial"/>
          <w:spacing w:val="3"/>
          <w:sz w:val="22"/>
          <w:szCs w:val="22"/>
        </w:rPr>
        <w:t xml:space="preserve"> </w:t>
      </w:r>
      <w:r>
        <w:rPr>
          <w:rFonts w:ascii="Arial" w:eastAsia="Arial" w:hAnsi="Arial" w:cs="Arial"/>
          <w:sz w:val="22"/>
          <w:szCs w:val="22"/>
        </w:rPr>
        <w:t>e</w:t>
      </w:r>
      <w:r>
        <w:rPr>
          <w:rFonts w:ascii="Arial" w:eastAsia="Arial" w:hAnsi="Arial" w:cs="Arial"/>
          <w:spacing w:val="-3"/>
          <w:sz w:val="22"/>
          <w:szCs w:val="22"/>
        </w:rPr>
        <w:t>x</w:t>
      </w:r>
      <w:r>
        <w:rPr>
          <w:rFonts w:ascii="Arial" w:eastAsia="Arial" w:hAnsi="Arial" w:cs="Arial"/>
          <w:sz w:val="22"/>
          <w:szCs w:val="22"/>
        </w:rPr>
        <w:t>p</w:t>
      </w:r>
      <w:r>
        <w:rPr>
          <w:rFonts w:ascii="Arial" w:eastAsia="Arial" w:hAnsi="Arial" w:cs="Arial"/>
          <w:spacing w:val="-1"/>
          <w:sz w:val="22"/>
          <w:szCs w:val="22"/>
        </w:rPr>
        <w:t>o</w:t>
      </w:r>
      <w:r>
        <w:rPr>
          <w:rFonts w:ascii="Arial" w:eastAsia="Arial" w:hAnsi="Arial" w:cs="Arial"/>
          <w:sz w:val="22"/>
          <w:szCs w:val="22"/>
        </w:rPr>
        <w:t>sure</w:t>
      </w:r>
      <w:r>
        <w:rPr>
          <w:rFonts w:ascii="Arial" w:eastAsia="Arial" w:hAnsi="Arial" w:cs="Arial"/>
          <w:spacing w:val="1"/>
          <w:sz w:val="22"/>
          <w:szCs w:val="22"/>
        </w:rPr>
        <w:t xml:space="preserve"> 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co</w:t>
      </w:r>
      <w:r>
        <w:rPr>
          <w:rFonts w:ascii="Arial" w:eastAsia="Arial" w:hAnsi="Arial" w:cs="Arial"/>
          <w:spacing w:val="-3"/>
          <w:sz w:val="22"/>
          <w:szCs w:val="22"/>
        </w:rPr>
        <w:t>n</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al</w:t>
      </w:r>
      <w:r>
        <w:rPr>
          <w:rFonts w:ascii="Arial" w:eastAsia="Arial" w:hAnsi="Arial" w:cs="Arial"/>
          <w:spacing w:val="-2"/>
          <w:sz w:val="22"/>
          <w:szCs w:val="22"/>
        </w:rPr>
        <w:t xml:space="preserve"> </w:t>
      </w:r>
      <w:r>
        <w:rPr>
          <w:rFonts w:ascii="Arial" w:eastAsia="Arial" w:hAnsi="Arial" w:cs="Arial"/>
          <w:sz w:val="22"/>
          <w:szCs w:val="22"/>
        </w:rPr>
        <w:t>or</w:t>
      </w:r>
      <w:r>
        <w:rPr>
          <w:rFonts w:ascii="Arial" w:eastAsia="Arial" w:hAnsi="Arial" w:cs="Arial"/>
          <w:spacing w:val="2"/>
          <w:sz w:val="22"/>
          <w:szCs w:val="22"/>
        </w:rPr>
        <w:t xml:space="preserve"> </w:t>
      </w:r>
      <w:r>
        <w:rPr>
          <w:rFonts w:ascii="Arial" w:eastAsia="Arial" w:hAnsi="Arial" w:cs="Arial"/>
          <w:sz w:val="22"/>
          <w:szCs w:val="22"/>
        </w:rPr>
        <w:t>c</w:t>
      </w:r>
      <w:r>
        <w:rPr>
          <w:rFonts w:ascii="Arial" w:eastAsia="Arial" w:hAnsi="Arial" w:cs="Arial"/>
          <w:spacing w:val="-3"/>
          <w:sz w:val="22"/>
          <w:szCs w:val="22"/>
        </w:rPr>
        <w:t>o</w:t>
      </w:r>
      <w:r>
        <w:rPr>
          <w:rFonts w:ascii="Arial" w:eastAsia="Arial" w:hAnsi="Arial" w:cs="Arial"/>
          <w:spacing w:val="1"/>
          <w:sz w:val="22"/>
          <w:szCs w:val="22"/>
        </w:rPr>
        <w:t>mm</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z w:val="22"/>
          <w:szCs w:val="22"/>
        </w:rPr>
        <w:t>a</w:t>
      </w:r>
      <w:r>
        <w:rPr>
          <w:rFonts w:ascii="Arial" w:eastAsia="Arial" w:hAnsi="Arial" w:cs="Arial"/>
          <w:spacing w:val="-1"/>
          <w:sz w:val="22"/>
          <w:szCs w:val="22"/>
        </w:rPr>
        <w:t>ll</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se</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ve da</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3"/>
          <w:sz w:val="22"/>
          <w:szCs w:val="22"/>
        </w:rPr>
        <w:t>a</w:t>
      </w:r>
      <w:r>
        <w:rPr>
          <w:rFonts w:ascii="Arial" w:eastAsia="Arial" w:hAnsi="Arial" w:cs="Arial"/>
          <w:sz w:val="22"/>
          <w:szCs w:val="22"/>
        </w:rPr>
        <w:t xml:space="preserve">t </w:t>
      </w:r>
      <w:r>
        <w:rPr>
          <w:rFonts w:ascii="Arial" w:eastAsia="Arial" w:hAnsi="Arial" w:cs="Arial"/>
          <w:spacing w:val="1"/>
          <w:sz w:val="22"/>
          <w:szCs w:val="22"/>
        </w:rPr>
        <w:t>f</w:t>
      </w:r>
      <w:r>
        <w:rPr>
          <w:rFonts w:ascii="Arial" w:eastAsia="Arial" w:hAnsi="Arial" w:cs="Arial"/>
          <w:sz w:val="22"/>
          <w:szCs w:val="22"/>
        </w:rPr>
        <w:t>o</w:t>
      </w:r>
      <w:r>
        <w:rPr>
          <w:rFonts w:ascii="Arial" w:eastAsia="Arial" w:hAnsi="Arial" w:cs="Arial"/>
          <w:spacing w:val="-2"/>
          <w:sz w:val="22"/>
          <w:szCs w:val="22"/>
        </w:rPr>
        <w:t>r</w:t>
      </w:r>
      <w:r>
        <w:rPr>
          <w:rFonts w:ascii="Arial" w:eastAsia="Arial" w:hAnsi="Arial" w:cs="Arial"/>
          <w:spacing w:val="1"/>
          <w:sz w:val="22"/>
          <w:szCs w:val="22"/>
        </w:rPr>
        <w:t>m</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z w:val="22"/>
          <w:szCs w:val="22"/>
        </w:rPr>
        <w:t xml:space="preserve">t </w:t>
      </w:r>
      <w:r>
        <w:rPr>
          <w:rFonts w:ascii="Arial" w:eastAsia="Arial" w:hAnsi="Arial" w:cs="Arial"/>
          <w:spacing w:val="-3"/>
          <w:sz w:val="22"/>
          <w:szCs w:val="22"/>
        </w:rPr>
        <w:t>o</w:t>
      </w:r>
      <w:r>
        <w:rPr>
          <w:rFonts w:ascii="Arial" w:eastAsia="Arial" w:hAnsi="Arial" w:cs="Arial"/>
          <w:sz w:val="22"/>
          <w:szCs w:val="22"/>
        </w:rPr>
        <w:t xml:space="preserve">f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ca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e</w:t>
      </w:r>
      <w:r>
        <w:rPr>
          <w:rFonts w:ascii="Arial" w:eastAsia="Arial" w:hAnsi="Arial" w:cs="Arial"/>
          <w:spacing w:val="-3"/>
          <w:sz w:val="22"/>
          <w:szCs w:val="22"/>
        </w:rPr>
        <w:t>v</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nc</w:t>
      </w:r>
      <w:r>
        <w:rPr>
          <w:rFonts w:ascii="Arial" w:eastAsia="Arial" w:hAnsi="Arial" w:cs="Arial"/>
          <w:spacing w:val="-1"/>
          <w:sz w:val="22"/>
          <w:szCs w:val="22"/>
        </w:rPr>
        <w:t>e</w:t>
      </w:r>
      <w:r>
        <w:rPr>
          <w:rFonts w:ascii="Arial" w:eastAsia="Arial" w:hAnsi="Arial" w:cs="Arial"/>
          <w:sz w:val="22"/>
          <w:szCs w:val="22"/>
        </w:rPr>
        <w:t xml:space="preserve">. </w:t>
      </w:r>
      <w:r>
        <w:rPr>
          <w:rFonts w:ascii="Arial" w:eastAsia="Arial" w:hAnsi="Arial" w:cs="Arial"/>
          <w:spacing w:val="1"/>
          <w:sz w:val="22"/>
          <w:szCs w:val="22"/>
        </w:rPr>
        <w:t xml:space="preserve"> </w:t>
      </w:r>
      <w:r>
        <w:rPr>
          <w:rFonts w:ascii="Arial" w:eastAsia="Arial" w:hAnsi="Arial" w:cs="Arial"/>
          <w:spacing w:val="-1"/>
          <w:sz w:val="22"/>
          <w:szCs w:val="22"/>
        </w:rPr>
        <w:t>A</w:t>
      </w:r>
      <w:r>
        <w:rPr>
          <w:rFonts w:ascii="Arial" w:eastAsia="Arial" w:hAnsi="Arial" w:cs="Arial"/>
          <w:sz w:val="22"/>
          <w:szCs w:val="22"/>
        </w:rPr>
        <w:t>ny</w:t>
      </w:r>
      <w:r>
        <w:rPr>
          <w:rFonts w:ascii="Arial" w:eastAsia="Arial" w:hAnsi="Arial" w:cs="Arial"/>
          <w:spacing w:val="-2"/>
          <w:sz w:val="22"/>
          <w:szCs w:val="22"/>
        </w:rPr>
        <w:t xml:space="preserve"> </w:t>
      </w:r>
      <w:r>
        <w:rPr>
          <w:rFonts w:ascii="Arial" w:eastAsia="Arial" w:hAnsi="Arial" w:cs="Arial"/>
          <w:sz w:val="22"/>
          <w:szCs w:val="22"/>
        </w:rPr>
        <w:t>co</w:t>
      </w:r>
      <w:r>
        <w:rPr>
          <w:rFonts w:ascii="Arial" w:eastAsia="Arial" w:hAnsi="Arial" w:cs="Arial"/>
          <w:spacing w:val="-3"/>
          <w:sz w:val="22"/>
          <w:szCs w:val="22"/>
        </w:rPr>
        <w:t>n</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 xml:space="preserve">al </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pacing w:val="3"/>
          <w:sz w:val="22"/>
          <w:szCs w:val="22"/>
        </w:rPr>
        <w:t>f</w:t>
      </w:r>
      <w:r>
        <w:rPr>
          <w:rFonts w:ascii="Arial" w:eastAsia="Arial" w:hAnsi="Arial" w:cs="Arial"/>
          <w:sz w:val="22"/>
          <w:szCs w:val="22"/>
        </w:rPr>
        <w:t>o</w:t>
      </w:r>
      <w:r>
        <w:rPr>
          <w:rFonts w:ascii="Arial" w:eastAsia="Arial" w:hAnsi="Arial" w:cs="Arial"/>
          <w:spacing w:val="-2"/>
          <w:sz w:val="22"/>
          <w:szCs w:val="22"/>
        </w:rPr>
        <w:t>rm</w:t>
      </w:r>
      <w:r>
        <w:rPr>
          <w:rFonts w:ascii="Arial" w:eastAsia="Arial" w:hAnsi="Arial" w:cs="Arial"/>
          <w:sz w:val="22"/>
          <w:szCs w:val="22"/>
        </w:rPr>
        <w:t>ati</w:t>
      </w:r>
      <w:r>
        <w:rPr>
          <w:rFonts w:ascii="Arial" w:eastAsia="Arial" w:hAnsi="Arial" w:cs="Arial"/>
          <w:spacing w:val="-1"/>
          <w:sz w:val="22"/>
          <w:szCs w:val="22"/>
        </w:rPr>
        <w:t>o</w:t>
      </w:r>
      <w:r>
        <w:rPr>
          <w:rFonts w:ascii="Arial" w:eastAsia="Arial" w:hAnsi="Arial" w:cs="Arial"/>
          <w:sz w:val="22"/>
          <w:szCs w:val="22"/>
        </w:rPr>
        <w:t xml:space="preserve">n, </w:t>
      </w:r>
      <w:r>
        <w:rPr>
          <w:rFonts w:ascii="Arial" w:eastAsia="Arial" w:hAnsi="Arial" w:cs="Arial"/>
          <w:spacing w:val="1"/>
          <w:sz w:val="22"/>
          <w:szCs w:val="22"/>
        </w:rPr>
        <w:t>m</w:t>
      </w:r>
      <w:r>
        <w:rPr>
          <w:rFonts w:ascii="Arial" w:eastAsia="Arial" w:hAnsi="Arial" w:cs="Arial"/>
          <w:sz w:val="22"/>
          <w:szCs w:val="22"/>
        </w:rPr>
        <w:t>at</w:t>
      </w:r>
      <w:r>
        <w:rPr>
          <w:rFonts w:ascii="Arial" w:eastAsia="Arial" w:hAnsi="Arial" w:cs="Arial"/>
          <w:spacing w:val="-2"/>
          <w:sz w:val="22"/>
          <w:szCs w:val="22"/>
        </w:rPr>
        <w:t>e</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or</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z w:val="22"/>
          <w:szCs w:val="22"/>
        </w:rPr>
        <w:t>se</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2"/>
          <w:sz w:val="22"/>
          <w:szCs w:val="22"/>
        </w:rPr>
        <w:t xml:space="preserve"> s</w:t>
      </w:r>
      <w:r>
        <w:rPr>
          <w:rFonts w:ascii="Arial" w:eastAsia="Arial" w:hAnsi="Arial" w:cs="Arial"/>
          <w:sz w:val="22"/>
          <w:szCs w:val="22"/>
        </w:rPr>
        <w:t>h</w:t>
      </w:r>
      <w:r>
        <w:rPr>
          <w:rFonts w:ascii="Arial" w:eastAsia="Arial" w:hAnsi="Arial" w:cs="Arial"/>
          <w:spacing w:val="-1"/>
          <w:sz w:val="22"/>
          <w:szCs w:val="22"/>
        </w:rPr>
        <w:t>o</w:t>
      </w:r>
      <w:r>
        <w:rPr>
          <w:rFonts w:ascii="Arial" w:eastAsia="Arial" w:hAnsi="Arial" w:cs="Arial"/>
          <w:sz w:val="22"/>
          <w:szCs w:val="22"/>
        </w:rPr>
        <w:t>u</w:t>
      </w:r>
      <w:r>
        <w:rPr>
          <w:rFonts w:ascii="Arial" w:eastAsia="Arial" w:hAnsi="Arial" w:cs="Arial"/>
          <w:spacing w:val="-1"/>
          <w:sz w:val="22"/>
          <w:szCs w:val="22"/>
        </w:rPr>
        <w:t>l</w:t>
      </w:r>
      <w:r>
        <w:rPr>
          <w:rFonts w:ascii="Arial" w:eastAsia="Arial" w:hAnsi="Arial" w:cs="Arial"/>
          <w:sz w:val="22"/>
          <w:szCs w:val="22"/>
        </w:rPr>
        <w:t xml:space="preserve">d </w:t>
      </w:r>
      <w:r w:rsidRPr="000F78F4">
        <w:rPr>
          <w:rFonts w:ascii="Arial" w:eastAsia="Arial" w:hAnsi="Arial" w:cs="Arial"/>
          <w:b/>
          <w:bCs/>
          <w:sz w:val="22"/>
          <w:szCs w:val="22"/>
        </w:rPr>
        <w:t>not</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sc</w:t>
      </w:r>
      <w:r>
        <w:rPr>
          <w:rFonts w:ascii="Arial" w:eastAsia="Arial" w:hAnsi="Arial" w:cs="Arial"/>
          <w:spacing w:val="-1"/>
          <w:sz w:val="22"/>
          <w:szCs w:val="22"/>
        </w:rPr>
        <w:t>l</w:t>
      </w:r>
      <w:r>
        <w:rPr>
          <w:rFonts w:ascii="Arial" w:eastAsia="Arial" w:hAnsi="Arial" w:cs="Arial"/>
          <w:sz w:val="22"/>
          <w:szCs w:val="22"/>
        </w:rPr>
        <w:t>os</w:t>
      </w:r>
      <w:r>
        <w:rPr>
          <w:rFonts w:ascii="Arial" w:eastAsia="Arial" w:hAnsi="Arial" w:cs="Arial"/>
          <w:spacing w:val="-1"/>
          <w:sz w:val="22"/>
          <w:szCs w:val="22"/>
        </w:rPr>
        <w:t>e</w:t>
      </w:r>
      <w:r>
        <w:rPr>
          <w:rFonts w:ascii="Arial" w:eastAsia="Arial" w:hAnsi="Arial" w:cs="Arial"/>
          <w:sz w:val="22"/>
          <w:szCs w:val="22"/>
        </w:rPr>
        <w:t>d</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pacing w:val="-2"/>
          <w:sz w:val="22"/>
          <w:szCs w:val="22"/>
        </w:rPr>
        <w:t>y</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 xml:space="preserve">e and </w:t>
      </w:r>
      <w:r>
        <w:rPr>
          <w:rFonts w:ascii="Arial" w:eastAsia="Arial" w:hAnsi="Arial" w:cs="Arial"/>
          <w:spacing w:val="-1"/>
          <w:sz w:val="22"/>
          <w:szCs w:val="22"/>
        </w:rPr>
        <w:t>t</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ed</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2"/>
          <w:sz w:val="22"/>
          <w:szCs w:val="22"/>
        </w:rPr>
        <w:t>a</w:t>
      </w:r>
      <w:r>
        <w:rPr>
          <w:rFonts w:ascii="Arial" w:eastAsia="Arial" w:hAnsi="Arial" w:cs="Arial"/>
          <w:sz w:val="22"/>
          <w:szCs w:val="22"/>
        </w:rPr>
        <w:t xml:space="preserve">ccordance </w:t>
      </w:r>
      <w:r>
        <w:rPr>
          <w:rFonts w:ascii="Arial" w:eastAsia="Arial" w:hAnsi="Arial" w:cs="Arial"/>
          <w:spacing w:val="-1"/>
          <w:sz w:val="22"/>
          <w:szCs w:val="22"/>
        </w:rPr>
        <w:t>wi</w:t>
      </w:r>
      <w:r>
        <w:rPr>
          <w:rFonts w:ascii="Arial" w:eastAsia="Arial" w:hAnsi="Arial" w:cs="Arial"/>
          <w:spacing w:val="1"/>
          <w:sz w:val="22"/>
          <w:szCs w:val="22"/>
        </w:rPr>
        <w:t>t</w:t>
      </w:r>
      <w:r>
        <w:rPr>
          <w:rFonts w:ascii="Arial" w:eastAsia="Arial" w:hAnsi="Arial" w:cs="Arial"/>
          <w:sz w:val="22"/>
          <w:szCs w:val="22"/>
        </w:rPr>
        <w:t xml:space="preserve">h </w:t>
      </w:r>
      <w:r>
        <w:rPr>
          <w:rFonts w:ascii="Arial" w:eastAsia="Arial" w:hAnsi="Arial" w:cs="Arial"/>
          <w:spacing w:val="-1"/>
          <w:sz w:val="22"/>
          <w:szCs w:val="22"/>
        </w:rPr>
        <w:t>Accelerate People Ltd C</w:t>
      </w:r>
      <w:r>
        <w:rPr>
          <w:rFonts w:ascii="Arial" w:eastAsia="Arial" w:hAnsi="Arial" w:cs="Arial"/>
          <w:sz w:val="22"/>
          <w:szCs w:val="22"/>
        </w:rPr>
        <w:t>o</w:t>
      </w:r>
      <w:r>
        <w:rPr>
          <w:rFonts w:ascii="Arial" w:eastAsia="Arial" w:hAnsi="Arial" w:cs="Arial"/>
          <w:spacing w:val="-3"/>
          <w:sz w:val="22"/>
          <w:szCs w:val="22"/>
        </w:rPr>
        <w:t>n</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nti</w:t>
      </w:r>
      <w:r>
        <w:rPr>
          <w:rFonts w:ascii="Arial" w:eastAsia="Arial" w:hAnsi="Arial" w:cs="Arial"/>
          <w:spacing w:val="-1"/>
          <w:sz w:val="22"/>
          <w:szCs w:val="22"/>
        </w:rPr>
        <w:t>ali</w:t>
      </w:r>
      <w:r>
        <w:rPr>
          <w:rFonts w:ascii="Arial" w:eastAsia="Arial" w:hAnsi="Arial" w:cs="Arial"/>
          <w:spacing w:val="1"/>
          <w:sz w:val="22"/>
          <w:szCs w:val="22"/>
        </w:rPr>
        <w:t>t</w:t>
      </w:r>
      <w:r>
        <w:rPr>
          <w:rFonts w:ascii="Arial" w:eastAsia="Arial" w:hAnsi="Arial" w:cs="Arial"/>
          <w:sz w:val="22"/>
          <w:szCs w:val="22"/>
        </w:rPr>
        <w:t>y</w:t>
      </w:r>
      <w:r>
        <w:rPr>
          <w:rFonts w:ascii="Arial" w:eastAsia="Arial" w:hAnsi="Arial" w:cs="Arial"/>
          <w:spacing w:val="-1"/>
          <w:sz w:val="22"/>
          <w:szCs w:val="22"/>
        </w:rPr>
        <w:t xml:space="preserve"> P</w:t>
      </w:r>
      <w:r>
        <w:rPr>
          <w:rFonts w:ascii="Arial" w:eastAsia="Arial" w:hAnsi="Arial" w:cs="Arial"/>
          <w:sz w:val="22"/>
          <w:szCs w:val="22"/>
        </w:rPr>
        <w:t>o</w:t>
      </w:r>
      <w:r>
        <w:rPr>
          <w:rFonts w:ascii="Arial" w:eastAsia="Arial" w:hAnsi="Arial" w:cs="Arial"/>
          <w:spacing w:val="-1"/>
          <w:sz w:val="22"/>
          <w:szCs w:val="22"/>
        </w:rPr>
        <w:t>li</w:t>
      </w:r>
      <w:r>
        <w:rPr>
          <w:rFonts w:ascii="Arial" w:eastAsia="Arial" w:hAnsi="Arial" w:cs="Arial"/>
          <w:spacing w:val="2"/>
          <w:sz w:val="22"/>
          <w:szCs w:val="22"/>
        </w:rPr>
        <w:t>c</w:t>
      </w:r>
      <w:r>
        <w:rPr>
          <w:rFonts w:ascii="Arial" w:eastAsia="Arial" w:hAnsi="Arial" w:cs="Arial"/>
          <w:spacing w:val="-2"/>
          <w:sz w:val="22"/>
          <w:szCs w:val="22"/>
        </w:rPr>
        <w:t>y</w:t>
      </w:r>
      <w:r>
        <w:rPr>
          <w:rFonts w:ascii="Arial" w:eastAsia="Arial" w:hAnsi="Arial" w:cs="Arial"/>
          <w:sz w:val="22"/>
          <w:szCs w:val="22"/>
        </w:rPr>
        <w:t>.</w:t>
      </w:r>
    </w:p>
    <w:p w14:paraId="1994EDC7" w14:textId="77777777" w:rsidR="00D2510F" w:rsidRDefault="00D2510F" w:rsidP="00D2510F">
      <w:pPr>
        <w:spacing w:before="9" w:line="140" w:lineRule="exact"/>
        <w:rPr>
          <w:sz w:val="15"/>
          <w:szCs w:val="15"/>
        </w:rPr>
      </w:pPr>
    </w:p>
    <w:p w14:paraId="0172B34E" w14:textId="78B261D1" w:rsidR="00D2510F" w:rsidRPr="00E5654B" w:rsidRDefault="00D2510F" w:rsidP="00D2510F">
      <w:pPr>
        <w:rPr>
          <w:sz w:val="19"/>
          <w:szCs w:val="19"/>
        </w:rPr>
      </w:pPr>
      <w:r>
        <w:rPr>
          <w:rFonts w:ascii="Arial" w:eastAsia="Arial" w:hAnsi="Arial" w:cs="Arial"/>
          <w:spacing w:val="-4"/>
          <w:sz w:val="22"/>
          <w:szCs w:val="22"/>
        </w:rPr>
        <w:t>M</w:t>
      </w:r>
      <w:r>
        <w:rPr>
          <w:rFonts w:ascii="Arial" w:eastAsia="Arial" w:hAnsi="Arial" w:cs="Arial"/>
          <w:sz w:val="22"/>
          <w:szCs w:val="22"/>
        </w:rPr>
        <w:t>ate</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co</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e</w:t>
      </w:r>
      <w:r>
        <w:rPr>
          <w:rFonts w:ascii="Arial" w:eastAsia="Arial" w:hAnsi="Arial" w:cs="Arial"/>
          <w:sz w:val="22"/>
          <w:szCs w:val="22"/>
        </w:rPr>
        <w:t xml:space="preserve">d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n po</w:t>
      </w:r>
      <w:r>
        <w:rPr>
          <w:rFonts w:ascii="Arial" w:eastAsia="Arial" w:hAnsi="Arial" w:cs="Arial"/>
          <w:spacing w:val="-2"/>
          <w:sz w:val="22"/>
          <w:szCs w:val="22"/>
        </w:rPr>
        <w:t>r</w:t>
      </w:r>
      <w:r>
        <w:rPr>
          <w:rFonts w:ascii="Arial" w:eastAsia="Arial" w:hAnsi="Arial" w:cs="Arial"/>
          <w:spacing w:val="-1"/>
          <w:sz w:val="22"/>
          <w:szCs w:val="22"/>
        </w:rPr>
        <w:t>t</w:t>
      </w:r>
      <w:r>
        <w:rPr>
          <w:rFonts w:ascii="Arial" w:eastAsia="Arial" w:hAnsi="Arial" w:cs="Arial"/>
          <w:spacing w:val="3"/>
          <w:sz w:val="22"/>
          <w:szCs w:val="22"/>
        </w:rPr>
        <w:t>f</w:t>
      </w:r>
      <w:r>
        <w:rPr>
          <w:rFonts w:ascii="Arial" w:eastAsia="Arial" w:hAnsi="Arial" w:cs="Arial"/>
          <w:sz w:val="22"/>
          <w:szCs w:val="22"/>
        </w:rPr>
        <w:t>o</w:t>
      </w:r>
      <w:r>
        <w:rPr>
          <w:rFonts w:ascii="Arial" w:eastAsia="Arial" w:hAnsi="Arial" w:cs="Arial"/>
          <w:spacing w:val="-1"/>
          <w:sz w:val="22"/>
          <w:szCs w:val="22"/>
        </w:rPr>
        <w:t>li</w:t>
      </w:r>
      <w:r>
        <w:rPr>
          <w:rFonts w:ascii="Arial" w:eastAsia="Arial" w:hAnsi="Arial" w:cs="Arial"/>
          <w:sz w:val="22"/>
          <w:szCs w:val="22"/>
        </w:rPr>
        <w:t xml:space="preserve">os </w:t>
      </w:r>
      <w:r>
        <w:rPr>
          <w:rFonts w:ascii="Arial" w:eastAsia="Arial" w:hAnsi="Arial" w:cs="Arial"/>
          <w:spacing w:val="-2"/>
          <w:sz w:val="22"/>
          <w:szCs w:val="22"/>
        </w:rPr>
        <w:t>a</w:t>
      </w:r>
      <w:r>
        <w:rPr>
          <w:rFonts w:ascii="Arial" w:eastAsia="Arial" w:hAnsi="Arial" w:cs="Arial"/>
          <w:spacing w:val="1"/>
          <w:sz w:val="22"/>
          <w:szCs w:val="22"/>
        </w:rPr>
        <w:t>r</w:t>
      </w:r>
      <w:r>
        <w:rPr>
          <w:rFonts w:ascii="Arial" w:eastAsia="Arial" w:hAnsi="Arial" w:cs="Arial"/>
          <w:sz w:val="22"/>
          <w:szCs w:val="22"/>
        </w:rPr>
        <w:t>e used</w:t>
      </w:r>
      <w:r>
        <w:rPr>
          <w:rFonts w:ascii="Arial" w:eastAsia="Arial" w:hAnsi="Arial" w:cs="Arial"/>
          <w:spacing w:val="-4"/>
          <w:sz w:val="22"/>
          <w:szCs w:val="22"/>
        </w:rPr>
        <w:t xml:space="preserve"> </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z w:val="22"/>
          <w:szCs w:val="22"/>
        </w:rPr>
        <w:t xml:space="preserve">r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1"/>
          <w:sz w:val="22"/>
          <w:szCs w:val="22"/>
        </w:rPr>
        <w:t>u</w:t>
      </w:r>
      <w:r>
        <w:rPr>
          <w:rFonts w:ascii="Arial" w:eastAsia="Arial" w:hAnsi="Arial" w:cs="Arial"/>
          <w:spacing w:val="1"/>
          <w:sz w:val="22"/>
          <w:szCs w:val="22"/>
        </w:rPr>
        <w:t>r</w:t>
      </w:r>
      <w:r>
        <w:rPr>
          <w:rFonts w:ascii="Arial" w:eastAsia="Arial" w:hAnsi="Arial" w:cs="Arial"/>
          <w:sz w:val="22"/>
          <w:szCs w:val="22"/>
        </w:rPr>
        <w:t>p</w:t>
      </w:r>
      <w:r>
        <w:rPr>
          <w:rFonts w:ascii="Arial" w:eastAsia="Arial" w:hAnsi="Arial" w:cs="Arial"/>
          <w:spacing w:val="-1"/>
          <w:sz w:val="22"/>
          <w:szCs w:val="22"/>
        </w:rPr>
        <w:t>o</w:t>
      </w:r>
      <w:r>
        <w:rPr>
          <w:rFonts w:ascii="Arial" w:eastAsia="Arial" w:hAnsi="Arial" w:cs="Arial"/>
          <w:spacing w:val="3"/>
          <w:sz w:val="22"/>
          <w:szCs w:val="22"/>
        </w:rPr>
        <w:t>s</w:t>
      </w:r>
      <w:r>
        <w:rPr>
          <w:rFonts w:ascii="Arial" w:eastAsia="Arial" w:hAnsi="Arial" w:cs="Arial"/>
          <w:sz w:val="22"/>
          <w:szCs w:val="22"/>
        </w:rPr>
        <w:t>e</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EP</w:t>
      </w:r>
      <w:r>
        <w:rPr>
          <w:rFonts w:ascii="Arial" w:eastAsia="Arial" w:hAnsi="Arial" w:cs="Arial"/>
          <w:sz w:val="22"/>
          <w:szCs w:val="22"/>
        </w:rPr>
        <w:t>A o</w:t>
      </w:r>
      <w:r>
        <w:rPr>
          <w:rFonts w:ascii="Arial" w:eastAsia="Arial" w:hAnsi="Arial" w:cs="Arial"/>
          <w:spacing w:val="-1"/>
          <w:sz w:val="22"/>
          <w:szCs w:val="22"/>
        </w:rPr>
        <w:t>nl</w:t>
      </w:r>
      <w:r>
        <w:rPr>
          <w:rFonts w:ascii="Arial" w:eastAsia="Arial" w:hAnsi="Arial" w:cs="Arial"/>
          <w:spacing w:val="-2"/>
          <w:sz w:val="22"/>
          <w:szCs w:val="22"/>
        </w:rPr>
        <w:t>y</w:t>
      </w:r>
      <w:r>
        <w:rPr>
          <w:rFonts w:ascii="Arial" w:eastAsia="Arial" w:hAnsi="Arial" w:cs="Arial"/>
          <w:sz w:val="22"/>
          <w:szCs w:val="22"/>
        </w:rPr>
        <w:t xml:space="preserve">.  Where any materials are downloaded to desktops for the purpose of the assessment, they should </w:t>
      </w:r>
      <w:r w:rsidR="00917199">
        <w:rPr>
          <w:rFonts w:ascii="Arial" w:eastAsia="Arial" w:hAnsi="Arial" w:cs="Arial"/>
          <w:sz w:val="22"/>
          <w:szCs w:val="22"/>
        </w:rPr>
        <w:t>be</w:t>
      </w:r>
      <w:r>
        <w:rPr>
          <w:rFonts w:ascii="Arial" w:eastAsia="Arial" w:hAnsi="Arial" w:cs="Arial"/>
          <w:sz w:val="22"/>
          <w:szCs w:val="22"/>
        </w:rPr>
        <w:t xml:space="preserve"> deleted and destroyed once the EPA has been completed.  </w:t>
      </w:r>
    </w:p>
    <w:p w14:paraId="4527711C" w14:textId="60E72D98" w:rsidR="00D2510F" w:rsidRDefault="002E394A" w:rsidP="00D2510F">
      <w:pPr>
        <w:spacing w:line="260" w:lineRule="exact"/>
        <w:rPr>
          <w:sz w:val="18"/>
          <w:szCs w:val="18"/>
        </w:rPr>
      </w:pPr>
      <w:r>
        <w:rPr>
          <w:position w:val="-1"/>
          <w:sz w:val="22"/>
          <w:szCs w:val="22"/>
        </w:rPr>
        <w:t xml:space="preserve">   </w:t>
      </w:r>
      <w:r>
        <w:rPr>
          <w:spacing w:val="38"/>
          <w:position w:val="-1"/>
          <w:sz w:val="22"/>
          <w:szCs w:val="22"/>
        </w:rPr>
        <w:t xml:space="preserve"> </w:t>
      </w:r>
    </w:p>
    <w:p w14:paraId="364B6A23" w14:textId="46FD2956" w:rsidR="001A0F63" w:rsidRPr="00D92773" w:rsidRDefault="003752AE" w:rsidP="00D2510F">
      <w:pPr>
        <w:spacing w:line="260" w:lineRule="exact"/>
        <w:rPr>
          <w:rFonts w:ascii="Arial" w:eastAsia="Arial" w:hAnsi="Arial" w:cs="Arial"/>
          <w:sz w:val="22"/>
          <w:szCs w:val="22"/>
        </w:rPr>
      </w:pPr>
      <w:r>
        <w:rPr>
          <w:rFonts w:ascii="Arial" w:eastAsia="Arial" w:hAnsi="Arial" w:cs="Arial"/>
          <w:sz w:val="22"/>
          <w:szCs w:val="22"/>
        </w:rPr>
        <w:t>IA’s</w:t>
      </w:r>
      <w:r w:rsidR="00917199">
        <w:rPr>
          <w:rFonts w:ascii="Arial" w:eastAsia="Arial" w:hAnsi="Arial" w:cs="Arial"/>
          <w:sz w:val="22"/>
          <w:szCs w:val="22"/>
        </w:rPr>
        <w:t xml:space="preserve"> </w:t>
      </w:r>
      <w:r w:rsidR="00D92773" w:rsidRPr="00D92773">
        <w:rPr>
          <w:rFonts w:ascii="Arial" w:eastAsia="Arial" w:hAnsi="Arial" w:cs="Arial"/>
          <w:sz w:val="22"/>
          <w:szCs w:val="22"/>
        </w:rPr>
        <w:t>Knowledge and Skills</w:t>
      </w:r>
    </w:p>
    <w:p w14:paraId="06339F34" w14:textId="77777777" w:rsidR="001A0F63" w:rsidRPr="00E5654B" w:rsidRDefault="001A0F63">
      <w:pPr>
        <w:spacing w:before="1" w:line="180" w:lineRule="exact"/>
        <w:rPr>
          <w:sz w:val="19"/>
          <w:szCs w:val="19"/>
        </w:rPr>
      </w:pPr>
    </w:p>
    <w:p w14:paraId="76E54D11" w14:textId="1B8823C2" w:rsidR="00D92773" w:rsidRPr="00D92773" w:rsidRDefault="00D92773" w:rsidP="00D92773">
      <w:pPr>
        <w:pStyle w:val="ListParagraph"/>
        <w:numPr>
          <w:ilvl w:val="2"/>
          <w:numId w:val="8"/>
        </w:numPr>
        <w:spacing w:before="4" w:line="240" w:lineRule="exact"/>
        <w:ind w:left="851" w:right="46" w:hanging="425"/>
        <w:rPr>
          <w:rFonts w:ascii="Arial" w:eastAsia="Arial" w:hAnsi="Arial" w:cs="Arial"/>
          <w:spacing w:val="-1"/>
          <w:sz w:val="22"/>
          <w:szCs w:val="22"/>
        </w:rPr>
      </w:pPr>
      <w:r>
        <w:rPr>
          <w:rFonts w:ascii="Arial" w:eastAsia="Arial" w:hAnsi="Arial" w:cs="Arial"/>
          <w:spacing w:val="-1"/>
          <w:sz w:val="22"/>
          <w:szCs w:val="22"/>
        </w:rPr>
        <w:t>M</w:t>
      </w:r>
      <w:r w:rsidRPr="00D92773">
        <w:rPr>
          <w:rFonts w:ascii="Arial" w:eastAsia="Arial" w:hAnsi="Arial" w:cs="Arial"/>
          <w:spacing w:val="-1"/>
          <w:sz w:val="22"/>
          <w:szCs w:val="22"/>
        </w:rPr>
        <w:t>ust be able to demonstrate the relevant professional experience with up to date knowledge on working practices within the industry of the Apprenticeship Standard being assessed</w:t>
      </w:r>
    </w:p>
    <w:p w14:paraId="62685E84" w14:textId="2B31B8C6" w:rsidR="00D92773" w:rsidRPr="00D92773" w:rsidRDefault="00D92773" w:rsidP="00D92773">
      <w:pPr>
        <w:pStyle w:val="ListParagraph"/>
        <w:numPr>
          <w:ilvl w:val="2"/>
          <w:numId w:val="8"/>
        </w:numPr>
        <w:spacing w:before="4" w:line="240" w:lineRule="exact"/>
        <w:ind w:left="851" w:right="46" w:hanging="425"/>
        <w:rPr>
          <w:rFonts w:ascii="Arial" w:eastAsia="Arial" w:hAnsi="Arial" w:cs="Arial"/>
          <w:spacing w:val="-1"/>
          <w:sz w:val="22"/>
          <w:szCs w:val="22"/>
        </w:rPr>
      </w:pPr>
      <w:r w:rsidRPr="00D92773">
        <w:rPr>
          <w:rFonts w:ascii="Arial" w:eastAsia="Arial" w:hAnsi="Arial" w:cs="Arial"/>
          <w:spacing w:val="-1"/>
          <w:sz w:val="22"/>
          <w:szCs w:val="22"/>
        </w:rPr>
        <w:t xml:space="preserve">Be competent in following and applying the processes, </w:t>
      </w:r>
      <w:proofErr w:type="gramStart"/>
      <w:r w:rsidRPr="00D92773">
        <w:rPr>
          <w:rFonts w:ascii="Arial" w:eastAsia="Arial" w:hAnsi="Arial" w:cs="Arial"/>
          <w:spacing w:val="-1"/>
          <w:sz w:val="22"/>
          <w:szCs w:val="22"/>
        </w:rPr>
        <w:t>policies</w:t>
      </w:r>
      <w:proofErr w:type="gramEnd"/>
      <w:r w:rsidRPr="00D92773">
        <w:rPr>
          <w:rFonts w:ascii="Arial" w:eastAsia="Arial" w:hAnsi="Arial" w:cs="Arial"/>
          <w:spacing w:val="-1"/>
          <w:sz w:val="22"/>
          <w:szCs w:val="22"/>
        </w:rPr>
        <w:t xml:space="preserve"> and regulatory requirements</w:t>
      </w:r>
    </w:p>
    <w:p w14:paraId="4570D84F" w14:textId="3BC261E1" w:rsidR="00D92773" w:rsidRPr="00D92773" w:rsidRDefault="00D92773" w:rsidP="00D92773">
      <w:pPr>
        <w:pStyle w:val="ListParagraph"/>
        <w:numPr>
          <w:ilvl w:val="2"/>
          <w:numId w:val="8"/>
        </w:numPr>
        <w:spacing w:before="4" w:line="240" w:lineRule="exact"/>
        <w:ind w:left="851" w:right="46" w:hanging="425"/>
        <w:rPr>
          <w:rFonts w:ascii="Arial" w:eastAsia="Arial" w:hAnsi="Arial" w:cs="Arial"/>
          <w:spacing w:val="-1"/>
          <w:sz w:val="22"/>
          <w:szCs w:val="22"/>
        </w:rPr>
      </w:pPr>
      <w:r>
        <w:rPr>
          <w:rFonts w:ascii="Arial" w:eastAsia="Arial" w:hAnsi="Arial" w:cs="Arial"/>
          <w:spacing w:val="-1"/>
          <w:sz w:val="22"/>
          <w:szCs w:val="22"/>
        </w:rPr>
        <w:t>M</w:t>
      </w:r>
      <w:r w:rsidRPr="00D92773">
        <w:rPr>
          <w:rFonts w:ascii="Arial" w:eastAsia="Arial" w:hAnsi="Arial" w:cs="Arial"/>
          <w:spacing w:val="-1"/>
          <w:sz w:val="22"/>
          <w:szCs w:val="22"/>
        </w:rPr>
        <w:t>ust have an in-depth knowledge of any qualification, units</w:t>
      </w:r>
      <w:r>
        <w:rPr>
          <w:rFonts w:ascii="Arial" w:eastAsia="Arial" w:hAnsi="Arial" w:cs="Arial"/>
          <w:spacing w:val="-1"/>
          <w:sz w:val="22"/>
          <w:szCs w:val="22"/>
        </w:rPr>
        <w:t xml:space="preserve"> </w:t>
      </w:r>
      <w:r w:rsidRPr="00D92773">
        <w:rPr>
          <w:rFonts w:ascii="Arial" w:eastAsia="Arial" w:hAnsi="Arial" w:cs="Arial"/>
          <w:spacing w:val="-1"/>
          <w:sz w:val="22"/>
          <w:szCs w:val="22"/>
        </w:rPr>
        <w:t>and grading criteria required</w:t>
      </w:r>
    </w:p>
    <w:p w14:paraId="506A9FE2" w14:textId="0CAF59B2" w:rsidR="00D92773" w:rsidRPr="00D92773" w:rsidRDefault="00D92773" w:rsidP="00D92773">
      <w:pPr>
        <w:pStyle w:val="ListParagraph"/>
        <w:numPr>
          <w:ilvl w:val="2"/>
          <w:numId w:val="8"/>
        </w:numPr>
        <w:spacing w:before="4" w:line="240" w:lineRule="exact"/>
        <w:ind w:left="851" w:right="46" w:hanging="425"/>
        <w:rPr>
          <w:rFonts w:ascii="Arial" w:eastAsia="Arial" w:hAnsi="Arial" w:cs="Arial"/>
          <w:spacing w:val="-1"/>
          <w:sz w:val="22"/>
          <w:szCs w:val="22"/>
        </w:rPr>
      </w:pPr>
      <w:r>
        <w:rPr>
          <w:rFonts w:ascii="Arial" w:eastAsia="Arial" w:hAnsi="Arial" w:cs="Arial"/>
          <w:spacing w:val="-1"/>
          <w:sz w:val="22"/>
          <w:szCs w:val="22"/>
        </w:rPr>
        <w:t>Must</w:t>
      </w:r>
      <w:r w:rsidRPr="00D92773">
        <w:rPr>
          <w:rFonts w:ascii="Arial" w:eastAsia="Arial" w:hAnsi="Arial" w:cs="Arial"/>
          <w:spacing w:val="-1"/>
          <w:sz w:val="22"/>
          <w:szCs w:val="22"/>
        </w:rPr>
        <w:t xml:space="preserve"> have access to, and be engaging with, </w:t>
      </w:r>
      <w:r w:rsidR="00917199">
        <w:rPr>
          <w:rFonts w:ascii="Arial" w:eastAsia="Arial" w:hAnsi="Arial" w:cs="Arial"/>
          <w:spacing w:val="-1"/>
          <w:sz w:val="22"/>
          <w:szCs w:val="22"/>
        </w:rPr>
        <w:t>CPD</w:t>
      </w:r>
      <w:r w:rsidRPr="00D92773">
        <w:rPr>
          <w:rFonts w:ascii="Arial" w:eastAsia="Arial" w:hAnsi="Arial" w:cs="Arial"/>
          <w:spacing w:val="-1"/>
          <w:sz w:val="22"/>
          <w:szCs w:val="22"/>
        </w:rPr>
        <w:t xml:space="preserve"> activities, as well as, keeping up to date with industry changes</w:t>
      </w:r>
    </w:p>
    <w:p w14:paraId="2A855856" w14:textId="77777777" w:rsidR="00D92773" w:rsidRDefault="00D92773" w:rsidP="00D92773">
      <w:pPr>
        <w:spacing w:before="4" w:line="240" w:lineRule="exact"/>
        <w:ind w:right="46"/>
        <w:rPr>
          <w:rFonts w:ascii="Arial" w:eastAsia="Arial" w:hAnsi="Arial" w:cs="Arial"/>
          <w:spacing w:val="-1"/>
          <w:sz w:val="22"/>
          <w:szCs w:val="22"/>
        </w:rPr>
      </w:pPr>
    </w:p>
    <w:p w14:paraId="2C528712" w14:textId="6EF43AEC" w:rsidR="00D92773" w:rsidRPr="00D92773" w:rsidRDefault="00D92773" w:rsidP="00D92773">
      <w:pPr>
        <w:spacing w:before="4" w:line="240" w:lineRule="exact"/>
        <w:ind w:right="46"/>
        <w:rPr>
          <w:rFonts w:ascii="Arial" w:eastAsia="Arial" w:hAnsi="Arial" w:cs="Arial"/>
          <w:spacing w:val="-1"/>
          <w:sz w:val="22"/>
          <w:szCs w:val="22"/>
        </w:rPr>
      </w:pPr>
      <w:r w:rsidRPr="00D92773">
        <w:rPr>
          <w:rFonts w:ascii="Arial" w:eastAsia="Arial" w:hAnsi="Arial" w:cs="Arial"/>
          <w:spacing w:val="-1"/>
          <w:sz w:val="22"/>
          <w:szCs w:val="22"/>
        </w:rPr>
        <w:t>Any conflicts of interest must be declared to enable true independence to be demonstrated.</w:t>
      </w:r>
    </w:p>
    <w:p w14:paraId="014121E3" w14:textId="3B44B9DC" w:rsidR="001A0F63" w:rsidRPr="00E5654B" w:rsidRDefault="001A0F63">
      <w:pPr>
        <w:spacing w:before="10" w:line="140" w:lineRule="exact"/>
        <w:rPr>
          <w:sz w:val="14"/>
          <w:szCs w:val="14"/>
        </w:rPr>
      </w:pPr>
    </w:p>
    <w:p w14:paraId="3ABDB9D0" w14:textId="77777777" w:rsidR="001A0F63" w:rsidRPr="00E5654B" w:rsidRDefault="001A0F63">
      <w:pPr>
        <w:spacing w:line="200" w:lineRule="exact"/>
      </w:pPr>
    </w:p>
    <w:p w14:paraId="5D298C73" w14:textId="77777777" w:rsidR="001A0F63" w:rsidRPr="00E5654B" w:rsidRDefault="001A0F63">
      <w:pPr>
        <w:spacing w:line="200" w:lineRule="exact"/>
      </w:pPr>
    </w:p>
    <w:p w14:paraId="1DFDFA20" w14:textId="77777777" w:rsidR="001A0F63" w:rsidRPr="008A20A6" w:rsidRDefault="002E394A" w:rsidP="00407A87">
      <w:pPr>
        <w:pStyle w:val="JP"/>
        <w:rPr>
          <w:color w:val="7030A0"/>
        </w:rPr>
      </w:pPr>
      <w:bookmarkStart w:id="2" w:name="_Toc34842370"/>
      <w:r w:rsidRPr="008A20A6">
        <w:rPr>
          <w:color w:val="7030A0"/>
        </w:rPr>
        <w:t>Training and Updating</w:t>
      </w:r>
      <w:bookmarkEnd w:id="2"/>
    </w:p>
    <w:p w14:paraId="33714D6E" w14:textId="77777777" w:rsidR="001A0F63" w:rsidRPr="00E5654B" w:rsidRDefault="001A0F63">
      <w:pPr>
        <w:spacing w:line="200" w:lineRule="exact"/>
      </w:pPr>
    </w:p>
    <w:p w14:paraId="12EFC1D9" w14:textId="0834856D" w:rsidR="001A0F63" w:rsidRDefault="002E394A" w:rsidP="003F611D">
      <w:pPr>
        <w:spacing w:before="32" w:line="257" w:lineRule="auto"/>
        <w:ind w:right="598"/>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i</w:t>
      </w:r>
      <w:r>
        <w:rPr>
          <w:rFonts w:ascii="Arial" w:eastAsia="Arial" w:hAnsi="Arial" w:cs="Arial"/>
          <w:spacing w:val="-1"/>
          <w:sz w:val="22"/>
          <w:szCs w:val="22"/>
        </w:rPr>
        <w:t>ni</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al a</w:t>
      </w:r>
      <w:r>
        <w:rPr>
          <w:rFonts w:ascii="Arial" w:eastAsia="Arial" w:hAnsi="Arial" w:cs="Arial"/>
          <w:spacing w:val="-1"/>
          <w:sz w:val="22"/>
          <w:szCs w:val="22"/>
        </w:rPr>
        <w:t>n</w:t>
      </w:r>
      <w:r>
        <w:rPr>
          <w:rFonts w:ascii="Arial" w:eastAsia="Arial" w:hAnsi="Arial" w:cs="Arial"/>
          <w:sz w:val="22"/>
          <w:szCs w:val="22"/>
        </w:rPr>
        <w:t xml:space="preserve">d </w:t>
      </w:r>
      <w:r>
        <w:rPr>
          <w:rFonts w:ascii="Arial" w:eastAsia="Arial" w:hAnsi="Arial" w:cs="Arial"/>
          <w:spacing w:val="-2"/>
          <w:sz w:val="22"/>
          <w:szCs w:val="22"/>
        </w:rPr>
        <w:t>o</w:t>
      </w:r>
      <w:r>
        <w:rPr>
          <w:rFonts w:ascii="Arial" w:eastAsia="Arial" w:hAnsi="Arial" w:cs="Arial"/>
          <w:sz w:val="22"/>
          <w:szCs w:val="22"/>
        </w:rPr>
        <w:t>n</w:t>
      </w:r>
      <w:r>
        <w:rPr>
          <w:rFonts w:ascii="Arial" w:eastAsia="Arial" w:hAnsi="Arial" w:cs="Arial"/>
          <w:spacing w:val="2"/>
          <w:sz w:val="22"/>
          <w:szCs w:val="22"/>
        </w:rPr>
        <w:t>g</w:t>
      </w:r>
      <w:r>
        <w:rPr>
          <w:rFonts w:ascii="Arial" w:eastAsia="Arial" w:hAnsi="Arial" w:cs="Arial"/>
          <w:sz w:val="22"/>
          <w:szCs w:val="22"/>
        </w:rPr>
        <w:t>o</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1"/>
          <w:sz w:val="22"/>
          <w:szCs w:val="22"/>
        </w:rPr>
        <w:t xml:space="preserve"> tr</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3"/>
          <w:sz w:val="22"/>
          <w:szCs w:val="22"/>
        </w:rPr>
        <w:t xml:space="preserve"> </w:t>
      </w:r>
      <w:r>
        <w:rPr>
          <w:rFonts w:ascii="Arial" w:eastAsia="Arial" w:hAnsi="Arial" w:cs="Arial"/>
          <w:spacing w:val="-3"/>
          <w:sz w:val="22"/>
          <w:szCs w:val="22"/>
        </w:rPr>
        <w:t>o</w:t>
      </w:r>
      <w:r>
        <w:rPr>
          <w:rFonts w:ascii="Arial" w:eastAsia="Arial" w:hAnsi="Arial" w:cs="Arial"/>
          <w:sz w:val="22"/>
          <w:szCs w:val="22"/>
        </w:rPr>
        <w:t xml:space="preserve">f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A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f</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3"/>
          <w:sz w:val="22"/>
          <w:szCs w:val="22"/>
        </w:rPr>
        <w:t>a</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nt</w:t>
      </w:r>
      <w:r>
        <w:rPr>
          <w:rFonts w:ascii="Arial" w:eastAsia="Arial" w:hAnsi="Arial" w:cs="Arial"/>
          <w:sz w:val="22"/>
          <w:szCs w:val="22"/>
        </w:rPr>
        <w:t xml:space="preserve">al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sidR="000F78F4">
        <w:rPr>
          <w:rFonts w:ascii="Arial" w:eastAsia="Arial" w:hAnsi="Arial" w:cs="Arial"/>
          <w:spacing w:val="1"/>
          <w:sz w:val="22"/>
          <w:szCs w:val="22"/>
        </w:rPr>
        <w:t xml:space="preserve">maintaining high levels of </w:t>
      </w:r>
      <w:r>
        <w:rPr>
          <w:rFonts w:ascii="Arial" w:eastAsia="Arial" w:hAnsi="Arial" w:cs="Arial"/>
          <w:spacing w:val="2"/>
          <w:sz w:val="22"/>
          <w:szCs w:val="22"/>
        </w:rPr>
        <w:t>q</w:t>
      </w:r>
      <w:r>
        <w:rPr>
          <w:rFonts w:ascii="Arial" w:eastAsia="Arial" w:hAnsi="Arial" w:cs="Arial"/>
          <w:sz w:val="22"/>
          <w:szCs w:val="22"/>
        </w:rPr>
        <w:t>u</w:t>
      </w:r>
      <w:r>
        <w:rPr>
          <w:rFonts w:ascii="Arial" w:eastAsia="Arial" w:hAnsi="Arial" w:cs="Arial"/>
          <w:spacing w:val="-1"/>
          <w:sz w:val="22"/>
          <w:szCs w:val="22"/>
        </w:rPr>
        <w:t>ali</w:t>
      </w:r>
      <w:r>
        <w:rPr>
          <w:rFonts w:ascii="Arial" w:eastAsia="Arial" w:hAnsi="Arial" w:cs="Arial"/>
          <w:spacing w:val="1"/>
          <w:sz w:val="22"/>
          <w:szCs w:val="22"/>
        </w:rPr>
        <w:t>t</w:t>
      </w:r>
      <w:r>
        <w:rPr>
          <w:rFonts w:ascii="Arial" w:eastAsia="Arial" w:hAnsi="Arial" w:cs="Arial"/>
          <w:sz w:val="22"/>
          <w:szCs w:val="22"/>
        </w:rPr>
        <w:t>y.</w:t>
      </w:r>
    </w:p>
    <w:p w14:paraId="12EC53AA" w14:textId="77777777" w:rsidR="001A0F63" w:rsidRDefault="001A0F63" w:rsidP="003F611D">
      <w:pPr>
        <w:spacing w:before="4" w:line="160" w:lineRule="exact"/>
        <w:rPr>
          <w:sz w:val="16"/>
          <w:szCs w:val="16"/>
        </w:rPr>
      </w:pPr>
    </w:p>
    <w:p w14:paraId="0F524C38" w14:textId="2B59F859" w:rsidR="001A0F63" w:rsidRDefault="002E394A" w:rsidP="00107E14">
      <w:pPr>
        <w:spacing w:line="258" w:lineRule="auto"/>
        <w:ind w:right="46"/>
        <w:rPr>
          <w:rFonts w:ascii="Arial" w:eastAsia="Arial" w:hAnsi="Arial" w:cs="Arial"/>
          <w:sz w:val="22"/>
          <w:szCs w:val="22"/>
        </w:rPr>
      </w:pP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d</w:t>
      </w:r>
      <w:r>
        <w:rPr>
          <w:rFonts w:ascii="Arial" w:eastAsia="Arial" w:hAnsi="Arial" w:cs="Arial"/>
          <w:sz w:val="22"/>
          <w:szCs w:val="22"/>
        </w:rPr>
        <w:t>ucti</w:t>
      </w:r>
      <w:r>
        <w:rPr>
          <w:rFonts w:ascii="Arial" w:eastAsia="Arial" w:hAnsi="Arial" w:cs="Arial"/>
          <w:spacing w:val="-1"/>
          <w:sz w:val="22"/>
          <w:szCs w:val="22"/>
        </w:rPr>
        <w:t>o</w:t>
      </w:r>
      <w:r>
        <w:rPr>
          <w:rFonts w:ascii="Arial" w:eastAsia="Arial" w:hAnsi="Arial" w:cs="Arial"/>
          <w:sz w:val="22"/>
          <w:szCs w:val="22"/>
        </w:rPr>
        <w:t>n a</w:t>
      </w:r>
      <w:r>
        <w:rPr>
          <w:rFonts w:ascii="Arial" w:eastAsia="Arial" w:hAnsi="Arial" w:cs="Arial"/>
          <w:spacing w:val="-2"/>
          <w:sz w:val="22"/>
          <w:szCs w:val="22"/>
        </w:rPr>
        <w:t>n</w:t>
      </w:r>
      <w:r>
        <w:rPr>
          <w:rFonts w:ascii="Arial" w:eastAsia="Arial" w:hAnsi="Arial" w:cs="Arial"/>
          <w:sz w:val="22"/>
          <w:szCs w:val="22"/>
        </w:rPr>
        <w:t>d i</w:t>
      </w:r>
      <w:r>
        <w:rPr>
          <w:rFonts w:ascii="Arial" w:eastAsia="Arial" w:hAnsi="Arial" w:cs="Arial"/>
          <w:spacing w:val="-1"/>
          <w:sz w:val="22"/>
          <w:szCs w:val="22"/>
        </w:rPr>
        <w:t>ni</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 xml:space="preserve">al </w:t>
      </w:r>
      <w:r>
        <w:rPr>
          <w:rFonts w:ascii="Arial" w:eastAsia="Arial" w:hAnsi="Arial" w:cs="Arial"/>
          <w:spacing w:val="-1"/>
          <w:sz w:val="22"/>
          <w:szCs w:val="22"/>
        </w:rPr>
        <w:t>t</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sidR="00221246">
        <w:rPr>
          <w:rFonts w:ascii="Arial" w:eastAsia="Arial" w:hAnsi="Arial" w:cs="Arial"/>
          <w:spacing w:val="1"/>
          <w:sz w:val="22"/>
          <w:szCs w:val="22"/>
        </w:rPr>
        <w:t>IA</w:t>
      </w:r>
      <w:r>
        <w:rPr>
          <w:rFonts w:ascii="Arial" w:eastAsia="Arial" w:hAnsi="Arial" w:cs="Arial"/>
          <w:spacing w:val="-1"/>
          <w:sz w:val="22"/>
          <w:szCs w:val="22"/>
        </w:rPr>
        <w:t>’</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a</w:t>
      </w:r>
      <w:r>
        <w:rPr>
          <w:rFonts w:ascii="Arial" w:eastAsia="Arial" w:hAnsi="Arial" w:cs="Arial"/>
          <w:spacing w:val="2"/>
          <w:sz w:val="22"/>
          <w:szCs w:val="22"/>
        </w:rPr>
        <w:t>k</w:t>
      </w:r>
      <w:r>
        <w:rPr>
          <w:rFonts w:ascii="Arial" w:eastAsia="Arial" w:hAnsi="Arial" w:cs="Arial"/>
          <w:sz w:val="22"/>
          <w:szCs w:val="22"/>
        </w:rPr>
        <w:t>es</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ace</w:t>
      </w:r>
      <w:r>
        <w:rPr>
          <w:rFonts w:ascii="Arial" w:eastAsia="Arial" w:hAnsi="Arial" w:cs="Arial"/>
          <w:spacing w:val="1"/>
          <w:sz w:val="22"/>
          <w:szCs w:val="22"/>
        </w:rPr>
        <w:t xml:space="preserve"> </w:t>
      </w:r>
      <w:r>
        <w:rPr>
          <w:rFonts w:ascii="Arial" w:eastAsia="Arial" w:hAnsi="Arial" w:cs="Arial"/>
          <w:spacing w:val="-3"/>
          <w:sz w:val="22"/>
          <w:szCs w:val="22"/>
        </w:rPr>
        <w:t>i</w:t>
      </w:r>
      <w:r>
        <w:rPr>
          <w:rFonts w:ascii="Arial" w:eastAsia="Arial" w:hAnsi="Arial" w:cs="Arial"/>
          <w:spacing w:val="1"/>
          <w:sz w:val="22"/>
          <w:szCs w:val="22"/>
        </w:rPr>
        <w:t>mm</w:t>
      </w:r>
      <w:r>
        <w:rPr>
          <w:rFonts w:ascii="Arial" w:eastAsia="Arial" w:hAnsi="Arial" w:cs="Arial"/>
          <w:sz w:val="22"/>
          <w:szCs w:val="22"/>
        </w:rPr>
        <w:t>e</w:t>
      </w:r>
      <w:r>
        <w:rPr>
          <w:rFonts w:ascii="Arial" w:eastAsia="Arial" w:hAnsi="Arial" w:cs="Arial"/>
          <w:spacing w:val="-1"/>
          <w:sz w:val="22"/>
          <w:szCs w:val="22"/>
        </w:rPr>
        <w:t>di</w:t>
      </w:r>
      <w:r>
        <w:rPr>
          <w:rFonts w:ascii="Arial" w:eastAsia="Arial" w:hAnsi="Arial" w:cs="Arial"/>
          <w:sz w:val="22"/>
          <w:szCs w:val="22"/>
        </w:rPr>
        <w:t>ate</w:t>
      </w:r>
      <w:r>
        <w:rPr>
          <w:rFonts w:ascii="Arial" w:eastAsia="Arial" w:hAnsi="Arial" w:cs="Arial"/>
          <w:spacing w:val="-1"/>
          <w:sz w:val="22"/>
          <w:szCs w:val="22"/>
        </w:rPr>
        <w:t>l</w:t>
      </w:r>
      <w:r>
        <w:rPr>
          <w:rFonts w:ascii="Arial" w:eastAsia="Arial" w:hAnsi="Arial" w:cs="Arial"/>
          <w:sz w:val="22"/>
          <w:szCs w:val="22"/>
        </w:rPr>
        <w:t>y</w:t>
      </w:r>
      <w:r>
        <w:rPr>
          <w:rFonts w:ascii="Arial" w:eastAsia="Arial" w:hAnsi="Arial" w:cs="Arial"/>
          <w:spacing w:val="-3"/>
          <w:sz w:val="22"/>
          <w:szCs w:val="22"/>
        </w:rPr>
        <w:t xml:space="preserve"> </w:t>
      </w:r>
      <w:r>
        <w:rPr>
          <w:rFonts w:ascii="Arial" w:eastAsia="Arial" w:hAnsi="Arial" w:cs="Arial"/>
          <w:spacing w:val="3"/>
          <w:sz w:val="22"/>
          <w:szCs w:val="22"/>
        </w:rPr>
        <w:t>f</w:t>
      </w:r>
      <w:r>
        <w:rPr>
          <w:rFonts w:ascii="Arial" w:eastAsia="Arial" w:hAnsi="Arial" w:cs="Arial"/>
          <w:sz w:val="22"/>
          <w:szCs w:val="22"/>
        </w:rPr>
        <w:t>o</w:t>
      </w:r>
      <w:r>
        <w:rPr>
          <w:rFonts w:ascii="Arial" w:eastAsia="Arial" w:hAnsi="Arial" w:cs="Arial"/>
          <w:spacing w:val="-1"/>
          <w:sz w:val="22"/>
          <w:szCs w:val="22"/>
        </w:rPr>
        <w:t>ll</w:t>
      </w:r>
      <w:r>
        <w:rPr>
          <w:rFonts w:ascii="Arial" w:eastAsia="Arial" w:hAnsi="Arial" w:cs="Arial"/>
          <w:sz w:val="22"/>
          <w:szCs w:val="22"/>
        </w:rPr>
        <w:t>o</w:t>
      </w:r>
      <w:r>
        <w:rPr>
          <w:rFonts w:ascii="Arial" w:eastAsia="Arial" w:hAnsi="Arial" w:cs="Arial"/>
          <w:spacing w:val="-4"/>
          <w:sz w:val="22"/>
          <w:szCs w:val="22"/>
        </w:rPr>
        <w:t>w</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6"/>
          <w:sz w:val="22"/>
          <w:szCs w:val="22"/>
        </w:rPr>
        <w:t xml:space="preserve">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c</w:t>
      </w:r>
      <w:r>
        <w:rPr>
          <w:rFonts w:ascii="Arial" w:eastAsia="Arial" w:hAnsi="Arial" w:cs="Arial"/>
          <w:spacing w:val="1"/>
          <w:sz w:val="22"/>
          <w:szCs w:val="22"/>
        </w:rPr>
        <w:t>r</w:t>
      </w:r>
      <w:r>
        <w:rPr>
          <w:rFonts w:ascii="Arial" w:eastAsia="Arial" w:hAnsi="Arial" w:cs="Arial"/>
          <w:sz w:val="22"/>
          <w:szCs w:val="22"/>
        </w:rPr>
        <w:t>u</w:t>
      </w:r>
      <w:r>
        <w:rPr>
          <w:rFonts w:ascii="Arial" w:eastAsia="Arial" w:hAnsi="Arial" w:cs="Arial"/>
          <w:spacing w:val="-1"/>
          <w:sz w:val="22"/>
          <w:szCs w:val="22"/>
        </w:rPr>
        <w:t>i</w:t>
      </w:r>
      <w:r>
        <w:rPr>
          <w:rFonts w:ascii="Arial" w:eastAsia="Arial" w:hAnsi="Arial" w:cs="Arial"/>
          <w:spacing w:val="1"/>
          <w:sz w:val="22"/>
          <w:szCs w:val="22"/>
        </w:rPr>
        <w:t>tm</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 F</w:t>
      </w:r>
      <w:r>
        <w:rPr>
          <w:rFonts w:ascii="Arial" w:eastAsia="Arial" w:hAnsi="Arial" w:cs="Arial"/>
          <w:spacing w:val="-1"/>
          <w:sz w:val="22"/>
          <w:szCs w:val="22"/>
        </w:rPr>
        <w:t>u</w:t>
      </w:r>
      <w:r>
        <w:rPr>
          <w:rFonts w:ascii="Arial" w:eastAsia="Arial" w:hAnsi="Arial" w:cs="Arial"/>
          <w:spacing w:val="1"/>
          <w:sz w:val="22"/>
          <w:szCs w:val="22"/>
        </w:rPr>
        <w:t>rt</w:t>
      </w:r>
      <w:r>
        <w:rPr>
          <w:rFonts w:ascii="Arial" w:eastAsia="Arial" w:hAnsi="Arial" w:cs="Arial"/>
          <w:sz w:val="22"/>
          <w:szCs w:val="22"/>
        </w:rPr>
        <w:t>h</w:t>
      </w:r>
      <w:r>
        <w:rPr>
          <w:rFonts w:ascii="Arial" w:eastAsia="Arial" w:hAnsi="Arial" w:cs="Arial"/>
          <w:spacing w:val="-3"/>
          <w:sz w:val="22"/>
          <w:szCs w:val="22"/>
        </w:rPr>
        <w:t>e</w:t>
      </w:r>
      <w:r>
        <w:rPr>
          <w:rFonts w:ascii="Arial" w:eastAsia="Arial" w:hAnsi="Arial" w:cs="Arial"/>
          <w:sz w:val="22"/>
          <w:szCs w:val="22"/>
        </w:rPr>
        <w:t xml:space="preserve">r </w:t>
      </w:r>
      <w:r>
        <w:rPr>
          <w:rFonts w:ascii="Arial" w:eastAsia="Arial" w:hAnsi="Arial" w:cs="Arial"/>
          <w:spacing w:val="1"/>
          <w:sz w:val="22"/>
          <w:szCs w:val="22"/>
        </w:rPr>
        <w:t>tr</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4"/>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a</w:t>
      </w:r>
      <w:r>
        <w:rPr>
          <w:rFonts w:ascii="Arial" w:eastAsia="Arial" w:hAnsi="Arial" w:cs="Arial"/>
          <w:sz w:val="22"/>
          <w:szCs w:val="22"/>
        </w:rPr>
        <w:t>kes p</w:t>
      </w:r>
      <w:r>
        <w:rPr>
          <w:rFonts w:ascii="Arial" w:eastAsia="Arial" w:hAnsi="Arial" w:cs="Arial"/>
          <w:spacing w:val="-1"/>
          <w:sz w:val="22"/>
          <w:szCs w:val="22"/>
        </w:rPr>
        <w:t>l</w:t>
      </w:r>
      <w:r>
        <w:rPr>
          <w:rFonts w:ascii="Arial" w:eastAsia="Arial" w:hAnsi="Arial" w:cs="Arial"/>
          <w:sz w:val="22"/>
          <w:szCs w:val="22"/>
        </w:rPr>
        <w:t>ace</w:t>
      </w:r>
      <w:r>
        <w:rPr>
          <w:rFonts w:ascii="Arial" w:eastAsia="Arial" w:hAnsi="Arial" w:cs="Arial"/>
          <w:spacing w:val="1"/>
          <w:sz w:val="22"/>
          <w:szCs w:val="22"/>
        </w:rPr>
        <w:t xml:space="preserve"> </w:t>
      </w:r>
      <w:r w:rsidR="003752AE">
        <w:rPr>
          <w:rFonts w:ascii="Arial" w:eastAsia="Arial" w:hAnsi="Arial" w:cs="Arial"/>
          <w:spacing w:val="-3"/>
          <w:sz w:val="22"/>
          <w:szCs w:val="22"/>
        </w:rPr>
        <w:t>on an</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n</w:t>
      </w:r>
      <w:r>
        <w:rPr>
          <w:rFonts w:ascii="Arial" w:eastAsia="Arial" w:hAnsi="Arial" w:cs="Arial"/>
          <w:spacing w:val="-1"/>
          <w:sz w:val="22"/>
          <w:szCs w:val="22"/>
        </w:rPr>
        <w:t>u</w:t>
      </w:r>
      <w:r>
        <w:rPr>
          <w:rFonts w:ascii="Arial" w:eastAsia="Arial" w:hAnsi="Arial" w:cs="Arial"/>
          <w:sz w:val="22"/>
          <w:szCs w:val="22"/>
        </w:rPr>
        <w:t>a</w:t>
      </w:r>
      <w:r>
        <w:rPr>
          <w:rFonts w:ascii="Arial" w:eastAsia="Arial" w:hAnsi="Arial" w:cs="Arial"/>
          <w:spacing w:val="-1"/>
          <w:sz w:val="22"/>
          <w:szCs w:val="22"/>
        </w:rPr>
        <w:t>l</w:t>
      </w:r>
      <w:r w:rsidR="003752AE">
        <w:rPr>
          <w:rFonts w:ascii="Arial" w:eastAsia="Arial" w:hAnsi="Arial" w:cs="Arial"/>
          <w:spacing w:val="-1"/>
          <w:sz w:val="22"/>
          <w:szCs w:val="22"/>
        </w:rPr>
        <w:t xml:space="preserve"> basis</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f</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 xml:space="preserve">m </w:t>
      </w:r>
      <w:r>
        <w:rPr>
          <w:rFonts w:ascii="Arial" w:eastAsia="Arial" w:hAnsi="Arial" w:cs="Arial"/>
          <w:spacing w:val="-3"/>
          <w:sz w:val="22"/>
          <w:szCs w:val="22"/>
        </w:rPr>
        <w:t>o</w:t>
      </w:r>
      <w:r>
        <w:rPr>
          <w:rFonts w:ascii="Arial" w:eastAsia="Arial" w:hAnsi="Arial" w:cs="Arial"/>
          <w:sz w:val="22"/>
          <w:szCs w:val="22"/>
        </w:rPr>
        <w:t>f u</w:t>
      </w:r>
      <w:r>
        <w:rPr>
          <w:rFonts w:ascii="Arial" w:eastAsia="Arial" w:hAnsi="Arial" w:cs="Arial"/>
          <w:spacing w:val="-1"/>
          <w:sz w:val="22"/>
          <w:szCs w:val="22"/>
        </w:rPr>
        <w:t>p</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es/</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sati</w:t>
      </w:r>
      <w:r>
        <w:rPr>
          <w:rFonts w:ascii="Arial" w:eastAsia="Arial" w:hAnsi="Arial" w:cs="Arial"/>
          <w:spacing w:val="-1"/>
          <w:sz w:val="22"/>
          <w:szCs w:val="22"/>
        </w:rPr>
        <w:t>o</w:t>
      </w:r>
      <w:r>
        <w:rPr>
          <w:rFonts w:ascii="Arial" w:eastAsia="Arial" w:hAnsi="Arial" w:cs="Arial"/>
          <w:sz w:val="22"/>
          <w:szCs w:val="22"/>
        </w:rPr>
        <w:t>n</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e</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pacing w:val="-2"/>
          <w:sz w:val="22"/>
          <w:szCs w:val="22"/>
        </w:rPr>
        <w:t>s</w:t>
      </w:r>
      <w:r>
        <w:rPr>
          <w:rFonts w:ascii="Arial" w:eastAsia="Arial" w:hAnsi="Arial" w:cs="Arial"/>
          <w:sz w:val="22"/>
          <w:szCs w:val="22"/>
        </w:rPr>
        <w:t>.</w:t>
      </w:r>
      <w:r>
        <w:rPr>
          <w:rFonts w:ascii="Arial" w:eastAsia="Arial" w:hAnsi="Arial" w:cs="Arial"/>
          <w:spacing w:val="60"/>
          <w:sz w:val="22"/>
          <w:szCs w:val="22"/>
        </w:rPr>
        <w:t xml:space="preserve">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p</w:t>
      </w:r>
      <w:r>
        <w:rPr>
          <w:rFonts w:ascii="Arial" w:eastAsia="Arial" w:hAnsi="Arial" w:cs="Arial"/>
          <w:spacing w:val="-1"/>
          <w:sz w:val="22"/>
          <w:szCs w:val="22"/>
        </w:rPr>
        <w:t>o</w:t>
      </w:r>
      <w:r>
        <w:rPr>
          <w:rFonts w:ascii="Arial" w:eastAsia="Arial" w:hAnsi="Arial" w:cs="Arial"/>
          <w:sz w:val="22"/>
          <w:szCs w:val="22"/>
        </w:rPr>
        <w:t>se</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 xml:space="preserve">al </w:t>
      </w:r>
      <w:r>
        <w:rPr>
          <w:rFonts w:ascii="Arial" w:eastAsia="Arial" w:hAnsi="Arial" w:cs="Arial"/>
          <w:spacing w:val="-1"/>
          <w:sz w:val="22"/>
          <w:szCs w:val="22"/>
        </w:rPr>
        <w:t>t</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z w:val="22"/>
          <w:szCs w:val="22"/>
        </w:rPr>
        <w:t>e</w:t>
      </w:r>
      <w:r>
        <w:rPr>
          <w:rFonts w:ascii="Arial" w:eastAsia="Arial" w:hAnsi="Arial" w:cs="Arial"/>
          <w:spacing w:val="2"/>
          <w:sz w:val="22"/>
          <w:szCs w:val="22"/>
        </w:rPr>
        <w:t>q</w:t>
      </w:r>
      <w:r>
        <w:rPr>
          <w:rFonts w:ascii="Arial" w:eastAsia="Arial" w:hAnsi="Arial" w:cs="Arial"/>
          <w:sz w:val="22"/>
          <w:szCs w:val="22"/>
        </w:rPr>
        <w:t>u</w:t>
      </w:r>
      <w:r>
        <w:rPr>
          <w:rFonts w:ascii="Arial" w:eastAsia="Arial" w:hAnsi="Arial" w:cs="Arial"/>
          <w:spacing w:val="-1"/>
          <w:sz w:val="22"/>
          <w:szCs w:val="22"/>
        </w:rPr>
        <w:t>i</w:t>
      </w:r>
      <w:r>
        <w:rPr>
          <w:rFonts w:ascii="Arial" w:eastAsia="Arial" w:hAnsi="Arial" w:cs="Arial"/>
          <w:sz w:val="22"/>
          <w:szCs w:val="22"/>
        </w:rPr>
        <w:t>p</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 xml:space="preserve">he </w:t>
      </w:r>
      <w:r>
        <w:rPr>
          <w:rFonts w:ascii="Arial" w:eastAsia="Arial" w:hAnsi="Arial" w:cs="Arial"/>
          <w:spacing w:val="1"/>
          <w:sz w:val="22"/>
          <w:szCs w:val="22"/>
        </w:rPr>
        <w:t>I</w:t>
      </w:r>
      <w:r>
        <w:rPr>
          <w:rFonts w:ascii="Arial" w:eastAsia="Arial" w:hAnsi="Arial" w:cs="Arial"/>
          <w:sz w:val="22"/>
          <w:szCs w:val="22"/>
        </w:rPr>
        <w:t xml:space="preserve">A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 xml:space="preserve">h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n</w:t>
      </w:r>
      <w:r>
        <w:rPr>
          <w:rFonts w:ascii="Arial" w:eastAsia="Arial" w:hAnsi="Arial" w:cs="Arial"/>
          <w:spacing w:val="-3"/>
          <w:sz w:val="22"/>
          <w:szCs w:val="22"/>
        </w:rPr>
        <w:t>e</w:t>
      </w:r>
      <w:r>
        <w:rPr>
          <w:rFonts w:ascii="Arial" w:eastAsia="Arial" w:hAnsi="Arial" w:cs="Arial"/>
          <w:sz w:val="22"/>
          <w:szCs w:val="22"/>
        </w:rPr>
        <w:t>cess</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y</w:t>
      </w:r>
      <w:r>
        <w:rPr>
          <w:rFonts w:ascii="Arial" w:eastAsia="Arial" w:hAnsi="Arial" w:cs="Arial"/>
          <w:spacing w:val="-3"/>
          <w:sz w:val="22"/>
          <w:szCs w:val="22"/>
        </w:rPr>
        <w:t xml:space="preserve"> </w:t>
      </w:r>
      <w:r>
        <w:rPr>
          <w:rFonts w:ascii="Arial" w:eastAsia="Arial" w:hAnsi="Arial" w:cs="Arial"/>
          <w:sz w:val="22"/>
          <w:szCs w:val="22"/>
        </w:rPr>
        <w:t>kn</w:t>
      </w:r>
      <w:r>
        <w:rPr>
          <w:rFonts w:ascii="Arial" w:eastAsia="Arial" w:hAnsi="Arial" w:cs="Arial"/>
          <w:spacing w:val="-1"/>
          <w:sz w:val="22"/>
          <w:szCs w:val="22"/>
        </w:rPr>
        <w:t>owl</w:t>
      </w:r>
      <w:r>
        <w:rPr>
          <w:rFonts w:ascii="Arial" w:eastAsia="Arial" w:hAnsi="Arial" w:cs="Arial"/>
          <w:sz w:val="22"/>
          <w:szCs w:val="22"/>
        </w:rPr>
        <w:t>e</w:t>
      </w:r>
      <w:r>
        <w:rPr>
          <w:rFonts w:ascii="Arial" w:eastAsia="Arial" w:hAnsi="Arial" w:cs="Arial"/>
          <w:spacing w:val="-1"/>
          <w:sz w:val="22"/>
          <w:szCs w:val="22"/>
        </w:rPr>
        <w:t>d</w:t>
      </w:r>
      <w:r>
        <w:rPr>
          <w:rFonts w:ascii="Arial" w:eastAsia="Arial" w:hAnsi="Arial" w:cs="Arial"/>
          <w:spacing w:val="2"/>
          <w:sz w:val="22"/>
          <w:szCs w:val="22"/>
        </w:rPr>
        <w:t>g</w:t>
      </w:r>
      <w:r>
        <w:rPr>
          <w:rFonts w:ascii="Arial" w:eastAsia="Arial" w:hAnsi="Arial" w:cs="Arial"/>
          <w:sz w:val="22"/>
          <w:szCs w:val="22"/>
        </w:rPr>
        <w:t>e and</w:t>
      </w:r>
      <w:r>
        <w:rPr>
          <w:rFonts w:ascii="Arial" w:eastAsia="Arial" w:hAnsi="Arial" w:cs="Arial"/>
          <w:spacing w:val="-2"/>
          <w:sz w:val="22"/>
          <w:szCs w:val="22"/>
        </w:rPr>
        <w:t xml:space="preserve"> </w:t>
      </w:r>
      <w:r w:rsidR="000F78F4">
        <w:rPr>
          <w:rFonts w:ascii="Arial" w:eastAsia="Arial" w:hAnsi="Arial" w:cs="Arial"/>
          <w:sz w:val="22"/>
          <w:szCs w:val="22"/>
        </w:rPr>
        <w:t>skills</w:t>
      </w:r>
      <w:r>
        <w:rPr>
          <w:rFonts w:ascii="Arial" w:eastAsia="Arial" w:hAnsi="Arial" w:cs="Arial"/>
          <w:spacing w:val="3"/>
          <w:sz w:val="22"/>
          <w:szCs w:val="22"/>
        </w:rPr>
        <w:t xml:space="preserve"> </w:t>
      </w:r>
      <w:r>
        <w:rPr>
          <w:rFonts w:ascii="Arial" w:eastAsia="Arial" w:hAnsi="Arial" w:cs="Arial"/>
          <w:spacing w:val="1"/>
          <w:sz w:val="22"/>
          <w:szCs w:val="22"/>
        </w:rPr>
        <w:t>t</w:t>
      </w:r>
      <w:r>
        <w:rPr>
          <w:rFonts w:ascii="Arial" w:eastAsia="Arial" w:hAnsi="Arial" w:cs="Arial"/>
          <w:sz w:val="22"/>
          <w:szCs w:val="22"/>
        </w:rPr>
        <w:t>o e</w:t>
      </w:r>
      <w:r>
        <w:rPr>
          <w:rFonts w:ascii="Arial" w:eastAsia="Arial" w:hAnsi="Arial" w:cs="Arial"/>
          <w:spacing w:val="-1"/>
          <w:sz w:val="22"/>
          <w:szCs w:val="22"/>
        </w:rPr>
        <w:t>n</w:t>
      </w:r>
      <w:r>
        <w:rPr>
          <w:rFonts w:ascii="Arial" w:eastAsia="Arial" w:hAnsi="Arial" w:cs="Arial"/>
          <w:sz w:val="22"/>
          <w:szCs w:val="22"/>
        </w:rPr>
        <w:t>a</w:t>
      </w:r>
      <w:r>
        <w:rPr>
          <w:rFonts w:ascii="Arial" w:eastAsia="Arial" w:hAnsi="Arial" w:cs="Arial"/>
          <w:spacing w:val="-1"/>
          <w:sz w:val="22"/>
          <w:szCs w:val="22"/>
        </w:rPr>
        <w:t>bl</w:t>
      </w:r>
      <w:r>
        <w:rPr>
          <w:rFonts w:ascii="Arial" w:eastAsia="Arial" w:hAnsi="Arial" w:cs="Arial"/>
          <w:sz w:val="22"/>
          <w:szCs w:val="22"/>
        </w:rPr>
        <w:t xml:space="preserve">e </w:t>
      </w: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z w:val="22"/>
          <w:szCs w:val="22"/>
        </w:rPr>
        <w:t xml:space="preserve">m </w:t>
      </w:r>
      <w:r>
        <w:rPr>
          <w:rFonts w:ascii="Arial" w:eastAsia="Arial" w:hAnsi="Arial" w:cs="Arial"/>
          <w:spacing w:val="-1"/>
          <w:sz w:val="22"/>
          <w:szCs w:val="22"/>
        </w:rPr>
        <w:t>t</w:t>
      </w:r>
      <w:r>
        <w:rPr>
          <w:rFonts w:ascii="Arial" w:eastAsia="Arial" w:hAnsi="Arial" w:cs="Arial"/>
          <w:sz w:val="22"/>
          <w:szCs w:val="22"/>
        </w:rPr>
        <w:t xml:space="preserve">o </w:t>
      </w:r>
      <w:r w:rsidR="000F78F4">
        <w:rPr>
          <w:rFonts w:ascii="Arial" w:eastAsia="Arial" w:hAnsi="Arial" w:cs="Arial"/>
          <w:sz w:val="22"/>
          <w:szCs w:val="22"/>
        </w:rPr>
        <w:t xml:space="preserve">professionally conduct EPAs in line with </w:t>
      </w:r>
      <w:r w:rsidR="000F78F4">
        <w:rPr>
          <w:rFonts w:ascii="Arial" w:eastAsia="Arial" w:hAnsi="Arial" w:cs="Arial"/>
          <w:spacing w:val="-1"/>
          <w:sz w:val="22"/>
          <w:szCs w:val="22"/>
        </w:rPr>
        <w:t>Accelerate People Ltd EP</w:t>
      </w:r>
      <w:r w:rsidR="000F78F4">
        <w:rPr>
          <w:rFonts w:ascii="Arial" w:eastAsia="Arial" w:hAnsi="Arial" w:cs="Arial"/>
          <w:sz w:val="22"/>
          <w:szCs w:val="22"/>
        </w:rPr>
        <w:t xml:space="preserve">A </w:t>
      </w:r>
      <w:r w:rsidR="000F78F4">
        <w:rPr>
          <w:rFonts w:ascii="Arial" w:eastAsia="Arial" w:hAnsi="Arial" w:cs="Arial"/>
          <w:spacing w:val="-3"/>
          <w:sz w:val="22"/>
          <w:szCs w:val="22"/>
        </w:rPr>
        <w:t>p</w:t>
      </w:r>
      <w:r w:rsidR="000F78F4">
        <w:rPr>
          <w:rFonts w:ascii="Arial" w:eastAsia="Arial" w:hAnsi="Arial" w:cs="Arial"/>
          <w:spacing w:val="1"/>
          <w:sz w:val="22"/>
          <w:szCs w:val="22"/>
        </w:rPr>
        <w:t>olicies and processes</w:t>
      </w:r>
      <w:r>
        <w:rPr>
          <w:rFonts w:ascii="Arial" w:eastAsia="Arial" w:hAnsi="Arial" w:cs="Arial"/>
          <w:sz w:val="22"/>
          <w:szCs w:val="22"/>
        </w:rPr>
        <w:t xml:space="preserve">. </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t a</w:t>
      </w:r>
      <w:r>
        <w:rPr>
          <w:rFonts w:ascii="Arial" w:eastAsia="Arial" w:hAnsi="Arial" w:cs="Arial"/>
          <w:spacing w:val="-1"/>
          <w:sz w:val="22"/>
          <w:szCs w:val="22"/>
        </w:rPr>
        <w:t>l</w:t>
      </w:r>
      <w:r>
        <w:rPr>
          <w:rFonts w:ascii="Arial" w:eastAsia="Arial" w:hAnsi="Arial" w:cs="Arial"/>
          <w:sz w:val="22"/>
          <w:szCs w:val="22"/>
        </w:rPr>
        <w:t>so</w:t>
      </w:r>
      <w:r>
        <w:rPr>
          <w:rFonts w:ascii="Arial" w:eastAsia="Arial" w:hAnsi="Arial" w:cs="Arial"/>
          <w:spacing w:val="-1"/>
          <w:sz w:val="22"/>
          <w:szCs w:val="22"/>
        </w:rPr>
        <w:t xml:space="preserve"> </w:t>
      </w:r>
      <w:r>
        <w:rPr>
          <w:rFonts w:ascii="Arial" w:eastAsia="Arial" w:hAnsi="Arial" w:cs="Arial"/>
          <w:sz w:val="22"/>
          <w:szCs w:val="22"/>
        </w:rPr>
        <w:t>e</w:t>
      </w:r>
      <w:r>
        <w:rPr>
          <w:rFonts w:ascii="Arial" w:eastAsia="Arial" w:hAnsi="Arial" w:cs="Arial"/>
          <w:spacing w:val="2"/>
          <w:sz w:val="22"/>
          <w:szCs w:val="22"/>
        </w:rPr>
        <w:t>q</w:t>
      </w:r>
      <w:r>
        <w:rPr>
          <w:rFonts w:ascii="Arial" w:eastAsia="Arial" w:hAnsi="Arial" w:cs="Arial"/>
          <w:sz w:val="22"/>
          <w:szCs w:val="22"/>
        </w:rPr>
        <w:t>u</w:t>
      </w:r>
      <w:r>
        <w:rPr>
          <w:rFonts w:ascii="Arial" w:eastAsia="Arial" w:hAnsi="Arial" w:cs="Arial"/>
          <w:spacing w:val="-1"/>
          <w:sz w:val="22"/>
          <w:szCs w:val="22"/>
        </w:rPr>
        <w:t>i</w:t>
      </w:r>
      <w:r>
        <w:rPr>
          <w:rFonts w:ascii="Arial" w:eastAsia="Arial" w:hAnsi="Arial" w:cs="Arial"/>
          <w:sz w:val="22"/>
          <w:szCs w:val="22"/>
        </w:rPr>
        <w:t xml:space="preserve">ps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z w:val="22"/>
          <w:szCs w:val="22"/>
        </w:rPr>
        <w:t xml:space="preserve">m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h an</w:t>
      </w:r>
      <w:r>
        <w:rPr>
          <w:rFonts w:ascii="Arial" w:eastAsia="Arial" w:hAnsi="Arial" w:cs="Arial"/>
          <w:spacing w:val="1"/>
          <w:sz w:val="22"/>
          <w:szCs w:val="22"/>
        </w:rPr>
        <w:t xml:space="preserve"> </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pacing w:val="-3"/>
          <w:sz w:val="22"/>
          <w:szCs w:val="22"/>
        </w:rPr>
        <w:t>d</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3"/>
          <w:sz w:val="22"/>
          <w:szCs w:val="22"/>
        </w:rPr>
        <w:t xml:space="preserve"> </w:t>
      </w:r>
      <w:r>
        <w:rPr>
          <w:rFonts w:ascii="Arial" w:eastAsia="Arial" w:hAnsi="Arial" w:cs="Arial"/>
          <w:spacing w:val="-3"/>
          <w:sz w:val="22"/>
          <w:szCs w:val="22"/>
        </w:rPr>
        <w:t>o</w:t>
      </w:r>
      <w:r>
        <w:rPr>
          <w:rFonts w:ascii="Arial" w:eastAsia="Arial" w:hAnsi="Arial" w:cs="Arial"/>
          <w:sz w:val="22"/>
          <w:szCs w:val="22"/>
        </w:rPr>
        <w:t xml:space="preserve">f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sidR="000F78F4">
        <w:rPr>
          <w:rFonts w:ascii="Arial" w:eastAsia="Arial" w:hAnsi="Arial" w:cs="Arial"/>
          <w:sz w:val="22"/>
          <w:szCs w:val="22"/>
        </w:rPr>
        <w:t>relevant Assessment Plans and requirements associated with the Standards they will assess.</w:t>
      </w:r>
    </w:p>
    <w:p w14:paraId="6342C14E" w14:textId="77777777" w:rsidR="001A0F63" w:rsidRDefault="001A0F63" w:rsidP="003F611D">
      <w:pPr>
        <w:spacing w:before="2" w:line="160" w:lineRule="exact"/>
        <w:rPr>
          <w:sz w:val="16"/>
          <w:szCs w:val="16"/>
        </w:rPr>
      </w:pPr>
    </w:p>
    <w:p w14:paraId="3FA954C1" w14:textId="57A67649" w:rsidR="00D92773" w:rsidRPr="00AA1EF7" w:rsidRDefault="002E394A" w:rsidP="003F611D">
      <w:pPr>
        <w:spacing w:line="258" w:lineRule="auto"/>
        <w:ind w:right="96"/>
        <w:rPr>
          <w:rFonts w:ascii="Arial" w:eastAsia="Arial" w:hAnsi="Arial" w:cs="Arial"/>
          <w:spacing w:val="60"/>
          <w:sz w:val="22"/>
          <w:szCs w:val="22"/>
        </w:rPr>
      </w:pP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u</w:t>
      </w:r>
      <w:r>
        <w:rPr>
          <w:rFonts w:ascii="Arial" w:eastAsia="Arial" w:hAnsi="Arial" w:cs="Arial"/>
          <w:spacing w:val="-1"/>
          <w:sz w:val="22"/>
          <w:szCs w:val="22"/>
        </w:rPr>
        <w:t>p</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pacing w:val="1"/>
          <w:sz w:val="22"/>
          <w:szCs w:val="22"/>
        </w:rPr>
        <w:t>/</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sat</w:t>
      </w:r>
      <w:r>
        <w:rPr>
          <w:rFonts w:ascii="Arial" w:eastAsia="Arial" w:hAnsi="Arial" w:cs="Arial"/>
          <w:spacing w:val="-3"/>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z w:val="22"/>
          <w:szCs w:val="22"/>
        </w:rPr>
        <w:t>sess</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z w:val="22"/>
          <w:szCs w:val="22"/>
        </w:rPr>
        <w:t>e i</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d</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ce</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pacing w:val="-3"/>
          <w:sz w:val="22"/>
          <w:szCs w:val="22"/>
        </w:rPr>
        <w:t>a</w:t>
      </w:r>
      <w:r>
        <w:rPr>
          <w:rFonts w:ascii="Arial" w:eastAsia="Arial" w:hAnsi="Arial" w:cs="Arial"/>
          <w:sz w:val="22"/>
          <w:szCs w:val="22"/>
        </w:rPr>
        <w:t>n</w:t>
      </w:r>
      <w:r>
        <w:rPr>
          <w:rFonts w:ascii="Arial" w:eastAsia="Arial" w:hAnsi="Arial" w:cs="Arial"/>
          <w:spacing w:val="-1"/>
          <w:sz w:val="22"/>
          <w:szCs w:val="22"/>
        </w:rPr>
        <w:t>di</w:t>
      </w:r>
      <w:r>
        <w:rPr>
          <w:rFonts w:ascii="Arial" w:eastAsia="Arial" w:hAnsi="Arial" w:cs="Arial"/>
          <w:sz w:val="22"/>
          <w:szCs w:val="22"/>
        </w:rPr>
        <w:t>ng</w:t>
      </w:r>
      <w:r>
        <w:rPr>
          <w:rFonts w:ascii="Arial" w:eastAsia="Arial" w:hAnsi="Arial" w:cs="Arial"/>
          <w:spacing w:val="3"/>
          <w:sz w:val="22"/>
          <w:szCs w:val="22"/>
        </w:rPr>
        <w:t xml:space="preserve"> </w:t>
      </w:r>
      <w:r>
        <w:rPr>
          <w:rFonts w:ascii="Arial" w:eastAsia="Arial" w:hAnsi="Arial" w:cs="Arial"/>
          <w:spacing w:val="-3"/>
          <w:sz w:val="22"/>
          <w:szCs w:val="22"/>
        </w:rPr>
        <w:t>o</w:t>
      </w:r>
      <w:r>
        <w:rPr>
          <w:rFonts w:ascii="Arial" w:eastAsia="Arial" w:hAnsi="Arial" w:cs="Arial"/>
          <w:sz w:val="22"/>
          <w:szCs w:val="22"/>
        </w:rPr>
        <w:t>f s</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ds</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sidR="003752AE">
        <w:rPr>
          <w:rFonts w:ascii="Arial" w:eastAsia="Arial" w:hAnsi="Arial" w:cs="Arial"/>
          <w:sz w:val="22"/>
          <w:szCs w:val="22"/>
        </w:rPr>
        <w:t>ensure</w:t>
      </w:r>
      <w:r>
        <w:rPr>
          <w:rFonts w:ascii="Arial" w:eastAsia="Arial" w:hAnsi="Arial" w:cs="Arial"/>
          <w:spacing w:val="-4"/>
          <w:sz w:val="22"/>
          <w:szCs w:val="22"/>
        </w:rPr>
        <w:t xml:space="preserve"> </w:t>
      </w:r>
      <w:r>
        <w:rPr>
          <w:rFonts w:ascii="Arial" w:eastAsia="Arial" w:hAnsi="Arial" w:cs="Arial"/>
          <w:sz w:val="22"/>
          <w:szCs w:val="22"/>
        </w:rPr>
        <w:t>co</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cy</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z w:val="22"/>
          <w:szCs w:val="22"/>
        </w:rPr>
        <w:t>ass</w:t>
      </w:r>
      <w:r>
        <w:rPr>
          <w:rFonts w:ascii="Arial" w:eastAsia="Arial" w:hAnsi="Arial" w:cs="Arial"/>
          <w:spacing w:val="-1"/>
          <w:sz w:val="22"/>
          <w:szCs w:val="22"/>
        </w:rPr>
        <w:t>e</w:t>
      </w:r>
      <w:r>
        <w:rPr>
          <w:rFonts w:ascii="Arial" w:eastAsia="Arial" w:hAnsi="Arial" w:cs="Arial"/>
          <w:sz w:val="22"/>
          <w:szCs w:val="22"/>
        </w:rPr>
        <w:t>s</w:t>
      </w:r>
      <w:r>
        <w:rPr>
          <w:rFonts w:ascii="Arial" w:eastAsia="Arial" w:hAnsi="Arial" w:cs="Arial"/>
          <w:spacing w:val="-2"/>
          <w:sz w:val="22"/>
          <w:szCs w:val="22"/>
        </w:rPr>
        <w:t>s</w:t>
      </w:r>
      <w:r>
        <w:rPr>
          <w:rFonts w:ascii="Arial" w:eastAsia="Arial" w:hAnsi="Arial" w:cs="Arial"/>
          <w:spacing w:val="1"/>
          <w:sz w:val="22"/>
          <w:szCs w:val="22"/>
        </w:rPr>
        <w:t>m</w:t>
      </w:r>
      <w:r>
        <w:rPr>
          <w:rFonts w:ascii="Arial" w:eastAsia="Arial" w:hAnsi="Arial" w:cs="Arial"/>
          <w:spacing w:val="-3"/>
          <w:sz w:val="22"/>
          <w:szCs w:val="22"/>
        </w:rPr>
        <w:t>e</w:t>
      </w:r>
      <w:r>
        <w:rPr>
          <w:rFonts w:ascii="Arial" w:eastAsia="Arial" w:hAnsi="Arial" w:cs="Arial"/>
          <w:sz w:val="22"/>
          <w:szCs w:val="22"/>
        </w:rPr>
        <w:t>nts</w:t>
      </w:r>
      <w:r>
        <w:rPr>
          <w:rFonts w:ascii="Arial" w:eastAsia="Arial" w:hAnsi="Arial" w:cs="Arial"/>
          <w:spacing w:val="2"/>
          <w:sz w:val="22"/>
          <w:szCs w:val="22"/>
        </w:rPr>
        <w:t xml:space="preserve"> </w:t>
      </w:r>
      <w:r>
        <w:rPr>
          <w:rFonts w:ascii="Arial" w:eastAsia="Arial" w:hAnsi="Arial" w:cs="Arial"/>
          <w:sz w:val="22"/>
          <w:szCs w:val="22"/>
        </w:rPr>
        <w:t>by</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 xml:space="preserve">l </w:t>
      </w:r>
      <w:r>
        <w:rPr>
          <w:rFonts w:ascii="Arial" w:eastAsia="Arial" w:hAnsi="Arial" w:cs="Arial"/>
          <w:spacing w:val="1"/>
          <w:sz w:val="22"/>
          <w:szCs w:val="22"/>
        </w:rPr>
        <w:t>I</w:t>
      </w:r>
      <w:r>
        <w:rPr>
          <w:rFonts w:ascii="Arial" w:eastAsia="Arial" w:hAnsi="Arial" w:cs="Arial"/>
          <w:spacing w:val="-1"/>
          <w:sz w:val="22"/>
          <w:szCs w:val="22"/>
        </w:rPr>
        <w:t>A’</w:t>
      </w:r>
      <w:r>
        <w:rPr>
          <w:rFonts w:ascii="Arial" w:eastAsia="Arial" w:hAnsi="Arial" w:cs="Arial"/>
          <w:sz w:val="22"/>
          <w:szCs w:val="22"/>
        </w:rPr>
        <w:t>s.</w:t>
      </w:r>
      <w:r>
        <w:rPr>
          <w:rFonts w:ascii="Arial" w:eastAsia="Arial" w:hAnsi="Arial" w:cs="Arial"/>
          <w:spacing w:val="60"/>
          <w:sz w:val="22"/>
          <w:szCs w:val="22"/>
        </w:rPr>
        <w:t xml:space="preserve"> </w:t>
      </w: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i</w:t>
      </w:r>
      <w:r>
        <w:rPr>
          <w:rFonts w:ascii="Arial" w:eastAsia="Arial" w:hAnsi="Arial" w:cs="Arial"/>
          <w:sz w:val="22"/>
          <w:szCs w:val="22"/>
        </w:rPr>
        <w:t>nc</w:t>
      </w:r>
      <w:r>
        <w:rPr>
          <w:rFonts w:ascii="Arial" w:eastAsia="Arial" w:hAnsi="Arial" w:cs="Arial"/>
          <w:spacing w:val="-1"/>
          <w:sz w:val="22"/>
          <w:szCs w:val="22"/>
        </w:rPr>
        <w:t>l</w:t>
      </w:r>
      <w:r>
        <w:rPr>
          <w:rFonts w:ascii="Arial" w:eastAsia="Arial" w:hAnsi="Arial" w:cs="Arial"/>
          <w:sz w:val="22"/>
          <w:szCs w:val="22"/>
        </w:rPr>
        <w:t>u</w:t>
      </w:r>
      <w:r>
        <w:rPr>
          <w:rFonts w:ascii="Arial" w:eastAsia="Arial" w:hAnsi="Arial" w:cs="Arial"/>
          <w:spacing w:val="-1"/>
          <w:sz w:val="22"/>
          <w:szCs w:val="22"/>
        </w:rPr>
        <w:t>d</w:t>
      </w:r>
      <w:r>
        <w:rPr>
          <w:rFonts w:ascii="Arial" w:eastAsia="Arial" w:hAnsi="Arial" w:cs="Arial"/>
          <w:sz w:val="22"/>
          <w:szCs w:val="22"/>
        </w:rPr>
        <w:t xml:space="preserve">es </w:t>
      </w:r>
      <w:r>
        <w:rPr>
          <w:rFonts w:ascii="Arial" w:eastAsia="Arial" w:hAnsi="Arial" w:cs="Arial"/>
          <w:spacing w:val="2"/>
          <w:sz w:val="22"/>
          <w:szCs w:val="22"/>
        </w:rPr>
        <w:t>t</w:t>
      </w:r>
      <w:r>
        <w:rPr>
          <w:rFonts w:ascii="Arial" w:eastAsia="Arial" w:hAnsi="Arial" w:cs="Arial"/>
          <w:sz w:val="22"/>
          <w:szCs w:val="22"/>
        </w:rPr>
        <w:t>he prac</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ce</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v</w:t>
      </w:r>
      <w:r>
        <w:rPr>
          <w:rFonts w:ascii="Arial" w:eastAsia="Arial" w:hAnsi="Arial" w:cs="Arial"/>
          <w:spacing w:val="-1"/>
          <w:sz w:val="22"/>
          <w:szCs w:val="22"/>
        </w:rPr>
        <w:t>i</w:t>
      </w:r>
      <w:r>
        <w:rPr>
          <w:rFonts w:ascii="Arial" w:eastAsia="Arial" w:hAnsi="Arial" w:cs="Arial"/>
          <w:sz w:val="22"/>
          <w:szCs w:val="22"/>
        </w:rPr>
        <w:t>e</w:t>
      </w:r>
      <w:r>
        <w:rPr>
          <w:rFonts w:ascii="Arial" w:eastAsia="Arial" w:hAnsi="Arial" w:cs="Arial"/>
          <w:spacing w:val="-1"/>
          <w:sz w:val="22"/>
          <w:szCs w:val="22"/>
        </w:rPr>
        <w:t>wi</w:t>
      </w:r>
      <w:r>
        <w:rPr>
          <w:rFonts w:ascii="Arial" w:eastAsia="Arial" w:hAnsi="Arial" w:cs="Arial"/>
          <w:sz w:val="22"/>
          <w:szCs w:val="22"/>
        </w:rPr>
        <w:t>ng</w:t>
      </w:r>
      <w:r>
        <w:rPr>
          <w:rFonts w:ascii="Arial" w:eastAsia="Arial" w:hAnsi="Arial" w:cs="Arial"/>
          <w:spacing w:val="3"/>
          <w:sz w:val="22"/>
          <w:szCs w:val="22"/>
        </w:rPr>
        <w:t xml:space="preserve"> </w:t>
      </w:r>
      <w:r>
        <w:rPr>
          <w:rFonts w:ascii="Arial" w:eastAsia="Arial" w:hAnsi="Arial" w:cs="Arial"/>
          <w:sz w:val="22"/>
          <w:szCs w:val="22"/>
        </w:rPr>
        <w:t>a</w:t>
      </w:r>
      <w:r>
        <w:rPr>
          <w:rFonts w:ascii="Arial" w:eastAsia="Arial" w:hAnsi="Arial" w:cs="Arial"/>
          <w:spacing w:val="-1"/>
          <w:sz w:val="22"/>
          <w:szCs w:val="22"/>
        </w:rPr>
        <w:t>p</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ce</w:t>
      </w:r>
      <w:r w:rsidR="003752AE">
        <w:rPr>
          <w:rFonts w:ascii="Arial" w:eastAsia="Arial" w:hAnsi="Arial" w:cs="Arial"/>
          <w:sz w:val="22"/>
          <w:szCs w:val="22"/>
        </w:rPr>
        <w:t xml:space="preserve"> evidence</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p</w:t>
      </w:r>
      <w:r>
        <w:rPr>
          <w:rFonts w:ascii="Arial" w:eastAsia="Arial" w:hAnsi="Arial" w:cs="Arial"/>
          <w:sz w:val="22"/>
          <w:szCs w:val="22"/>
        </w:rPr>
        <w:t>ar</w:t>
      </w:r>
      <w:r>
        <w:rPr>
          <w:rFonts w:ascii="Arial" w:eastAsia="Arial" w:hAnsi="Arial" w:cs="Arial"/>
          <w:spacing w:val="-3"/>
          <w:sz w:val="22"/>
          <w:szCs w:val="22"/>
        </w:rPr>
        <w:t>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 cond</w:t>
      </w:r>
      <w:r>
        <w:rPr>
          <w:rFonts w:ascii="Arial" w:eastAsia="Arial" w:hAnsi="Arial" w:cs="Arial"/>
          <w:spacing w:val="-3"/>
          <w:sz w:val="22"/>
          <w:szCs w:val="22"/>
        </w:rPr>
        <w:t>u</w:t>
      </w:r>
      <w:r>
        <w:rPr>
          <w:rFonts w:ascii="Arial" w:eastAsia="Arial" w:hAnsi="Arial" w:cs="Arial"/>
          <w:sz w:val="22"/>
          <w:szCs w:val="22"/>
        </w:rPr>
        <w:t>c</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1"/>
          <w:sz w:val="22"/>
          <w:szCs w:val="22"/>
        </w:rPr>
        <w:t xml:space="preserve"> 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er</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e</w:t>
      </w:r>
      <w:r>
        <w:rPr>
          <w:rFonts w:ascii="Arial" w:eastAsia="Arial" w:hAnsi="Arial" w:cs="Arial"/>
          <w:spacing w:val="-4"/>
          <w:sz w:val="22"/>
          <w:szCs w:val="22"/>
        </w:rPr>
        <w:t>w</w:t>
      </w:r>
      <w:r>
        <w:rPr>
          <w:rFonts w:ascii="Arial" w:eastAsia="Arial" w:hAnsi="Arial" w:cs="Arial"/>
          <w:sz w:val="22"/>
          <w:szCs w:val="22"/>
        </w:rPr>
        <w:t xml:space="preserve">,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z w:val="22"/>
          <w:szCs w:val="22"/>
        </w:rPr>
        <w:t>ch</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w:t>
      </w:r>
      <w:proofErr w:type="gramStart"/>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w:t>
      </w:r>
      <w:proofErr w:type="gramEnd"/>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4"/>
          <w:sz w:val="22"/>
          <w:szCs w:val="22"/>
        </w:rPr>
        <w:t xml:space="preserve"> </w:t>
      </w:r>
      <w:r>
        <w:rPr>
          <w:rFonts w:ascii="Arial" w:eastAsia="Arial" w:hAnsi="Arial" w:cs="Arial"/>
          <w:spacing w:val="1"/>
          <w:sz w:val="22"/>
          <w:szCs w:val="22"/>
        </w:rPr>
        <w:t>m</w:t>
      </w:r>
      <w:r>
        <w:rPr>
          <w:rFonts w:ascii="Arial" w:eastAsia="Arial" w:hAnsi="Arial" w:cs="Arial"/>
          <w:sz w:val="22"/>
          <w:szCs w:val="22"/>
        </w:rPr>
        <w:t>o</w:t>
      </w:r>
      <w:r>
        <w:rPr>
          <w:rFonts w:ascii="Arial" w:eastAsia="Arial" w:hAnsi="Arial" w:cs="Arial"/>
          <w:spacing w:val="-1"/>
          <w:sz w:val="22"/>
          <w:szCs w:val="22"/>
        </w:rPr>
        <w:t>d</w:t>
      </w:r>
      <w:r>
        <w:rPr>
          <w:rFonts w:ascii="Arial" w:eastAsia="Arial" w:hAnsi="Arial" w:cs="Arial"/>
          <w:sz w:val="22"/>
          <w:szCs w:val="22"/>
        </w:rPr>
        <w:t>er</w:t>
      </w:r>
      <w:r>
        <w:rPr>
          <w:rFonts w:ascii="Arial" w:eastAsia="Arial" w:hAnsi="Arial" w:cs="Arial"/>
          <w:spacing w:val="-2"/>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z w:val="22"/>
          <w:szCs w:val="22"/>
        </w:rPr>
        <w:t>oth</w:t>
      </w:r>
      <w:r>
        <w:rPr>
          <w:rFonts w:ascii="Arial" w:eastAsia="Arial" w:hAnsi="Arial" w:cs="Arial"/>
          <w:spacing w:val="-2"/>
          <w:sz w:val="22"/>
          <w:szCs w:val="22"/>
        </w:rPr>
        <w:t>e</w:t>
      </w:r>
      <w:r>
        <w:rPr>
          <w:rFonts w:ascii="Arial" w:eastAsia="Arial" w:hAnsi="Arial" w:cs="Arial"/>
          <w:spacing w:val="1"/>
          <w:sz w:val="22"/>
          <w:szCs w:val="22"/>
        </w:rPr>
        <w:t>r</w:t>
      </w:r>
      <w:r>
        <w:rPr>
          <w:rFonts w:ascii="Arial" w:eastAsia="Arial" w:hAnsi="Arial" w:cs="Arial"/>
          <w:sz w:val="22"/>
          <w:szCs w:val="22"/>
        </w:rPr>
        <w:t>s.</w:t>
      </w:r>
      <w:r>
        <w:rPr>
          <w:rFonts w:ascii="Arial" w:eastAsia="Arial" w:hAnsi="Arial" w:cs="Arial"/>
          <w:spacing w:val="60"/>
          <w:sz w:val="22"/>
          <w:szCs w:val="22"/>
        </w:rPr>
        <w:t xml:space="preserve"> </w:t>
      </w: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3"/>
          <w:sz w:val="22"/>
          <w:szCs w:val="22"/>
        </w:rPr>
        <w:t>e</w:t>
      </w:r>
      <w:r>
        <w:rPr>
          <w:rFonts w:ascii="Arial" w:eastAsia="Arial" w:hAnsi="Arial" w:cs="Arial"/>
          <w:sz w:val="22"/>
          <w:szCs w:val="22"/>
        </w:rPr>
        <w:t>se se</w:t>
      </w:r>
      <w:r>
        <w:rPr>
          <w:rFonts w:ascii="Arial" w:eastAsia="Arial" w:hAnsi="Arial" w:cs="Arial"/>
          <w:spacing w:val="-2"/>
          <w:sz w:val="22"/>
          <w:szCs w:val="22"/>
        </w:rPr>
        <w:t>s</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a</w:t>
      </w:r>
      <w:r>
        <w:rPr>
          <w:rFonts w:ascii="Arial" w:eastAsia="Arial" w:hAnsi="Arial" w:cs="Arial"/>
          <w:spacing w:val="-1"/>
          <w:sz w:val="22"/>
          <w:szCs w:val="22"/>
        </w:rPr>
        <w:t>bl</w:t>
      </w:r>
      <w:r>
        <w:rPr>
          <w:rFonts w:ascii="Arial" w:eastAsia="Arial" w:hAnsi="Arial" w:cs="Arial"/>
          <w:sz w:val="22"/>
          <w:szCs w:val="22"/>
        </w:rPr>
        <w:t>e sp</w:t>
      </w:r>
      <w:r>
        <w:rPr>
          <w:rFonts w:ascii="Arial" w:eastAsia="Arial" w:hAnsi="Arial" w:cs="Arial"/>
          <w:spacing w:val="-1"/>
          <w:sz w:val="22"/>
          <w:szCs w:val="22"/>
        </w:rPr>
        <w:t>e</w:t>
      </w:r>
      <w:r>
        <w:rPr>
          <w:rFonts w:ascii="Arial" w:eastAsia="Arial" w:hAnsi="Arial" w:cs="Arial"/>
          <w:sz w:val="22"/>
          <w:szCs w:val="22"/>
        </w:rPr>
        <w:t>c</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c</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ssu</w:t>
      </w:r>
      <w:r>
        <w:rPr>
          <w:rFonts w:ascii="Arial" w:eastAsia="Arial" w:hAnsi="Arial" w:cs="Arial"/>
          <w:spacing w:val="-1"/>
          <w:sz w:val="22"/>
          <w:szCs w:val="22"/>
        </w:rPr>
        <w:t>e</w:t>
      </w:r>
      <w:r>
        <w:rPr>
          <w:rFonts w:ascii="Arial" w:eastAsia="Arial" w:hAnsi="Arial" w:cs="Arial"/>
          <w:sz w:val="22"/>
          <w:szCs w:val="22"/>
        </w:rPr>
        <w:t>s</w:t>
      </w:r>
      <w:r>
        <w:rPr>
          <w:rFonts w:ascii="Arial" w:eastAsia="Arial" w:hAnsi="Arial" w:cs="Arial"/>
          <w:spacing w:val="-1"/>
          <w:sz w:val="22"/>
          <w:szCs w:val="22"/>
        </w:rPr>
        <w:t xml:space="preserve"> </w:t>
      </w:r>
      <w:r w:rsidR="003752AE">
        <w:rPr>
          <w:rFonts w:ascii="Arial" w:eastAsia="Arial" w:hAnsi="Arial" w:cs="Arial"/>
          <w:spacing w:val="-1"/>
          <w:sz w:val="22"/>
          <w:szCs w:val="22"/>
        </w:rPr>
        <w:t xml:space="preserve">to be </w:t>
      </w:r>
      <w:r>
        <w:rPr>
          <w:rFonts w:ascii="Arial" w:eastAsia="Arial" w:hAnsi="Arial" w:cs="Arial"/>
          <w:sz w:val="22"/>
          <w:szCs w:val="22"/>
        </w:rPr>
        <w:t>a</w:t>
      </w:r>
      <w:r>
        <w:rPr>
          <w:rFonts w:ascii="Arial" w:eastAsia="Arial" w:hAnsi="Arial" w:cs="Arial"/>
          <w:spacing w:val="-1"/>
          <w:sz w:val="22"/>
          <w:szCs w:val="22"/>
        </w:rPr>
        <w:t>d</w:t>
      </w:r>
      <w:r>
        <w:rPr>
          <w:rFonts w:ascii="Arial" w:eastAsia="Arial" w:hAnsi="Arial" w:cs="Arial"/>
          <w:sz w:val="22"/>
          <w:szCs w:val="22"/>
        </w:rPr>
        <w:t>dres</w:t>
      </w:r>
      <w:r>
        <w:rPr>
          <w:rFonts w:ascii="Arial" w:eastAsia="Arial" w:hAnsi="Arial" w:cs="Arial"/>
          <w:spacing w:val="-2"/>
          <w:sz w:val="22"/>
          <w:szCs w:val="22"/>
        </w:rPr>
        <w:t>s</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4"/>
          <w:sz w:val="22"/>
          <w:szCs w:val="22"/>
        </w:rPr>
        <w:t xml:space="preserve"> </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z w:val="22"/>
          <w:szCs w:val="22"/>
        </w:rPr>
        <w:t xml:space="preserve">r </w:t>
      </w:r>
      <w:r w:rsidR="004813F5">
        <w:rPr>
          <w:rFonts w:ascii="Arial" w:eastAsia="Arial" w:hAnsi="Arial" w:cs="Arial"/>
          <w:spacing w:val="-1"/>
          <w:sz w:val="22"/>
          <w:szCs w:val="22"/>
        </w:rPr>
        <w:t>best practice to be shared</w:t>
      </w:r>
      <w:r>
        <w:rPr>
          <w:rFonts w:ascii="Arial" w:eastAsia="Arial" w:hAnsi="Arial" w:cs="Arial"/>
          <w:sz w:val="22"/>
          <w:szCs w:val="22"/>
        </w:rPr>
        <w:t>.</w:t>
      </w:r>
      <w:r>
        <w:rPr>
          <w:rFonts w:ascii="Arial" w:eastAsia="Arial" w:hAnsi="Arial" w:cs="Arial"/>
          <w:spacing w:val="60"/>
          <w:sz w:val="22"/>
          <w:szCs w:val="22"/>
        </w:rPr>
        <w:t xml:space="preserve"> </w:t>
      </w:r>
    </w:p>
    <w:p w14:paraId="1DE2B3C4" w14:textId="77777777" w:rsidR="00107E14" w:rsidRDefault="00107E14" w:rsidP="003F611D">
      <w:pPr>
        <w:spacing w:line="258" w:lineRule="auto"/>
        <w:ind w:right="96"/>
        <w:rPr>
          <w:rFonts w:ascii="Arial" w:eastAsia="Arial" w:hAnsi="Arial" w:cs="Arial"/>
          <w:sz w:val="22"/>
          <w:szCs w:val="22"/>
        </w:rPr>
      </w:pPr>
    </w:p>
    <w:p w14:paraId="14F55B66" w14:textId="77777777" w:rsidR="008C44D9" w:rsidRPr="008A20A6" w:rsidRDefault="008C44D9" w:rsidP="00407A87">
      <w:pPr>
        <w:pStyle w:val="JP"/>
        <w:rPr>
          <w:color w:val="7030A0"/>
        </w:rPr>
      </w:pPr>
      <w:bookmarkStart w:id="3" w:name="_Toc34842371"/>
      <w:r w:rsidRPr="008A20A6">
        <w:rPr>
          <w:color w:val="7030A0"/>
        </w:rPr>
        <w:t>Initial Training</w:t>
      </w:r>
      <w:bookmarkEnd w:id="3"/>
    </w:p>
    <w:p w14:paraId="23C00B02" w14:textId="77777777" w:rsidR="008C44D9" w:rsidRDefault="008C44D9" w:rsidP="008C44D9">
      <w:pPr>
        <w:spacing w:before="2" w:line="180" w:lineRule="exact"/>
        <w:rPr>
          <w:sz w:val="18"/>
          <w:szCs w:val="18"/>
        </w:rPr>
      </w:pPr>
    </w:p>
    <w:p w14:paraId="197312FC" w14:textId="77777777" w:rsidR="008C44D9" w:rsidRDefault="008C44D9" w:rsidP="008C44D9">
      <w:pPr>
        <w:rPr>
          <w:rFonts w:ascii="Arial" w:eastAsia="Arial" w:hAnsi="Arial" w:cs="Arial"/>
          <w:sz w:val="22"/>
          <w:szCs w:val="22"/>
        </w:rPr>
      </w:pPr>
      <w:r>
        <w:rPr>
          <w:rFonts w:ascii="Arial" w:eastAsia="Arial" w:hAnsi="Arial" w:cs="Arial"/>
          <w:spacing w:val="-1"/>
          <w:sz w:val="22"/>
          <w:szCs w:val="22"/>
        </w:rPr>
        <w:t>Al</w:t>
      </w:r>
      <w:r>
        <w:rPr>
          <w:rFonts w:ascii="Arial" w:eastAsia="Arial" w:hAnsi="Arial" w:cs="Arial"/>
          <w:sz w:val="22"/>
          <w:szCs w:val="22"/>
        </w:rPr>
        <w:t>l n</w:t>
      </w:r>
      <w:r>
        <w:rPr>
          <w:rFonts w:ascii="Arial" w:eastAsia="Arial" w:hAnsi="Arial" w:cs="Arial"/>
          <w:spacing w:val="2"/>
          <w:sz w:val="22"/>
          <w:szCs w:val="22"/>
        </w:rPr>
        <w:t>e</w:t>
      </w:r>
      <w:r>
        <w:rPr>
          <w:rFonts w:ascii="Arial" w:eastAsia="Arial" w:hAnsi="Arial" w:cs="Arial"/>
          <w:sz w:val="22"/>
          <w:szCs w:val="22"/>
        </w:rPr>
        <w:t>w</w:t>
      </w:r>
      <w:r>
        <w:rPr>
          <w:rFonts w:ascii="Arial" w:eastAsia="Arial" w:hAnsi="Arial" w:cs="Arial"/>
          <w:spacing w:val="-2"/>
          <w:sz w:val="22"/>
          <w:szCs w:val="22"/>
        </w:rPr>
        <w:t xml:space="preserve"> </w:t>
      </w:r>
      <w:r>
        <w:rPr>
          <w:rFonts w:ascii="Arial" w:eastAsia="Arial" w:hAnsi="Arial" w:cs="Arial"/>
          <w:spacing w:val="1"/>
          <w:sz w:val="22"/>
          <w:szCs w:val="22"/>
        </w:rPr>
        <w:t>IA</w:t>
      </w:r>
      <w:r>
        <w:rPr>
          <w:rFonts w:ascii="Arial" w:eastAsia="Arial" w:hAnsi="Arial" w:cs="Arial"/>
          <w:spacing w:val="-1"/>
          <w:sz w:val="22"/>
          <w:szCs w:val="22"/>
        </w:rPr>
        <w:t>’</w:t>
      </w:r>
      <w:r>
        <w:rPr>
          <w:rFonts w:ascii="Arial" w:eastAsia="Arial" w:hAnsi="Arial" w:cs="Arial"/>
          <w:sz w:val="22"/>
          <w:szCs w:val="22"/>
        </w:rPr>
        <w:t>s</w:t>
      </w:r>
      <w:r>
        <w:rPr>
          <w:rFonts w:ascii="Arial" w:eastAsia="Arial" w:hAnsi="Arial" w:cs="Arial"/>
          <w:spacing w:val="1"/>
          <w:sz w:val="22"/>
          <w:szCs w:val="22"/>
        </w:rPr>
        <w:t xml:space="preserve"> m</w:t>
      </w:r>
      <w:r>
        <w:rPr>
          <w:rFonts w:ascii="Arial" w:eastAsia="Arial" w:hAnsi="Arial" w:cs="Arial"/>
          <w:sz w:val="22"/>
          <w:szCs w:val="22"/>
        </w:rPr>
        <w:t>u</w:t>
      </w:r>
      <w:r>
        <w:rPr>
          <w:rFonts w:ascii="Arial" w:eastAsia="Arial" w:hAnsi="Arial" w:cs="Arial"/>
          <w:spacing w:val="-2"/>
          <w:sz w:val="22"/>
          <w:szCs w:val="22"/>
        </w:rPr>
        <w:t>s</w:t>
      </w:r>
      <w:r>
        <w:rPr>
          <w:rFonts w:ascii="Arial" w:eastAsia="Arial" w:hAnsi="Arial" w:cs="Arial"/>
          <w:sz w:val="22"/>
          <w:szCs w:val="22"/>
        </w:rPr>
        <w:t>t</w:t>
      </w:r>
      <w:r>
        <w:rPr>
          <w:rFonts w:ascii="Arial" w:eastAsia="Arial" w:hAnsi="Arial" w:cs="Arial"/>
          <w:spacing w:val="3"/>
          <w:sz w:val="22"/>
          <w:szCs w:val="22"/>
        </w:rPr>
        <w:t xml:space="preserve"> </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z w:val="22"/>
          <w:szCs w:val="22"/>
        </w:rPr>
        <w:t>d an</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al</w:t>
      </w:r>
      <w:r>
        <w:rPr>
          <w:rFonts w:ascii="Arial" w:eastAsia="Arial" w:hAnsi="Arial" w:cs="Arial"/>
          <w:spacing w:val="1"/>
          <w:sz w:val="22"/>
          <w:szCs w:val="22"/>
        </w:rPr>
        <w:t xml:space="preserve"> </w:t>
      </w:r>
      <w:r>
        <w:rPr>
          <w:rFonts w:ascii="Arial" w:eastAsia="Arial" w:hAnsi="Arial" w:cs="Arial"/>
          <w:sz w:val="22"/>
          <w:szCs w:val="22"/>
        </w:rPr>
        <w:t>2</w:t>
      </w:r>
      <w:r>
        <w:rPr>
          <w:rFonts w:ascii="Arial" w:eastAsia="Arial" w:hAnsi="Arial" w:cs="Arial"/>
          <w:spacing w:val="1"/>
          <w:sz w:val="22"/>
          <w:szCs w:val="22"/>
        </w:rPr>
        <w:t>-</w:t>
      </w:r>
      <w:r>
        <w:rPr>
          <w:rFonts w:ascii="Arial" w:eastAsia="Arial" w:hAnsi="Arial" w:cs="Arial"/>
          <w:sz w:val="22"/>
          <w:szCs w:val="22"/>
        </w:rPr>
        <w:t>day</w:t>
      </w:r>
      <w:r>
        <w:rPr>
          <w:rFonts w:ascii="Arial" w:eastAsia="Arial" w:hAnsi="Arial" w:cs="Arial"/>
          <w:spacing w:val="-1"/>
          <w:sz w:val="22"/>
          <w:szCs w:val="22"/>
        </w:rPr>
        <w:t xml:space="preserve"> t</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2"/>
          <w:sz w:val="22"/>
          <w:szCs w:val="22"/>
        </w:rPr>
        <w:t xml:space="preserve"> </w:t>
      </w:r>
      <w:r>
        <w:rPr>
          <w:rFonts w:ascii="Arial" w:eastAsia="Arial" w:hAnsi="Arial" w:cs="Arial"/>
          <w:sz w:val="22"/>
          <w:szCs w:val="22"/>
        </w:rPr>
        <w:t>sess</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w:t>
      </w:r>
      <w:r>
        <w:rPr>
          <w:rFonts w:ascii="Arial" w:eastAsia="Arial" w:hAnsi="Arial" w:cs="Arial"/>
          <w:spacing w:val="60"/>
          <w:sz w:val="22"/>
          <w:szCs w:val="22"/>
        </w:rPr>
        <w:t xml:space="preserve"> </w:t>
      </w: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il</w:t>
      </w:r>
      <w:r>
        <w:rPr>
          <w:rFonts w:ascii="Arial" w:eastAsia="Arial" w:hAnsi="Arial" w:cs="Arial"/>
          <w:sz w:val="22"/>
          <w:szCs w:val="22"/>
        </w:rPr>
        <w:t>l co</w:t>
      </w:r>
      <w:r>
        <w:rPr>
          <w:rFonts w:ascii="Arial" w:eastAsia="Arial" w:hAnsi="Arial" w:cs="Arial"/>
          <w:spacing w:val="-3"/>
          <w:sz w:val="22"/>
          <w:szCs w:val="22"/>
        </w:rPr>
        <w:t>v</w:t>
      </w:r>
      <w:r>
        <w:rPr>
          <w:rFonts w:ascii="Arial" w:eastAsia="Arial" w:hAnsi="Arial" w:cs="Arial"/>
          <w:sz w:val="22"/>
          <w:szCs w:val="22"/>
        </w:rPr>
        <w:t>er:</w:t>
      </w:r>
    </w:p>
    <w:p w14:paraId="6EAC1D6B" w14:textId="77777777" w:rsidR="008C44D9" w:rsidRDefault="008C44D9" w:rsidP="008C44D9">
      <w:pPr>
        <w:spacing w:before="1" w:line="180" w:lineRule="exact"/>
        <w:rPr>
          <w:sz w:val="18"/>
          <w:szCs w:val="18"/>
        </w:rPr>
      </w:pPr>
    </w:p>
    <w:p w14:paraId="5BF183D6" w14:textId="77777777" w:rsidR="008C44D9" w:rsidRPr="009E7CBF" w:rsidRDefault="008C44D9" w:rsidP="008C44D9">
      <w:pPr>
        <w:pStyle w:val="ListParagraph"/>
        <w:numPr>
          <w:ilvl w:val="2"/>
          <w:numId w:val="8"/>
        </w:numPr>
        <w:spacing w:before="4" w:line="240" w:lineRule="exact"/>
        <w:ind w:left="851" w:right="46" w:hanging="425"/>
        <w:rPr>
          <w:rFonts w:ascii="Arial" w:eastAsia="Arial" w:hAnsi="Arial" w:cs="Arial"/>
          <w:spacing w:val="-1"/>
          <w:sz w:val="22"/>
          <w:szCs w:val="22"/>
        </w:rPr>
      </w:pPr>
      <w:r w:rsidRPr="009E7CBF">
        <w:rPr>
          <w:rFonts w:ascii="Arial" w:eastAsia="Arial" w:hAnsi="Arial" w:cs="Arial"/>
          <w:spacing w:val="-1"/>
          <w:sz w:val="22"/>
          <w:szCs w:val="22"/>
        </w:rPr>
        <w:t>The ma</w:t>
      </w:r>
      <w:r w:rsidRPr="00221246">
        <w:rPr>
          <w:rFonts w:ascii="Arial" w:eastAsia="Arial" w:hAnsi="Arial" w:cs="Arial"/>
          <w:spacing w:val="-1"/>
          <w:sz w:val="22"/>
          <w:szCs w:val="22"/>
        </w:rPr>
        <w:t>i</w:t>
      </w:r>
      <w:r w:rsidRPr="009E7CBF">
        <w:rPr>
          <w:rFonts w:ascii="Arial" w:eastAsia="Arial" w:hAnsi="Arial" w:cs="Arial"/>
          <w:spacing w:val="-1"/>
          <w:sz w:val="22"/>
          <w:szCs w:val="22"/>
        </w:rPr>
        <w:t>n</w:t>
      </w:r>
      <w:r w:rsidRPr="00221246">
        <w:rPr>
          <w:rFonts w:ascii="Arial" w:eastAsia="Arial" w:hAnsi="Arial" w:cs="Arial"/>
          <w:spacing w:val="-1"/>
          <w:sz w:val="22"/>
          <w:szCs w:val="22"/>
        </w:rPr>
        <w:t xml:space="preserve"> </w:t>
      </w:r>
      <w:r w:rsidRPr="009E7CBF">
        <w:rPr>
          <w:rFonts w:ascii="Arial" w:eastAsia="Arial" w:hAnsi="Arial" w:cs="Arial"/>
          <w:spacing w:val="-1"/>
          <w:sz w:val="22"/>
          <w:szCs w:val="22"/>
        </w:rPr>
        <w:t>fe</w:t>
      </w:r>
      <w:r w:rsidRPr="00221246">
        <w:rPr>
          <w:rFonts w:ascii="Arial" w:eastAsia="Arial" w:hAnsi="Arial" w:cs="Arial"/>
          <w:spacing w:val="-1"/>
          <w:sz w:val="22"/>
          <w:szCs w:val="22"/>
        </w:rPr>
        <w:t>a</w:t>
      </w:r>
      <w:r w:rsidRPr="009E7CBF">
        <w:rPr>
          <w:rFonts w:ascii="Arial" w:eastAsia="Arial" w:hAnsi="Arial" w:cs="Arial"/>
          <w:spacing w:val="-1"/>
          <w:sz w:val="22"/>
          <w:szCs w:val="22"/>
        </w:rPr>
        <w:t xml:space="preserve">tures of the </w:t>
      </w:r>
      <w:r w:rsidRPr="00221246">
        <w:rPr>
          <w:rFonts w:ascii="Arial" w:eastAsia="Arial" w:hAnsi="Arial" w:cs="Arial"/>
          <w:spacing w:val="-1"/>
          <w:sz w:val="22"/>
          <w:szCs w:val="22"/>
        </w:rPr>
        <w:t>S</w:t>
      </w:r>
      <w:r w:rsidRPr="009E7CBF">
        <w:rPr>
          <w:rFonts w:ascii="Arial" w:eastAsia="Arial" w:hAnsi="Arial" w:cs="Arial"/>
          <w:spacing w:val="-1"/>
          <w:sz w:val="22"/>
          <w:szCs w:val="22"/>
        </w:rPr>
        <w:t>ta</w:t>
      </w:r>
      <w:r w:rsidRPr="00221246">
        <w:rPr>
          <w:rFonts w:ascii="Arial" w:eastAsia="Arial" w:hAnsi="Arial" w:cs="Arial"/>
          <w:spacing w:val="-1"/>
          <w:sz w:val="22"/>
          <w:szCs w:val="22"/>
        </w:rPr>
        <w:t>n</w:t>
      </w:r>
      <w:r w:rsidRPr="009E7CBF">
        <w:rPr>
          <w:rFonts w:ascii="Arial" w:eastAsia="Arial" w:hAnsi="Arial" w:cs="Arial"/>
          <w:spacing w:val="-1"/>
          <w:sz w:val="22"/>
          <w:szCs w:val="22"/>
        </w:rPr>
        <w:t>d</w:t>
      </w:r>
      <w:r w:rsidRPr="00221246">
        <w:rPr>
          <w:rFonts w:ascii="Arial" w:eastAsia="Arial" w:hAnsi="Arial" w:cs="Arial"/>
          <w:spacing w:val="-1"/>
          <w:sz w:val="22"/>
          <w:szCs w:val="22"/>
        </w:rPr>
        <w:t>a</w:t>
      </w:r>
      <w:r w:rsidRPr="009E7CBF">
        <w:rPr>
          <w:rFonts w:ascii="Arial" w:eastAsia="Arial" w:hAnsi="Arial" w:cs="Arial"/>
          <w:spacing w:val="-1"/>
          <w:sz w:val="22"/>
          <w:szCs w:val="22"/>
        </w:rPr>
        <w:t>rd</w:t>
      </w:r>
    </w:p>
    <w:p w14:paraId="5B5B8D38" w14:textId="77777777" w:rsidR="008C44D9" w:rsidRPr="009E7CBF" w:rsidRDefault="008C44D9" w:rsidP="008C44D9">
      <w:pPr>
        <w:pStyle w:val="ListParagraph"/>
        <w:numPr>
          <w:ilvl w:val="2"/>
          <w:numId w:val="8"/>
        </w:numPr>
        <w:spacing w:before="4" w:line="240" w:lineRule="exact"/>
        <w:ind w:left="851" w:right="46" w:hanging="425"/>
        <w:rPr>
          <w:rFonts w:ascii="Arial" w:eastAsia="Arial" w:hAnsi="Arial" w:cs="Arial"/>
          <w:spacing w:val="-1"/>
          <w:sz w:val="22"/>
          <w:szCs w:val="22"/>
        </w:rPr>
      </w:pPr>
      <w:r w:rsidRPr="00221246">
        <w:rPr>
          <w:rFonts w:ascii="Arial" w:eastAsia="Arial" w:hAnsi="Arial" w:cs="Arial"/>
          <w:spacing w:val="-1"/>
          <w:sz w:val="22"/>
          <w:szCs w:val="22"/>
        </w:rPr>
        <w:t>A</w:t>
      </w:r>
      <w:r w:rsidRPr="009E7CBF">
        <w:rPr>
          <w:rFonts w:ascii="Arial" w:eastAsia="Arial" w:hAnsi="Arial" w:cs="Arial"/>
          <w:spacing w:val="-1"/>
          <w:sz w:val="22"/>
          <w:szCs w:val="22"/>
        </w:rPr>
        <w:t>n overv</w:t>
      </w:r>
      <w:r w:rsidRPr="00221246">
        <w:rPr>
          <w:rFonts w:ascii="Arial" w:eastAsia="Arial" w:hAnsi="Arial" w:cs="Arial"/>
          <w:spacing w:val="-1"/>
          <w:sz w:val="22"/>
          <w:szCs w:val="22"/>
        </w:rPr>
        <w:t>i</w:t>
      </w:r>
      <w:r w:rsidRPr="009E7CBF">
        <w:rPr>
          <w:rFonts w:ascii="Arial" w:eastAsia="Arial" w:hAnsi="Arial" w:cs="Arial"/>
          <w:spacing w:val="-1"/>
          <w:sz w:val="22"/>
          <w:szCs w:val="22"/>
        </w:rPr>
        <w:t xml:space="preserve">ew of </w:t>
      </w:r>
      <w:r>
        <w:rPr>
          <w:rFonts w:ascii="Arial" w:eastAsia="Arial" w:hAnsi="Arial" w:cs="Arial"/>
          <w:spacing w:val="-1"/>
          <w:sz w:val="22"/>
          <w:szCs w:val="22"/>
        </w:rPr>
        <w:t>any certification /</w:t>
      </w:r>
      <w:r w:rsidRPr="009E7CBF">
        <w:rPr>
          <w:rFonts w:ascii="Arial" w:eastAsia="Arial" w:hAnsi="Arial" w:cs="Arial"/>
          <w:spacing w:val="-1"/>
          <w:sz w:val="22"/>
          <w:szCs w:val="22"/>
        </w:rPr>
        <w:t xml:space="preserve"> qu</w:t>
      </w:r>
      <w:r w:rsidRPr="00221246">
        <w:rPr>
          <w:rFonts w:ascii="Arial" w:eastAsia="Arial" w:hAnsi="Arial" w:cs="Arial"/>
          <w:spacing w:val="-1"/>
          <w:sz w:val="22"/>
          <w:szCs w:val="22"/>
        </w:rPr>
        <w:t>al</w:t>
      </w:r>
      <w:r w:rsidRPr="009E7CBF">
        <w:rPr>
          <w:rFonts w:ascii="Arial" w:eastAsia="Arial" w:hAnsi="Arial" w:cs="Arial"/>
          <w:spacing w:val="-1"/>
          <w:sz w:val="22"/>
          <w:szCs w:val="22"/>
        </w:rPr>
        <w:t>ificati</w:t>
      </w:r>
      <w:r w:rsidRPr="00221246">
        <w:rPr>
          <w:rFonts w:ascii="Arial" w:eastAsia="Arial" w:hAnsi="Arial" w:cs="Arial"/>
          <w:spacing w:val="-1"/>
          <w:sz w:val="22"/>
          <w:szCs w:val="22"/>
        </w:rPr>
        <w:t>o</w:t>
      </w:r>
      <w:r w:rsidRPr="009E7CBF">
        <w:rPr>
          <w:rFonts w:ascii="Arial" w:eastAsia="Arial" w:hAnsi="Arial" w:cs="Arial"/>
          <w:spacing w:val="-1"/>
          <w:sz w:val="22"/>
          <w:szCs w:val="22"/>
        </w:rPr>
        <w:t>ns w</w:t>
      </w:r>
      <w:r w:rsidRPr="00221246">
        <w:rPr>
          <w:rFonts w:ascii="Arial" w:eastAsia="Arial" w:hAnsi="Arial" w:cs="Arial"/>
          <w:spacing w:val="-1"/>
          <w:sz w:val="22"/>
          <w:szCs w:val="22"/>
        </w:rPr>
        <w:t>i</w:t>
      </w:r>
      <w:r w:rsidRPr="009E7CBF">
        <w:rPr>
          <w:rFonts w:ascii="Arial" w:eastAsia="Arial" w:hAnsi="Arial" w:cs="Arial"/>
          <w:spacing w:val="-1"/>
          <w:sz w:val="22"/>
          <w:szCs w:val="22"/>
        </w:rPr>
        <w:t>th</w:t>
      </w:r>
      <w:r w:rsidRPr="00221246">
        <w:rPr>
          <w:rFonts w:ascii="Arial" w:eastAsia="Arial" w:hAnsi="Arial" w:cs="Arial"/>
          <w:spacing w:val="-1"/>
          <w:sz w:val="22"/>
          <w:szCs w:val="22"/>
        </w:rPr>
        <w:t>i</w:t>
      </w:r>
      <w:r w:rsidRPr="009E7CBF">
        <w:rPr>
          <w:rFonts w:ascii="Arial" w:eastAsia="Arial" w:hAnsi="Arial" w:cs="Arial"/>
          <w:spacing w:val="-1"/>
          <w:sz w:val="22"/>
          <w:szCs w:val="22"/>
        </w:rPr>
        <w:t>n the Sta</w:t>
      </w:r>
      <w:r w:rsidRPr="00221246">
        <w:rPr>
          <w:rFonts w:ascii="Arial" w:eastAsia="Arial" w:hAnsi="Arial" w:cs="Arial"/>
          <w:spacing w:val="-1"/>
          <w:sz w:val="22"/>
          <w:szCs w:val="22"/>
        </w:rPr>
        <w:t>n</w:t>
      </w:r>
      <w:r w:rsidRPr="009E7CBF">
        <w:rPr>
          <w:rFonts w:ascii="Arial" w:eastAsia="Arial" w:hAnsi="Arial" w:cs="Arial"/>
          <w:spacing w:val="-1"/>
          <w:sz w:val="22"/>
          <w:szCs w:val="22"/>
        </w:rPr>
        <w:t>dard</w:t>
      </w:r>
    </w:p>
    <w:p w14:paraId="62458D6F" w14:textId="77777777" w:rsidR="008C44D9" w:rsidRPr="009E7CBF" w:rsidRDefault="008C44D9" w:rsidP="008C44D9">
      <w:pPr>
        <w:pStyle w:val="ListParagraph"/>
        <w:numPr>
          <w:ilvl w:val="2"/>
          <w:numId w:val="8"/>
        </w:numPr>
        <w:spacing w:before="4" w:line="240" w:lineRule="exact"/>
        <w:ind w:left="851" w:right="46" w:hanging="425"/>
        <w:rPr>
          <w:rFonts w:ascii="Arial" w:eastAsia="Arial" w:hAnsi="Arial" w:cs="Arial"/>
          <w:spacing w:val="-1"/>
          <w:sz w:val="22"/>
          <w:szCs w:val="22"/>
        </w:rPr>
      </w:pPr>
      <w:r w:rsidRPr="009E7CBF">
        <w:rPr>
          <w:rFonts w:ascii="Arial" w:eastAsia="Arial" w:hAnsi="Arial" w:cs="Arial"/>
          <w:spacing w:val="-1"/>
          <w:sz w:val="22"/>
          <w:szCs w:val="22"/>
        </w:rPr>
        <w:t>The assessment</w:t>
      </w:r>
      <w:r>
        <w:rPr>
          <w:rFonts w:ascii="Arial" w:eastAsia="Arial" w:hAnsi="Arial" w:cs="Arial"/>
          <w:spacing w:val="-1"/>
          <w:sz w:val="22"/>
          <w:szCs w:val="22"/>
        </w:rPr>
        <w:t xml:space="preserve"> and grading</w:t>
      </w:r>
      <w:r w:rsidRPr="009E7CBF">
        <w:rPr>
          <w:rFonts w:ascii="Arial" w:eastAsia="Arial" w:hAnsi="Arial" w:cs="Arial"/>
          <w:spacing w:val="-1"/>
          <w:sz w:val="22"/>
          <w:szCs w:val="22"/>
        </w:rPr>
        <w:t xml:space="preserve"> process</w:t>
      </w:r>
    </w:p>
    <w:p w14:paraId="214FD157" w14:textId="77777777" w:rsidR="008C44D9" w:rsidRPr="009E7CBF" w:rsidRDefault="008C44D9" w:rsidP="008C44D9">
      <w:pPr>
        <w:pStyle w:val="ListParagraph"/>
        <w:numPr>
          <w:ilvl w:val="2"/>
          <w:numId w:val="8"/>
        </w:numPr>
        <w:spacing w:before="4" w:line="240" w:lineRule="exact"/>
        <w:ind w:left="851" w:right="46" w:hanging="425"/>
        <w:rPr>
          <w:rFonts w:ascii="Arial" w:eastAsia="Arial" w:hAnsi="Arial" w:cs="Arial"/>
          <w:spacing w:val="-1"/>
          <w:sz w:val="22"/>
          <w:szCs w:val="22"/>
        </w:rPr>
      </w:pPr>
      <w:r w:rsidRPr="009E7CBF">
        <w:rPr>
          <w:rFonts w:ascii="Arial" w:eastAsia="Arial" w:hAnsi="Arial" w:cs="Arial"/>
          <w:spacing w:val="-1"/>
          <w:sz w:val="22"/>
          <w:szCs w:val="22"/>
        </w:rPr>
        <w:t>Carrying out assessment activity</w:t>
      </w:r>
    </w:p>
    <w:p w14:paraId="0E1EAD4E" w14:textId="77777777" w:rsidR="008C44D9" w:rsidRPr="009E7CBF" w:rsidRDefault="008C44D9" w:rsidP="008C44D9">
      <w:pPr>
        <w:pStyle w:val="ListParagraph"/>
        <w:numPr>
          <w:ilvl w:val="2"/>
          <w:numId w:val="8"/>
        </w:numPr>
        <w:spacing w:before="4" w:line="240" w:lineRule="exact"/>
        <w:ind w:left="851" w:right="46" w:hanging="425"/>
        <w:rPr>
          <w:rFonts w:ascii="Arial" w:eastAsia="Arial" w:hAnsi="Arial" w:cs="Arial"/>
          <w:spacing w:val="-1"/>
          <w:sz w:val="22"/>
          <w:szCs w:val="22"/>
        </w:rPr>
      </w:pPr>
      <w:r>
        <w:rPr>
          <w:rFonts w:ascii="Arial" w:eastAsia="Arial" w:hAnsi="Arial" w:cs="Arial"/>
          <w:spacing w:val="-1"/>
          <w:sz w:val="22"/>
          <w:szCs w:val="22"/>
        </w:rPr>
        <w:t>All</w:t>
      </w:r>
      <w:r w:rsidRPr="009E7CBF">
        <w:rPr>
          <w:rFonts w:ascii="Arial" w:eastAsia="Arial" w:hAnsi="Arial" w:cs="Arial"/>
          <w:spacing w:val="-1"/>
          <w:sz w:val="22"/>
          <w:szCs w:val="22"/>
        </w:rPr>
        <w:t xml:space="preserve"> mo</w:t>
      </w:r>
      <w:r w:rsidRPr="00221246">
        <w:rPr>
          <w:rFonts w:ascii="Arial" w:eastAsia="Arial" w:hAnsi="Arial" w:cs="Arial"/>
          <w:spacing w:val="-1"/>
          <w:sz w:val="22"/>
          <w:szCs w:val="22"/>
        </w:rPr>
        <w:t>d</w:t>
      </w:r>
      <w:r w:rsidRPr="009E7CBF">
        <w:rPr>
          <w:rFonts w:ascii="Arial" w:eastAsia="Arial" w:hAnsi="Arial" w:cs="Arial"/>
          <w:spacing w:val="-1"/>
          <w:sz w:val="22"/>
          <w:szCs w:val="22"/>
        </w:rPr>
        <w:t>erati</w:t>
      </w:r>
      <w:r w:rsidRPr="00221246">
        <w:rPr>
          <w:rFonts w:ascii="Arial" w:eastAsia="Arial" w:hAnsi="Arial" w:cs="Arial"/>
          <w:spacing w:val="-1"/>
          <w:sz w:val="22"/>
          <w:szCs w:val="22"/>
        </w:rPr>
        <w:t>o</w:t>
      </w:r>
      <w:r w:rsidRPr="009E7CBF">
        <w:rPr>
          <w:rFonts w:ascii="Arial" w:eastAsia="Arial" w:hAnsi="Arial" w:cs="Arial"/>
          <w:spacing w:val="-1"/>
          <w:sz w:val="22"/>
          <w:szCs w:val="22"/>
        </w:rPr>
        <w:t>n activ</w:t>
      </w:r>
      <w:r w:rsidRPr="00221246">
        <w:rPr>
          <w:rFonts w:ascii="Arial" w:eastAsia="Arial" w:hAnsi="Arial" w:cs="Arial"/>
          <w:spacing w:val="-1"/>
          <w:sz w:val="22"/>
          <w:szCs w:val="22"/>
        </w:rPr>
        <w:t>i</w:t>
      </w:r>
      <w:r w:rsidRPr="009E7CBF">
        <w:rPr>
          <w:rFonts w:ascii="Arial" w:eastAsia="Arial" w:hAnsi="Arial" w:cs="Arial"/>
          <w:spacing w:val="-1"/>
          <w:sz w:val="22"/>
          <w:szCs w:val="22"/>
        </w:rPr>
        <w:t>t</w:t>
      </w:r>
      <w:r w:rsidRPr="00221246">
        <w:rPr>
          <w:rFonts w:ascii="Arial" w:eastAsia="Arial" w:hAnsi="Arial" w:cs="Arial"/>
          <w:spacing w:val="-1"/>
          <w:sz w:val="22"/>
          <w:szCs w:val="22"/>
        </w:rPr>
        <w:t>i</w:t>
      </w:r>
      <w:r w:rsidRPr="009E7CBF">
        <w:rPr>
          <w:rFonts w:ascii="Arial" w:eastAsia="Arial" w:hAnsi="Arial" w:cs="Arial"/>
          <w:spacing w:val="-1"/>
          <w:sz w:val="22"/>
          <w:szCs w:val="22"/>
        </w:rPr>
        <w:t>es</w:t>
      </w:r>
    </w:p>
    <w:p w14:paraId="49EB53BD" w14:textId="77777777" w:rsidR="008C44D9" w:rsidRPr="009E7CBF" w:rsidRDefault="008C44D9" w:rsidP="008C44D9">
      <w:pPr>
        <w:pStyle w:val="ListParagraph"/>
        <w:numPr>
          <w:ilvl w:val="2"/>
          <w:numId w:val="8"/>
        </w:numPr>
        <w:spacing w:before="4" w:line="240" w:lineRule="exact"/>
        <w:ind w:left="851" w:right="46" w:hanging="425"/>
        <w:rPr>
          <w:rFonts w:ascii="Arial" w:eastAsia="Arial" w:hAnsi="Arial" w:cs="Arial"/>
          <w:spacing w:val="-1"/>
          <w:sz w:val="22"/>
          <w:szCs w:val="22"/>
        </w:rPr>
      </w:pPr>
      <w:r w:rsidRPr="009E7CBF">
        <w:rPr>
          <w:rFonts w:ascii="Arial" w:eastAsia="Arial" w:hAnsi="Arial" w:cs="Arial"/>
          <w:spacing w:val="-1"/>
          <w:sz w:val="22"/>
          <w:szCs w:val="22"/>
        </w:rPr>
        <w:t>Appeals process</w:t>
      </w:r>
    </w:p>
    <w:p w14:paraId="63F861A9" w14:textId="048FE82D" w:rsidR="008C44D9" w:rsidRDefault="008C44D9" w:rsidP="008C44D9">
      <w:pPr>
        <w:pStyle w:val="ListParagraph"/>
        <w:numPr>
          <w:ilvl w:val="2"/>
          <w:numId w:val="8"/>
        </w:numPr>
        <w:spacing w:before="4" w:line="240" w:lineRule="exact"/>
        <w:ind w:left="851" w:right="46" w:hanging="425"/>
        <w:rPr>
          <w:rFonts w:ascii="Arial" w:eastAsia="Arial" w:hAnsi="Arial" w:cs="Arial"/>
          <w:spacing w:val="-1"/>
          <w:sz w:val="22"/>
          <w:szCs w:val="22"/>
        </w:rPr>
      </w:pPr>
      <w:r w:rsidRPr="009E7CBF">
        <w:rPr>
          <w:rFonts w:ascii="Arial" w:eastAsia="Arial" w:hAnsi="Arial" w:cs="Arial"/>
          <w:spacing w:val="-1"/>
          <w:sz w:val="22"/>
          <w:szCs w:val="22"/>
        </w:rPr>
        <w:t>Operational procedures and completing assessment reports</w:t>
      </w:r>
    </w:p>
    <w:p w14:paraId="16275C97" w14:textId="1DFA4B7F" w:rsidR="00D92773" w:rsidRPr="008A20A6" w:rsidRDefault="00D92773" w:rsidP="00407A87">
      <w:pPr>
        <w:pStyle w:val="JP"/>
        <w:rPr>
          <w:color w:val="7030A0"/>
        </w:rPr>
      </w:pPr>
      <w:bookmarkStart w:id="4" w:name="_Toc34842372"/>
      <w:r w:rsidRPr="008A20A6">
        <w:rPr>
          <w:color w:val="7030A0"/>
        </w:rPr>
        <w:lastRenderedPageBreak/>
        <w:t>Independent Assessors EPA Allocation</w:t>
      </w:r>
      <w:bookmarkEnd w:id="4"/>
    </w:p>
    <w:p w14:paraId="7F17C8B8" w14:textId="77777777" w:rsidR="00D92773" w:rsidRPr="00E5654B" w:rsidRDefault="00D92773" w:rsidP="00D92773">
      <w:pPr>
        <w:spacing w:line="160" w:lineRule="exact"/>
        <w:rPr>
          <w:sz w:val="16"/>
          <w:szCs w:val="16"/>
        </w:rPr>
      </w:pPr>
    </w:p>
    <w:p w14:paraId="4E7C4011" w14:textId="43E721BF" w:rsidR="00D92773" w:rsidRDefault="003752AE" w:rsidP="00EB2841">
      <w:pPr>
        <w:ind w:right="188"/>
        <w:rPr>
          <w:rFonts w:ascii="Arial" w:eastAsia="Arial" w:hAnsi="Arial" w:cs="Arial"/>
          <w:sz w:val="22"/>
          <w:szCs w:val="22"/>
        </w:rPr>
      </w:pPr>
      <w:r>
        <w:rPr>
          <w:rFonts w:ascii="Arial" w:eastAsia="Arial" w:hAnsi="Arial" w:cs="Arial"/>
          <w:spacing w:val="-1"/>
          <w:sz w:val="22"/>
          <w:szCs w:val="22"/>
        </w:rPr>
        <w:t>The a</w:t>
      </w:r>
      <w:r w:rsidR="00D92773">
        <w:rPr>
          <w:rFonts w:ascii="Arial" w:eastAsia="Arial" w:hAnsi="Arial" w:cs="Arial"/>
          <w:spacing w:val="-1"/>
          <w:sz w:val="22"/>
          <w:szCs w:val="22"/>
        </w:rPr>
        <w:t>ll</w:t>
      </w:r>
      <w:r w:rsidR="00D92773">
        <w:rPr>
          <w:rFonts w:ascii="Arial" w:eastAsia="Arial" w:hAnsi="Arial" w:cs="Arial"/>
          <w:sz w:val="22"/>
          <w:szCs w:val="22"/>
        </w:rPr>
        <w:t>oc</w:t>
      </w:r>
      <w:r w:rsidR="00D92773">
        <w:rPr>
          <w:rFonts w:ascii="Arial" w:eastAsia="Arial" w:hAnsi="Arial" w:cs="Arial"/>
          <w:spacing w:val="-1"/>
          <w:sz w:val="22"/>
          <w:szCs w:val="22"/>
        </w:rPr>
        <w:t>a</w:t>
      </w:r>
      <w:r w:rsidR="00D92773">
        <w:rPr>
          <w:rFonts w:ascii="Arial" w:eastAsia="Arial" w:hAnsi="Arial" w:cs="Arial"/>
          <w:spacing w:val="1"/>
          <w:sz w:val="22"/>
          <w:szCs w:val="22"/>
        </w:rPr>
        <w:t>t</w:t>
      </w:r>
      <w:r w:rsidR="00D92773">
        <w:rPr>
          <w:rFonts w:ascii="Arial" w:eastAsia="Arial" w:hAnsi="Arial" w:cs="Arial"/>
          <w:spacing w:val="-1"/>
          <w:sz w:val="22"/>
          <w:szCs w:val="22"/>
        </w:rPr>
        <w:t>i</w:t>
      </w:r>
      <w:r w:rsidR="00D92773">
        <w:rPr>
          <w:rFonts w:ascii="Arial" w:eastAsia="Arial" w:hAnsi="Arial" w:cs="Arial"/>
          <w:sz w:val="22"/>
          <w:szCs w:val="22"/>
        </w:rPr>
        <w:t>on</w:t>
      </w:r>
      <w:r>
        <w:rPr>
          <w:rFonts w:ascii="Arial" w:eastAsia="Arial" w:hAnsi="Arial" w:cs="Arial"/>
          <w:sz w:val="22"/>
          <w:szCs w:val="22"/>
        </w:rPr>
        <w:t xml:space="preserve"> of</w:t>
      </w:r>
      <w:r w:rsidR="00D92773">
        <w:rPr>
          <w:rFonts w:ascii="Arial" w:eastAsia="Arial" w:hAnsi="Arial" w:cs="Arial"/>
          <w:spacing w:val="1"/>
          <w:sz w:val="22"/>
          <w:szCs w:val="22"/>
        </w:rPr>
        <w:t xml:space="preserve"> EPA </w:t>
      </w:r>
      <w:r>
        <w:rPr>
          <w:rFonts w:ascii="Arial" w:eastAsia="Arial" w:hAnsi="Arial" w:cs="Arial"/>
          <w:spacing w:val="1"/>
          <w:sz w:val="22"/>
          <w:szCs w:val="22"/>
        </w:rPr>
        <w:t xml:space="preserve">to the IA’s </w:t>
      </w:r>
      <w:r w:rsidR="00D92773">
        <w:rPr>
          <w:rFonts w:ascii="Arial" w:eastAsia="Arial" w:hAnsi="Arial" w:cs="Arial"/>
          <w:spacing w:val="1"/>
          <w:sz w:val="22"/>
          <w:szCs w:val="22"/>
        </w:rPr>
        <w:t>t</w:t>
      </w:r>
      <w:r w:rsidR="00D92773">
        <w:rPr>
          <w:rFonts w:ascii="Arial" w:eastAsia="Arial" w:hAnsi="Arial" w:cs="Arial"/>
          <w:spacing w:val="-3"/>
          <w:sz w:val="22"/>
          <w:szCs w:val="22"/>
        </w:rPr>
        <w:t>a</w:t>
      </w:r>
      <w:r w:rsidR="00D92773">
        <w:rPr>
          <w:rFonts w:ascii="Arial" w:eastAsia="Arial" w:hAnsi="Arial" w:cs="Arial"/>
          <w:spacing w:val="2"/>
          <w:sz w:val="22"/>
          <w:szCs w:val="22"/>
        </w:rPr>
        <w:t>k</w:t>
      </w:r>
      <w:r w:rsidR="00D92773">
        <w:rPr>
          <w:rFonts w:ascii="Arial" w:eastAsia="Arial" w:hAnsi="Arial" w:cs="Arial"/>
          <w:sz w:val="22"/>
          <w:szCs w:val="22"/>
        </w:rPr>
        <w:t>e p</w:t>
      </w:r>
      <w:r w:rsidR="00D92773">
        <w:rPr>
          <w:rFonts w:ascii="Arial" w:eastAsia="Arial" w:hAnsi="Arial" w:cs="Arial"/>
          <w:spacing w:val="-1"/>
          <w:sz w:val="22"/>
          <w:szCs w:val="22"/>
        </w:rPr>
        <w:t>l</w:t>
      </w:r>
      <w:r w:rsidR="00D92773">
        <w:rPr>
          <w:rFonts w:ascii="Arial" w:eastAsia="Arial" w:hAnsi="Arial" w:cs="Arial"/>
          <w:sz w:val="22"/>
          <w:szCs w:val="22"/>
        </w:rPr>
        <w:t>ace</w:t>
      </w:r>
      <w:r w:rsidR="00D92773">
        <w:rPr>
          <w:rFonts w:ascii="Arial" w:eastAsia="Arial" w:hAnsi="Arial" w:cs="Arial"/>
          <w:spacing w:val="-2"/>
          <w:sz w:val="22"/>
          <w:szCs w:val="22"/>
        </w:rPr>
        <w:t xml:space="preserve"> </w:t>
      </w:r>
      <w:r w:rsidR="00D92773">
        <w:rPr>
          <w:rFonts w:ascii="Arial" w:eastAsia="Arial" w:hAnsi="Arial" w:cs="Arial"/>
          <w:sz w:val="22"/>
          <w:szCs w:val="22"/>
        </w:rPr>
        <w:t>o</w:t>
      </w:r>
      <w:r w:rsidR="00D92773">
        <w:rPr>
          <w:rFonts w:ascii="Arial" w:eastAsia="Arial" w:hAnsi="Arial" w:cs="Arial"/>
          <w:spacing w:val="-1"/>
          <w:sz w:val="22"/>
          <w:szCs w:val="22"/>
        </w:rPr>
        <w:t>n</w:t>
      </w:r>
      <w:r w:rsidR="00D92773">
        <w:rPr>
          <w:rFonts w:ascii="Arial" w:eastAsia="Arial" w:hAnsi="Arial" w:cs="Arial"/>
          <w:sz w:val="22"/>
          <w:szCs w:val="22"/>
        </w:rPr>
        <w:t>ce</w:t>
      </w:r>
      <w:r w:rsidR="00D92773">
        <w:rPr>
          <w:rFonts w:ascii="Arial" w:eastAsia="Arial" w:hAnsi="Arial" w:cs="Arial"/>
          <w:spacing w:val="-2"/>
          <w:sz w:val="22"/>
          <w:szCs w:val="22"/>
        </w:rPr>
        <w:t xml:space="preserve"> the </w:t>
      </w:r>
      <w:r w:rsidR="00D92773">
        <w:rPr>
          <w:rFonts w:ascii="Arial" w:eastAsia="Arial" w:hAnsi="Arial" w:cs="Arial"/>
          <w:spacing w:val="-1"/>
          <w:sz w:val="22"/>
          <w:szCs w:val="22"/>
        </w:rPr>
        <w:t>i</w:t>
      </w:r>
      <w:r w:rsidR="00D92773">
        <w:rPr>
          <w:rFonts w:ascii="Arial" w:eastAsia="Arial" w:hAnsi="Arial" w:cs="Arial"/>
          <w:sz w:val="22"/>
          <w:szCs w:val="22"/>
        </w:rPr>
        <w:t>n</w:t>
      </w:r>
      <w:r w:rsidR="00D92773">
        <w:rPr>
          <w:rFonts w:ascii="Arial" w:eastAsia="Arial" w:hAnsi="Arial" w:cs="Arial"/>
          <w:spacing w:val="-1"/>
          <w:sz w:val="22"/>
          <w:szCs w:val="22"/>
        </w:rPr>
        <w:t>i</w:t>
      </w:r>
      <w:r w:rsidR="00D92773">
        <w:rPr>
          <w:rFonts w:ascii="Arial" w:eastAsia="Arial" w:hAnsi="Arial" w:cs="Arial"/>
          <w:spacing w:val="1"/>
          <w:sz w:val="22"/>
          <w:szCs w:val="22"/>
        </w:rPr>
        <w:t>t</w:t>
      </w:r>
      <w:r w:rsidR="00D92773">
        <w:rPr>
          <w:rFonts w:ascii="Arial" w:eastAsia="Arial" w:hAnsi="Arial" w:cs="Arial"/>
          <w:spacing w:val="-1"/>
          <w:sz w:val="22"/>
          <w:szCs w:val="22"/>
        </w:rPr>
        <w:t>i</w:t>
      </w:r>
      <w:r w:rsidR="00D92773">
        <w:rPr>
          <w:rFonts w:ascii="Arial" w:eastAsia="Arial" w:hAnsi="Arial" w:cs="Arial"/>
          <w:sz w:val="22"/>
          <w:szCs w:val="22"/>
        </w:rPr>
        <w:t xml:space="preserve">al </w:t>
      </w:r>
      <w:r w:rsidR="00D92773">
        <w:rPr>
          <w:rFonts w:ascii="Arial" w:eastAsia="Arial" w:hAnsi="Arial" w:cs="Arial"/>
          <w:spacing w:val="-1"/>
          <w:sz w:val="22"/>
          <w:szCs w:val="22"/>
        </w:rPr>
        <w:t>i</w:t>
      </w:r>
      <w:r w:rsidR="00D92773">
        <w:rPr>
          <w:rFonts w:ascii="Arial" w:eastAsia="Arial" w:hAnsi="Arial" w:cs="Arial"/>
          <w:sz w:val="22"/>
          <w:szCs w:val="22"/>
        </w:rPr>
        <w:t>n</w:t>
      </w:r>
      <w:r w:rsidR="00D92773">
        <w:rPr>
          <w:rFonts w:ascii="Arial" w:eastAsia="Arial" w:hAnsi="Arial" w:cs="Arial"/>
          <w:spacing w:val="-1"/>
          <w:sz w:val="22"/>
          <w:szCs w:val="22"/>
        </w:rPr>
        <w:t>d</w:t>
      </w:r>
      <w:r w:rsidR="00D92773">
        <w:rPr>
          <w:rFonts w:ascii="Arial" w:eastAsia="Arial" w:hAnsi="Arial" w:cs="Arial"/>
          <w:sz w:val="22"/>
          <w:szCs w:val="22"/>
        </w:rPr>
        <w:t>ucti</w:t>
      </w:r>
      <w:r w:rsidR="00D92773">
        <w:rPr>
          <w:rFonts w:ascii="Arial" w:eastAsia="Arial" w:hAnsi="Arial" w:cs="Arial"/>
          <w:spacing w:val="-1"/>
          <w:sz w:val="22"/>
          <w:szCs w:val="22"/>
        </w:rPr>
        <w:t>o</w:t>
      </w:r>
      <w:r w:rsidR="00D92773">
        <w:rPr>
          <w:rFonts w:ascii="Arial" w:eastAsia="Arial" w:hAnsi="Arial" w:cs="Arial"/>
          <w:sz w:val="22"/>
          <w:szCs w:val="22"/>
        </w:rPr>
        <w:t>n and mentoring have been</w:t>
      </w:r>
      <w:r w:rsidR="00D92773">
        <w:rPr>
          <w:rFonts w:ascii="Arial" w:eastAsia="Arial" w:hAnsi="Arial" w:cs="Arial"/>
          <w:spacing w:val="1"/>
          <w:sz w:val="22"/>
          <w:szCs w:val="22"/>
        </w:rPr>
        <w:t xml:space="preserve"> </w:t>
      </w:r>
      <w:r w:rsidR="00D92773">
        <w:rPr>
          <w:rFonts w:ascii="Arial" w:eastAsia="Arial" w:hAnsi="Arial" w:cs="Arial"/>
          <w:spacing w:val="-2"/>
          <w:sz w:val="22"/>
          <w:szCs w:val="22"/>
        </w:rPr>
        <w:t>c</w:t>
      </w:r>
      <w:r w:rsidR="00D92773">
        <w:rPr>
          <w:rFonts w:ascii="Arial" w:eastAsia="Arial" w:hAnsi="Arial" w:cs="Arial"/>
          <w:sz w:val="22"/>
          <w:szCs w:val="22"/>
        </w:rPr>
        <w:t>omp</w:t>
      </w:r>
      <w:r w:rsidR="00D92773">
        <w:rPr>
          <w:rFonts w:ascii="Arial" w:eastAsia="Arial" w:hAnsi="Arial" w:cs="Arial"/>
          <w:spacing w:val="-1"/>
          <w:sz w:val="22"/>
          <w:szCs w:val="22"/>
        </w:rPr>
        <w:t>l</w:t>
      </w:r>
      <w:r w:rsidR="00D92773">
        <w:rPr>
          <w:rFonts w:ascii="Arial" w:eastAsia="Arial" w:hAnsi="Arial" w:cs="Arial"/>
          <w:sz w:val="22"/>
          <w:szCs w:val="22"/>
        </w:rPr>
        <w:t>eted.</w:t>
      </w:r>
    </w:p>
    <w:p w14:paraId="0FB2A485" w14:textId="77777777" w:rsidR="00D92773" w:rsidRDefault="00D92773" w:rsidP="00D92773">
      <w:pPr>
        <w:spacing w:before="9" w:line="160" w:lineRule="exact"/>
        <w:rPr>
          <w:sz w:val="17"/>
          <w:szCs w:val="17"/>
        </w:rPr>
      </w:pPr>
    </w:p>
    <w:p w14:paraId="535E3BB6" w14:textId="7E0D6743" w:rsidR="00D92773" w:rsidRDefault="00D92773" w:rsidP="008C44D9">
      <w:pPr>
        <w:spacing w:line="259" w:lineRule="auto"/>
        <w:ind w:right="46"/>
        <w:rPr>
          <w:rFonts w:ascii="Arial" w:eastAsia="Arial" w:hAnsi="Arial" w:cs="Arial"/>
          <w:sz w:val="22"/>
          <w:szCs w:val="22"/>
        </w:rPr>
      </w:pPr>
      <w:r>
        <w:rPr>
          <w:rFonts w:ascii="Arial" w:eastAsia="Arial" w:hAnsi="Arial" w:cs="Arial"/>
          <w:spacing w:val="1"/>
          <w:sz w:val="22"/>
          <w:szCs w:val="22"/>
        </w:rPr>
        <w:t>I</w:t>
      </w:r>
      <w:r>
        <w:rPr>
          <w:rFonts w:ascii="Arial" w:eastAsia="Arial" w:hAnsi="Arial" w:cs="Arial"/>
          <w:spacing w:val="-1"/>
          <w:sz w:val="22"/>
          <w:szCs w:val="22"/>
        </w:rPr>
        <w:t>A’</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sh</w:t>
      </w:r>
      <w:r>
        <w:rPr>
          <w:rFonts w:ascii="Arial" w:eastAsia="Arial" w:hAnsi="Arial" w:cs="Arial"/>
          <w:spacing w:val="-1"/>
          <w:sz w:val="22"/>
          <w:szCs w:val="22"/>
        </w:rPr>
        <w:t>o</w:t>
      </w:r>
      <w:r>
        <w:rPr>
          <w:rFonts w:ascii="Arial" w:eastAsia="Arial" w:hAnsi="Arial" w:cs="Arial"/>
          <w:sz w:val="22"/>
          <w:szCs w:val="22"/>
        </w:rPr>
        <w:t>u</w:t>
      </w:r>
      <w:r>
        <w:rPr>
          <w:rFonts w:ascii="Arial" w:eastAsia="Arial" w:hAnsi="Arial" w:cs="Arial"/>
          <w:spacing w:val="-1"/>
          <w:sz w:val="22"/>
          <w:szCs w:val="22"/>
        </w:rPr>
        <w:t>l</w:t>
      </w:r>
      <w:r>
        <w:rPr>
          <w:rFonts w:ascii="Arial" w:eastAsia="Arial" w:hAnsi="Arial" w:cs="Arial"/>
          <w:sz w:val="22"/>
          <w:szCs w:val="22"/>
        </w:rPr>
        <w:t>d be</w:t>
      </w:r>
      <w:r>
        <w:rPr>
          <w:rFonts w:ascii="Arial" w:eastAsia="Arial" w:hAnsi="Arial" w:cs="Arial"/>
          <w:spacing w:val="-1"/>
          <w:sz w:val="22"/>
          <w:szCs w:val="22"/>
        </w:rPr>
        <w:t xml:space="preserve"> </w:t>
      </w:r>
      <w:r>
        <w:rPr>
          <w:rFonts w:ascii="Arial" w:eastAsia="Arial" w:hAnsi="Arial" w:cs="Arial"/>
          <w:sz w:val="22"/>
          <w:szCs w:val="22"/>
        </w:rPr>
        <w:t>prep</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z w:val="22"/>
          <w:szCs w:val="22"/>
        </w:rPr>
        <w:t xml:space="preserve">d </w:t>
      </w:r>
      <w:r>
        <w:rPr>
          <w:rFonts w:ascii="Arial" w:eastAsia="Arial" w:hAnsi="Arial" w:cs="Arial"/>
          <w:spacing w:val="2"/>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pacing w:val="1"/>
          <w:sz w:val="22"/>
          <w:szCs w:val="22"/>
        </w:rPr>
        <w:t>t</w:t>
      </w:r>
      <w:r>
        <w:rPr>
          <w:rFonts w:ascii="Arial" w:eastAsia="Arial" w:hAnsi="Arial" w:cs="Arial"/>
          <w:spacing w:val="-3"/>
          <w:sz w:val="22"/>
          <w:szCs w:val="22"/>
        </w:rPr>
        <w:t>a</w:t>
      </w:r>
      <w:r>
        <w:rPr>
          <w:rFonts w:ascii="Arial" w:eastAsia="Arial" w:hAnsi="Arial" w:cs="Arial"/>
          <w:spacing w:val="2"/>
          <w:sz w:val="22"/>
          <w:szCs w:val="22"/>
        </w:rPr>
        <w:t>k</w:t>
      </w:r>
      <w:r>
        <w:rPr>
          <w:rFonts w:ascii="Arial" w:eastAsia="Arial" w:hAnsi="Arial" w:cs="Arial"/>
          <w:sz w:val="22"/>
          <w:szCs w:val="22"/>
        </w:rPr>
        <w:t>e a</w:t>
      </w:r>
      <w:r>
        <w:rPr>
          <w:rFonts w:ascii="Arial" w:eastAsia="Arial" w:hAnsi="Arial" w:cs="Arial"/>
          <w:spacing w:val="-3"/>
          <w:sz w:val="22"/>
          <w:szCs w:val="22"/>
        </w:rPr>
        <w:t xml:space="preserve"> </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pacing w:val="-3"/>
          <w:sz w:val="22"/>
          <w:szCs w:val="22"/>
        </w:rPr>
        <w:t>u</w:t>
      </w:r>
      <w:r>
        <w:rPr>
          <w:rFonts w:ascii="Arial" w:eastAsia="Arial" w:hAnsi="Arial" w:cs="Arial"/>
          <w:sz w:val="22"/>
          <w:szCs w:val="22"/>
        </w:rPr>
        <w:t>m</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z w:val="22"/>
          <w:szCs w:val="22"/>
        </w:rPr>
        <w:t>10</w:t>
      </w:r>
      <w:r>
        <w:rPr>
          <w:rFonts w:ascii="Arial" w:eastAsia="Arial" w:hAnsi="Arial" w:cs="Arial"/>
          <w:spacing w:val="-2"/>
          <w:sz w:val="22"/>
          <w:szCs w:val="22"/>
        </w:rPr>
        <w:t xml:space="preserve"> </w:t>
      </w:r>
      <w:r w:rsidR="003752AE">
        <w:rPr>
          <w:rFonts w:ascii="Arial" w:eastAsia="Arial" w:hAnsi="Arial" w:cs="Arial"/>
          <w:spacing w:val="-1"/>
          <w:sz w:val="22"/>
          <w:szCs w:val="22"/>
        </w:rPr>
        <w:t>EPAs</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z w:val="22"/>
          <w:szCs w:val="22"/>
        </w:rPr>
        <w:t xml:space="preserve">r </w:t>
      </w:r>
      <w:r>
        <w:rPr>
          <w:rFonts w:ascii="Arial" w:eastAsia="Arial" w:hAnsi="Arial" w:cs="Arial"/>
          <w:spacing w:val="-2"/>
          <w:sz w:val="22"/>
          <w:szCs w:val="22"/>
        </w:rPr>
        <w:t>y</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e</w:t>
      </w:r>
      <w:r>
        <w:rPr>
          <w:rFonts w:ascii="Arial" w:eastAsia="Arial" w:hAnsi="Arial" w:cs="Arial"/>
          <w:spacing w:val="-3"/>
          <w:sz w:val="22"/>
          <w:szCs w:val="22"/>
        </w:rPr>
        <w:t>x</w:t>
      </w:r>
      <w:r>
        <w:rPr>
          <w:rFonts w:ascii="Arial" w:eastAsia="Arial" w:hAnsi="Arial" w:cs="Arial"/>
          <w:sz w:val="22"/>
          <w:szCs w:val="22"/>
        </w:rPr>
        <w:t>act</w:t>
      </w:r>
      <w:r>
        <w:rPr>
          <w:rFonts w:ascii="Arial" w:eastAsia="Arial" w:hAnsi="Arial" w:cs="Arial"/>
          <w:spacing w:val="2"/>
          <w:sz w:val="22"/>
          <w:szCs w:val="22"/>
        </w:rPr>
        <w:t xml:space="preserve"> </w:t>
      </w:r>
      <w:r>
        <w:rPr>
          <w:rFonts w:ascii="Arial" w:eastAsia="Arial" w:hAnsi="Arial" w:cs="Arial"/>
          <w:sz w:val="22"/>
          <w:szCs w:val="22"/>
        </w:rPr>
        <w:t>n</w:t>
      </w:r>
      <w:r>
        <w:rPr>
          <w:rFonts w:ascii="Arial" w:eastAsia="Arial" w:hAnsi="Arial" w:cs="Arial"/>
          <w:spacing w:val="-3"/>
          <w:sz w:val="22"/>
          <w:szCs w:val="22"/>
        </w:rPr>
        <w:t>u</w:t>
      </w:r>
      <w:r>
        <w:rPr>
          <w:rFonts w:ascii="Arial" w:eastAsia="Arial" w:hAnsi="Arial" w:cs="Arial"/>
          <w:spacing w:val="1"/>
          <w:sz w:val="22"/>
          <w:szCs w:val="22"/>
        </w:rPr>
        <w:t>m</w:t>
      </w:r>
      <w:r>
        <w:rPr>
          <w:rFonts w:ascii="Arial" w:eastAsia="Arial" w:hAnsi="Arial" w:cs="Arial"/>
          <w:sz w:val="22"/>
          <w:szCs w:val="22"/>
        </w:rPr>
        <w:t>b</w:t>
      </w:r>
      <w:r>
        <w:rPr>
          <w:rFonts w:ascii="Arial" w:eastAsia="Arial" w:hAnsi="Arial" w:cs="Arial"/>
          <w:spacing w:val="-1"/>
          <w:sz w:val="22"/>
          <w:szCs w:val="22"/>
        </w:rPr>
        <w:t>e</w:t>
      </w:r>
      <w:r>
        <w:rPr>
          <w:rFonts w:ascii="Arial" w:eastAsia="Arial" w:hAnsi="Arial" w:cs="Arial"/>
          <w:sz w:val="22"/>
          <w:szCs w:val="22"/>
        </w:rPr>
        <w:t>r</w:t>
      </w:r>
      <w:r>
        <w:rPr>
          <w:rFonts w:ascii="Arial" w:eastAsia="Arial" w:hAnsi="Arial" w:cs="Arial"/>
          <w:spacing w:val="-2"/>
          <w:sz w:val="22"/>
          <w:szCs w:val="22"/>
        </w:rPr>
        <w:t xml:space="preserve"> </w:t>
      </w:r>
      <w:r>
        <w:rPr>
          <w:rFonts w:ascii="Arial" w:eastAsia="Arial" w:hAnsi="Arial" w:cs="Arial"/>
          <w:spacing w:val="-1"/>
          <w:sz w:val="22"/>
          <w:szCs w:val="22"/>
        </w:rPr>
        <w:t>wil</w:t>
      </w:r>
      <w:r>
        <w:rPr>
          <w:rFonts w:ascii="Arial" w:eastAsia="Arial" w:hAnsi="Arial" w:cs="Arial"/>
          <w:sz w:val="22"/>
          <w:szCs w:val="22"/>
        </w:rPr>
        <w:t>l d</w:t>
      </w:r>
      <w:r>
        <w:rPr>
          <w:rFonts w:ascii="Arial" w:eastAsia="Arial" w:hAnsi="Arial" w:cs="Arial"/>
          <w:spacing w:val="-1"/>
          <w:sz w:val="22"/>
          <w:szCs w:val="22"/>
        </w:rPr>
        <w:t>e</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z w:val="22"/>
          <w:szCs w:val="22"/>
        </w:rPr>
        <w:t>nd</w:t>
      </w:r>
      <w:r>
        <w:rPr>
          <w:rFonts w:ascii="Arial" w:eastAsia="Arial" w:hAnsi="Arial" w:cs="Arial"/>
          <w:spacing w:val="1"/>
          <w:sz w:val="22"/>
          <w:szCs w:val="22"/>
        </w:rPr>
        <w:t xml:space="preserve"> </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pacing w:val="-3"/>
          <w:sz w:val="22"/>
          <w:szCs w:val="22"/>
        </w:rPr>
        <w:t>d</w:t>
      </w:r>
      <w:r>
        <w:rPr>
          <w:rFonts w:ascii="Arial" w:eastAsia="Arial" w:hAnsi="Arial" w:cs="Arial"/>
          <w:sz w:val="22"/>
          <w:szCs w:val="22"/>
        </w:rPr>
        <w:t xml:space="preserve"> and assessor availability.  </w:t>
      </w:r>
      <w:r w:rsidR="003752AE">
        <w:rPr>
          <w:rFonts w:ascii="Arial" w:eastAsia="Arial" w:hAnsi="Arial" w:cs="Arial"/>
          <w:sz w:val="22"/>
          <w:szCs w:val="22"/>
        </w:rPr>
        <w:t>IA’s</w:t>
      </w:r>
      <w:r>
        <w:rPr>
          <w:rFonts w:ascii="Arial" w:eastAsia="Arial" w:hAnsi="Arial" w:cs="Arial"/>
          <w:sz w:val="22"/>
          <w:szCs w:val="22"/>
        </w:rPr>
        <w:t xml:space="preserve"> are requested to inform the EPAO of their schedule so that bookings are made in advance and in line with </w:t>
      </w:r>
      <w:r w:rsidR="003752AE">
        <w:rPr>
          <w:rFonts w:ascii="Arial" w:eastAsia="Arial" w:hAnsi="Arial" w:cs="Arial"/>
          <w:sz w:val="22"/>
          <w:szCs w:val="22"/>
        </w:rPr>
        <w:t>IA’s</w:t>
      </w:r>
      <w:r>
        <w:rPr>
          <w:rFonts w:ascii="Arial" w:eastAsia="Arial" w:hAnsi="Arial" w:cs="Arial"/>
          <w:sz w:val="22"/>
          <w:szCs w:val="22"/>
        </w:rPr>
        <w:t xml:space="preserve"> availability. F</w:t>
      </w:r>
      <w:r>
        <w:rPr>
          <w:rFonts w:ascii="Arial" w:eastAsia="Arial" w:hAnsi="Arial" w:cs="Arial"/>
          <w:spacing w:val="-1"/>
          <w:sz w:val="22"/>
          <w:szCs w:val="22"/>
        </w:rPr>
        <w:t>o</w:t>
      </w:r>
      <w:r>
        <w:rPr>
          <w:rFonts w:ascii="Arial" w:eastAsia="Arial" w:hAnsi="Arial" w:cs="Arial"/>
          <w:sz w:val="22"/>
          <w:szCs w:val="22"/>
        </w:rPr>
        <w:t>r</w:t>
      </w:r>
      <w:r>
        <w:rPr>
          <w:rFonts w:ascii="Arial" w:eastAsia="Arial" w:hAnsi="Arial" w:cs="Arial"/>
          <w:spacing w:val="2"/>
          <w:sz w:val="22"/>
          <w:szCs w:val="22"/>
        </w:rPr>
        <w:t xml:space="preserve"> </w:t>
      </w:r>
      <w:r>
        <w:rPr>
          <w:rFonts w:ascii="Arial" w:eastAsia="Arial" w:hAnsi="Arial" w:cs="Arial"/>
          <w:sz w:val="22"/>
          <w:szCs w:val="22"/>
        </w:rPr>
        <w:t>n</w:t>
      </w:r>
      <w:r>
        <w:rPr>
          <w:rFonts w:ascii="Arial" w:eastAsia="Arial" w:hAnsi="Arial" w:cs="Arial"/>
          <w:spacing w:val="-1"/>
          <w:sz w:val="22"/>
          <w:szCs w:val="22"/>
        </w:rPr>
        <w:t>e</w:t>
      </w:r>
      <w:r>
        <w:rPr>
          <w:rFonts w:ascii="Arial" w:eastAsia="Arial" w:hAnsi="Arial" w:cs="Arial"/>
          <w:sz w:val="22"/>
          <w:szCs w:val="22"/>
        </w:rPr>
        <w:t>w</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pacing w:val="-1"/>
          <w:sz w:val="22"/>
          <w:szCs w:val="22"/>
        </w:rPr>
        <w:t>A’</w:t>
      </w:r>
      <w:r>
        <w:rPr>
          <w:rFonts w:ascii="Arial" w:eastAsia="Arial" w:hAnsi="Arial" w:cs="Arial"/>
          <w:sz w:val="22"/>
          <w:szCs w:val="22"/>
        </w:rPr>
        <w:t>s,</w:t>
      </w:r>
      <w:r>
        <w:rPr>
          <w:rFonts w:ascii="Arial" w:eastAsia="Arial" w:hAnsi="Arial" w:cs="Arial"/>
          <w:spacing w:val="2"/>
          <w:sz w:val="22"/>
          <w:szCs w:val="22"/>
        </w:rPr>
        <w:t xml:space="preserve"> </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pacing w:val="-3"/>
          <w:sz w:val="22"/>
          <w:szCs w:val="22"/>
        </w:rPr>
        <w:t>o</w:t>
      </w:r>
      <w:r>
        <w:rPr>
          <w:rFonts w:ascii="Arial" w:eastAsia="Arial" w:hAnsi="Arial" w:cs="Arial"/>
          <w:spacing w:val="2"/>
          <w:sz w:val="22"/>
          <w:szCs w:val="22"/>
        </w:rPr>
        <w:t>g</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z w:val="22"/>
          <w:szCs w:val="22"/>
        </w:rPr>
        <w:t>ss</w:t>
      </w:r>
      <w:r>
        <w:rPr>
          <w:rFonts w:ascii="Arial" w:eastAsia="Arial" w:hAnsi="Arial" w:cs="Arial"/>
          <w:spacing w:val="-1"/>
          <w:sz w:val="22"/>
          <w:szCs w:val="22"/>
        </w:rPr>
        <w:t xml:space="preserve"> wil</w:t>
      </w:r>
      <w:r>
        <w:rPr>
          <w:rFonts w:ascii="Arial" w:eastAsia="Arial" w:hAnsi="Arial" w:cs="Arial"/>
          <w:sz w:val="22"/>
          <w:szCs w:val="22"/>
        </w:rPr>
        <w:t>l be</w:t>
      </w:r>
      <w:r>
        <w:rPr>
          <w:rFonts w:ascii="Arial" w:eastAsia="Arial" w:hAnsi="Arial" w:cs="Arial"/>
          <w:spacing w:val="1"/>
          <w:sz w:val="22"/>
          <w:szCs w:val="22"/>
        </w:rPr>
        <w:t xml:space="preserve"> m</w:t>
      </w:r>
      <w:r>
        <w:rPr>
          <w:rFonts w:ascii="Arial" w:eastAsia="Arial" w:hAnsi="Arial" w:cs="Arial"/>
          <w:sz w:val="22"/>
          <w:szCs w:val="22"/>
        </w:rPr>
        <w:t>o</w:t>
      </w:r>
      <w:r>
        <w:rPr>
          <w:rFonts w:ascii="Arial" w:eastAsia="Arial" w:hAnsi="Arial" w:cs="Arial"/>
          <w:spacing w:val="-1"/>
          <w:sz w:val="22"/>
          <w:szCs w:val="22"/>
        </w:rPr>
        <w:t>ni</w:t>
      </w:r>
      <w:r>
        <w:rPr>
          <w:rFonts w:ascii="Arial" w:eastAsia="Arial" w:hAnsi="Arial" w:cs="Arial"/>
          <w:spacing w:val="1"/>
          <w:sz w:val="22"/>
          <w:szCs w:val="22"/>
        </w:rPr>
        <w:t>t</w:t>
      </w:r>
      <w:r>
        <w:rPr>
          <w:rFonts w:ascii="Arial" w:eastAsia="Arial" w:hAnsi="Arial" w:cs="Arial"/>
          <w:sz w:val="22"/>
          <w:szCs w:val="22"/>
        </w:rPr>
        <w:t>ored</w:t>
      </w:r>
      <w:r>
        <w:rPr>
          <w:rFonts w:ascii="Arial" w:eastAsia="Arial" w:hAnsi="Arial" w:cs="Arial"/>
          <w:spacing w:val="-1"/>
          <w:sz w:val="22"/>
          <w:szCs w:val="22"/>
        </w:rPr>
        <w:t xml:space="preserve"> </w:t>
      </w:r>
      <w:r>
        <w:rPr>
          <w:rFonts w:ascii="Arial" w:eastAsia="Arial" w:hAnsi="Arial" w:cs="Arial"/>
          <w:sz w:val="22"/>
          <w:szCs w:val="22"/>
        </w:rPr>
        <w:t>c</w:t>
      </w:r>
      <w:r>
        <w:rPr>
          <w:rFonts w:ascii="Arial" w:eastAsia="Arial" w:hAnsi="Arial" w:cs="Arial"/>
          <w:spacing w:val="-1"/>
          <w:sz w:val="22"/>
          <w:szCs w:val="22"/>
        </w:rPr>
        <w:t>l</w:t>
      </w:r>
      <w:r>
        <w:rPr>
          <w:rFonts w:ascii="Arial" w:eastAsia="Arial" w:hAnsi="Arial" w:cs="Arial"/>
          <w:sz w:val="22"/>
          <w:szCs w:val="22"/>
        </w:rPr>
        <w:t>os</w:t>
      </w:r>
      <w:r>
        <w:rPr>
          <w:rFonts w:ascii="Arial" w:eastAsia="Arial" w:hAnsi="Arial" w:cs="Arial"/>
          <w:spacing w:val="-1"/>
          <w:sz w:val="22"/>
          <w:szCs w:val="22"/>
        </w:rPr>
        <w:t>el</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u</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g</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2"/>
          <w:sz w:val="22"/>
          <w:szCs w:val="22"/>
        </w:rPr>
        <w:t xml:space="preserve">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v</w:t>
      </w:r>
      <w:r>
        <w:rPr>
          <w:rFonts w:ascii="Arial" w:eastAsia="Arial" w:hAnsi="Arial" w:cs="Arial"/>
          <w:spacing w:val="-1"/>
          <w:sz w:val="22"/>
          <w:szCs w:val="22"/>
        </w:rPr>
        <w:t>i</w:t>
      </w:r>
      <w:r>
        <w:rPr>
          <w:rFonts w:ascii="Arial" w:eastAsia="Arial" w:hAnsi="Arial" w:cs="Arial"/>
          <w:sz w:val="22"/>
          <w:szCs w:val="22"/>
        </w:rPr>
        <w:t>e</w:t>
      </w:r>
      <w:r>
        <w:rPr>
          <w:rFonts w:ascii="Arial" w:eastAsia="Arial" w:hAnsi="Arial" w:cs="Arial"/>
          <w:spacing w:val="-4"/>
          <w:sz w:val="22"/>
          <w:szCs w:val="22"/>
        </w:rPr>
        <w:t>w</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z w:val="22"/>
          <w:szCs w:val="22"/>
        </w:rPr>
        <w:t>af</w:t>
      </w:r>
      <w:r>
        <w:rPr>
          <w:rFonts w:ascii="Arial" w:eastAsia="Arial" w:hAnsi="Arial" w:cs="Arial"/>
          <w:spacing w:val="-1"/>
          <w:sz w:val="22"/>
          <w:szCs w:val="22"/>
        </w:rPr>
        <w:t>t</w:t>
      </w:r>
      <w:r>
        <w:rPr>
          <w:rFonts w:ascii="Arial" w:eastAsia="Arial" w:hAnsi="Arial" w:cs="Arial"/>
          <w:sz w:val="22"/>
          <w:szCs w:val="22"/>
        </w:rPr>
        <w:t xml:space="preserve">er,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4"/>
          <w:sz w:val="22"/>
          <w:szCs w:val="22"/>
        </w:rPr>
        <w:t xml:space="preserve"> </w:t>
      </w:r>
      <w:r w:rsidR="003752AE">
        <w:rPr>
          <w:rFonts w:ascii="Arial" w:eastAsia="Arial" w:hAnsi="Arial" w:cs="Arial"/>
          <w:spacing w:val="-4"/>
          <w:sz w:val="22"/>
          <w:szCs w:val="22"/>
        </w:rPr>
        <w:t xml:space="preserve">completion of </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pacing w:val="1"/>
          <w:sz w:val="22"/>
          <w:szCs w:val="22"/>
        </w:rPr>
        <w:t>r</w:t>
      </w:r>
      <w:r>
        <w:rPr>
          <w:rFonts w:ascii="Arial" w:eastAsia="Arial" w:hAnsi="Arial" w:cs="Arial"/>
          <w:spacing w:val="-2"/>
          <w:sz w:val="22"/>
          <w:szCs w:val="22"/>
        </w:rPr>
        <w:t>s</w:t>
      </w:r>
      <w:r>
        <w:rPr>
          <w:rFonts w:ascii="Arial" w:eastAsia="Arial" w:hAnsi="Arial" w:cs="Arial"/>
          <w:sz w:val="22"/>
          <w:szCs w:val="22"/>
        </w:rPr>
        <w:t xml:space="preserve">t 5 </w:t>
      </w:r>
      <w:r w:rsidR="008C44D9">
        <w:rPr>
          <w:rFonts w:ascii="Arial" w:eastAsia="Arial" w:hAnsi="Arial" w:cs="Arial"/>
          <w:sz w:val="22"/>
          <w:szCs w:val="22"/>
        </w:rPr>
        <w:t>EPAs.</w:t>
      </w:r>
    </w:p>
    <w:p w14:paraId="61259433" w14:textId="77777777" w:rsidR="00D92773" w:rsidRDefault="00D92773" w:rsidP="00D92773">
      <w:pPr>
        <w:spacing w:before="9" w:line="160" w:lineRule="exact"/>
        <w:rPr>
          <w:sz w:val="17"/>
          <w:szCs w:val="17"/>
        </w:rPr>
      </w:pPr>
    </w:p>
    <w:p w14:paraId="79B3559F" w14:textId="1E55D722" w:rsidR="00D92773" w:rsidRDefault="00D92773" w:rsidP="00EB2841">
      <w:pPr>
        <w:spacing w:line="259" w:lineRule="auto"/>
        <w:ind w:right="-96"/>
        <w:rPr>
          <w:rFonts w:ascii="Arial" w:eastAsia="Arial" w:hAnsi="Arial" w:cs="Arial"/>
          <w:sz w:val="22"/>
          <w:szCs w:val="22"/>
        </w:rPr>
      </w:pPr>
      <w:r>
        <w:rPr>
          <w:rFonts w:ascii="Arial" w:eastAsia="Arial" w:hAnsi="Arial" w:cs="Arial"/>
          <w:spacing w:val="1"/>
          <w:sz w:val="22"/>
          <w:szCs w:val="22"/>
        </w:rPr>
        <w:t>I</w:t>
      </w:r>
      <w:r>
        <w:rPr>
          <w:rFonts w:ascii="Arial" w:eastAsia="Arial" w:hAnsi="Arial" w:cs="Arial"/>
          <w:spacing w:val="-1"/>
          <w:sz w:val="22"/>
          <w:szCs w:val="22"/>
        </w:rPr>
        <w:t>A’</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l</w:t>
      </w:r>
      <w:r>
        <w:rPr>
          <w:rFonts w:ascii="Arial" w:eastAsia="Arial" w:hAnsi="Arial" w:cs="Arial"/>
          <w:sz w:val="22"/>
          <w:szCs w:val="22"/>
        </w:rPr>
        <w:t>l n</w:t>
      </w:r>
      <w:r>
        <w:rPr>
          <w:rFonts w:ascii="Arial" w:eastAsia="Arial" w:hAnsi="Arial" w:cs="Arial"/>
          <w:spacing w:val="-1"/>
          <w:sz w:val="22"/>
          <w:szCs w:val="22"/>
        </w:rPr>
        <w:t>o</w:t>
      </w:r>
      <w:r>
        <w:rPr>
          <w:rFonts w:ascii="Arial" w:eastAsia="Arial" w:hAnsi="Arial" w:cs="Arial"/>
          <w:sz w:val="22"/>
          <w:szCs w:val="22"/>
        </w:rPr>
        <w:t>t</w:t>
      </w:r>
      <w:r>
        <w:rPr>
          <w:rFonts w:ascii="Arial" w:eastAsia="Arial" w:hAnsi="Arial" w:cs="Arial"/>
          <w:spacing w:val="3"/>
          <w:sz w:val="22"/>
          <w:szCs w:val="22"/>
        </w:rPr>
        <w:t xml:space="preserve"> </w:t>
      </w:r>
      <w:r>
        <w:rPr>
          <w:rFonts w:ascii="Arial" w:eastAsia="Arial" w:hAnsi="Arial" w:cs="Arial"/>
          <w:sz w:val="22"/>
          <w:szCs w:val="22"/>
        </w:rPr>
        <w:t>be</w:t>
      </w:r>
      <w:r>
        <w:rPr>
          <w:rFonts w:ascii="Arial" w:eastAsia="Arial" w:hAnsi="Arial" w:cs="Arial"/>
          <w:spacing w:val="1"/>
          <w:sz w:val="22"/>
          <w:szCs w:val="22"/>
        </w:rPr>
        <w:t xml:space="preserve"> </w:t>
      </w:r>
      <w:r>
        <w:rPr>
          <w:rFonts w:ascii="Arial" w:eastAsia="Arial" w:hAnsi="Arial" w:cs="Arial"/>
          <w:spacing w:val="-3"/>
          <w:sz w:val="22"/>
          <w:szCs w:val="22"/>
        </w:rPr>
        <w:t>a</w:t>
      </w:r>
      <w:r>
        <w:rPr>
          <w:rFonts w:ascii="Arial" w:eastAsia="Arial" w:hAnsi="Arial" w:cs="Arial"/>
          <w:spacing w:val="-2"/>
          <w:sz w:val="22"/>
          <w:szCs w:val="22"/>
        </w:rPr>
        <w:t>s</w:t>
      </w:r>
      <w:r>
        <w:rPr>
          <w:rFonts w:ascii="Arial" w:eastAsia="Arial" w:hAnsi="Arial" w:cs="Arial"/>
          <w:spacing w:val="2"/>
          <w:sz w:val="22"/>
          <w:szCs w:val="22"/>
        </w:rPr>
        <w:t>k</w:t>
      </w:r>
      <w:r>
        <w:rPr>
          <w:rFonts w:ascii="Arial" w:eastAsia="Arial" w:hAnsi="Arial" w:cs="Arial"/>
          <w:sz w:val="22"/>
          <w:szCs w:val="22"/>
        </w:rPr>
        <w:t>ed</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pacing w:val="1"/>
          <w:sz w:val="22"/>
          <w:szCs w:val="22"/>
        </w:rPr>
        <w:t>t</w:t>
      </w:r>
      <w:r>
        <w:rPr>
          <w:rFonts w:ascii="Arial" w:eastAsia="Arial" w:hAnsi="Arial" w:cs="Arial"/>
          <w:spacing w:val="-3"/>
          <w:sz w:val="22"/>
          <w:szCs w:val="22"/>
        </w:rPr>
        <w:t>a</w:t>
      </w:r>
      <w:r>
        <w:rPr>
          <w:rFonts w:ascii="Arial" w:eastAsia="Arial" w:hAnsi="Arial" w:cs="Arial"/>
          <w:spacing w:val="2"/>
          <w:sz w:val="22"/>
          <w:szCs w:val="22"/>
        </w:rPr>
        <w:t>k</w:t>
      </w:r>
      <w:r>
        <w:rPr>
          <w:rFonts w:ascii="Arial" w:eastAsia="Arial" w:hAnsi="Arial" w:cs="Arial"/>
          <w:sz w:val="22"/>
          <w:szCs w:val="22"/>
        </w:rPr>
        <w:t>e any</w:t>
      </w:r>
      <w:r>
        <w:rPr>
          <w:rFonts w:ascii="Arial" w:eastAsia="Arial" w:hAnsi="Arial" w:cs="Arial"/>
          <w:spacing w:val="-1"/>
          <w:sz w:val="22"/>
          <w:szCs w:val="22"/>
        </w:rPr>
        <w:t xml:space="preserve"> EP</w:t>
      </w:r>
      <w:r>
        <w:rPr>
          <w:rFonts w:ascii="Arial" w:eastAsia="Arial" w:hAnsi="Arial" w:cs="Arial"/>
          <w:sz w:val="22"/>
          <w:szCs w:val="22"/>
        </w:rPr>
        <w:t xml:space="preserve">A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1"/>
          <w:sz w:val="22"/>
          <w:szCs w:val="22"/>
        </w:rPr>
        <w:t>ei</w:t>
      </w:r>
      <w:r>
        <w:rPr>
          <w:rFonts w:ascii="Arial" w:eastAsia="Arial" w:hAnsi="Arial" w:cs="Arial"/>
          <w:sz w:val="22"/>
          <w:szCs w:val="22"/>
        </w:rPr>
        <w:t>r</w:t>
      </w:r>
      <w:r>
        <w:rPr>
          <w:rFonts w:ascii="Arial" w:eastAsia="Arial" w:hAnsi="Arial" w:cs="Arial"/>
          <w:spacing w:val="2"/>
          <w:sz w:val="22"/>
          <w:szCs w:val="22"/>
        </w:rPr>
        <w:t xml:space="preserve"> </w:t>
      </w:r>
      <w:r>
        <w:rPr>
          <w:rFonts w:ascii="Arial" w:eastAsia="Arial" w:hAnsi="Arial" w:cs="Arial"/>
          <w:sz w:val="22"/>
          <w:szCs w:val="22"/>
        </w:rPr>
        <w:t>o</w:t>
      </w:r>
      <w:r>
        <w:rPr>
          <w:rFonts w:ascii="Arial" w:eastAsia="Arial" w:hAnsi="Arial" w:cs="Arial"/>
          <w:spacing w:val="-4"/>
          <w:sz w:val="22"/>
          <w:szCs w:val="22"/>
        </w:rPr>
        <w:t>w</w:t>
      </w:r>
      <w:r>
        <w:rPr>
          <w:rFonts w:ascii="Arial" w:eastAsia="Arial" w:hAnsi="Arial" w:cs="Arial"/>
          <w:sz w:val="22"/>
          <w:szCs w:val="22"/>
        </w:rPr>
        <w:t>n o</w:t>
      </w:r>
      <w:r>
        <w:rPr>
          <w:rFonts w:ascii="Arial" w:eastAsia="Arial" w:hAnsi="Arial" w:cs="Arial"/>
          <w:spacing w:val="-1"/>
          <w:sz w:val="22"/>
          <w:szCs w:val="22"/>
        </w:rPr>
        <w:t>r</w:t>
      </w:r>
      <w:r>
        <w:rPr>
          <w:rFonts w:ascii="Arial" w:eastAsia="Arial" w:hAnsi="Arial" w:cs="Arial"/>
          <w:spacing w:val="2"/>
          <w:sz w:val="22"/>
          <w:szCs w:val="22"/>
        </w:rPr>
        <w:t>g</w:t>
      </w:r>
      <w:r>
        <w:rPr>
          <w:rFonts w:ascii="Arial" w:eastAsia="Arial" w:hAnsi="Arial" w:cs="Arial"/>
          <w:sz w:val="22"/>
          <w:szCs w:val="22"/>
        </w:rPr>
        <w:t>a</w:t>
      </w:r>
      <w:r>
        <w:rPr>
          <w:rFonts w:ascii="Arial" w:eastAsia="Arial" w:hAnsi="Arial" w:cs="Arial"/>
          <w:spacing w:val="-1"/>
          <w:sz w:val="22"/>
          <w:szCs w:val="22"/>
        </w:rPr>
        <w:t>ni</w:t>
      </w:r>
      <w:r>
        <w:rPr>
          <w:rFonts w:ascii="Arial" w:eastAsia="Arial" w:hAnsi="Arial" w:cs="Arial"/>
          <w:sz w:val="22"/>
          <w:szCs w:val="22"/>
        </w:rPr>
        <w:t>s</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2"/>
          <w:sz w:val="22"/>
          <w:szCs w:val="22"/>
        </w:rPr>
        <w:t xml:space="preserve"> </w:t>
      </w:r>
      <w:r>
        <w:rPr>
          <w:rFonts w:ascii="Arial" w:eastAsia="Arial" w:hAnsi="Arial" w:cs="Arial"/>
          <w:sz w:val="22"/>
          <w:szCs w:val="22"/>
        </w:rPr>
        <w:t>or</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n a</w:t>
      </w:r>
      <w:r>
        <w:rPr>
          <w:rFonts w:ascii="Arial" w:eastAsia="Arial" w:hAnsi="Arial" w:cs="Arial"/>
          <w:spacing w:val="-1"/>
          <w:sz w:val="22"/>
          <w:szCs w:val="22"/>
        </w:rPr>
        <w:t>n</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or</w:t>
      </w:r>
      <w:r>
        <w:rPr>
          <w:rFonts w:ascii="Arial" w:eastAsia="Arial" w:hAnsi="Arial" w:cs="Arial"/>
          <w:spacing w:val="2"/>
          <w:sz w:val="22"/>
          <w:szCs w:val="22"/>
        </w:rPr>
        <w:t>g</w:t>
      </w:r>
      <w:r>
        <w:rPr>
          <w:rFonts w:ascii="Arial" w:eastAsia="Arial" w:hAnsi="Arial" w:cs="Arial"/>
          <w:sz w:val="22"/>
          <w:szCs w:val="22"/>
        </w:rPr>
        <w:t>a</w:t>
      </w:r>
      <w:r>
        <w:rPr>
          <w:rFonts w:ascii="Arial" w:eastAsia="Arial" w:hAnsi="Arial" w:cs="Arial"/>
          <w:spacing w:val="-1"/>
          <w:sz w:val="22"/>
          <w:szCs w:val="22"/>
        </w:rPr>
        <w:t>ni</w:t>
      </w:r>
      <w:r>
        <w:rPr>
          <w:rFonts w:ascii="Arial" w:eastAsia="Arial" w:hAnsi="Arial" w:cs="Arial"/>
          <w:sz w:val="22"/>
          <w:szCs w:val="22"/>
        </w:rPr>
        <w:t>s</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 xml:space="preserve">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pacing w:val="-2"/>
          <w:sz w:val="22"/>
          <w:szCs w:val="22"/>
        </w:rPr>
        <w:t>v</w:t>
      </w:r>
      <w:r>
        <w:rPr>
          <w:rFonts w:ascii="Arial" w:eastAsia="Arial" w:hAnsi="Arial" w:cs="Arial"/>
          <w:sz w:val="22"/>
          <w:szCs w:val="22"/>
        </w:rPr>
        <w:t>e dec</w:t>
      </w:r>
      <w:r>
        <w:rPr>
          <w:rFonts w:ascii="Arial" w:eastAsia="Arial" w:hAnsi="Arial" w:cs="Arial"/>
          <w:spacing w:val="-1"/>
          <w:sz w:val="22"/>
          <w:szCs w:val="22"/>
        </w:rPr>
        <w:t>l</w:t>
      </w:r>
      <w:r>
        <w:rPr>
          <w:rFonts w:ascii="Arial" w:eastAsia="Arial" w:hAnsi="Arial" w:cs="Arial"/>
          <w:sz w:val="22"/>
          <w:szCs w:val="22"/>
        </w:rPr>
        <w:t>ared</w:t>
      </w:r>
      <w:r>
        <w:rPr>
          <w:rFonts w:ascii="Arial" w:eastAsia="Arial" w:hAnsi="Arial" w:cs="Arial"/>
          <w:spacing w:val="1"/>
          <w:sz w:val="22"/>
          <w:szCs w:val="22"/>
        </w:rPr>
        <w:t xml:space="preserve"> </w:t>
      </w:r>
      <w:r>
        <w:rPr>
          <w:rFonts w:ascii="Arial" w:eastAsia="Arial" w:hAnsi="Arial" w:cs="Arial"/>
          <w:sz w:val="22"/>
          <w:szCs w:val="22"/>
        </w:rPr>
        <w:t xml:space="preserve">a </w:t>
      </w:r>
      <w:r w:rsidR="003752AE">
        <w:rPr>
          <w:rFonts w:ascii="Arial" w:eastAsia="Arial" w:hAnsi="Arial" w:cs="Arial"/>
          <w:sz w:val="22"/>
          <w:szCs w:val="22"/>
        </w:rPr>
        <w:t>known</w:t>
      </w:r>
      <w:r>
        <w:rPr>
          <w:rFonts w:ascii="Arial" w:eastAsia="Arial" w:hAnsi="Arial" w:cs="Arial"/>
          <w:spacing w:val="-2"/>
          <w:sz w:val="22"/>
          <w:szCs w:val="22"/>
        </w:rPr>
        <w:t xml:space="preserve"> </w:t>
      </w:r>
      <w:r>
        <w:rPr>
          <w:rFonts w:ascii="Arial" w:eastAsia="Arial" w:hAnsi="Arial" w:cs="Arial"/>
          <w:sz w:val="22"/>
          <w:szCs w:val="22"/>
        </w:rPr>
        <w:t>or</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1"/>
          <w:sz w:val="22"/>
          <w:szCs w:val="22"/>
        </w:rPr>
        <w:t>o</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al co</w:t>
      </w:r>
      <w:r>
        <w:rPr>
          <w:rFonts w:ascii="Arial" w:eastAsia="Arial" w:hAnsi="Arial" w:cs="Arial"/>
          <w:spacing w:val="-3"/>
          <w:sz w:val="22"/>
          <w:szCs w:val="22"/>
        </w:rPr>
        <w:t>n</w:t>
      </w:r>
      <w:r>
        <w:rPr>
          <w:rFonts w:ascii="Arial" w:eastAsia="Arial" w:hAnsi="Arial" w:cs="Arial"/>
          <w:spacing w:val="3"/>
          <w:sz w:val="22"/>
          <w:szCs w:val="22"/>
        </w:rPr>
        <w:t>f</w:t>
      </w:r>
      <w:r>
        <w:rPr>
          <w:rFonts w:ascii="Arial" w:eastAsia="Arial" w:hAnsi="Arial" w:cs="Arial"/>
          <w:spacing w:val="-1"/>
          <w:sz w:val="22"/>
          <w:szCs w:val="22"/>
        </w:rPr>
        <w:t>li</w:t>
      </w:r>
      <w:r>
        <w:rPr>
          <w:rFonts w:ascii="Arial" w:eastAsia="Arial" w:hAnsi="Arial" w:cs="Arial"/>
          <w:sz w:val="22"/>
          <w:szCs w:val="22"/>
        </w:rPr>
        <w:t xml:space="preserve">ct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2"/>
          <w:sz w:val="22"/>
          <w:szCs w:val="22"/>
        </w:rPr>
        <w:t>t</w:t>
      </w:r>
      <w:r>
        <w:rPr>
          <w:rFonts w:ascii="Arial" w:eastAsia="Arial" w:hAnsi="Arial" w:cs="Arial"/>
          <w:sz w:val="22"/>
          <w:szCs w:val="22"/>
        </w:rPr>
        <w:t>eres</w:t>
      </w:r>
      <w:r>
        <w:rPr>
          <w:rFonts w:ascii="Arial" w:eastAsia="Arial" w:hAnsi="Arial" w:cs="Arial"/>
          <w:spacing w:val="-1"/>
          <w:sz w:val="22"/>
          <w:szCs w:val="22"/>
        </w:rPr>
        <w:t>t</w:t>
      </w:r>
      <w:r>
        <w:rPr>
          <w:rFonts w:ascii="Arial" w:eastAsia="Arial" w:hAnsi="Arial" w:cs="Arial"/>
          <w:sz w:val="22"/>
          <w:szCs w:val="22"/>
        </w:rPr>
        <w:t xml:space="preserve">.  Although, </w:t>
      </w:r>
      <w:r>
        <w:rPr>
          <w:rFonts w:ascii="Arial" w:eastAsia="Arial" w:hAnsi="Arial" w:cs="Arial"/>
          <w:spacing w:val="1"/>
          <w:sz w:val="22"/>
          <w:szCs w:val="22"/>
        </w:rPr>
        <w:t>I</w:t>
      </w:r>
      <w:r>
        <w:rPr>
          <w:rFonts w:ascii="Arial" w:eastAsia="Arial" w:hAnsi="Arial" w:cs="Arial"/>
          <w:spacing w:val="-1"/>
          <w:sz w:val="22"/>
          <w:szCs w:val="22"/>
        </w:rPr>
        <w:t>A’</w:t>
      </w:r>
      <w:r>
        <w:rPr>
          <w:rFonts w:ascii="Arial" w:eastAsia="Arial" w:hAnsi="Arial" w:cs="Arial"/>
          <w:sz w:val="22"/>
          <w:szCs w:val="22"/>
        </w:rPr>
        <w:t>s</w:t>
      </w:r>
      <w:r>
        <w:rPr>
          <w:rFonts w:ascii="Arial" w:eastAsia="Arial" w:hAnsi="Arial" w:cs="Arial"/>
          <w:spacing w:val="1"/>
          <w:sz w:val="22"/>
          <w:szCs w:val="22"/>
        </w:rPr>
        <w:t xml:space="preserve"> still </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pacing w:val="-2"/>
          <w:sz w:val="22"/>
          <w:szCs w:val="22"/>
        </w:rPr>
        <w:t>v</w:t>
      </w:r>
      <w:r>
        <w:rPr>
          <w:rFonts w:ascii="Arial" w:eastAsia="Arial" w:hAnsi="Arial" w:cs="Arial"/>
          <w:sz w:val="22"/>
          <w:szCs w:val="22"/>
        </w:rPr>
        <w:t>e a</w:t>
      </w:r>
      <w:r>
        <w:rPr>
          <w:rFonts w:ascii="Arial" w:eastAsia="Arial" w:hAnsi="Arial" w:cs="Arial"/>
          <w:spacing w:val="2"/>
          <w:sz w:val="22"/>
          <w:szCs w:val="22"/>
        </w:rPr>
        <w:t xml:space="preserve"> </w:t>
      </w:r>
      <w:r>
        <w:rPr>
          <w:rFonts w:ascii="Arial" w:eastAsia="Arial" w:hAnsi="Arial" w:cs="Arial"/>
          <w:spacing w:val="1"/>
          <w:sz w:val="22"/>
          <w:szCs w:val="22"/>
        </w:rPr>
        <w:t>r</w:t>
      </w:r>
      <w:r>
        <w:rPr>
          <w:rFonts w:ascii="Arial" w:eastAsia="Arial" w:hAnsi="Arial" w:cs="Arial"/>
          <w:spacing w:val="-3"/>
          <w:sz w:val="22"/>
          <w:szCs w:val="22"/>
        </w:rPr>
        <w:t>i</w:t>
      </w:r>
      <w:r>
        <w:rPr>
          <w:rFonts w:ascii="Arial" w:eastAsia="Arial" w:hAnsi="Arial" w:cs="Arial"/>
          <w:spacing w:val="2"/>
          <w:sz w:val="22"/>
          <w:szCs w:val="22"/>
        </w:rPr>
        <w:t>g</w:t>
      </w:r>
      <w:r>
        <w:rPr>
          <w:rFonts w:ascii="Arial" w:eastAsia="Arial" w:hAnsi="Arial" w:cs="Arial"/>
          <w:spacing w:val="-3"/>
          <w:sz w:val="22"/>
          <w:szCs w:val="22"/>
        </w:rPr>
        <w:t>h</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pacing w:val="3"/>
          <w:sz w:val="22"/>
          <w:szCs w:val="22"/>
        </w:rPr>
        <w:t>f</w:t>
      </w:r>
      <w:r>
        <w:rPr>
          <w:rFonts w:ascii="Arial" w:eastAsia="Arial" w:hAnsi="Arial" w:cs="Arial"/>
          <w:spacing w:val="-3"/>
          <w:sz w:val="22"/>
          <w:szCs w:val="22"/>
        </w:rPr>
        <w:t>u</w:t>
      </w:r>
      <w:r>
        <w:rPr>
          <w:rFonts w:ascii="Arial" w:eastAsia="Arial" w:hAnsi="Arial" w:cs="Arial"/>
          <w:sz w:val="22"/>
          <w:szCs w:val="22"/>
        </w:rPr>
        <w:t>se any</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ll</w:t>
      </w:r>
      <w:r>
        <w:rPr>
          <w:rFonts w:ascii="Arial" w:eastAsia="Arial" w:hAnsi="Arial" w:cs="Arial"/>
          <w:sz w:val="22"/>
          <w:szCs w:val="22"/>
        </w:rPr>
        <w:t>oc</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pacing w:val="1"/>
          <w:sz w:val="22"/>
          <w:szCs w:val="22"/>
        </w:rPr>
        <w:t>ff</w:t>
      </w:r>
      <w:r>
        <w:rPr>
          <w:rFonts w:ascii="Arial" w:eastAsia="Arial" w:hAnsi="Arial" w:cs="Arial"/>
          <w:sz w:val="22"/>
          <w:szCs w:val="22"/>
        </w:rPr>
        <w:t>ered</w:t>
      </w:r>
      <w:r>
        <w:rPr>
          <w:rFonts w:ascii="Arial" w:eastAsia="Arial" w:hAnsi="Arial" w:cs="Arial"/>
          <w:spacing w:val="-4"/>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pacing w:val="-2"/>
          <w:sz w:val="22"/>
          <w:szCs w:val="22"/>
        </w:rPr>
        <w:t>m</w:t>
      </w:r>
      <w:r>
        <w:rPr>
          <w:rFonts w:ascii="Arial" w:eastAsia="Arial" w:hAnsi="Arial" w:cs="Arial"/>
          <w:sz w:val="22"/>
          <w:szCs w:val="22"/>
        </w:rPr>
        <w:t>.</w:t>
      </w:r>
      <w:r w:rsidR="003752AE">
        <w:rPr>
          <w:rFonts w:ascii="Arial" w:eastAsia="Arial" w:hAnsi="Arial" w:cs="Arial"/>
          <w:sz w:val="22"/>
          <w:szCs w:val="22"/>
        </w:rPr>
        <w:t xml:space="preserve">  F</w:t>
      </w:r>
      <w:r w:rsidR="003752AE">
        <w:rPr>
          <w:rFonts w:ascii="Arial" w:eastAsia="Arial" w:hAnsi="Arial" w:cs="Arial"/>
          <w:spacing w:val="-1"/>
          <w:sz w:val="22"/>
          <w:szCs w:val="22"/>
        </w:rPr>
        <w:t>u</w:t>
      </w:r>
      <w:r w:rsidR="003752AE">
        <w:rPr>
          <w:rFonts w:ascii="Arial" w:eastAsia="Arial" w:hAnsi="Arial" w:cs="Arial"/>
          <w:spacing w:val="1"/>
          <w:sz w:val="22"/>
          <w:szCs w:val="22"/>
        </w:rPr>
        <w:t>rt</w:t>
      </w:r>
      <w:r w:rsidR="003752AE">
        <w:rPr>
          <w:rFonts w:ascii="Arial" w:eastAsia="Arial" w:hAnsi="Arial" w:cs="Arial"/>
          <w:sz w:val="22"/>
          <w:szCs w:val="22"/>
        </w:rPr>
        <w:t>h</w:t>
      </w:r>
      <w:r w:rsidR="003752AE">
        <w:rPr>
          <w:rFonts w:ascii="Arial" w:eastAsia="Arial" w:hAnsi="Arial" w:cs="Arial"/>
          <w:spacing w:val="-3"/>
          <w:sz w:val="22"/>
          <w:szCs w:val="22"/>
        </w:rPr>
        <w:t>e</w:t>
      </w:r>
      <w:r w:rsidR="003752AE">
        <w:rPr>
          <w:rFonts w:ascii="Arial" w:eastAsia="Arial" w:hAnsi="Arial" w:cs="Arial"/>
          <w:sz w:val="22"/>
          <w:szCs w:val="22"/>
        </w:rPr>
        <w:t>r</w:t>
      </w:r>
      <w:r w:rsidR="003752AE">
        <w:rPr>
          <w:rFonts w:ascii="Arial" w:eastAsia="Arial" w:hAnsi="Arial" w:cs="Arial"/>
          <w:spacing w:val="2"/>
          <w:sz w:val="22"/>
          <w:szCs w:val="22"/>
        </w:rPr>
        <w:t xml:space="preserve"> </w:t>
      </w:r>
      <w:r w:rsidR="003752AE">
        <w:rPr>
          <w:rFonts w:ascii="Arial" w:eastAsia="Arial" w:hAnsi="Arial" w:cs="Arial"/>
          <w:sz w:val="22"/>
          <w:szCs w:val="22"/>
        </w:rPr>
        <w:t>d</w:t>
      </w:r>
      <w:r w:rsidR="003752AE">
        <w:rPr>
          <w:rFonts w:ascii="Arial" w:eastAsia="Arial" w:hAnsi="Arial" w:cs="Arial"/>
          <w:spacing w:val="-3"/>
          <w:sz w:val="22"/>
          <w:szCs w:val="22"/>
        </w:rPr>
        <w:t>e</w:t>
      </w:r>
      <w:r w:rsidR="003752AE">
        <w:rPr>
          <w:rFonts w:ascii="Arial" w:eastAsia="Arial" w:hAnsi="Arial" w:cs="Arial"/>
          <w:spacing w:val="1"/>
          <w:sz w:val="22"/>
          <w:szCs w:val="22"/>
        </w:rPr>
        <w:t>t</w:t>
      </w:r>
      <w:r w:rsidR="003752AE">
        <w:rPr>
          <w:rFonts w:ascii="Arial" w:eastAsia="Arial" w:hAnsi="Arial" w:cs="Arial"/>
          <w:sz w:val="22"/>
          <w:szCs w:val="22"/>
        </w:rPr>
        <w:t>a</w:t>
      </w:r>
      <w:r w:rsidR="003752AE">
        <w:rPr>
          <w:rFonts w:ascii="Arial" w:eastAsia="Arial" w:hAnsi="Arial" w:cs="Arial"/>
          <w:spacing w:val="-1"/>
          <w:sz w:val="22"/>
          <w:szCs w:val="22"/>
        </w:rPr>
        <w:t>il</w:t>
      </w:r>
      <w:r w:rsidR="003752AE">
        <w:rPr>
          <w:rFonts w:ascii="Arial" w:eastAsia="Arial" w:hAnsi="Arial" w:cs="Arial"/>
          <w:sz w:val="22"/>
          <w:szCs w:val="22"/>
        </w:rPr>
        <w:t>s</w:t>
      </w:r>
      <w:r w:rsidR="003752AE">
        <w:rPr>
          <w:rFonts w:ascii="Arial" w:eastAsia="Arial" w:hAnsi="Arial" w:cs="Arial"/>
          <w:spacing w:val="1"/>
          <w:sz w:val="22"/>
          <w:szCs w:val="22"/>
        </w:rPr>
        <w:t xml:space="preserve"> </w:t>
      </w:r>
      <w:r w:rsidR="003752AE">
        <w:rPr>
          <w:rFonts w:ascii="Arial" w:eastAsia="Arial" w:hAnsi="Arial" w:cs="Arial"/>
          <w:sz w:val="22"/>
          <w:szCs w:val="22"/>
        </w:rPr>
        <w:t>can</w:t>
      </w:r>
      <w:r w:rsidR="003752AE">
        <w:rPr>
          <w:rFonts w:ascii="Arial" w:eastAsia="Arial" w:hAnsi="Arial" w:cs="Arial"/>
          <w:spacing w:val="1"/>
          <w:sz w:val="22"/>
          <w:szCs w:val="22"/>
        </w:rPr>
        <w:t xml:space="preserve"> </w:t>
      </w:r>
      <w:r w:rsidR="003752AE">
        <w:rPr>
          <w:rFonts w:ascii="Arial" w:eastAsia="Arial" w:hAnsi="Arial" w:cs="Arial"/>
          <w:sz w:val="22"/>
          <w:szCs w:val="22"/>
        </w:rPr>
        <w:t>be</w:t>
      </w:r>
      <w:r w:rsidR="003752AE">
        <w:rPr>
          <w:rFonts w:ascii="Arial" w:eastAsia="Arial" w:hAnsi="Arial" w:cs="Arial"/>
          <w:spacing w:val="-4"/>
          <w:sz w:val="22"/>
          <w:szCs w:val="22"/>
        </w:rPr>
        <w:t xml:space="preserve"> </w:t>
      </w:r>
      <w:r w:rsidR="003752AE">
        <w:rPr>
          <w:rFonts w:ascii="Arial" w:eastAsia="Arial" w:hAnsi="Arial" w:cs="Arial"/>
          <w:spacing w:val="3"/>
          <w:sz w:val="22"/>
          <w:szCs w:val="22"/>
        </w:rPr>
        <w:t>f</w:t>
      </w:r>
      <w:r w:rsidR="003752AE">
        <w:rPr>
          <w:rFonts w:ascii="Arial" w:eastAsia="Arial" w:hAnsi="Arial" w:cs="Arial"/>
          <w:spacing w:val="-3"/>
          <w:sz w:val="22"/>
          <w:szCs w:val="22"/>
        </w:rPr>
        <w:t>o</w:t>
      </w:r>
      <w:r w:rsidR="003752AE">
        <w:rPr>
          <w:rFonts w:ascii="Arial" w:eastAsia="Arial" w:hAnsi="Arial" w:cs="Arial"/>
          <w:sz w:val="22"/>
          <w:szCs w:val="22"/>
        </w:rPr>
        <w:t>u</w:t>
      </w:r>
      <w:r w:rsidR="003752AE">
        <w:rPr>
          <w:rFonts w:ascii="Arial" w:eastAsia="Arial" w:hAnsi="Arial" w:cs="Arial"/>
          <w:spacing w:val="-1"/>
          <w:sz w:val="22"/>
          <w:szCs w:val="22"/>
        </w:rPr>
        <w:t>n</w:t>
      </w:r>
      <w:r w:rsidR="003752AE">
        <w:rPr>
          <w:rFonts w:ascii="Arial" w:eastAsia="Arial" w:hAnsi="Arial" w:cs="Arial"/>
          <w:sz w:val="22"/>
          <w:szCs w:val="22"/>
        </w:rPr>
        <w:t>d in</w:t>
      </w:r>
      <w:r w:rsidR="003752AE">
        <w:rPr>
          <w:rFonts w:ascii="Arial" w:eastAsia="Arial" w:hAnsi="Arial" w:cs="Arial"/>
          <w:spacing w:val="1"/>
          <w:sz w:val="22"/>
          <w:szCs w:val="22"/>
        </w:rPr>
        <w:t xml:space="preserve"> t</w:t>
      </w:r>
      <w:r w:rsidR="003752AE">
        <w:rPr>
          <w:rFonts w:ascii="Arial" w:eastAsia="Arial" w:hAnsi="Arial" w:cs="Arial"/>
          <w:sz w:val="22"/>
          <w:szCs w:val="22"/>
        </w:rPr>
        <w:t>he</w:t>
      </w:r>
      <w:r w:rsidR="003752AE">
        <w:rPr>
          <w:rFonts w:ascii="Arial" w:eastAsia="Arial" w:hAnsi="Arial" w:cs="Arial"/>
          <w:spacing w:val="-2"/>
          <w:sz w:val="22"/>
          <w:szCs w:val="22"/>
        </w:rPr>
        <w:t xml:space="preserve"> </w:t>
      </w:r>
      <w:r w:rsidR="003752AE">
        <w:rPr>
          <w:rFonts w:ascii="Arial" w:eastAsia="Arial" w:hAnsi="Arial" w:cs="Arial"/>
          <w:spacing w:val="-1"/>
          <w:sz w:val="22"/>
          <w:szCs w:val="22"/>
        </w:rPr>
        <w:t>Accelerate People Ltd C</w:t>
      </w:r>
      <w:r w:rsidR="003752AE">
        <w:rPr>
          <w:rFonts w:ascii="Arial" w:eastAsia="Arial" w:hAnsi="Arial" w:cs="Arial"/>
          <w:sz w:val="22"/>
          <w:szCs w:val="22"/>
        </w:rPr>
        <w:t>o</w:t>
      </w:r>
      <w:r w:rsidR="003752AE">
        <w:rPr>
          <w:rFonts w:ascii="Arial" w:eastAsia="Arial" w:hAnsi="Arial" w:cs="Arial"/>
          <w:spacing w:val="-3"/>
          <w:sz w:val="22"/>
          <w:szCs w:val="22"/>
        </w:rPr>
        <w:t>n</w:t>
      </w:r>
      <w:r w:rsidR="003752AE">
        <w:rPr>
          <w:rFonts w:ascii="Arial" w:eastAsia="Arial" w:hAnsi="Arial" w:cs="Arial"/>
          <w:spacing w:val="3"/>
          <w:sz w:val="22"/>
          <w:szCs w:val="22"/>
        </w:rPr>
        <w:t>f</w:t>
      </w:r>
      <w:r w:rsidR="003752AE">
        <w:rPr>
          <w:rFonts w:ascii="Arial" w:eastAsia="Arial" w:hAnsi="Arial" w:cs="Arial"/>
          <w:spacing w:val="-1"/>
          <w:sz w:val="22"/>
          <w:szCs w:val="22"/>
        </w:rPr>
        <w:t>li</w:t>
      </w:r>
      <w:r w:rsidR="003752AE">
        <w:rPr>
          <w:rFonts w:ascii="Arial" w:eastAsia="Arial" w:hAnsi="Arial" w:cs="Arial"/>
          <w:sz w:val="22"/>
          <w:szCs w:val="22"/>
        </w:rPr>
        <w:t>ct</w:t>
      </w:r>
      <w:r w:rsidR="003752AE">
        <w:rPr>
          <w:rFonts w:ascii="Arial" w:eastAsia="Arial" w:hAnsi="Arial" w:cs="Arial"/>
          <w:spacing w:val="-2"/>
          <w:sz w:val="22"/>
          <w:szCs w:val="22"/>
        </w:rPr>
        <w:t xml:space="preserve"> </w:t>
      </w:r>
      <w:r w:rsidR="003752AE">
        <w:rPr>
          <w:rFonts w:ascii="Arial" w:eastAsia="Arial" w:hAnsi="Arial" w:cs="Arial"/>
          <w:spacing w:val="-3"/>
          <w:sz w:val="22"/>
          <w:szCs w:val="22"/>
        </w:rPr>
        <w:t>o</w:t>
      </w:r>
      <w:r w:rsidR="003752AE">
        <w:rPr>
          <w:rFonts w:ascii="Arial" w:eastAsia="Arial" w:hAnsi="Arial" w:cs="Arial"/>
          <w:sz w:val="22"/>
          <w:szCs w:val="22"/>
        </w:rPr>
        <w:t>f</w:t>
      </w:r>
      <w:r w:rsidR="003752AE">
        <w:rPr>
          <w:rFonts w:ascii="Arial" w:eastAsia="Arial" w:hAnsi="Arial" w:cs="Arial"/>
          <w:spacing w:val="2"/>
          <w:sz w:val="22"/>
          <w:szCs w:val="22"/>
        </w:rPr>
        <w:t xml:space="preserve"> </w:t>
      </w:r>
      <w:r w:rsidR="003752AE">
        <w:rPr>
          <w:rFonts w:ascii="Arial" w:eastAsia="Arial" w:hAnsi="Arial" w:cs="Arial"/>
          <w:spacing w:val="1"/>
          <w:sz w:val="22"/>
          <w:szCs w:val="22"/>
        </w:rPr>
        <w:t>I</w:t>
      </w:r>
      <w:r w:rsidR="003752AE">
        <w:rPr>
          <w:rFonts w:ascii="Arial" w:eastAsia="Arial" w:hAnsi="Arial" w:cs="Arial"/>
          <w:sz w:val="22"/>
          <w:szCs w:val="22"/>
        </w:rPr>
        <w:t>nt</w:t>
      </w:r>
      <w:r w:rsidR="003752AE">
        <w:rPr>
          <w:rFonts w:ascii="Arial" w:eastAsia="Arial" w:hAnsi="Arial" w:cs="Arial"/>
          <w:spacing w:val="-2"/>
          <w:sz w:val="22"/>
          <w:szCs w:val="22"/>
        </w:rPr>
        <w:t>e</w:t>
      </w:r>
      <w:r w:rsidR="003752AE">
        <w:rPr>
          <w:rFonts w:ascii="Arial" w:eastAsia="Arial" w:hAnsi="Arial" w:cs="Arial"/>
          <w:spacing w:val="1"/>
          <w:sz w:val="22"/>
          <w:szCs w:val="22"/>
        </w:rPr>
        <w:t>r</w:t>
      </w:r>
      <w:r w:rsidR="003752AE">
        <w:rPr>
          <w:rFonts w:ascii="Arial" w:eastAsia="Arial" w:hAnsi="Arial" w:cs="Arial"/>
          <w:sz w:val="22"/>
          <w:szCs w:val="22"/>
        </w:rPr>
        <w:t xml:space="preserve">est </w:t>
      </w:r>
      <w:r w:rsidR="003752AE">
        <w:rPr>
          <w:rFonts w:ascii="Arial" w:eastAsia="Arial" w:hAnsi="Arial" w:cs="Arial"/>
          <w:spacing w:val="-1"/>
          <w:sz w:val="22"/>
          <w:szCs w:val="22"/>
        </w:rPr>
        <w:t>P</w:t>
      </w:r>
      <w:r w:rsidR="003752AE">
        <w:rPr>
          <w:rFonts w:ascii="Arial" w:eastAsia="Arial" w:hAnsi="Arial" w:cs="Arial"/>
          <w:sz w:val="22"/>
          <w:szCs w:val="22"/>
        </w:rPr>
        <w:t>o</w:t>
      </w:r>
      <w:r w:rsidR="003752AE">
        <w:rPr>
          <w:rFonts w:ascii="Arial" w:eastAsia="Arial" w:hAnsi="Arial" w:cs="Arial"/>
          <w:spacing w:val="-1"/>
          <w:sz w:val="22"/>
          <w:szCs w:val="22"/>
        </w:rPr>
        <w:t>li</w:t>
      </w:r>
      <w:r w:rsidR="003752AE">
        <w:rPr>
          <w:rFonts w:ascii="Arial" w:eastAsia="Arial" w:hAnsi="Arial" w:cs="Arial"/>
          <w:sz w:val="22"/>
          <w:szCs w:val="22"/>
        </w:rPr>
        <w:t>c</w:t>
      </w:r>
      <w:r w:rsidR="003752AE">
        <w:rPr>
          <w:rFonts w:ascii="Arial" w:eastAsia="Arial" w:hAnsi="Arial" w:cs="Arial"/>
          <w:spacing w:val="-2"/>
          <w:sz w:val="22"/>
          <w:szCs w:val="22"/>
        </w:rPr>
        <w:t>y</w:t>
      </w:r>
      <w:r w:rsidR="003752AE">
        <w:rPr>
          <w:rFonts w:ascii="Arial" w:eastAsia="Arial" w:hAnsi="Arial" w:cs="Arial"/>
          <w:sz w:val="22"/>
          <w:szCs w:val="22"/>
        </w:rPr>
        <w:t xml:space="preserve">.  </w:t>
      </w:r>
    </w:p>
    <w:p w14:paraId="6FE8A095" w14:textId="77777777" w:rsidR="00D92773" w:rsidRDefault="00D92773" w:rsidP="00EB2841">
      <w:pPr>
        <w:spacing w:before="9" w:line="160" w:lineRule="exact"/>
        <w:ind w:right="-96"/>
        <w:rPr>
          <w:sz w:val="17"/>
          <w:szCs w:val="17"/>
        </w:rPr>
      </w:pPr>
    </w:p>
    <w:p w14:paraId="4A655CA7" w14:textId="343EEC39" w:rsidR="00D92773" w:rsidRDefault="00D92773" w:rsidP="00EB2841">
      <w:pPr>
        <w:spacing w:line="259" w:lineRule="auto"/>
        <w:ind w:right="-96"/>
        <w:rPr>
          <w:rFonts w:ascii="Arial" w:eastAsia="Arial" w:hAnsi="Arial" w:cs="Arial"/>
          <w:sz w:val="22"/>
          <w:szCs w:val="22"/>
        </w:rPr>
      </w:pPr>
      <w:r>
        <w:rPr>
          <w:rFonts w:ascii="Arial" w:eastAsia="Arial" w:hAnsi="Arial" w:cs="Arial"/>
          <w:spacing w:val="-1"/>
          <w:sz w:val="22"/>
          <w:szCs w:val="22"/>
        </w:rPr>
        <w:t xml:space="preserve">Accelerate People Ltd </w:t>
      </w:r>
      <w:r>
        <w:rPr>
          <w:rFonts w:ascii="Arial" w:eastAsia="Arial" w:hAnsi="Arial" w:cs="Arial"/>
          <w:spacing w:val="-3"/>
          <w:sz w:val="22"/>
          <w:szCs w:val="22"/>
        </w:rPr>
        <w:t>w</w:t>
      </w:r>
      <w:r>
        <w:rPr>
          <w:rFonts w:ascii="Arial" w:eastAsia="Arial" w:hAnsi="Arial" w:cs="Arial"/>
          <w:spacing w:val="-1"/>
          <w:sz w:val="22"/>
          <w:szCs w:val="22"/>
        </w:rPr>
        <w:t>il</w:t>
      </w:r>
      <w:r>
        <w:rPr>
          <w:rFonts w:ascii="Arial" w:eastAsia="Arial" w:hAnsi="Arial" w:cs="Arial"/>
          <w:sz w:val="22"/>
          <w:szCs w:val="22"/>
        </w:rPr>
        <w:t>l o</w:t>
      </w:r>
      <w:r>
        <w:rPr>
          <w:rFonts w:ascii="Arial" w:eastAsia="Arial" w:hAnsi="Arial" w:cs="Arial"/>
          <w:spacing w:val="-1"/>
          <w:sz w:val="22"/>
          <w:szCs w:val="22"/>
        </w:rPr>
        <w:t>b</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pacing w:val="-3"/>
          <w:sz w:val="22"/>
          <w:szCs w:val="22"/>
        </w:rPr>
        <w:t>h</w:t>
      </w:r>
      <w:r>
        <w:rPr>
          <w:rFonts w:ascii="Arial" w:eastAsia="Arial" w:hAnsi="Arial" w:cs="Arial"/>
          <w:sz w:val="22"/>
          <w:szCs w:val="22"/>
        </w:rPr>
        <w:t>e appre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 xml:space="preserve">ces </w:t>
      </w:r>
      <w:r>
        <w:rPr>
          <w:rFonts w:ascii="Arial" w:eastAsia="Arial" w:hAnsi="Arial" w:cs="Arial"/>
          <w:spacing w:val="-2"/>
          <w:sz w:val="22"/>
          <w:szCs w:val="22"/>
        </w:rPr>
        <w:t>p</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pacing w:val="3"/>
          <w:sz w:val="22"/>
          <w:szCs w:val="22"/>
        </w:rPr>
        <w:t>f</w:t>
      </w:r>
      <w:r>
        <w:rPr>
          <w:rFonts w:ascii="Arial" w:eastAsia="Arial" w:hAnsi="Arial" w:cs="Arial"/>
          <w:spacing w:val="-3"/>
          <w:sz w:val="22"/>
          <w:szCs w:val="22"/>
        </w:rPr>
        <w:t>e</w:t>
      </w:r>
      <w:r>
        <w:rPr>
          <w:rFonts w:ascii="Arial" w:eastAsia="Arial" w:hAnsi="Arial" w:cs="Arial"/>
          <w:spacing w:val="1"/>
          <w:sz w:val="22"/>
          <w:szCs w:val="22"/>
        </w:rPr>
        <w:t>rr</w:t>
      </w:r>
      <w:r>
        <w:rPr>
          <w:rFonts w:ascii="Arial" w:eastAsia="Arial" w:hAnsi="Arial" w:cs="Arial"/>
          <w:sz w:val="22"/>
          <w:szCs w:val="22"/>
        </w:rPr>
        <w:t>ed</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nte</w:t>
      </w:r>
      <w:r>
        <w:rPr>
          <w:rFonts w:ascii="Arial" w:eastAsia="Arial" w:hAnsi="Arial" w:cs="Arial"/>
          <w:spacing w:val="1"/>
          <w:sz w:val="22"/>
          <w:szCs w:val="22"/>
        </w:rPr>
        <w:t>r</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ew</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 xml:space="preserve">e and </w:t>
      </w:r>
      <w:r w:rsidR="00291568">
        <w:rPr>
          <w:rFonts w:ascii="Arial" w:eastAsia="Arial" w:hAnsi="Arial" w:cs="Arial"/>
          <w:spacing w:val="1"/>
          <w:sz w:val="22"/>
          <w:szCs w:val="22"/>
        </w:rPr>
        <w:t>m</w:t>
      </w:r>
      <w:r w:rsidR="00291568">
        <w:rPr>
          <w:rFonts w:ascii="Arial" w:eastAsia="Arial" w:hAnsi="Arial" w:cs="Arial"/>
          <w:sz w:val="22"/>
          <w:szCs w:val="22"/>
        </w:rPr>
        <w:t>atch</w:t>
      </w:r>
      <w:r w:rsidR="00291568">
        <w:rPr>
          <w:rFonts w:ascii="Arial" w:eastAsia="Arial" w:hAnsi="Arial" w:cs="Arial"/>
          <w:spacing w:val="-1"/>
          <w:sz w:val="22"/>
          <w:szCs w:val="22"/>
        </w:rPr>
        <w:t xml:space="preserve"> </w:t>
      </w:r>
      <w:r w:rsidR="00291568">
        <w:rPr>
          <w:rFonts w:ascii="Arial" w:eastAsia="Arial" w:hAnsi="Arial" w:cs="Arial"/>
          <w:spacing w:val="1"/>
          <w:sz w:val="22"/>
          <w:szCs w:val="22"/>
        </w:rPr>
        <w:t>t</w:t>
      </w:r>
      <w:r w:rsidR="00291568">
        <w:rPr>
          <w:rFonts w:ascii="Arial" w:eastAsia="Arial" w:hAnsi="Arial" w:cs="Arial"/>
          <w:sz w:val="22"/>
          <w:szCs w:val="22"/>
        </w:rPr>
        <w:t>he</w:t>
      </w:r>
      <w:r w:rsidR="00291568">
        <w:rPr>
          <w:rFonts w:ascii="Arial" w:eastAsia="Arial" w:hAnsi="Arial" w:cs="Arial"/>
          <w:spacing w:val="-2"/>
          <w:sz w:val="22"/>
          <w:szCs w:val="22"/>
        </w:rPr>
        <w:t xml:space="preserve"> </w:t>
      </w:r>
      <w:r w:rsidR="00291568">
        <w:rPr>
          <w:rFonts w:ascii="Arial" w:eastAsia="Arial" w:hAnsi="Arial" w:cs="Arial"/>
          <w:spacing w:val="1"/>
          <w:sz w:val="22"/>
          <w:szCs w:val="22"/>
        </w:rPr>
        <w:t>I</w:t>
      </w:r>
      <w:r w:rsidR="00291568">
        <w:rPr>
          <w:rFonts w:ascii="Arial" w:eastAsia="Arial" w:hAnsi="Arial" w:cs="Arial"/>
          <w:sz w:val="22"/>
          <w:szCs w:val="22"/>
        </w:rPr>
        <w:t xml:space="preserve">A </w:t>
      </w:r>
      <w:r w:rsidR="00291568">
        <w:rPr>
          <w:rFonts w:ascii="Arial" w:eastAsia="Arial" w:hAnsi="Arial" w:cs="Arial"/>
          <w:spacing w:val="-3"/>
          <w:sz w:val="22"/>
          <w:szCs w:val="22"/>
        </w:rPr>
        <w:t>b</w:t>
      </w:r>
      <w:r w:rsidR="00291568">
        <w:rPr>
          <w:rFonts w:ascii="Arial" w:eastAsia="Arial" w:hAnsi="Arial" w:cs="Arial"/>
          <w:sz w:val="22"/>
          <w:szCs w:val="22"/>
        </w:rPr>
        <w:t>y</w:t>
      </w:r>
      <w:r w:rsidR="00291568">
        <w:rPr>
          <w:rFonts w:ascii="Arial" w:eastAsia="Arial" w:hAnsi="Arial" w:cs="Arial"/>
          <w:spacing w:val="-1"/>
          <w:sz w:val="22"/>
          <w:szCs w:val="22"/>
        </w:rPr>
        <w:t xml:space="preserve"> S</w:t>
      </w:r>
      <w:r w:rsidR="00291568">
        <w:rPr>
          <w:rFonts w:ascii="Arial" w:eastAsia="Arial" w:hAnsi="Arial" w:cs="Arial"/>
          <w:spacing w:val="1"/>
          <w:sz w:val="22"/>
          <w:szCs w:val="22"/>
        </w:rPr>
        <w:t>t</w:t>
      </w:r>
      <w:r w:rsidR="00291568">
        <w:rPr>
          <w:rFonts w:ascii="Arial" w:eastAsia="Arial" w:hAnsi="Arial" w:cs="Arial"/>
          <w:sz w:val="22"/>
          <w:szCs w:val="22"/>
        </w:rPr>
        <w:t>a</w:t>
      </w:r>
      <w:r w:rsidR="00291568">
        <w:rPr>
          <w:rFonts w:ascii="Arial" w:eastAsia="Arial" w:hAnsi="Arial" w:cs="Arial"/>
          <w:spacing w:val="-1"/>
          <w:sz w:val="22"/>
          <w:szCs w:val="22"/>
        </w:rPr>
        <w:t>n</w:t>
      </w:r>
      <w:r w:rsidR="00291568">
        <w:rPr>
          <w:rFonts w:ascii="Arial" w:eastAsia="Arial" w:hAnsi="Arial" w:cs="Arial"/>
          <w:sz w:val="22"/>
          <w:szCs w:val="22"/>
        </w:rPr>
        <w:t>d</w:t>
      </w:r>
      <w:r w:rsidR="00291568">
        <w:rPr>
          <w:rFonts w:ascii="Arial" w:eastAsia="Arial" w:hAnsi="Arial" w:cs="Arial"/>
          <w:spacing w:val="-1"/>
          <w:sz w:val="22"/>
          <w:szCs w:val="22"/>
        </w:rPr>
        <w:t>a</w:t>
      </w:r>
      <w:r w:rsidR="00291568">
        <w:rPr>
          <w:rFonts w:ascii="Arial" w:eastAsia="Arial" w:hAnsi="Arial" w:cs="Arial"/>
          <w:spacing w:val="1"/>
          <w:sz w:val="22"/>
          <w:szCs w:val="22"/>
        </w:rPr>
        <w:t>r</w:t>
      </w:r>
      <w:r w:rsidR="00291568">
        <w:rPr>
          <w:rFonts w:ascii="Arial" w:eastAsia="Arial" w:hAnsi="Arial" w:cs="Arial"/>
          <w:sz w:val="22"/>
          <w:szCs w:val="22"/>
        </w:rPr>
        <w:t>d and</w:t>
      </w:r>
      <w:r w:rsidR="00291568">
        <w:rPr>
          <w:rFonts w:ascii="Arial" w:eastAsia="Arial" w:hAnsi="Arial" w:cs="Arial"/>
          <w:spacing w:val="-2"/>
          <w:sz w:val="22"/>
          <w:szCs w:val="22"/>
        </w:rPr>
        <w:t xml:space="preserve"> </w:t>
      </w:r>
      <w:r w:rsidR="00291568">
        <w:rPr>
          <w:rFonts w:ascii="Arial" w:eastAsia="Arial" w:hAnsi="Arial" w:cs="Arial"/>
          <w:sz w:val="22"/>
          <w:szCs w:val="22"/>
        </w:rPr>
        <w:t>a</w:t>
      </w:r>
      <w:r w:rsidR="00291568">
        <w:rPr>
          <w:rFonts w:ascii="Arial" w:eastAsia="Arial" w:hAnsi="Arial" w:cs="Arial"/>
          <w:spacing w:val="-3"/>
          <w:sz w:val="22"/>
          <w:szCs w:val="22"/>
        </w:rPr>
        <w:t>v</w:t>
      </w:r>
      <w:r w:rsidR="00291568">
        <w:rPr>
          <w:rFonts w:ascii="Arial" w:eastAsia="Arial" w:hAnsi="Arial" w:cs="Arial"/>
          <w:sz w:val="22"/>
          <w:szCs w:val="22"/>
        </w:rPr>
        <w:t>a</w:t>
      </w:r>
      <w:r w:rsidR="00291568">
        <w:rPr>
          <w:rFonts w:ascii="Arial" w:eastAsia="Arial" w:hAnsi="Arial" w:cs="Arial"/>
          <w:spacing w:val="-1"/>
          <w:sz w:val="22"/>
          <w:szCs w:val="22"/>
        </w:rPr>
        <w:t>il</w:t>
      </w:r>
      <w:r w:rsidR="00291568">
        <w:rPr>
          <w:rFonts w:ascii="Arial" w:eastAsia="Arial" w:hAnsi="Arial" w:cs="Arial"/>
          <w:sz w:val="22"/>
          <w:szCs w:val="22"/>
        </w:rPr>
        <w:t>a</w:t>
      </w:r>
      <w:r w:rsidR="00291568">
        <w:rPr>
          <w:rFonts w:ascii="Arial" w:eastAsia="Arial" w:hAnsi="Arial" w:cs="Arial"/>
          <w:spacing w:val="-1"/>
          <w:sz w:val="22"/>
          <w:szCs w:val="22"/>
        </w:rPr>
        <w:t>b</w:t>
      </w:r>
      <w:r w:rsidR="00291568">
        <w:rPr>
          <w:rFonts w:ascii="Arial" w:eastAsia="Arial" w:hAnsi="Arial" w:cs="Arial"/>
          <w:spacing w:val="1"/>
          <w:sz w:val="22"/>
          <w:szCs w:val="22"/>
        </w:rPr>
        <w:t>i</w:t>
      </w:r>
      <w:r w:rsidR="00291568">
        <w:rPr>
          <w:rFonts w:ascii="Arial" w:eastAsia="Arial" w:hAnsi="Arial" w:cs="Arial"/>
          <w:spacing w:val="-1"/>
          <w:sz w:val="22"/>
          <w:szCs w:val="22"/>
        </w:rPr>
        <w:t>l</w:t>
      </w:r>
      <w:r w:rsidR="00291568">
        <w:rPr>
          <w:rFonts w:ascii="Arial" w:eastAsia="Arial" w:hAnsi="Arial" w:cs="Arial"/>
          <w:spacing w:val="1"/>
          <w:sz w:val="22"/>
          <w:szCs w:val="22"/>
        </w:rPr>
        <w:t>it</w:t>
      </w:r>
      <w:r w:rsidR="00291568">
        <w:rPr>
          <w:rFonts w:ascii="Arial" w:eastAsia="Arial" w:hAnsi="Arial" w:cs="Arial"/>
          <w:sz w:val="22"/>
          <w:szCs w:val="22"/>
        </w:rPr>
        <w:t>y</w:t>
      </w:r>
      <w:r w:rsidR="00291568">
        <w:rPr>
          <w:rFonts w:ascii="Arial" w:eastAsia="Arial" w:hAnsi="Arial" w:cs="Arial"/>
          <w:spacing w:val="-1"/>
          <w:sz w:val="22"/>
          <w:szCs w:val="22"/>
        </w:rPr>
        <w:t xml:space="preserve">.  They </w:t>
      </w:r>
      <w:r>
        <w:rPr>
          <w:rFonts w:ascii="Arial" w:eastAsia="Arial" w:hAnsi="Arial" w:cs="Arial"/>
          <w:spacing w:val="-3"/>
          <w:sz w:val="22"/>
          <w:szCs w:val="22"/>
        </w:rPr>
        <w:t>w</w:t>
      </w:r>
      <w:r>
        <w:rPr>
          <w:rFonts w:ascii="Arial" w:eastAsia="Arial" w:hAnsi="Arial" w:cs="Arial"/>
          <w:spacing w:val="-1"/>
          <w:sz w:val="22"/>
          <w:szCs w:val="22"/>
        </w:rPr>
        <w:t>il</w:t>
      </w:r>
      <w:r>
        <w:rPr>
          <w:rFonts w:ascii="Arial" w:eastAsia="Arial" w:hAnsi="Arial" w:cs="Arial"/>
          <w:sz w:val="22"/>
          <w:szCs w:val="22"/>
        </w:rPr>
        <w:t xml:space="preserve">l </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2"/>
          <w:sz w:val="22"/>
          <w:szCs w:val="22"/>
        </w:rPr>
        <w:t>k</w:t>
      </w:r>
      <w:r>
        <w:rPr>
          <w:rFonts w:ascii="Arial" w:eastAsia="Arial" w:hAnsi="Arial" w:cs="Arial"/>
          <w:sz w:val="22"/>
          <w:szCs w:val="22"/>
        </w:rPr>
        <w:t>e</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al co</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 xml:space="preserve">act </w:t>
      </w:r>
      <w:r>
        <w:rPr>
          <w:rFonts w:ascii="Arial" w:eastAsia="Arial" w:hAnsi="Arial" w:cs="Arial"/>
          <w:spacing w:val="-1"/>
          <w:sz w:val="22"/>
          <w:szCs w:val="22"/>
        </w:rPr>
        <w:t>t</w:t>
      </w:r>
      <w:r>
        <w:rPr>
          <w:rFonts w:ascii="Arial" w:eastAsia="Arial" w:hAnsi="Arial" w:cs="Arial"/>
          <w:sz w:val="22"/>
          <w:szCs w:val="22"/>
        </w:rPr>
        <w:t>o co</w:t>
      </w:r>
      <w:r>
        <w:rPr>
          <w:rFonts w:ascii="Arial" w:eastAsia="Arial" w:hAnsi="Arial" w:cs="Arial"/>
          <w:spacing w:val="-2"/>
          <w:sz w:val="22"/>
          <w:szCs w:val="22"/>
        </w:rPr>
        <w:t>n</w:t>
      </w:r>
      <w:r>
        <w:rPr>
          <w:rFonts w:ascii="Arial" w:eastAsia="Arial" w:hAnsi="Arial" w:cs="Arial"/>
          <w:spacing w:val="3"/>
          <w:sz w:val="22"/>
          <w:szCs w:val="22"/>
        </w:rPr>
        <w:t>f</w:t>
      </w:r>
      <w:r>
        <w:rPr>
          <w:rFonts w:ascii="Arial" w:eastAsia="Arial" w:hAnsi="Arial" w:cs="Arial"/>
          <w:spacing w:val="-3"/>
          <w:sz w:val="22"/>
          <w:szCs w:val="22"/>
        </w:rPr>
        <w:t>i</w:t>
      </w:r>
      <w:r>
        <w:rPr>
          <w:rFonts w:ascii="Arial" w:eastAsia="Arial" w:hAnsi="Arial" w:cs="Arial"/>
          <w:spacing w:val="-2"/>
          <w:sz w:val="22"/>
          <w:szCs w:val="22"/>
        </w:rPr>
        <w:t>r</w:t>
      </w:r>
      <w:r>
        <w:rPr>
          <w:rFonts w:ascii="Arial" w:eastAsia="Arial" w:hAnsi="Arial" w:cs="Arial"/>
          <w:sz w:val="22"/>
          <w:szCs w:val="22"/>
        </w:rPr>
        <w:t xml:space="preserve">m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2"/>
          <w:sz w:val="22"/>
          <w:szCs w:val="22"/>
        </w:rPr>
        <w:t>t</w:t>
      </w:r>
      <w:r>
        <w:rPr>
          <w:rFonts w:ascii="Arial" w:eastAsia="Arial" w:hAnsi="Arial" w:cs="Arial"/>
          <w:sz w:val="22"/>
          <w:szCs w:val="22"/>
        </w:rPr>
        <w:t>er</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pacing w:val="2"/>
          <w:sz w:val="22"/>
          <w:szCs w:val="22"/>
        </w:rPr>
        <w:t>e</w:t>
      </w:r>
      <w:r>
        <w:rPr>
          <w:rFonts w:ascii="Arial" w:eastAsia="Arial" w:hAnsi="Arial" w:cs="Arial"/>
          <w:sz w:val="22"/>
          <w:szCs w:val="22"/>
        </w:rPr>
        <w:t xml:space="preserve">w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 xml:space="preserve">h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p</w:t>
      </w:r>
      <w:r>
        <w:rPr>
          <w:rFonts w:ascii="Arial" w:eastAsia="Arial" w:hAnsi="Arial" w:cs="Arial"/>
          <w:spacing w:val="-3"/>
          <w:sz w:val="22"/>
          <w:szCs w:val="22"/>
        </w:rPr>
        <w:t>p</w:t>
      </w:r>
      <w:r>
        <w:rPr>
          <w:rFonts w:ascii="Arial" w:eastAsia="Arial" w:hAnsi="Arial" w:cs="Arial"/>
          <w:spacing w:val="-2"/>
          <w:sz w:val="22"/>
          <w:szCs w:val="22"/>
        </w:rPr>
        <w:t>r</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ce / training provider and</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pacing w:val="-1"/>
          <w:sz w:val="22"/>
          <w:szCs w:val="22"/>
        </w:rPr>
        <w:t>A</w:t>
      </w:r>
      <w:r>
        <w:rPr>
          <w:rFonts w:ascii="Arial" w:eastAsia="Arial" w:hAnsi="Arial" w:cs="Arial"/>
          <w:sz w:val="22"/>
          <w:szCs w:val="22"/>
        </w:rPr>
        <w:t>.</w:t>
      </w:r>
      <w:r>
        <w:rPr>
          <w:rFonts w:ascii="Arial" w:eastAsia="Arial" w:hAnsi="Arial" w:cs="Arial"/>
          <w:spacing w:val="60"/>
          <w:sz w:val="22"/>
          <w:szCs w:val="22"/>
        </w:rPr>
        <w:t xml:space="preserve">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z w:val="22"/>
          <w:szCs w:val="22"/>
        </w:rPr>
        <w:t>sh</w:t>
      </w:r>
      <w:r>
        <w:rPr>
          <w:rFonts w:ascii="Arial" w:eastAsia="Arial" w:hAnsi="Arial" w:cs="Arial"/>
          <w:spacing w:val="-1"/>
          <w:sz w:val="22"/>
          <w:szCs w:val="22"/>
        </w:rPr>
        <w:t>o</w:t>
      </w:r>
      <w:r>
        <w:rPr>
          <w:rFonts w:ascii="Arial" w:eastAsia="Arial" w:hAnsi="Arial" w:cs="Arial"/>
          <w:sz w:val="22"/>
          <w:szCs w:val="22"/>
        </w:rPr>
        <w:t>u</w:t>
      </w:r>
      <w:r>
        <w:rPr>
          <w:rFonts w:ascii="Arial" w:eastAsia="Arial" w:hAnsi="Arial" w:cs="Arial"/>
          <w:spacing w:val="-1"/>
          <w:sz w:val="22"/>
          <w:szCs w:val="22"/>
        </w:rPr>
        <w:t>l</w:t>
      </w:r>
      <w:r>
        <w:rPr>
          <w:rFonts w:ascii="Arial" w:eastAsia="Arial" w:hAnsi="Arial" w:cs="Arial"/>
          <w:sz w:val="22"/>
          <w:szCs w:val="22"/>
        </w:rPr>
        <w:t>d co</w:t>
      </w:r>
      <w:r>
        <w:rPr>
          <w:rFonts w:ascii="Arial" w:eastAsia="Arial" w:hAnsi="Arial" w:cs="Arial"/>
          <w:spacing w:val="-3"/>
          <w:sz w:val="22"/>
          <w:szCs w:val="22"/>
        </w:rPr>
        <w:t>n</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pacing w:val="1"/>
          <w:sz w:val="22"/>
          <w:szCs w:val="22"/>
        </w:rPr>
        <w:t>r</w:t>
      </w:r>
      <w:r>
        <w:rPr>
          <w:rFonts w:ascii="Arial" w:eastAsia="Arial" w:hAnsi="Arial" w:cs="Arial"/>
          <w:sz w:val="22"/>
          <w:szCs w:val="22"/>
        </w:rPr>
        <w:t>m</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1"/>
          <w:sz w:val="22"/>
          <w:szCs w:val="22"/>
        </w:rPr>
        <w:t>EP</w:t>
      </w:r>
      <w:r>
        <w:rPr>
          <w:rFonts w:ascii="Arial" w:eastAsia="Arial" w:hAnsi="Arial" w:cs="Arial"/>
          <w:sz w:val="22"/>
          <w:szCs w:val="22"/>
        </w:rPr>
        <w:t xml:space="preserve">A </w:t>
      </w:r>
      <w:r>
        <w:rPr>
          <w:rFonts w:ascii="Arial" w:eastAsia="Arial" w:hAnsi="Arial" w:cs="Arial"/>
          <w:spacing w:val="-1"/>
          <w:sz w:val="22"/>
          <w:szCs w:val="22"/>
        </w:rPr>
        <w:t>i</w:t>
      </w:r>
      <w:r>
        <w:rPr>
          <w:rFonts w:ascii="Arial" w:eastAsia="Arial" w:hAnsi="Arial" w:cs="Arial"/>
          <w:sz w:val="22"/>
          <w:szCs w:val="22"/>
        </w:rPr>
        <w:t>nt</w:t>
      </w:r>
      <w:r>
        <w:rPr>
          <w:rFonts w:ascii="Arial" w:eastAsia="Arial" w:hAnsi="Arial" w:cs="Arial"/>
          <w:spacing w:val="-2"/>
          <w:sz w:val="22"/>
          <w:szCs w:val="22"/>
        </w:rPr>
        <w:t>e</w:t>
      </w:r>
      <w:r>
        <w:rPr>
          <w:rFonts w:ascii="Arial" w:eastAsia="Arial" w:hAnsi="Arial" w:cs="Arial"/>
          <w:spacing w:val="1"/>
          <w:sz w:val="22"/>
          <w:szCs w:val="22"/>
        </w:rPr>
        <w:t>r</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ew</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e on</w:t>
      </w:r>
      <w:r>
        <w:rPr>
          <w:rFonts w:ascii="Arial" w:eastAsia="Arial" w:hAnsi="Arial" w:cs="Arial"/>
          <w:spacing w:val="1"/>
          <w:sz w:val="22"/>
          <w:szCs w:val="22"/>
        </w:rPr>
        <w:t xml:space="preserve"> r</w:t>
      </w:r>
      <w:r>
        <w:rPr>
          <w:rFonts w:ascii="Arial" w:eastAsia="Arial" w:hAnsi="Arial" w:cs="Arial"/>
          <w:spacing w:val="-3"/>
          <w:sz w:val="22"/>
          <w:szCs w:val="22"/>
        </w:rPr>
        <w:t>e</w:t>
      </w:r>
      <w:r>
        <w:rPr>
          <w:rFonts w:ascii="Arial" w:eastAsia="Arial" w:hAnsi="Arial" w:cs="Arial"/>
          <w:sz w:val="22"/>
          <w:szCs w:val="22"/>
        </w:rPr>
        <w:t>ce</w:t>
      </w:r>
      <w:r>
        <w:rPr>
          <w:rFonts w:ascii="Arial" w:eastAsia="Arial" w:hAnsi="Arial" w:cs="Arial"/>
          <w:spacing w:val="-1"/>
          <w:sz w:val="22"/>
          <w:szCs w:val="22"/>
        </w:rPr>
        <w:t>i</w:t>
      </w:r>
      <w:r>
        <w:rPr>
          <w:rFonts w:ascii="Arial" w:eastAsia="Arial" w:hAnsi="Arial" w:cs="Arial"/>
          <w:sz w:val="22"/>
          <w:szCs w:val="22"/>
        </w:rPr>
        <w:t>pt</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pacing w:val="1"/>
          <w:sz w:val="22"/>
          <w:szCs w:val="22"/>
        </w:rPr>
        <w:t>f</w:t>
      </w:r>
      <w:r>
        <w:rPr>
          <w:rFonts w:ascii="Arial" w:eastAsia="Arial" w:hAnsi="Arial" w:cs="Arial"/>
          <w:sz w:val="22"/>
          <w:szCs w:val="22"/>
        </w:rPr>
        <w:t>o</w:t>
      </w:r>
      <w:r>
        <w:rPr>
          <w:rFonts w:ascii="Arial" w:eastAsia="Arial" w:hAnsi="Arial" w:cs="Arial"/>
          <w:spacing w:val="-2"/>
          <w:sz w:val="22"/>
          <w:szCs w:val="22"/>
        </w:rPr>
        <w:t>r</w:t>
      </w:r>
      <w:r>
        <w:rPr>
          <w:rFonts w:ascii="Arial" w:eastAsia="Arial" w:hAnsi="Arial" w:cs="Arial"/>
          <w:spacing w:val="1"/>
          <w:sz w:val="22"/>
          <w:szCs w:val="22"/>
        </w:rPr>
        <w:t>m</w:t>
      </w:r>
      <w:r>
        <w:rPr>
          <w:rFonts w:ascii="Arial" w:eastAsia="Arial" w:hAnsi="Arial" w:cs="Arial"/>
          <w:sz w:val="22"/>
          <w:szCs w:val="22"/>
        </w:rPr>
        <w:t>ati</w:t>
      </w:r>
      <w:r>
        <w:rPr>
          <w:rFonts w:ascii="Arial" w:eastAsia="Arial" w:hAnsi="Arial" w:cs="Arial"/>
          <w:spacing w:val="-1"/>
          <w:sz w:val="22"/>
          <w:szCs w:val="22"/>
        </w:rPr>
        <w:t>o</w:t>
      </w:r>
      <w:r>
        <w:rPr>
          <w:rFonts w:ascii="Arial" w:eastAsia="Arial" w:hAnsi="Arial" w:cs="Arial"/>
          <w:sz w:val="22"/>
          <w:szCs w:val="22"/>
        </w:rPr>
        <w:t>n</w:t>
      </w:r>
      <w:r>
        <w:rPr>
          <w:rFonts w:ascii="Arial" w:eastAsia="Arial" w:hAnsi="Arial" w:cs="Arial"/>
          <w:spacing w:val="-1"/>
          <w:sz w:val="22"/>
          <w:szCs w:val="22"/>
        </w:rPr>
        <w:t xml:space="preserve"> </w:t>
      </w:r>
      <w:r>
        <w:rPr>
          <w:rFonts w:ascii="Arial" w:eastAsia="Arial" w:hAnsi="Arial" w:cs="Arial"/>
          <w:spacing w:val="1"/>
          <w:sz w:val="22"/>
          <w:szCs w:val="22"/>
        </w:rPr>
        <w:t>fr</w:t>
      </w:r>
      <w:r>
        <w:rPr>
          <w:rFonts w:ascii="Arial" w:eastAsia="Arial" w:hAnsi="Arial" w:cs="Arial"/>
          <w:spacing w:val="-3"/>
          <w:sz w:val="22"/>
          <w:szCs w:val="22"/>
        </w:rPr>
        <w:t>o</w:t>
      </w:r>
      <w:r>
        <w:rPr>
          <w:rFonts w:ascii="Arial" w:eastAsia="Arial" w:hAnsi="Arial" w:cs="Arial"/>
          <w:sz w:val="22"/>
          <w:szCs w:val="22"/>
        </w:rPr>
        <w:t xml:space="preserve">m </w:t>
      </w:r>
      <w:r>
        <w:rPr>
          <w:rFonts w:ascii="Arial" w:eastAsia="Arial" w:hAnsi="Arial" w:cs="Arial"/>
          <w:spacing w:val="-1"/>
          <w:sz w:val="22"/>
          <w:szCs w:val="22"/>
        </w:rPr>
        <w:t>Accelerate People Ltd</w:t>
      </w:r>
      <w:r>
        <w:rPr>
          <w:rFonts w:ascii="Arial" w:eastAsia="Arial" w:hAnsi="Arial" w:cs="Arial"/>
          <w:sz w:val="22"/>
          <w:szCs w:val="22"/>
        </w:rPr>
        <w:t xml:space="preserve">.   </w:t>
      </w:r>
      <w:r>
        <w:rPr>
          <w:rFonts w:ascii="Arial" w:eastAsia="Arial" w:hAnsi="Arial" w:cs="Arial"/>
          <w:spacing w:val="1"/>
          <w:sz w:val="22"/>
          <w:szCs w:val="22"/>
        </w:rPr>
        <w:t>O</w:t>
      </w:r>
      <w:r>
        <w:rPr>
          <w:rFonts w:ascii="Arial" w:eastAsia="Arial" w:hAnsi="Arial" w:cs="Arial"/>
          <w:sz w:val="22"/>
          <w:szCs w:val="22"/>
        </w:rPr>
        <w:t>nce</w:t>
      </w:r>
      <w:r>
        <w:rPr>
          <w:rFonts w:ascii="Arial" w:eastAsia="Arial" w:hAnsi="Arial" w:cs="Arial"/>
          <w:spacing w:val="-2"/>
          <w:sz w:val="22"/>
          <w:szCs w:val="22"/>
        </w:rPr>
        <w:t xml:space="preserve"> </w:t>
      </w:r>
      <w:r>
        <w:rPr>
          <w:rFonts w:ascii="Arial" w:eastAsia="Arial" w:hAnsi="Arial" w:cs="Arial"/>
          <w:spacing w:val="-3"/>
          <w:sz w:val="22"/>
          <w:szCs w:val="22"/>
        </w:rPr>
        <w:t xml:space="preserve">fully scheduled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A </w:t>
      </w:r>
      <w:r>
        <w:rPr>
          <w:rFonts w:ascii="Arial" w:eastAsia="Arial" w:hAnsi="Arial" w:cs="Arial"/>
          <w:spacing w:val="-3"/>
          <w:sz w:val="22"/>
          <w:szCs w:val="22"/>
        </w:rPr>
        <w:t>w</w:t>
      </w:r>
      <w:r>
        <w:rPr>
          <w:rFonts w:ascii="Arial" w:eastAsia="Arial" w:hAnsi="Arial" w:cs="Arial"/>
          <w:spacing w:val="-1"/>
          <w:sz w:val="22"/>
          <w:szCs w:val="22"/>
        </w:rPr>
        <w:t>il</w:t>
      </w:r>
      <w:r>
        <w:rPr>
          <w:rFonts w:ascii="Arial" w:eastAsia="Arial" w:hAnsi="Arial" w:cs="Arial"/>
          <w:sz w:val="22"/>
          <w:szCs w:val="22"/>
        </w:rPr>
        <w:t>l be</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bl</w:t>
      </w:r>
      <w:r>
        <w:rPr>
          <w:rFonts w:ascii="Arial" w:eastAsia="Arial" w:hAnsi="Arial" w:cs="Arial"/>
          <w:sz w:val="22"/>
          <w:szCs w:val="22"/>
        </w:rPr>
        <w:t xml:space="preserve">e </w:t>
      </w:r>
      <w:r>
        <w:rPr>
          <w:rFonts w:ascii="Arial" w:eastAsia="Arial" w:hAnsi="Arial" w:cs="Arial"/>
          <w:spacing w:val="2"/>
          <w:sz w:val="22"/>
          <w:szCs w:val="22"/>
        </w:rPr>
        <w:t>t</w:t>
      </w:r>
      <w:r>
        <w:rPr>
          <w:rFonts w:ascii="Arial" w:eastAsia="Arial" w:hAnsi="Arial" w:cs="Arial"/>
          <w:sz w:val="22"/>
          <w:szCs w:val="22"/>
        </w:rPr>
        <w:t>o a</w:t>
      </w:r>
      <w:r>
        <w:rPr>
          <w:rFonts w:ascii="Arial" w:eastAsia="Arial" w:hAnsi="Arial" w:cs="Arial"/>
          <w:spacing w:val="-2"/>
          <w:sz w:val="22"/>
          <w:szCs w:val="22"/>
        </w:rPr>
        <w:t>c</w:t>
      </w:r>
      <w:r>
        <w:rPr>
          <w:rFonts w:ascii="Arial" w:eastAsia="Arial" w:hAnsi="Arial" w:cs="Arial"/>
          <w:sz w:val="22"/>
          <w:szCs w:val="22"/>
        </w:rPr>
        <w:t>cess</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p</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ce</w:t>
      </w:r>
      <w:r>
        <w:rPr>
          <w:rFonts w:ascii="Arial" w:eastAsia="Arial" w:hAnsi="Arial" w:cs="Arial"/>
          <w:spacing w:val="-1"/>
          <w:sz w:val="22"/>
          <w:szCs w:val="22"/>
        </w:rPr>
        <w:t>’</w:t>
      </w:r>
      <w:r>
        <w:rPr>
          <w:rFonts w:ascii="Arial" w:eastAsia="Arial" w:hAnsi="Arial" w:cs="Arial"/>
          <w:sz w:val="22"/>
          <w:szCs w:val="22"/>
        </w:rPr>
        <w:t>s</w:t>
      </w:r>
      <w:r>
        <w:rPr>
          <w:rFonts w:ascii="Arial" w:eastAsia="Arial" w:hAnsi="Arial" w:cs="Arial"/>
          <w:spacing w:val="-1"/>
          <w:sz w:val="22"/>
          <w:szCs w:val="22"/>
        </w:rPr>
        <w:t xml:space="preserve"> evidence upl</w:t>
      </w:r>
      <w:r>
        <w:rPr>
          <w:rFonts w:ascii="Arial" w:eastAsia="Arial" w:hAnsi="Arial" w:cs="Arial"/>
          <w:sz w:val="22"/>
          <w:szCs w:val="22"/>
        </w:rPr>
        <w:t>o</w:t>
      </w:r>
      <w:r>
        <w:rPr>
          <w:rFonts w:ascii="Arial" w:eastAsia="Arial" w:hAnsi="Arial" w:cs="Arial"/>
          <w:spacing w:val="-1"/>
          <w:sz w:val="22"/>
          <w:szCs w:val="22"/>
        </w:rPr>
        <w:t>a</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 xml:space="preserve">d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G</w:t>
      </w:r>
      <w:r>
        <w:rPr>
          <w:rFonts w:ascii="Arial" w:eastAsia="Arial" w:hAnsi="Arial" w:cs="Arial"/>
          <w:sz w:val="22"/>
          <w:szCs w:val="22"/>
        </w:rPr>
        <w:t>ate</w:t>
      </w:r>
      <w:r>
        <w:rPr>
          <w:rFonts w:ascii="Arial" w:eastAsia="Arial" w:hAnsi="Arial" w:cs="Arial"/>
          <w:spacing w:val="-3"/>
          <w:sz w:val="22"/>
          <w:szCs w:val="22"/>
        </w:rPr>
        <w:t>w</w:t>
      </w:r>
      <w:r>
        <w:rPr>
          <w:rFonts w:ascii="Arial" w:eastAsia="Arial" w:hAnsi="Arial" w:cs="Arial"/>
          <w:sz w:val="22"/>
          <w:szCs w:val="22"/>
        </w:rPr>
        <w:t>ay system</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 xml:space="preserve">o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v</w:t>
      </w:r>
      <w:r>
        <w:rPr>
          <w:rFonts w:ascii="Arial" w:eastAsia="Arial" w:hAnsi="Arial" w:cs="Arial"/>
          <w:spacing w:val="-1"/>
          <w:sz w:val="22"/>
          <w:szCs w:val="22"/>
        </w:rPr>
        <w:t>i</w:t>
      </w:r>
      <w:r>
        <w:rPr>
          <w:rFonts w:ascii="Arial" w:eastAsia="Arial" w:hAnsi="Arial" w:cs="Arial"/>
          <w:sz w:val="22"/>
          <w:szCs w:val="22"/>
        </w:rPr>
        <w:t>ew</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 p</w:t>
      </w:r>
      <w:r>
        <w:rPr>
          <w:rFonts w:ascii="Arial" w:eastAsia="Arial" w:hAnsi="Arial" w:cs="Arial"/>
          <w:spacing w:val="-1"/>
          <w:sz w:val="22"/>
          <w:szCs w:val="22"/>
        </w:rPr>
        <w:t>l</w:t>
      </w:r>
      <w:r>
        <w:rPr>
          <w:rFonts w:ascii="Arial" w:eastAsia="Arial" w:hAnsi="Arial" w:cs="Arial"/>
          <w:sz w:val="22"/>
          <w:szCs w:val="22"/>
        </w:rPr>
        <w:t>an</w:t>
      </w:r>
      <w:r>
        <w:rPr>
          <w:rFonts w:ascii="Arial" w:eastAsia="Arial" w:hAnsi="Arial" w:cs="Arial"/>
          <w:spacing w:val="1"/>
          <w:sz w:val="22"/>
          <w:szCs w:val="22"/>
        </w:rPr>
        <w:t xml:space="preserve"> 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pacing w:val="1"/>
          <w:sz w:val="22"/>
          <w:szCs w:val="22"/>
        </w:rPr>
        <w:t>r</w:t>
      </w:r>
      <w:r>
        <w:rPr>
          <w:rFonts w:ascii="Arial" w:eastAsia="Arial" w:hAnsi="Arial" w:cs="Arial"/>
          <w:sz w:val="22"/>
          <w:szCs w:val="22"/>
        </w:rPr>
        <w:t>uct</w:t>
      </w:r>
      <w:r>
        <w:rPr>
          <w:rFonts w:ascii="Arial" w:eastAsia="Arial" w:hAnsi="Arial" w:cs="Arial"/>
          <w:spacing w:val="-2"/>
          <w:sz w:val="22"/>
          <w:szCs w:val="22"/>
        </w:rPr>
        <w:t>u</w:t>
      </w:r>
      <w:r>
        <w:rPr>
          <w:rFonts w:ascii="Arial" w:eastAsia="Arial" w:hAnsi="Arial" w:cs="Arial"/>
          <w:spacing w:val="1"/>
          <w:sz w:val="22"/>
          <w:szCs w:val="22"/>
        </w:rPr>
        <w:t>r</w:t>
      </w:r>
      <w:r>
        <w:rPr>
          <w:rFonts w:ascii="Arial" w:eastAsia="Arial" w:hAnsi="Arial" w:cs="Arial"/>
          <w:sz w:val="22"/>
          <w:szCs w:val="22"/>
        </w:rPr>
        <w:t xml:space="preserve">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nt</w:t>
      </w:r>
      <w:r>
        <w:rPr>
          <w:rFonts w:ascii="Arial" w:eastAsia="Arial" w:hAnsi="Arial" w:cs="Arial"/>
          <w:spacing w:val="-2"/>
          <w:sz w:val="22"/>
          <w:szCs w:val="22"/>
        </w:rPr>
        <w:t>e</w:t>
      </w:r>
      <w:r>
        <w:rPr>
          <w:rFonts w:ascii="Arial" w:eastAsia="Arial" w:hAnsi="Arial" w:cs="Arial"/>
          <w:spacing w:val="1"/>
          <w:sz w:val="22"/>
          <w:szCs w:val="22"/>
        </w:rPr>
        <w:t>r</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pacing w:val="2"/>
          <w:sz w:val="22"/>
          <w:szCs w:val="22"/>
        </w:rPr>
        <w:t>e</w:t>
      </w:r>
      <w:r>
        <w:rPr>
          <w:rFonts w:ascii="Arial" w:eastAsia="Arial" w:hAnsi="Arial" w:cs="Arial"/>
          <w:spacing w:val="-3"/>
          <w:sz w:val="22"/>
          <w:szCs w:val="22"/>
        </w:rPr>
        <w:t>w</w:t>
      </w:r>
      <w:r>
        <w:rPr>
          <w:rFonts w:ascii="Arial" w:eastAsia="Arial" w:hAnsi="Arial" w:cs="Arial"/>
          <w:sz w:val="22"/>
          <w:szCs w:val="22"/>
        </w:rPr>
        <w:t>.</w:t>
      </w:r>
    </w:p>
    <w:p w14:paraId="51263B13" w14:textId="65A82BB3" w:rsidR="001A0F63" w:rsidRDefault="001A0F63">
      <w:pPr>
        <w:spacing w:before="5" w:line="140" w:lineRule="exact"/>
        <w:rPr>
          <w:sz w:val="15"/>
          <w:szCs w:val="15"/>
        </w:rPr>
      </w:pPr>
    </w:p>
    <w:p w14:paraId="7FA15F45" w14:textId="1D1721C6" w:rsidR="00D92773" w:rsidRDefault="00D92773">
      <w:pPr>
        <w:spacing w:before="5" w:line="140" w:lineRule="exact"/>
        <w:rPr>
          <w:sz w:val="15"/>
          <w:szCs w:val="15"/>
        </w:rPr>
      </w:pPr>
    </w:p>
    <w:p w14:paraId="1B776BEB" w14:textId="77777777" w:rsidR="00107E14" w:rsidRDefault="00107E14">
      <w:pPr>
        <w:spacing w:before="5" w:line="140" w:lineRule="exact"/>
        <w:rPr>
          <w:sz w:val="15"/>
          <w:szCs w:val="15"/>
        </w:rPr>
      </w:pPr>
    </w:p>
    <w:p w14:paraId="0EE79EC7" w14:textId="77777777" w:rsidR="008C44D9" w:rsidRPr="008A20A6" w:rsidRDefault="008C44D9" w:rsidP="00407A87">
      <w:pPr>
        <w:pStyle w:val="JP"/>
        <w:rPr>
          <w:color w:val="7030A0"/>
          <w:sz w:val="32"/>
          <w:szCs w:val="32"/>
        </w:rPr>
      </w:pPr>
      <w:bookmarkStart w:id="5" w:name="_Toc34842373"/>
      <w:r w:rsidRPr="008A20A6">
        <w:rPr>
          <w:color w:val="7030A0"/>
        </w:rPr>
        <w:t>Training, Advice &amp; Ongoing support for IA’s</w:t>
      </w:r>
      <w:bookmarkEnd w:id="5"/>
    </w:p>
    <w:p w14:paraId="66C2F9A1" w14:textId="77777777" w:rsidR="008C44D9" w:rsidRPr="00E5654B" w:rsidRDefault="008C44D9" w:rsidP="008C44D9">
      <w:pPr>
        <w:spacing w:line="200" w:lineRule="exact"/>
      </w:pPr>
    </w:p>
    <w:p w14:paraId="5BC8E7F6" w14:textId="171D8118" w:rsidR="00F50777" w:rsidRDefault="008C44D9" w:rsidP="00EB2841">
      <w:pPr>
        <w:spacing w:before="32"/>
        <w:ind w:right="-238"/>
        <w:rPr>
          <w:rFonts w:ascii="Arial" w:eastAsia="Arial" w:hAnsi="Arial" w:cs="Arial"/>
          <w:sz w:val="22"/>
          <w:szCs w:val="22"/>
        </w:rPr>
      </w:pPr>
      <w:r>
        <w:rPr>
          <w:rFonts w:ascii="Arial" w:eastAsia="Arial" w:hAnsi="Arial" w:cs="Arial"/>
          <w:spacing w:val="-1"/>
          <w:sz w:val="22"/>
          <w:szCs w:val="22"/>
        </w:rPr>
        <w:t xml:space="preserve">Accelerate People Ltd </w:t>
      </w:r>
      <w:r>
        <w:rPr>
          <w:rFonts w:ascii="Arial" w:eastAsia="Arial" w:hAnsi="Arial" w:cs="Arial"/>
          <w:spacing w:val="1"/>
          <w:sz w:val="22"/>
          <w:szCs w:val="22"/>
        </w:rPr>
        <w:t xml:space="preserve">is committed to ensuring </w:t>
      </w:r>
      <w:r>
        <w:rPr>
          <w:rFonts w:ascii="Arial" w:eastAsia="Arial" w:hAnsi="Arial" w:cs="Arial"/>
          <w:sz w:val="22"/>
          <w:szCs w:val="22"/>
        </w:rPr>
        <w:t>acc</w:t>
      </w:r>
      <w:r>
        <w:rPr>
          <w:rFonts w:ascii="Arial" w:eastAsia="Arial" w:hAnsi="Arial" w:cs="Arial"/>
          <w:spacing w:val="-1"/>
          <w:sz w:val="22"/>
          <w:szCs w:val="22"/>
        </w:rPr>
        <w:t>e</w:t>
      </w:r>
      <w:r>
        <w:rPr>
          <w:rFonts w:ascii="Arial" w:eastAsia="Arial" w:hAnsi="Arial" w:cs="Arial"/>
          <w:sz w:val="22"/>
          <w:szCs w:val="22"/>
        </w:rPr>
        <w:t>ss</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 xml:space="preserve"> </w:t>
      </w:r>
      <w:r>
        <w:rPr>
          <w:rFonts w:ascii="Arial" w:eastAsia="Arial" w:hAnsi="Arial" w:cs="Arial"/>
          <w:spacing w:val="1"/>
          <w:sz w:val="22"/>
          <w:szCs w:val="22"/>
        </w:rPr>
        <w:t>f</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r</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3"/>
          <w:sz w:val="22"/>
          <w:szCs w:val="22"/>
        </w:rPr>
        <w:t>s</w:t>
      </w:r>
      <w:r>
        <w:rPr>
          <w:rFonts w:ascii="Arial" w:eastAsia="Arial" w:hAnsi="Arial" w:cs="Arial"/>
          <w:sz w:val="22"/>
          <w:szCs w:val="22"/>
        </w:rPr>
        <w:t>ses</w:t>
      </w:r>
      <w:r>
        <w:rPr>
          <w:rFonts w:ascii="Arial" w:eastAsia="Arial" w:hAnsi="Arial" w:cs="Arial"/>
          <w:spacing w:val="-3"/>
          <w:sz w:val="22"/>
          <w:szCs w:val="22"/>
        </w:rPr>
        <w:t>s</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t is applied across</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pacing w:val="-2"/>
          <w:sz w:val="22"/>
          <w:szCs w:val="22"/>
        </w:rPr>
        <w:t>v</w:t>
      </w:r>
      <w:r>
        <w:rPr>
          <w:rFonts w:ascii="Arial" w:eastAsia="Arial" w:hAnsi="Arial" w:cs="Arial"/>
          <w:sz w:val="22"/>
          <w:szCs w:val="22"/>
        </w:rPr>
        <w:t xml:space="preserve">erse </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 xml:space="preserve">e </w:t>
      </w:r>
      <w:r>
        <w:rPr>
          <w:rFonts w:ascii="Arial" w:eastAsia="Arial" w:hAnsi="Arial" w:cs="Arial"/>
          <w:spacing w:val="-2"/>
          <w:sz w:val="22"/>
          <w:szCs w:val="22"/>
        </w:rPr>
        <w:t>o</w:t>
      </w:r>
      <w:r>
        <w:rPr>
          <w:rFonts w:ascii="Arial" w:eastAsia="Arial" w:hAnsi="Arial" w:cs="Arial"/>
          <w:sz w:val="22"/>
          <w:szCs w:val="22"/>
        </w:rPr>
        <w:t>f</w:t>
      </w:r>
      <w:r>
        <w:rPr>
          <w:rFonts w:ascii="Arial" w:eastAsia="Arial" w:hAnsi="Arial" w:cs="Arial"/>
          <w:spacing w:val="3"/>
          <w:sz w:val="22"/>
          <w:szCs w:val="22"/>
        </w:rPr>
        <w:t xml:space="preserve"> </w:t>
      </w:r>
      <w:r>
        <w:rPr>
          <w:rFonts w:ascii="Arial" w:eastAsia="Arial" w:hAnsi="Arial" w:cs="Arial"/>
          <w:sz w:val="22"/>
          <w:szCs w:val="22"/>
        </w:rPr>
        <w:t>a</w:t>
      </w:r>
      <w:r>
        <w:rPr>
          <w:rFonts w:ascii="Arial" w:eastAsia="Arial" w:hAnsi="Arial" w:cs="Arial"/>
          <w:spacing w:val="-1"/>
          <w:sz w:val="22"/>
          <w:szCs w:val="22"/>
        </w:rPr>
        <w:t>p</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 xml:space="preserve">ces </w:t>
      </w:r>
      <w:r w:rsidR="00F50777">
        <w:rPr>
          <w:rFonts w:ascii="Arial" w:eastAsia="Arial" w:hAnsi="Arial" w:cs="Arial"/>
          <w:sz w:val="22"/>
          <w:szCs w:val="22"/>
        </w:rPr>
        <w:t xml:space="preserve">and employers that can </w:t>
      </w:r>
      <w:r>
        <w:rPr>
          <w:rFonts w:ascii="Arial" w:eastAsia="Arial" w:hAnsi="Arial" w:cs="Arial"/>
          <w:sz w:val="22"/>
          <w:szCs w:val="22"/>
        </w:rPr>
        <w:t>cater for a full range of d</w:t>
      </w:r>
      <w:r>
        <w:rPr>
          <w:rFonts w:ascii="Arial" w:eastAsia="Arial" w:hAnsi="Arial" w:cs="Arial"/>
          <w:spacing w:val="-3"/>
          <w:sz w:val="22"/>
          <w:szCs w:val="22"/>
        </w:rPr>
        <w:t>i</w:t>
      </w:r>
      <w:r>
        <w:rPr>
          <w:rFonts w:ascii="Arial" w:eastAsia="Arial" w:hAnsi="Arial" w:cs="Arial"/>
          <w:spacing w:val="1"/>
          <w:sz w:val="22"/>
          <w:szCs w:val="22"/>
        </w:rPr>
        <w:t>f</w:t>
      </w:r>
      <w:r>
        <w:rPr>
          <w:rFonts w:ascii="Arial" w:eastAsia="Arial" w:hAnsi="Arial" w:cs="Arial"/>
          <w:spacing w:val="3"/>
          <w:sz w:val="22"/>
          <w:szCs w:val="22"/>
        </w:rPr>
        <w:t>f</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t n</w:t>
      </w:r>
      <w:r>
        <w:rPr>
          <w:rFonts w:ascii="Arial" w:eastAsia="Arial" w:hAnsi="Arial" w:cs="Arial"/>
          <w:spacing w:val="-1"/>
          <w:sz w:val="22"/>
          <w:szCs w:val="22"/>
        </w:rPr>
        <w:t>e</w:t>
      </w:r>
      <w:r>
        <w:rPr>
          <w:rFonts w:ascii="Arial" w:eastAsia="Arial" w:hAnsi="Arial" w:cs="Arial"/>
          <w:sz w:val="22"/>
          <w:szCs w:val="22"/>
        </w:rPr>
        <w:t>e</w:t>
      </w:r>
      <w:r>
        <w:rPr>
          <w:rFonts w:ascii="Arial" w:eastAsia="Arial" w:hAnsi="Arial" w:cs="Arial"/>
          <w:spacing w:val="-1"/>
          <w:sz w:val="22"/>
          <w:szCs w:val="22"/>
        </w:rPr>
        <w:t>d</w:t>
      </w:r>
      <w:r>
        <w:rPr>
          <w:rFonts w:ascii="Arial" w:eastAsia="Arial" w:hAnsi="Arial" w:cs="Arial"/>
          <w:spacing w:val="-2"/>
          <w:sz w:val="22"/>
          <w:szCs w:val="22"/>
        </w:rPr>
        <w:t>s</w:t>
      </w:r>
      <w:r>
        <w:rPr>
          <w:rFonts w:ascii="Arial" w:eastAsia="Arial" w:hAnsi="Arial" w:cs="Arial"/>
          <w:sz w:val="22"/>
          <w:szCs w:val="22"/>
        </w:rPr>
        <w:t xml:space="preserve">. </w:t>
      </w:r>
      <w:r>
        <w:rPr>
          <w:rFonts w:ascii="Arial" w:eastAsia="Arial" w:hAnsi="Arial" w:cs="Arial"/>
          <w:spacing w:val="2"/>
          <w:sz w:val="22"/>
          <w:szCs w:val="22"/>
        </w:rPr>
        <w:t xml:space="preserve"> Therefore, training in these areas is provided for all </w:t>
      </w:r>
      <w:r w:rsidR="003752AE">
        <w:rPr>
          <w:rFonts w:ascii="Arial" w:eastAsia="Arial" w:hAnsi="Arial" w:cs="Arial"/>
          <w:spacing w:val="2"/>
          <w:sz w:val="22"/>
          <w:szCs w:val="22"/>
        </w:rPr>
        <w:t>IA’s</w:t>
      </w:r>
      <w:r>
        <w:rPr>
          <w:rFonts w:ascii="Arial" w:eastAsia="Arial" w:hAnsi="Arial" w:cs="Arial"/>
          <w:spacing w:val="2"/>
          <w:sz w:val="22"/>
          <w:szCs w:val="22"/>
        </w:rPr>
        <w:t xml:space="preserve"> to ensure they </w:t>
      </w:r>
      <w:r w:rsidR="00035981">
        <w:rPr>
          <w:rFonts w:ascii="Arial" w:eastAsia="Arial" w:hAnsi="Arial" w:cs="Arial"/>
          <w:spacing w:val="2"/>
          <w:sz w:val="22"/>
          <w:szCs w:val="22"/>
        </w:rPr>
        <w:t>a</w:t>
      </w:r>
      <w:r>
        <w:rPr>
          <w:rFonts w:ascii="Arial" w:eastAsia="Arial" w:hAnsi="Arial" w:cs="Arial"/>
          <w:spacing w:val="2"/>
          <w:sz w:val="22"/>
          <w:szCs w:val="22"/>
        </w:rPr>
        <w:t xml:space="preserve">ccommodate all </w:t>
      </w:r>
      <w:r w:rsidR="00F50777">
        <w:rPr>
          <w:rFonts w:ascii="Arial" w:eastAsia="Arial" w:hAnsi="Arial" w:cs="Arial"/>
          <w:spacing w:val="2"/>
          <w:sz w:val="22"/>
          <w:szCs w:val="22"/>
        </w:rPr>
        <w:t>a</w:t>
      </w:r>
      <w:r w:rsidR="00F50777">
        <w:rPr>
          <w:rFonts w:ascii="Arial" w:eastAsia="Arial" w:hAnsi="Arial" w:cs="Arial"/>
          <w:sz w:val="22"/>
          <w:szCs w:val="22"/>
        </w:rPr>
        <w:t>p</w:t>
      </w:r>
      <w:r w:rsidR="00F50777">
        <w:rPr>
          <w:rFonts w:ascii="Arial" w:eastAsia="Arial" w:hAnsi="Arial" w:cs="Arial"/>
          <w:spacing w:val="-1"/>
          <w:sz w:val="22"/>
          <w:szCs w:val="22"/>
        </w:rPr>
        <w:t>p</w:t>
      </w:r>
      <w:r w:rsidR="00F50777">
        <w:rPr>
          <w:rFonts w:ascii="Arial" w:eastAsia="Arial" w:hAnsi="Arial" w:cs="Arial"/>
          <w:spacing w:val="1"/>
          <w:sz w:val="22"/>
          <w:szCs w:val="22"/>
        </w:rPr>
        <w:t>r</w:t>
      </w:r>
      <w:r w:rsidR="00F50777">
        <w:rPr>
          <w:rFonts w:ascii="Arial" w:eastAsia="Arial" w:hAnsi="Arial" w:cs="Arial"/>
          <w:sz w:val="22"/>
          <w:szCs w:val="22"/>
        </w:rPr>
        <w:t>e</w:t>
      </w:r>
      <w:r w:rsidR="00F50777">
        <w:rPr>
          <w:rFonts w:ascii="Arial" w:eastAsia="Arial" w:hAnsi="Arial" w:cs="Arial"/>
          <w:spacing w:val="-3"/>
          <w:sz w:val="22"/>
          <w:szCs w:val="22"/>
        </w:rPr>
        <w:t>n</w:t>
      </w:r>
      <w:r w:rsidR="00F50777">
        <w:rPr>
          <w:rFonts w:ascii="Arial" w:eastAsia="Arial" w:hAnsi="Arial" w:cs="Arial"/>
          <w:spacing w:val="1"/>
          <w:sz w:val="22"/>
          <w:szCs w:val="22"/>
        </w:rPr>
        <w:t>t</w:t>
      </w:r>
      <w:r w:rsidR="00F50777">
        <w:rPr>
          <w:rFonts w:ascii="Arial" w:eastAsia="Arial" w:hAnsi="Arial" w:cs="Arial"/>
          <w:spacing w:val="-1"/>
          <w:sz w:val="22"/>
          <w:szCs w:val="22"/>
        </w:rPr>
        <w:t>i</w:t>
      </w:r>
      <w:r w:rsidR="00F50777">
        <w:rPr>
          <w:rFonts w:ascii="Arial" w:eastAsia="Arial" w:hAnsi="Arial" w:cs="Arial"/>
          <w:sz w:val="22"/>
          <w:szCs w:val="22"/>
        </w:rPr>
        <w:t>ce</w:t>
      </w:r>
      <w:r w:rsidR="00F50777">
        <w:rPr>
          <w:rFonts w:ascii="Arial" w:eastAsia="Arial" w:hAnsi="Arial" w:cs="Arial"/>
          <w:spacing w:val="-1"/>
          <w:sz w:val="22"/>
          <w:szCs w:val="22"/>
        </w:rPr>
        <w:t>s</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 xml:space="preserve">h </w:t>
      </w:r>
      <w:r w:rsidR="00035981">
        <w:rPr>
          <w:rFonts w:ascii="Arial" w:eastAsia="Arial" w:hAnsi="Arial" w:cs="Arial"/>
          <w:sz w:val="22"/>
          <w:szCs w:val="22"/>
        </w:rPr>
        <w:t xml:space="preserve">their </w:t>
      </w:r>
      <w:proofErr w:type="gramStart"/>
      <w:r>
        <w:rPr>
          <w:rFonts w:ascii="Arial" w:eastAsia="Arial" w:hAnsi="Arial" w:cs="Arial"/>
          <w:sz w:val="22"/>
          <w:szCs w:val="22"/>
        </w:rPr>
        <w:t>pa</w:t>
      </w:r>
      <w:r>
        <w:rPr>
          <w:rFonts w:ascii="Arial" w:eastAsia="Arial" w:hAnsi="Arial" w:cs="Arial"/>
          <w:spacing w:val="1"/>
          <w:sz w:val="22"/>
          <w:szCs w:val="22"/>
        </w:rPr>
        <w:t>rt</w:t>
      </w:r>
      <w:r>
        <w:rPr>
          <w:rFonts w:ascii="Arial" w:eastAsia="Arial" w:hAnsi="Arial" w:cs="Arial"/>
          <w:spacing w:val="-1"/>
          <w:sz w:val="22"/>
          <w:szCs w:val="22"/>
        </w:rPr>
        <w:t>i</w:t>
      </w:r>
      <w:r>
        <w:rPr>
          <w:rFonts w:ascii="Arial" w:eastAsia="Arial" w:hAnsi="Arial" w:cs="Arial"/>
          <w:sz w:val="22"/>
          <w:szCs w:val="22"/>
        </w:rPr>
        <w:t>cu</w:t>
      </w:r>
      <w:r>
        <w:rPr>
          <w:rFonts w:ascii="Arial" w:eastAsia="Arial" w:hAnsi="Arial" w:cs="Arial"/>
          <w:spacing w:val="-1"/>
          <w:sz w:val="22"/>
          <w:szCs w:val="22"/>
        </w:rPr>
        <w:t>l</w:t>
      </w:r>
      <w:r>
        <w:rPr>
          <w:rFonts w:ascii="Arial" w:eastAsia="Arial" w:hAnsi="Arial" w:cs="Arial"/>
          <w:sz w:val="22"/>
          <w:szCs w:val="22"/>
        </w:rPr>
        <w:t>ar</w:t>
      </w:r>
      <w:r>
        <w:rPr>
          <w:rFonts w:ascii="Arial" w:eastAsia="Arial" w:hAnsi="Arial" w:cs="Arial"/>
          <w:spacing w:val="2"/>
          <w:sz w:val="22"/>
          <w:szCs w:val="22"/>
        </w:rPr>
        <w:t xml:space="preserve"> </w:t>
      </w:r>
      <w:r>
        <w:rPr>
          <w:rFonts w:ascii="Arial" w:eastAsia="Arial" w:hAnsi="Arial" w:cs="Arial"/>
          <w:spacing w:val="-3"/>
          <w:sz w:val="22"/>
          <w:szCs w:val="22"/>
        </w:rPr>
        <w:t>a</w:t>
      </w:r>
      <w:r>
        <w:rPr>
          <w:rFonts w:ascii="Arial" w:eastAsia="Arial" w:hAnsi="Arial" w:cs="Arial"/>
          <w:sz w:val="22"/>
          <w:szCs w:val="22"/>
        </w:rPr>
        <w:t>sses</w:t>
      </w:r>
      <w:r>
        <w:rPr>
          <w:rFonts w:ascii="Arial" w:eastAsia="Arial" w:hAnsi="Arial" w:cs="Arial"/>
          <w:spacing w:val="-3"/>
          <w:sz w:val="22"/>
          <w:szCs w:val="22"/>
        </w:rPr>
        <w:t>s</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t</w:t>
      </w:r>
      <w:proofErr w:type="gramEnd"/>
      <w:r>
        <w:rPr>
          <w:rFonts w:ascii="Arial" w:eastAsia="Arial" w:hAnsi="Arial" w:cs="Arial"/>
          <w:sz w:val="22"/>
          <w:szCs w:val="22"/>
        </w:rPr>
        <w:t xml:space="preserve"> </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pacing w:val="2"/>
          <w:sz w:val="22"/>
          <w:szCs w:val="22"/>
        </w:rPr>
        <w:t>q</w:t>
      </w:r>
      <w:r>
        <w:rPr>
          <w:rFonts w:ascii="Arial" w:eastAsia="Arial" w:hAnsi="Arial" w:cs="Arial"/>
          <w:sz w:val="22"/>
          <w:szCs w:val="22"/>
        </w:rPr>
        <w:t>u</w:t>
      </w:r>
      <w:r>
        <w:rPr>
          <w:rFonts w:ascii="Arial" w:eastAsia="Arial" w:hAnsi="Arial" w:cs="Arial"/>
          <w:spacing w:val="-1"/>
          <w:sz w:val="22"/>
          <w:szCs w:val="22"/>
        </w:rPr>
        <w:t>i</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s.</w:t>
      </w:r>
    </w:p>
    <w:p w14:paraId="5ECDA152" w14:textId="0408AC5C" w:rsidR="008C44D9" w:rsidRDefault="008C44D9" w:rsidP="00EB2841">
      <w:pPr>
        <w:spacing w:before="32"/>
        <w:ind w:right="-238"/>
        <w:rPr>
          <w:rFonts w:ascii="Arial" w:eastAsia="Arial" w:hAnsi="Arial" w:cs="Arial"/>
          <w:spacing w:val="1"/>
          <w:sz w:val="22"/>
          <w:szCs w:val="22"/>
        </w:rPr>
      </w:pPr>
      <w:r>
        <w:rPr>
          <w:rFonts w:ascii="Arial" w:eastAsia="Arial" w:hAnsi="Arial" w:cs="Arial"/>
          <w:sz w:val="22"/>
          <w:szCs w:val="22"/>
        </w:rPr>
        <w:t xml:space="preserve"> </w:t>
      </w:r>
      <w:r>
        <w:rPr>
          <w:rFonts w:ascii="Arial" w:eastAsia="Arial" w:hAnsi="Arial" w:cs="Arial"/>
          <w:spacing w:val="1"/>
          <w:sz w:val="22"/>
          <w:szCs w:val="22"/>
        </w:rPr>
        <w:t xml:space="preserve"> </w:t>
      </w:r>
    </w:p>
    <w:p w14:paraId="11B2B3F6" w14:textId="77777777" w:rsidR="008C44D9" w:rsidRDefault="008C44D9" w:rsidP="00EB2841">
      <w:pPr>
        <w:spacing w:before="32"/>
        <w:ind w:right="-238"/>
        <w:rPr>
          <w:rFonts w:ascii="Arial" w:eastAsia="Arial" w:hAnsi="Arial" w:cs="Arial"/>
          <w:sz w:val="22"/>
          <w:szCs w:val="22"/>
        </w:rPr>
      </w:pPr>
      <w:r>
        <w:rPr>
          <w:rFonts w:ascii="Arial" w:eastAsia="Arial" w:hAnsi="Arial" w:cs="Arial"/>
          <w:spacing w:val="-1"/>
          <w:sz w:val="22"/>
          <w:szCs w:val="22"/>
        </w:rPr>
        <w:t>C</w:t>
      </w:r>
      <w:r>
        <w:rPr>
          <w:rFonts w:ascii="Arial" w:eastAsia="Arial" w:hAnsi="Arial" w:cs="Arial"/>
          <w:sz w:val="22"/>
          <w:szCs w:val="22"/>
        </w:rPr>
        <w:t>are n</w:t>
      </w:r>
      <w:r>
        <w:rPr>
          <w:rFonts w:ascii="Arial" w:eastAsia="Arial" w:hAnsi="Arial" w:cs="Arial"/>
          <w:spacing w:val="-1"/>
          <w:sz w:val="22"/>
          <w:szCs w:val="22"/>
        </w:rPr>
        <w:t>e</w:t>
      </w:r>
      <w:r>
        <w:rPr>
          <w:rFonts w:ascii="Arial" w:eastAsia="Arial" w:hAnsi="Arial" w:cs="Arial"/>
          <w:sz w:val="22"/>
          <w:szCs w:val="22"/>
        </w:rPr>
        <w:t>e</w:t>
      </w:r>
      <w:r>
        <w:rPr>
          <w:rFonts w:ascii="Arial" w:eastAsia="Arial" w:hAnsi="Arial" w:cs="Arial"/>
          <w:spacing w:val="-1"/>
          <w:sz w:val="22"/>
          <w:szCs w:val="22"/>
        </w:rPr>
        <w:t>d</w:t>
      </w:r>
      <w:r>
        <w:rPr>
          <w:rFonts w:ascii="Arial" w:eastAsia="Arial" w:hAnsi="Arial" w:cs="Arial"/>
          <w:sz w:val="22"/>
          <w:szCs w:val="22"/>
        </w:rPr>
        <w:t>s</w:t>
      </w:r>
      <w:r>
        <w:rPr>
          <w:rFonts w:ascii="Arial" w:eastAsia="Arial" w:hAnsi="Arial" w:cs="Arial"/>
          <w:spacing w:val="1"/>
          <w:sz w:val="22"/>
          <w:szCs w:val="22"/>
        </w:rPr>
        <w:t xml:space="preserve"> 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a</w:t>
      </w:r>
      <w:r>
        <w:rPr>
          <w:rFonts w:ascii="Arial" w:eastAsia="Arial" w:hAnsi="Arial" w:cs="Arial"/>
          <w:spacing w:val="2"/>
          <w:sz w:val="22"/>
          <w:szCs w:val="22"/>
        </w:rPr>
        <w:t>k</w:t>
      </w:r>
      <w:r>
        <w:rPr>
          <w:rFonts w:ascii="Arial" w:eastAsia="Arial" w:hAnsi="Arial" w:cs="Arial"/>
          <w:sz w:val="22"/>
          <w:szCs w:val="22"/>
        </w:rPr>
        <w:t>en</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3"/>
          <w:sz w:val="22"/>
          <w:szCs w:val="22"/>
        </w:rPr>
        <w:t>a</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e p</w:t>
      </w: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1"/>
          <w:sz w:val="22"/>
          <w:szCs w:val="22"/>
        </w:rPr>
        <w:t>p</w:t>
      </w:r>
      <w:r>
        <w:rPr>
          <w:rFonts w:ascii="Arial" w:eastAsia="Arial" w:hAnsi="Arial" w:cs="Arial"/>
          <w:sz w:val="22"/>
          <w:szCs w:val="22"/>
        </w:rPr>
        <w:t>os</w:t>
      </w:r>
      <w:r>
        <w:rPr>
          <w:rFonts w:ascii="Arial" w:eastAsia="Arial" w:hAnsi="Arial" w:cs="Arial"/>
          <w:spacing w:val="-1"/>
          <w:sz w:val="22"/>
          <w:szCs w:val="22"/>
        </w:rPr>
        <w:t>e</w:t>
      </w:r>
      <w:r>
        <w:rPr>
          <w:rFonts w:ascii="Arial" w:eastAsia="Arial" w:hAnsi="Arial" w:cs="Arial"/>
          <w:sz w:val="22"/>
          <w:szCs w:val="22"/>
        </w:rPr>
        <w:t>d</w:t>
      </w:r>
      <w:r>
        <w:rPr>
          <w:rFonts w:ascii="Arial" w:eastAsia="Arial" w:hAnsi="Arial" w:cs="Arial"/>
          <w:spacing w:val="-2"/>
          <w:sz w:val="22"/>
          <w:szCs w:val="22"/>
        </w:rPr>
        <w:t xml:space="preserve"> </w:t>
      </w:r>
      <w:r>
        <w:rPr>
          <w:rFonts w:ascii="Arial" w:eastAsia="Arial" w:hAnsi="Arial" w:cs="Arial"/>
          <w:sz w:val="22"/>
          <w:szCs w:val="22"/>
        </w:rPr>
        <w:t>ass</w:t>
      </w:r>
      <w:r>
        <w:rPr>
          <w:rFonts w:ascii="Arial" w:eastAsia="Arial" w:hAnsi="Arial" w:cs="Arial"/>
          <w:spacing w:val="-1"/>
          <w:sz w:val="22"/>
          <w:szCs w:val="22"/>
        </w:rPr>
        <w:t>e</w:t>
      </w:r>
      <w:r>
        <w:rPr>
          <w:rFonts w:ascii="Arial" w:eastAsia="Arial" w:hAnsi="Arial" w:cs="Arial"/>
          <w:sz w:val="22"/>
          <w:szCs w:val="22"/>
        </w:rPr>
        <w:t>s</w:t>
      </w:r>
      <w:r>
        <w:rPr>
          <w:rFonts w:ascii="Arial" w:eastAsia="Arial" w:hAnsi="Arial" w:cs="Arial"/>
          <w:spacing w:val="-2"/>
          <w:sz w:val="22"/>
          <w:szCs w:val="22"/>
        </w:rPr>
        <w:t>s</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z w:val="22"/>
          <w:szCs w:val="22"/>
        </w:rPr>
        <w:t xml:space="preserve">t </w:t>
      </w:r>
      <w:r>
        <w:rPr>
          <w:rFonts w:ascii="Arial" w:eastAsia="Arial" w:hAnsi="Arial" w:cs="Arial"/>
          <w:spacing w:val="1"/>
          <w:sz w:val="22"/>
          <w:szCs w:val="22"/>
        </w:rPr>
        <w:t>m</w:t>
      </w:r>
      <w:r>
        <w:rPr>
          <w:rFonts w:ascii="Arial" w:eastAsia="Arial" w:hAnsi="Arial" w:cs="Arial"/>
          <w:sz w:val="22"/>
          <w:szCs w:val="22"/>
        </w:rPr>
        <w:t>ethods</w:t>
      </w:r>
      <w:r>
        <w:rPr>
          <w:rFonts w:ascii="Arial" w:eastAsia="Arial" w:hAnsi="Arial" w:cs="Arial"/>
          <w:spacing w:val="-2"/>
          <w:sz w:val="22"/>
          <w:szCs w:val="22"/>
        </w:rPr>
        <w:t xml:space="preserve"> </w:t>
      </w:r>
      <w:r>
        <w:rPr>
          <w:rFonts w:ascii="Arial" w:eastAsia="Arial" w:hAnsi="Arial" w:cs="Arial"/>
          <w:sz w:val="22"/>
          <w:szCs w:val="22"/>
        </w:rPr>
        <w:t>are</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3"/>
          <w:sz w:val="22"/>
          <w:szCs w:val="22"/>
        </w:rPr>
        <w:t>e</w:t>
      </w:r>
      <w:r>
        <w:rPr>
          <w:rFonts w:ascii="Arial" w:eastAsia="Arial" w:hAnsi="Arial" w:cs="Arial"/>
          <w:spacing w:val="2"/>
          <w:sz w:val="22"/>
          <w:szCs w:val="22"/>
        </w:rPr>
        <w:t>q</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pacing w:val="2"/>
          <w:sz w:val="22"/>
          <w:szCs w:val="22"/>
        </w:rPr>
        <w:t>q</w:t>
      </w:r>
      <w:r>
        <w:rPr>
          <w:rFonts w:ascii="Arial" w:eastAsia="Arial" w:hAnsi="Arial" w:cs="Arial"/>
          <w:spacing w:val="-3"/>
          <w:sz w:val="22"/>
          <w:szCs w:val="22"/>
        </w:rPr>
        <w:t>u</w:t>
      </w:r>
      <w:r>
        <w:rPr>
          <w:rFonts w:ascii="Arial" w:eastAsia="Arial" w:hAnsi="Arial" w:cs="Arial"/>
          <w:sz w:val="22"/>
          <w:szCs w:val="22"/>
        </w:rPr>
        <w:t>a</w:t>
      </w:r>
      <w:r>
        <w:rPr>
          <w:rFonts w:ascii="Arial" w:eastAsia="Arial" w:hAnsi="Arial" w:cs="Arial"/>
          <w:spacing w:val="-1"/>
          <w:sz w:val="22"/>
          <w:szCs w:val="22"/>
        </w:rPr>
        <w:t>li</w:t>
      </w:r>
      <w:r>
        <w:rPr>
          <w:rFonts w:ascii="Arial" w:eastAsia="Arial" w:hAnsi="Arial" w:cs="Arial"/>
          <w:spacing w:val="1"/>
          <w:sz w:val="22"/>
          <w:szCs w:val="22"/>
        </w:rPr>
        <w:t>t</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 xml:space="preserve">d </w:t>
      </w:r>
      <w:proofErr w:type="spellStart"/>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pacing w:val="2"/>
          <w:sz w:val="22"/>
          <w:szCs w:val="22"/>
        </w:rPr>
        <w:t>g</w:t>
      </w:r>
      <w:r>
        <w:rPr>
          <w:rFonts w:ascii="Arial" w:eastAsia="Arial" w:hAnsi="Arial" w:cs="Arial"/>
          <w:sz w:val="22"/>
          <w:szCs w:val="22"/>
        </w:rPr>
        <w:t>ou</w:t>
      </w:r>
      <w:r>
        <w:rPr>
          <w:rFonts w:ascii="Arial" w:eastAsia="Arial" w:hAnsi="Arial" w:cs="Arial"/>
          <w:spacing w:val="-3"/>
          <w:sz w:val="22"/>
          <w:szCs w:val="22"/>
        </w:rPr>
        <w:t>r</w:t>
      </w:r>
      <w:proofErr w:type="spellEnd"/>
      <w:r>
        <w:rPr>
          <w:rFonts w:ascii="Arial" w:eastAsia="Arial" w:hAnsi="Arial" w:cs="Arial"/>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o</w:t>
      </w:r>
      <w:r>
        <w:rPr>
          <w:rFonts w:ascii="Arial" w:eastAsia="Arial" w:hAnsi="Arial" w:cs="Arial"/>
          <w:sz w:val="22"/>
          <w:szCs w:val="22"/>
        </w:rPr>
        <w:t>se</w:t>
      </w:r>
      <w:r>
        <w:rPr>
          <w:rFonts w:ascii="Arial" w:eastAsia="Arial" w:hAnsi="Arial" w:cs="Arial"/>
          <w:spacing w:val="-1"/>
          <w:sz w:val="22"/>
          <w:szCs w:val="22"/>
        </w:rPr>
        <w:t xml:space="preserve"> </w:t>
      </w:r>
      <w:r>
        <w:rPr>
          <w:rFonts w:ascii="Arial" w:eastAsia="Arial" w:hAnsi="Arial" w:cs="Arial"/>
          <w:spacing w:val="1"/>
          <w:sz w:val="22"/>
          <w:szCs w:val="22"/>
        </w:rPr>
        <w:t>f</w:t>
      </w:r>
      <w:r>
        <w:rPr>
          <w:rFonts w:ascii="Arial" w:eastAsia="Arial" w:hAnsi="Arial" w:cs="Arial"/>
          <w:spacing w:val="-2"/>
          <w:sz w:val="22"/>
          <w:szCs w:val="22"/>
        </w:rPr>
        <w:t>r</w:t>
      </w:r>
      <w:r>
        <w:rPr>
          <w:rFonts w:ascii="Arial" w:eastAsia="Arial" w:hAnsi="Arial" w:cs="Arial"/>
          <w:sz w:val="22"/>
          <w:szCs w:val="22"/>
        </w:rPr>
        <w:t>om</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s</w:t>
      </w:r>
      <w:r>
        <w:rPr>
          <w:rFonts w:ascii="Arial" w:eastAsia="Arial" w:hAnsi="Arial" w:cs="Arial"/>
          <w:spacing w:val="1"/>
          <w:sz w:val="22"/>
          <w:szCs w:val="22"/>
        </w:rPr>
        <w:t>tr</w:t>
      </w:r>
      <w:r>
        <w:rPr>
          <w:rFonts w:ascii="Arial" w:eastAsia="Arial" w:hAnsi="Arial" w:cs="Arial"/>
          <w:sz w:val="22"/>
          <w:szCs w:val="22"/>
        </w:rPr>
        <w:t>e</w:t>
      </w:r>
      <w:r>
        <w:rPr>
          <w:rFonts w:ascii="Arial" w:eastAsia="Arial" w:hAnsi="Arial" w:cs="Arial"/>
          <w:spacing w:val="-3"/>
          <w:sz w:val="22"/>
          <w:szCs w:val="22"/>
        </w:rPr>
        <w:t>a</w:t>
      </w:r>
      <w:r>
        <w:rPr>
          <w:rFonts w:ascii="Arial" w:eastAsia="Arial" w:hAnsi="Arial" w:cs="Arial"/>
          <w:sz w:val="22"/>
          <w:szCs w:val="22"/>
        </w:rPr>
        <w:t>m ca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2"/>
          <w:sz w:val="22"/>
          <w:szCs w:val="22"/>
        </w:rPr>
        <w:t>a</w:t>
      </w:r>
      <w:r>
        <w:rPr>
          <w:rFonts w:ascii="Arial" w:eastAsia="Arial" w:hAnsi="Arial" w:cs="Arial"/>
          <w:spacing w:val="1"/>
          <w:sz w:val="22"/>
          <w:szCs w:val="22"/>
        </w:rPr>
        <w:t>t</w:t>
      </w:r>
      <w:r>
        <w:rPr>
          <w:rFonts w:ascii="Arial" w:eastAsia="Arial" w:hAnsi="Arial" w:cs="Arial"/>
          <w:sz w:val="22"/>
          <w:szCs w:val="22"/>
        </w:rPr>
        <w:t xml:space="preserve">es </w:t>
      </w:r>
      <w:proofErr w:type="gramStart"/>
      <w:r>
        <w:rPr>
          <w:rFonts w:ascii="Arial" w:eastAsia="Arial" w:hAnsi="Arial" w:cs="Arial"/>
          <w:sz w:val="22"/>
          <w:szCs w:val="22"/>
        </w:rPr>
        <w:t>in</w:t>
      </w:r>
      <w:r>
        <w:rPr>
          <w:rFonts w:ascii="Arial" w:eastAsia="Arial" w:hAnsi="Arial" w:cs="Arial"/>
          <w:spacing w:val="-2"/>
          <w:sz w:val="22"/>
          <w:szCs w:val="22"/>
        </w:rPr>
        <w:t xml:space="preserve"> </w:t>
      </w:r>
      <w:r>
        <w:rPr>
          <w:rFonts w:ascii="Arial" w:eastAsia="Arial" w:hAnsi="Arial" w:cs="Arial"/>
          <w:sz w:val="22"/>
          <w:szCs w:val="22"/>
        </w:rPr>
        <w:t>or</w:t>
      </w:r>
      <w:r>
        <w:rPr>
          <w:rFonts w:ascii="Arial" w:eastAsia="Arial" w:hAnsi="Arial" w:cs="Arial"/>
          <w:spacing w:val="-2"/>
          <w:sz w:val="22"/>
          <w:szCs w:val="22"/>
        </w:rPr>
        <w:t>d</w:t>
      </w:r>
      <w:r>
        <w:rPr>
          <w:rFonts w:ascii="Arial" w:eastAsia="Arial" w:hAnsi="Arial" w:cs="Arial"/>
          <w:sz w:val="22"/>
          <w:szCs w:val="22"/>
        </w:rPr>
        <w:t xml:space="preserve">er </w:t>
      </w:r>
      <w:r>
        <w:rPr>
          <w:rFonts w:ascii="Arial" w:eastAsia="Arial" w:hAnsi="Arial" w:cs="Arial"/>
          <w:spacing w:val="1"/>
          <w:sz w:val="22"/>
          <w:szCs w:val="22"/>
        </w:rPr>
        <w:t>t</w:t>
      </w:r>
      <w:r>
        <w:rPr>
          <w:rFonts w:ascii="Arial" w:eastAsia="Arial" w:hAnsi="Arial" w:cs="Arial"/>
          <w:sz w:val="22"/>
          <w:szCs w:val="22"/>
        </w:rPr>
        <w:t>o</w:t>
      </w:r>
      <w:proofErr w:type="gramEnd"/>
      <w:r>
        <w:rPr>
          <w:rFonts w:ascii="Arial" w:eastAsia="Arial" w:hAnsi="Arial" w:cs="Arial"/>
          <w:sz w:val="22"/>
          <w:szCs w:val="22"/>
        </w:rPr>
        <w:t xml:space="preserve"> d</w:t>
      </w:r>
      <w:r>
        <w:rPr>
          <w:rFonts w:ascii="Arial" w:eastAsia="Arial" w:hAnsi="Arial" w:cs="Arial"/>
          <w:spacing w:val="-2"/>
          <w:sz w:val="22"/>
          <w:szCs w:val="22"/>
        </w:rPr>
        <w:t>e</w:t>
      </w:r>
      <w:r>
        <w:rPr>
          <w:rFonts w:ascii="Arial" w:eastAsia="Arial" w:hAnsi="Arial" w:cs="Arial"/>
          <w:spacing w:val="1"/>
          <w:sz w:val="22"/>
          <w:szCs w:val="22"/>
        </w:rPr>
        <w:t>m</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2"/>
          <w:sz w:val="22"/>
          <w:szCs w:val="22"/>
        </w:rPr>
        <w:t>t</w:t>
      </w:r>
      <w:r>
        <w:rPr>
          <w:rFonts w:ascii="Arial" w:eastAsia="Arial" w:hAnsi="Arial" w:cs="Arial"/>
          <w:sz w:val="22"/>
          <w:szCs w:val="22"/>
        </w:rPr>
        <w:t>e</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3"/>
          <w:sz w:val="22"/>
          <w:szCs w:val="22"/>
        </w:rPr>
        <w:t>p</w:t>
      </w:r>
      <w:r>
        <w:rPr>
          <w:rFonts w:ascii="Arial" w:eastAsia="Arial" w:hAnsi="Arial" w:cs="Arial"/>
          <w:sz w:val="22"/>
          <w:szCs w:val="22"/>
        </w:rPr>
        <w:t>pren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ce h</w:t>
      </w:r>
      <w:r>
        <w:rPr>
          <w:rFonts w:ascii="Arial" w:eastAsia="Arial" w:hAnsi="Arial" w:cs="Arial"/>
          <w:spacing w:val="-1"/>
          <w:sz w:val="22"/>
          <w:szCs w:val="22"/>
        </w:rPr>
        <w:t>a</w:t>
      </w:r>
      <w:r>
        <w:rPr>
          <w:rFonts w:ascii="Arial" w:eastAsia="Arial" w:hAnsi="Arial" w:cs="Arial"/>
          <w:sz w:val="22"/>
          <w:szCs w:val="22"/>
        </w:rPr>
        <w:t>s</w:t>
      </w:r>
      <w:r>
        <w:rPr>
          <w:rFonts w:ascii="Arial" w:eastAsia="Arial" w:hAnsi="Arial" w:cs="Arial"/>
          <w:spacing w:val="1"/>
          <w:sz w:val="22"/>
          <w:szCs w:val="22"/>
        </w:rPr>
        <w:t xml:space="preserve"> encountered the same experience as all other apprentices in </w:t>
      </w:r>
      <w:r>
        <w:rPr>
          <w:rFonts w:ascii="Arial" w:eastAsia="Arial" w:hAnsi="Arial" w:cs="Arial"/>
          <w:sz w:val="22"/>
          <w:szCs w:val="22"/>
        </w:rPr>
        <w:t>ac</w:t>
      </w:r>
      <w:r>
        <w:rPr>
          <w:rFonts w:ascii="Arial" w:eastAsia="Arial" w:hAnsi="Arial" w:cs="Arial"/>
          <w:spacing w:val="-1"/>
          <w:sz w:val="22"/>
          <w:szCs w:val="22"/>
        </w:rPr>
        <w:t>hi</w:t>
      </w:r>
      <w:r>
        <w:rPr>
          <w:rFonts w:ascii="Arial" w:eastAsia="Arial" w:hAnsi="Arial" w:cs="Arial"/>
          <w:sz w:val="22"/>
          <w:szCs w:val="22"/>
        </w:rPr>
        <w:t>e</w:t>
      </w:r>
      <w:r>
        <w:rPr>
          <w:rFonts w:ascii="Arial" w:eastAsia="Arial" w:hAnsi="Arial" w:cs="Arial"/>
          <w:spacing w:val="-3"/>
          <w:sz w:val="22"/>
          <w:szCs w:val="22"/>
        </w:rPr>
        <w:t>v</w:t>
      </w:r>
      <w:r>
        <w:rPr>
          <w:rFonts w:ascii="Arial" w:eastAsia="Arial" w:hAnsi="Arial" w:cs="Arial"/>
          <w:sz w:val="22"/>
          <w:szCs w:val="22"/>
        </w:rPr>
        <w:t>ing</w:t>
      </w:r>
      <w:r>
        <w:rPr>
          <w:rFonts w:ascii="Arial" w:eastAsia="Arial" w:hAnsi="Arial" w:cs="Arial"/>
          <w:spacing w:val="1"/>
          <w:sz w:val="22"/>
          <w:szCs w:val="22"/>
        </w:rPr>
        <w:t xml:space="preserve"> 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n</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pacing w:val="-3"/>
          <w:sz w:val="22"/>
          <w:szCs w:val="22"/>
        </w:rPr>
        <w:t>a</w:t>
      </w:r>
      <w:r>
        <w:rPr>
          <w:rFonts w:ascii="Arial" w:eastAsia="Arial" w:hAnsi="Arial" w:cs="Arial"/>
          <w:sz w:val="22"/>
          <w:szCs w:val="22"/>
        </w:rPr>
        <w:t>l s</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pacing w:val="-3"/>
          <w:sz w:val="22"/>
          <w:szCs w:val="22"/>
        </w:rPr>
        <w:t>d</w:t>
      </w:r>
      <w:r>
        <w:rPr>
          <w:rFonts w:ascii="Arial" w:eastAsia="Arial" w:hAnsi="Arial" w:cs="Arial"/>
          <w:sz w:val="22"/>
          <w:szCs w:val="22"/>
        </w:rPr>
        <w:t>.</w:t>
      </w:r>
    </w:p>
    <w:p w14:paraId="3ADE6923" w14:textId="5420239A" w:rsidR="00D92773" w:rsidRDefault="00D92773" w:rsidP="00EB2841">
      <w:pPr>
        <w:spacing w:before="10" w:line="220" w:lineRule="exact"/>
        <w:ind w:right="-238"/>
        <w:rPr>
          <w:sz w:val="22"/>
          <w:szCs w:val="22"/>
        </w:rPr>
      </w:pPr>
    </w:p>
    <w:p w14:paraId="7002BCFC" w14:textId="77777777" w:rsidR="00107E14" w:rsidRDefault="00107E14" w:rsidP="00EB2841">
      <w:pPr>
        <w:spacing w:before="10" w:line="220" w:lineRule="exact"/>
        <w:ind w:right="-238"/>
        <w:rPr>
          <w:sz w:val="22"/>
          <w:szCs w:val="22"/>
        </w:rPr>
      </w:pPr>
    </w:p>
    <w:p w14:paraId="01744640" w14:textId="77777777" w:rsidR="00D92773" w:rsidRPr="008A20A6" w:rsidRDefault="00D92773" w:rsidP="00EB2841">
      <w:pPr>
        <w:pStyle w:val="JP"/>
        <w:ind w:right="-238"/>
        <w:rPr>
          <w:color w:val="7030A0"/>
        </w:rPr>
      </w:pPr>
      <w:bookmarkStart w:id="6" w:name="_Toc34842374"/>
      <w:r w:rsidRPr="008A20A6">
        <w:rPr>
          <w:color w:val="7030A0"/>
        </w:rPr>
        <w:t>Update / Standardisation Meetings</w:t>
      </w:r>
      <w:bookmarkEnd w:id="6"/>
    </w:p>
    <w:p w14:paraId="64B7B341" w14:textId="77777777" w:rsidR="00D92773" w:rsidRDefault="00D92773" w:rsidP="00EB2841">
      <w:pPr>
        <w:spacing w:before="2" w:line="180" w:lineRule="exact"/>
        <w:ind w:right="-238"/>
        <w:rPr>
          <w:sz w:val="18"/>
          <w:szCs w:val="18"/>
        </w:rPr>
      </w:pPr>
    </w:p>
    <w:p w14:paraId="7664B2AE" w14:textId="77777777" w:rsidR="00D92773" w:rsidRDefault="00D92773" w:rsidP="00EB2841">
      <w:pPr>
        <w:spacing w:line="259" w:lineRule="auto"/>
        <w:ind w:right="-238"/>
        <w:rPr>
          <w:rFonts w:ascii="Arial" w:eastAsia="Arial" w:hAnsi="Arial" w:cs="Arial"/>
          <w:sz w:val="22"/>
          <w:szCs w:val="22"/>
        </w:rPr>
      </w:pPr>
      <w:r>
        <w:rPr>
          <w:rFonts w:ascii="Arial" w:eastAsia="Arial" w:hAnsi="Arial" w:cs="Arial"/>
          <w:spacing w:val="-1"/>
          <w:sz w:val="22"/>
          <w:szCs w:val="22"/>
        </w:rPr>
        <w:t xml:space="preserve">Accelerate People Ltd </w:t>
      </w:r>
      <w:r>
        <w:rPr>
          <w:rFonts w:ascii="Arial" w:eastAsia="Arial" w:hAnsi="Arial" w:cs="Arial"/>
          <w:sz w:val="22"/>
          <w:szCs w:val="22"/>
        </w:rPr>
        <w:t>ar</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es</w:t>
      </w:r>
      <w:r>
        <w:rPr>
          <w:rFonts w:ascii="Arial" w:eastAsia="Arial" w:hAnsi="Arial" w:cs="Arial"/>
          <w:spacing w:val="-2"/>
          <w:sz w:val="22"/>
          <w:szCs w:val="22"/>
        </w:rPr>
        <w:t xml:space="preserve"> </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pacing w:val="2"/>
          <w:sz w:val="22"/>
          <w:szCs w:val="22"/>
        </w:rPr>
        <w:t>g</w:t>
      </w:r>
      <w:r>
        <w:rPr>
          <w:rFonts w:ascii="Arial" w:eastAsia="Arial" w:hAnsi="Arial" w:cs="Arial"/>
          <w:sz w:val="22"/>
          <w:szCs w:val="22"/>
        </w:rPr>
        <w:t>u</w:t>
      </w:r>
      <w:r>
        <w:rPr>
          <w:rFonts w:ascii="Arial" w:eastAsia="Arial" w:hAnsi="Arial" w:cs="Arial"/>
          <w:spacing w:val="-1"/>
          <w:sz w:val="22"/>
          <w:szCs w:val="22"/>
        </w:rPr>
        <w:t>l</w:t>
      </w:r>
      <w:r>
        <w:rPr>
          <w:rFonts w:ascii="Arial" w:eastAsia="Arial" w:hAnsi="Arial" w:cs="Arial"/>
          <w:sz w:val="22"/>
          <w:szCs w:val="22"/>
        </w:rPr>
        <w:t>ar</w:t>
      </w:r>
      <w:r>
        <w:rPr>
          <w:rFonts w:ascii="Arial" w:eastAsia="Arial" w:hAnsi="Arial" w:cs="Arial"/>
          <w:spacing w:val="-1"/>
          <w:sz w:val="22"/>
          <w:szCs w:val="22"/>
        </w:rPr>
        <w:t xml:space="preserve"> </w:t>
      </w:r>
      <w:r>
        <w:rPr>
          <w:rFonts w:ascii="Arial" w:eastAsia="Arial" w:hAnsi="Arial" w:cs="Arial"/>
          <w:sz w:val="22"/>
          <w:szCs w:val="22"/>
        </w:rPr>
        <w:t>u</w:t>
      </w:r>
      <w:r>
        <w:rPr>
          <w:rFonts w:ascii="Arial" w:eastAsia="Arial" w:hAnsi="Arial" w:cs="Arial"/>
          <w:spacing w:val="-3"/>
          <w:sz w:val="22"/>
          <w:szCs w:val="22"/>
        </w:rPr>
        <w:t>p</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e</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s</w:t>
      </w:r>
      <w:r>
        <w:rPr>
          <w:rFonts w:ascii="Arial" w:eastAsia="Arial" w:hAnsi="Arial" w:cs="Arial"/>
          <w:spacing w:val="-3"/>
          <w:sz w:val="22"/>
          <w:szCs w:val="22"/>
        </w:rPr>
        <w:t xml:space="preserve"> </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z w:val="22"/>
          <w:szCs w:val="22"/>
        </w:rPr>
        <w:t xml:space="preserve">r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5"/>
          <w:sz w:val="22"/>
          <w:szCs w:val="22"/>
        </w:rPr>
        <w:t>IA</w:t>
      </w:r>
      <w:r>
        <w:rPr>
          <w:rFonts w:ascii="Arial" w:eastAsia="Arial" w:hAnsi="Arial" w:cs="Arial"/>
          <w:spacing w:val="-1"/>
          <w:sz w:val="22"/>
          <w:szCs w:val="22"/>
        </w:rPr>
        <w:t>’</w:t>
      </w:r>
      <w:r>
        <w:rPr>
          <w:rFonts w:ascii="Arial" w:eastAsia="Arial" w:hAnsi="Arial" w:cs="Arial"/>
          <w:sz w:val="22"/>
          <w:szCs w:val="22"/>
        </w:rPr>
        <w:t>s</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ch p</w:t>
      </w: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3"/>
          <w:sz w:val="22"/>
          <w:szCs w:val="22"/>
        </w:rPr>
        <w:t>v</w:t>
      </w:r>
      <w:r>
        <w:rPr>
          <w:rFonts w:ascii="Arial" w:eastAsia="Arial" w:hAnsi="Arial" w:cs="Arial"/>
          <w:spacing w:val="-1"/>
          <w:sz w:val="22"/>
          <w:szCs w:val="22"/>
        </w:rPr>
        <w:t>i</w:t>
      </w:r>
      <w:r>
        <w:rPr>
          <w:rFonts w:ascii="Arial" w:eastAsia="Arial" w:hAnsi="Arial" w:cs="Arial"/>
          <w:sz w:val="22"/>
          <w:szCs w:val="22"/>
        </w:rPr>
        <w:t>de</w:t>
      </w:r>
      <w:r>
        <w:rPr>
          <w:rFonts w:ascii="Arial" w:eastAsia="Arial" w:hAnsi="Arial" w:cs="Arial"/>
          <w:spacing w:val="1"/>
          <w:sz w:val="22"/>
          <w:szCs w:val="22"/>
        </w:rPr>
        <w:t xml:space="preserve"> </w:t>
      </w:r>
      <w:r>
        <w:rPr>
          <w:rFonts w:ascii="Arial" w:eastAsia="Arial" w:hAnsi="Arial" w:cs="Arial"/>
          <w:sz w:val="22"/>
          <w:szCs w:val="22"/>
        </w:rPr>
        <w:t>an</w:t>
      </w:r>
      <w:r>
        <w:rPr>
          <w:rFonts w:ascii="Arial" w:eastAsia="Arial" w:hAnsi="Arial" w:cs="Arial"/>
          <w:spacing w:val="1"/>
          <w:sz w:val="22"/>
          <w:szCs w:val="22"/>
        </w:rPr>
        <w:t xml:space="preserve"> </w:t>
      </w:r>
      <w:r>
        <w:rPr>
          <w:rFonts w:ascii="Arial" w:eastAsia="Arial" w:hAnsi="Arial" w:cs="Arial"/>
          <w:sz w:val="22"/>
          <w:szCs w:val="22"/>
        </w:rPr>
        <w:t>o</w:t>
      </w:r>
      <w:r>
        <w:rPr>
          <w:rFonts w:ascii="Arial" w:eastAsia="Arial" w:hAnsi="Arial" w:cs="Arial"/>
          <w:spacing w:val="-1"/>
          <w:sz w:val="22"/>
          <w:szCs w:val="22"/>
        </w:rPr>
        <w:t>p</w:t>
      </w:r>
      <w:r>
        <w:rPr>
          <w:rFonts w:ascii="Arial" w:eastAsia="Arial" w:hAnsi="Arial" w:cs="Arial"/>
          <w:sz w:val="22"/>
          <w:szCs w:val="22"/>
        </w:rPr>
        <w:t>p</w:t>
      </w:r>
      <w:r>
        <w:rPr>
          <w:rFonts w:ascii="Arial" w:eastAsia="Arial" w:hAnsi="Arial" w:cs="Arial"/>
          <w:spacing w:val="-1"/>
          <w:sz w:val="22"/>
          <w:szCs w:val="22"/>
        </w:rPr>
        <w:t>o</w:t>
      </w:r>
      <w:r>
        <w:rPr>
          <w:rFonts w:ascii="Arial" w:eastAsia="Arial" w:hAnsi="Arial" w:cs="Arial"/>
          <w:spacing w:val="1"/>
          <w:sz w:val="22"/>
          <w:szCs w:val="22"/>
        </w:rPr>
        <w:t>rt</w:t>
      </w:r>
      <w:r>
        <w:rPr>
          <w:rFonts w:ascii="Arial" w:eastAsia="Arial" w:hAnsi="Arial" w:cs="Arial"/>
          <w:sz w:val="22"/>
          <w:szCs w:val="22"/>
        </w:rPr>
        <w:t>u</w:t>
      </w:r>
      <w:r>
        <w:rPr>
          <w:rFonts w:ascii="Arial" w:eastAsia="Arial" w:hAnsi="Arial" w:cs="Arial"/>
          <w:spacing w:val="-1"/>
          <w:sz w:val="22"/>
          <w:szCs w:val="22"/>
        </w:rPr>
        <w:t>ni</w:t>
      </w:r>
      <w:r>
        <w:rPr>
          <w:rFonts w:ascii="Arial" w:eastAsia="Arial" w:hAnsi="Arial" w:cs="Arial"/>
          <w:spacing w:val="1"/>
          <w:sz w:val="22"/>
          <w:szCs w:val="22"/>
        </w:rPr>
        <w:t>t</w:t>
      </w:r>
      <w:r>
        <w:rPr>
          <w:rFonts w:ascii="Arial" w:eastAsia="Arial" w:hAnsi="Arial" w:cs="Arial"/>
          <w:sz w:val="22"/>
          <w:szCs w:val="22"/>
        </w:rPr>
        <w:t>y</w:t>
      </w:r>
      <w:r>
        <w:rPr>
          <w:rFonts w:ascii="Arial" w:eastAsia="Arial" w:hAnsi="Arial" w:cs="Arial"/>
          <w:spacing w:val="-3"/>
          <w:sz w:val="22"/>
          <w:szCs w:val="22"/>
        </w:rPr>
        <w:t xml:space="preserve"> </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z w:val="22"/>
          <w:szCs w:val="22"/>
        </w:rPr>
        <w:t>r s</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z w:val="22"/>
          <w:szCs w:val="22"/>
        </w:rPr>
        <w:t>s</w:t>
      </w:r>
      <w:r>
        <w:rPr>
          <w:rFonts w:ascii="Arial" w:eastAsia="Arial" w:hAnsi="Arial" w:cs="Arial"/>
          <w:spacing w:val="-3"/>
          <w:sz w:val="22"/>
          <w:szCs w:val="22"/>
        </w:rPr>
        <w:t>h</w:t>
      </w:r>
      <w:r>
        <w:rPr>
          <w:rFonts w:ascii="Arial" w:eastAsia="Arial" w:hAnsi="Arial" w:cs="Arial"/>
          <w:sz w:val="22"/>
          <w:szCs w:val="22"/>
        </w:rPr>
        <w:t>ari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1"/>
          <w:sz w:val="22"/>
          <w:szCs w:val="22"/>
        </w:rPr>
        <w:t xml:space="preserve"> </w:t>
      </w:r>
      <w:r>
        <w:rPr>
          <w:rFonts w:ascii="Arial" w:eastAsia="Arial" w:hAnsi="Arial" w:cs="Arial"/>
          <w:sz w:val="22"/>
          <w:szCs w:val="22"/>
        </w:rPr>
        <w:t>b</w:t>
      </w:r>
      <w:r>
        <w:rPr>
          <w:rFonts w:ascii="Arial" w:eastAsia="Arial" w:hAnsi="Arial" w:cs="Arial"/>
          <w:spacing w:val="-1"/>
          <w:sz w:val="22"/>
          <w:szCs w:val="22"/>
        </w:rPr>
        <w:t>e</w:t>
      </w:r>
      <w:r>
        <w:rPr>
          <w:rFonts w:ascii="Arial" w:eastAsia="Arial" w:hAnsi="Arial" w:cs="Arial"/>
          <w:sz w:val="22"/>
          <w:szCs w:val="22"/>
        </w:rPr>
        <w:t>st</w:t>
      </w:r>
      <w:r>
        <w:rPr>
          <w:rFonts w:ascii="Arial" w:eastAsia="Arial" w:hAnsi="Arial" w:cs="Arial"/>
          <w:spacing w:val="2"/>
          <w:sz w:val="22"/>
          <w:szCs w:val="22"/>
        </w:rPr>
        <w:t xml:space="preserve"> </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actice</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o up</w:t>
      </w:r>
      <w:r>
        <w:rPr>
          <w:rFonts w:ascii="Arial" w:eastAsia="Arial" w:hAnsi="Arial" w:cs="Arial"/>
          <w:spacing w:val="-3"/>
          <w:sz w:val="22"/>
          <w:szCs w:val="22"/>
        </w:rPr>
        <w:t>d</w:t>
      </w:r>
      <w:r>
        <w:rPr>
          <w:rFonts w:ascii="Arial" w:eastAsia="Arial" w:hAnsi="Arial" w:cs="Arial"/>
          <w:sz w:val="22"/>
          <w:szCs w:val="22"/>
        </w:rPr>
        <w:t>ate</w:t>
      </w:r>
      <w:r>
        <w:rPr>
          <w:rFonts w:ascii="Arial" w:eastAsia="Arial" w:hAnsi="Arial" w:cs="Arial"/>
          <w:spacing w:val="2"/>
          <w:sz w:val="22"/>
          <w:szCs w:val="22"/>
        </w:rPr>
        <w:t xml:space="preserve"> </w:t>
      </w:r>
      <w:r>
        <w:rPr>
          <w:rFonts w:ascii="Arial" w:eastAsia="Arial" w:hAnsi="Arial" w:cs="Arial"/>
          <w:spacing w:val="1"/>
          <w:sz w:val="22"/>
          <w:szCs w:val="22"/>
        </w:rPr>
        <w:t>IA</w:t>
      </w:r>
      <w:r>
        <w:rPr>
          <w:rFonts w:ascii="Arial" w:eastAsia="Arial" w:hAnsi="Arial" w:cs="Arial"/>
          <w:spacing w:val="-1"/>
          <w:sz w:val="22"/>
          <w:szCs w:val="22"/>
        </w:rPr>
        <w:t>’</w:t>
      </w:r>
      <w:r>
        <w:rPr>
          <w:rFonts w:ascii="Arial" w:eastAsia="Arial" w:hAnsi="Arial" w:cs="Arial"/>
          <w:sz w:val="22"/>
          <w:szCs w:val="22"/>
        </w:rPr>
        <w:t>s</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b</w:t>
      </w:r>
      <w:r>
        <w:rPr>
          <w:rFonts w:ascii="Arial" w:eastAsia="Arial" w:hAnsi="Arial" w:cs="Arial"/>
          <w:sz w:val="22"/>
          <w:szCs w:val="22"/>
        </w:rPr>
        <w:t>o</w:t>
      </w:r>
      <w:r>
        <w:rPr>
          <w:rFonts w:ascii="Arial" w:eastAsia="Arial" w:hAnsi="Arial" w:cs="Arial"/>
          <w:spacing w:val="-1"/>
          <w:sz w:val="22"/>
          <w:szCs w:val="22"/>
        </w:rPr>
        <w:t>u</w:t>
      </w:r>
      <w:r>
        <w:rPr>
          <w:rFonts w:ascii="Arial" w:eastAsia="Arial" w:hAnsi="Arial" w:cs="Arial"/>
          <w:sz w:val="22"/>
          <w:szCs w:val="22"/>
        </w:rPr>
        <w:t>t a</w:t>
      </w:r>
      <w:r>
        <w:rPr>
          <w:rFonts w:ascii="Arial" w:eastAsia="Arial" w:hAnsi="Arial" w:cs="Arial"/>
          <w:spacing w:val="-1"/>
          <w:sz w:val="22"/>
          <w:szCs w:val="22"/>
        </w:rPr>
        <w:t>n</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n</w:t>
      </w:r>
      <w:r>
        <w:rPr>
          <w:rFonts w:ascii="Arial" w:eastAsia="Arial" w:hAnsi="Arial" w:cs="Arial"/>
          <w:spacing w:val="-1"/>
          <w:sz w:val="22"/>
          <w:szCs w:val="22"/>
        </w:rPr>
        <w:t>e</w:t>
      </w:r>
      <w:r>
        <w:rPr>
          <w:rFonts w:ascii="Arial" w:eastAsia="Arial" w:hAnsi="Arial" w:cs="Arial"/>
          <w:sz w:val="22"/>
          <w:szCs w:val="22"/>
        </w:rPr>
        <w:t>w d</w:t>
      </w:r>
      <w:r>
        <w:rPr>
          <w:rFonts w:ascii="Arial" w:eastAsia="Arial" w:hAnsi="Arial" w:cs="Arial"/>
          <w:spacing w:val="-1"/>
          <w:sz w:val="22"/>
          <w:szCs w:val="22"/>
        </w:rPr>
        <w:t>e</w:t>
      </w:r>
      <w:r>
        <w:rPr>
          <w:rFonts w:ascii="Arial" w:eastAsia="Arial" w:hAnsi="Arial" w:cs="Arial"/>
          <w:spacing w:val="-2"/>
          <w:sz w:val="22"/>
          <w:szCs w:val="22"/>
        </w:rPr>
        <w:t>v</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z w:val="22"/>
          <w:szCs w:val="22"/>
        </w:rPr>
        <w:t>o</w:t>
      </w:r>
      <w:r>
        <w:rPr>
          <w:rFonts w:ascii="Arial" w:eastAsia="Arial" w:hAnsi="Arial" w:cs="Arial"/>
          <w:spacing w:val="-1"/>
          <w:sz w:val="22"/>
          <w:szCs w:val="22"/>
        </w:rPr>
        <w:t>p</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 xml:space="preserve">s. </w:t>
      </w:r>
      <w:r>
        <w:rPr>
          <w:rFonts w:ascii="Arial" w:eastAsia="Arial" w:hAnsi="Arial" w:cs="Arial"/>
          <w:spacing w:val="1"/>
          <w:sz w:val="22"/>
          <w:szCs w:val="22"/>
        </w:rPr>
        <w:t xml:space="preserve"> </w:t>
      </w:r>
      <w:r>
        <w:rPr>
          <w:rFonts w:ascii="Arial" w:eastAsia="Arial" w:hAnsi="Arial" w:cs="Arial"/>
          <w:spacing w:val="-1"/>
          <w:sz w:val="22"/>
          <w:szCs w:val="22"/>
        </w:rPr>
        <w:t>Al</w:t>
      </w:r>
      <w:r>
        <w:rPr>
          <w:rFonts w:ascii="Arial" w:eastAsia="Arial" w:hAnsi="Arial" w:cs="Arial"/>
          <w:sz w:val="22"/>
          <w:szCs w:val="22"/>
        </w:rPr>
        <w:t xml:space="preserve">l </w:t>
      </w:r>
      <w:r>
        <w:rPr>
          <w:rFonts w:ascii="Arial" w:eastAsia="Arial" w:hAnsi="Arial" w:cs="Arial"/>
          <w:spacing w:val="2"/>
          <w:sz w:val="22"/>
          <w:szCs w:val="22"/>
        </w:rPr>
        <w:t>IA</w:t>
      </w:r>
      <w:r>
        <w:rPr>
          <w:rFonts w:ascii="Arial" w:eastAsia="Arial" w:hAnsi="Arial" w:cs="Arial"/>
          <w:spacing w:val="-1"/>
          <w:sz w:val="22"/>
          <w:szCs w:val="22"/>
        </w:rPr>
        <w:t>’</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z w:val="22"/>
          <w:szCs w:val="22"/>
        </w:rPr>
        <w:t>ust a</w:t>
      </w:r>
      <w:r>
        <w:rPr>
          <w:rFonts w:ascii="Arial" w:eastAsia="Arial" w:hAnsi="Arial" w:cs="Arial"/>
          <w:spacing w:val="-2"/>
          <w:sz w:val="22"/>
          <w:szCs w:val="22"/>
        </w:rPr>
        <w:t>t</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 xml:space="preserve"> </w:t>
      </w:r>
      <w:r>
        <w:rPr>
          <w:rFonts w:ascii="Arial" w:eastAsia="Arial" w:hAnsi="Arial" w:cs="Arial"/>
          <w:sz w:val="22"/>
          <w:szCs w:val="22"/>
        </w:rPr>
        <w:t xml:space="preserve">at </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z w:val="22"/>
          <w:szCs w:val="22"/>
        </w:rPr>
        <w:t>st 1</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 xml:space="preserve">f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z w:val="22"/>
          <w:szCs w:val="22"/>
        </w:rPr>
        <w:t>se</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e</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pacing w:val="-2"/>
          <w:sz w:val="22"/>
          <w:szCs w:val="22"/>
        </w:rPr>
        <w:t>s</w:t>
      </w:r>
      <w:r>
        <w:rPr>
          <w:rFonts w:ascii="Arial" w:eastAsia="Arial" w:hAnsi="Arial" w:cs="Arial"/>
          <w:sz w:val="22"/>
          <w:szCs w:val="22"/>
        </w:rPr>
        <w:t>,</w:t>
      </w:r>
      <w:r>
        <w:rPr>
          <w:rFonts w:ascii="Arial" w:eastAsia="Arial" w:hAnsi="Arial" w:cs="Arial"/>
          <w:spacing w:val="3"/>
          <w:sz w:val="22"/>
          <w:szCs w:val="22"/>
        </w:rPr>
        <w:t xml:space="preserve"> </w:t>
      </w:r>
      <w:r>
        <w:rPr>
          <w:rFonts w:ascii="Arial" w:eastAsia="Arial" w:hAnsi="Arial" w:cs="Arial"/>
          <w:sz w:val="22"/>
          <w:szCs w:val="22"/>
        </w:rPr>
        <w:t>e</w:t>
      </w:r>
      <w:r>
        <w:rPr>
          <w:rFonts w:ascii="Arial" w:eastAsia="Arial" w:hAnsi="Arial" w:cs="Arial"/>
          <w:spacing w:val="-3"/>
          <w:sz w:val="22"/>
          <w:szCs w:val="22"/>
        </w:rPr>
        <w:t>a</w:t>
      </w:r>
      <w:r>
        <w:rPr>
          <w:rFonts w:ascii="Arial" w:eastAsia="Arial" w:hAnsi="Arial" w:cs="Arial"/>
          <w:sz w:val="22"/>
          <w:szCs w:val="22"/>
        </w:rPr>
        <w:t xml:space="preserve">ch </w:t>
      </w:r>
      <w:r>
        <w:rPr>
          <w:rFonts w:ascii="Arial" w:eastAsia="Arial" w:hAnsi="Arial" w:cs="Arial"/>
          <w:spacing w:val="-2"/>
          <w:sz w:val="22"/>
          <w:szCs w:val="22"/>
        </w:rPr>
        <w:t>y</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w:t>
      </w:r>
    </w:p>
    <w:p w14:paraId="1027C25D" w14:textId="77777777" w:rsidR="00D92773" w:rsidRDefault="00D92773" w:rsidP="00EB2841">
      <w:pPr>
        <w:spacing w:before="9" w:line="140" w:lineRule="exact"/>
        <w:ind w:right="-238"/>
        <w:rPr>
          <w:sz w:val="15"/>
          <w:szCs w:val="15"/>
        </w:rPr>
      </w:pPr>
    </w:p>
    <w:p w14:paraId="605814B8" w14:textId="77777777" w:rsidR="00D92773" w:rsidRDefault="00D92773" w:rsidP="00EB2841">
      <w:pPr>
        <w:ind w:right="-238"/>
        <w:rPr>
          <w:rFonts w:ascii="Arial" w:eastAsia="Arial" w:hAnsi="Arial" w:cs="Arial"/>
          <w:sz w:val="22"/>
          <w:szCs w:val="22"/>
        </w:rPr>
      </w:pPr>
      <w:r>
        <w:rPr>
          <w:rFonts w:ascii="Arial" w:eastAsia="Arial" w:hAnsi="Arial" w:cs="Arial"/>
          <w:spacing w:val="-1"/>
          <w:sz w:val="22"/>
          <w:szCs w:val="22"/>
        </w:rPr>
        <w:t>S</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sati</w:t>
      </w:r>
      <w:r>
        <w:rPr>
          <w:rFonts w:ascii="Arial" w:eastAsia="Arial" w:hAnsi="Arial" w:cs="Arial"/>
          <w:spacing w:val="-1"/>
          <w:sz w:val="22"/>
          <w:szCs w:val="22"/>
        </w:rPr>
        <w:t>o</w:t>
      </w:r>
      <w:r>
        <w:rPr>
          <w:rFonts w:ascii="Arial" w:eastAsia="Arial" w:hAnsi="Arial" w:cs="Arial"/>
          <w:sz w:val="22"/>
          <w:szCs w:val="22"/>
        </w:rPr>
        <w:t>n</w:t>
      </w:r>
      <w:r>
        <w:rPr>
          <w:rFonts w:ascii="Arial" w:eastAsia="Arial" w:hAnsi="Arial" w:cs="Arial"/>
          <w:spacing w:val="1"/>
          <w:sz w:val="22"/>
          <w:szCs w:val="22"/>
        </w:rPr>
        <w:t xml:space="preserve"> </w:t>
      </w:r>
      <w:r>
        <w:rPr>
          <w:rFonts w:ascii="Arial" w:eastAsia="Arial" w:hAnsi="Arial" w:cs="Arial"/>
          <w:sz w:val="22"/>
          <w:szCs w:val="22"/>
        </w:rPr>
        <w:t>e</w:t>
      </w:r>
      <w:r>
        <w:rPr>
          <w:rFonts w:ascii="Arial" w:eastAsia="Arial" w:hAnsi="Arial" w:cs="Arial"/>
          <w:spacing w:val="-3"/>
          <w:sz w:val="22"/>
          <w:szCs w:val="22"/>
        </w:rPr>
        <w:t>x</w:t>
      </w:r>
      <w:r>
        <w:rPr>
          <w:rFonts w:ascii="Arial" w:eastAsia="Arial" w:hAnsi="Arial" w:cs="Arial"/>
          <w:sz w:val="22"/>
          <w:szCs w:val="22"/>
        </w:rPr>
        <w:t>ercis</w:t>
      </w:r>
      <w:r>
        <w:rPr>
          <w:rFonts w:ascii="Arial" w:eastAsia="Arial" w:hAnsi="Arial" w:cs="Arial"/>
          <w:spacing w:val="-3"/>
          <w:sz w:val="22"/>
          <w:szCs w:val="22"/>
        </w:rPr>
        <w:t>e</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l</w:t>
      </w:r>
      <w:r>
        <w:rPr>
          <w:rFonts w:ascii="Arial" w:eastAsia="Arial" w:hAnsi="Arial" w:cs="Arial"/>
          <w:sz w:val="22"/>
          <w:szCs w:val="22"/>
        </w:rPr>
        <w:t>l a</w:t>
      </w:r>
      <w:r>
        <w:rPr>
          <w:rFonts w:ascii="Arial" w:eastAsia="Arial" w:hAnsi="Arial" w:cs="Arial"/>
          <w:spacing w:val="-1"/>
          <w:sz w:val="22"/>
          <w:szCs w:val="22"/>
        </w:rPr>
        <w:t>l</w:t>
      </w:r>
      <w:r>
        <w:rPr>
          <w:rFonts w:ascii="Arial" w:eastAsia="Arial" w:hAnsi="Arial" w:cs="Arial"/>
          <w:sz w:val="22"/>
          <w:szCs w:val="22"/>
        </w:rPr>
        <w:t>so be</w:t>
      </w:r>
      <w:r>
        <w:rPr>
          <w:rFonts w:ascii="Arial" w:eastAsia="Arial" w:hAnsi="Arial" w:cs="Arial"/>
          <w:spacing w:val="1"/>
          <w:sz w:val="22"/>
          <w:szCs w:val="22"/>
        </w:rPr>
        <w:t xml:space="preserve"> </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pacing w:val="1"/>
          <w:sz w:val="22"/>
          <w:szCs w:val="22"/>
        </w:rPr>
        <w:t>t</w:t>
      </w:r>
      <w:r>
        <w:rPr>
          <w:rFonts w:ascii="Arial" w:eastAsia="Arial" w:hAnsi="Arial" w:cs="Arial"/>
          <w:spacing w:val="-3"/>
          <w:sz w:val="22"/>
          <w:szCs w:val="22"/>
        </w:rPr>
        <w:t>a</w:t>
      </w:r>
      <w:r>
        <w:rPr>
          <w:rFonts w:ascii="Arial" w:eastAsia="Arial" w:hAnsi="Arial" w:cs="Arial"/>
          <w:spacing w:val="2"/>
          <w:sz w:val="22"/>
          <w:szCs w:val="22"/>
        </w:rPr>
        <w:t>k</w:t>
      </w:r>
      <w:r>
        <w:rPr>
          <w:rFonts w:ascii="Arial" w:eastAsia="Arial" w:hAnsi="Arial" w:cs="Arial"/>
          <w:sz w:val="22"/>
          <w:szCs w:val="22"/>
        </w:rPr>
        <w:t>en</w:t>
      </w:r>
      <w:r>
        <w:rPr>
          <w:rFonts w:ascii="Arial" w:eastAsia="Arial" w:hAnsi="Arial" w:cs="Arial"/>
          <w:spacing w:val="-2"/>
          <w:sz w:val="22"/>
          <w:szCs w:val="22"/>
        </w:rPr>
        <w:t xml:space="preserve"> </w:t>
      </w:r>
      <w:r>
        <w:rPr>
          <w:rFonts w:ascii="Arial" w:eastAsia="Arial" w:hAnsi="Arial" w:cs="Arial"/>
          <w:sz w:val="22"/>
          <w:szCs w:val="22"/>
        </w:rPr>
        <w:t>as</w:t>
      </w:r>
      <w:r>
        <w:rPr>
          <w:rFonts w:ascii="Arial" w:eastAsia="Arial" w:hAnsi="Arial" w:cs="Arial"/>
          <w:spacing w:val="-1"/>
          <w:sz w:val="22"/>
          <w:szCs w:val="22"/>
        </w:rPr>
        <w:t xml:space="preserve"> </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pacing w:val="2"/>
          <w:sz w:val="22"/>
          <w:szCs w:val="22"/>
        </w:rPr>
        <w:t>q</w:t>
      </w:r>
      <w:r>
        <w:rPr>
          <w:rFonts w:ascii="Arial" w:eastAsia="Arial" w:hAnsi="Arial" w:cs="Arial"/>
          <w:sz w:val="22"/>
          <w:szCs w:val="22"/>
        </w:rPr>
        <w:t>u</w:t>
      </w:r>
      <w:r>
        <w:rPr>
          <w:rFonts w:ascii="Arial" w:eastAsia="Arial" w:hAnsi="Arial" w:cs="Arial"/>
          <w:spacing w:val="-1"/>
          <w:sz w:val="22"/>
          <w:szCs w:val="22"/>
        </w:rPr>
        <w:t>i</w:t>
      </w:r>
      <w:r>
        <w:rPr>
          <w:rFonts w:ascii="Arial" w:eastAsia="Arial" w:hAnsi="Arial" w:cs="Arial"/>
          <w:spacing w:val="1"/>
          <w:sz w:val="22"/>
          <w:szCs w:val="22"/>
        </w:rPr>
        <w:t>r</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il</w:t>
      </w:r>
      <w:r>
        <w:rPr>
          <w:rFonts w:ascii="Arial" w:eastAsia="Arial" w:hAnsi="Arial" w:cs="Arial"/>
          <w:sz w:val="22"/>
          <w:szCs w:val="22"/>
        </w:rPr>
        <w:t xml:space="preserve">l </w:t>
      </w:r>
      <w:r>
        <w:rPr>
          <w:rFonts w:ascii="Arial" w:eastAsia="Arial" w:hAnsi="Arial" w:cs="Arial"/>
          <w:spacing w:val="-1"/>
          <w:sz w:val="22"/>
          <w:szCs w:val="22"/>
        </w:rPr>
        <w:t>i</w:t>
      </w:r>
      <w:r>
        <w:rPr>
          <w:rFonts w:ascii="Arial" w:eastAsia="Arial" w:hAnsi="Arial" w:cs="Arial"/>
          <w:sz w:val="22"/>
          <w:szCs w:val="22"/>
        </w:rPr>
        <w:t>nc</w:t>
      </w:r>
      <w:r>
        <w:rPr>
          <w:rFonts w:ascii="Arial" w:eastAsia="Arial" w:hAnsi="Arial" w:cs="Arial"/>
          <w:spacing w:val="1"/>
          <w:sz w:val="22"/>
          <w:szCs w:val="22"/>
        </w:rPr>
        <w:t>l</w:t>
      </w:r>
      <w:r>
        <w:rPr>
          <w:rFonts w:ascii="Arial" w:eastAsia="Arial" w:hAnsi="Arial" w:cs="Arial"/>
          <w:sz w:val="22"/>
          <w:szCs w:val="22"/>
        </w:rPr>
        <w:t>u</w:t>
      </w:r>
      <w:r>
        <w:rPr>
          <w:rFonts w:ascii="Arial" w:eastAsia="Arial" w:hAnsi="Arial" w:cs="Arial"/>
          <w:spacing w:val="-1"/>
          <w:sz w:val="22"/>
          <w:szCs w:val="22"/>
        </w:rPr>
        <w:t>d</w:t>
      </w:r>
      <w:r>
        <w:rPr>
          <w:rFonts w:ascii="Arial" w:eastAsia="Arial" w:hAnsi="Arial" w:cs="Arial"/>
          <w:sz w:val="22"/>
          <w:szCs w:val="22"/>
        </w:rPr>
        <w:t>e:</w:t>
      </w:r>
    </w:p>
    <w:p w14:paraId="2E1FB3C2" w14:textId="77777777" w:rsidR="00D92773" w:rsidRDefault="00D92773" w:rsidP="00EB2841">
      <w:pPr>
        <w:spacing w:before="2" w:line="180" w:lineRule="exact"/>
        <w:ind w:right="-238"/>
        <w:rPr>
          <w:sz w:val="18"/>
          <w:szCs w:val="18"/>
        </w:rPr>
      </w:pPr>
    </w:p>
    <w:p w14:paraId="113FD5F2" w14:textId="77777777" w:rsidR="00D92773" w:rsidRPr="009E7CBF" w:rsidRDefault="00D92773" w:rsidP="00EB2841">
      <w:pPr>
        <w:pStyle w:val="ListParagraph"/>
        <w:numPr>
          <w:ilvl w:val="2"/>
          <w:numId w:val="8"/>
        </w:numPr>
        <w:spacing w:before="4" w:line="240" w:lineRule="exact"/>
        <w:ind w:left="851" w:right="-238" w:hanging="425"/>
        <w:rPr>
          <w:rFonts w:ascii="Arial" w:eastAsia="Arial" w:hAnsi="Arial" w:cs="Arial"/>
          <w:spacing w:val="-1"/>
          <w:sz w:val="22"/>
          <w:szCs w:val="22"/>
        </w:rPr>
      </w:pPr>
      <w:r w:rsidRPr="00221246">
        <w:rPr>
          <w:rFonts w:ascii="Arial" w:eastAsia="Arial" w:hAnsi="Arial" w:cs="Arial"/>
          <w:spacing w:val="-1"/>
          <w:sz w:val="22"/>
          <w:szCs w:val="22"/>
        </w:rPr>
        <w:t>R</w:t>
      </w:r>
      <w:r w:rsidRPr="009E7CBF">
        <w:rPr>
          <w:rFonts w:ascii="Arial" w:eastAsia="Arial" w:hAnsi="Arial" w:cs="Arial"/>
          <w:spacing w:val="-1"/>
          <w:sz w:val="22"/>
          <w:szCs w:val="22"/>
        </w:rPr>
        <w:t>ev</w:t>
      </w:r>
      <w:r w:rsidRPr="00221246">
        <w:rPr>
          <w:rFonts w:ascii="Arial" w:eastAsia="Arial" w:hAnsi="Arial" w:cs="Arial"/>
          <w:spacing w:val="-1"/>
          <w:sz w:val="22"/>
          <w:szCs w:val="22"/>
        </w:rPr>
        <w:t>i</w:t>
      </w:r>
      <w:r w:rsidRPr="009E7CBF">
        <w:rPr>
          <w:rFonts w:ascii="Arial" w:eastAsia="Arial" w:hAnsi="Arial" w:cs="Arial"/>
          <w:spacing w:val="-1"/>
          <w:sz w:val="22"/>
          <w:szCs w:val="22"/>
        </w:rPr>
        <w:t>ews of assessme</w:t>
      </w:r>
      <w:r w:rsidRPr="00221246">
        <w:rPr>
          <w:rFonts w:ascii="Arial" w:eastAsia="Arial" w:hAnsi="Arial" w:cs="Arial"/>
          <w:spacing w:val="-1"/>
          <w:sz w:val="22"/>
          <w:szCs w:val="22"/>
        </w:rPr>
        <w:t>n</w:t>
      </w:r>
      <w:r w:rsidRPr="009E7CBF">
        <w:rPr>
          <w:rFonts w:ascii="Arial" w:eastAsia="Arial" w:hAnsi="Arial" w:cs="Arial"/>
          <w:spacing w:val="-1"/>
          <w:sz w:val="22"/>
          <w:szCs w:val="22"/>
        </w:rPr>
        <w:t>t activ</w:t>
      </w:r>
      <w:r w:rsidRPr="00221246">
        <w:rPr>
          <w:rFonts w:ascii="Arial" w:eastAsia="Arial" w:hAnsi="Arial" w:cs="Arial"/>
          <w:spacing w:val="-1"/>
          <w:sz w:val="22"/>
          <w:szCs w:val="22"/>
        </w:rPr>
        <w:t>i</w:t>
      </w:r>
      <w:r w:rsidRPr="009E7CBF">
        <w:rPr>
          <w:rFonts w:ascii="Arial" w:eastAsia="Arial" w:hAnsi="Arial" w:cs="Arial"/>
          <w:spacing w:val="-1"/>
          <w:sz w:val="22"/>
          <w:szCs w:val="22"/>
        </w:rPr>
        <w:t>ty</w:t>
      </w:r>
      <w:r w:rsidRPr="00221246">
        <w:rPr>
          <w:rFonts w:ascii="Arial" w:eastAsia="Arial" w:hAnsi="Arial" w:cs="Arial"/>
          <w:spacing w:val="-1"/>
          <w:sz w:val="22"/>
          <w:szCs w:val="22"/>
        </w:rPr>
        <w:t xml:space="preserve"> </w:t>
      </w:r>
      <w:r w:rsidRPr="009E7CBF">
        <w:rPr>
          <w:rFonts w:ascii="Arial" w:eastAsia="Arial" w:hAnsi="Arial" w:cs="Arial"/>
          <w:spacing w:val="-1"/>
          <w:sz w:val="22"/>
          <w:szCs w:val="22"/>
        </w:rPr>
        <w:t>ev</w:t>
      </w:r>
      <w:r w:rsidRPr="00221246">
        <w:rPr>
          <w:rFonts w:ascii="Arial" w:eastAsia="Arial" w:hAnsi="Arial" w:cs="Arial"/>
          <w:spacing w:val="-1"/>
          <w:sz w:val="22"/>
          <w:szCs w:val="22"/>
        </w:rPr>
        <w:t>i</w:t>
      </w:r>
      <w:r w:rsidRPr="009E7CBF">
        <w:rPr>
          <w:rFonts w:ascii="Arial" w:eastAsia="Arial" w:hAnsi="Arial" w:cs="Arial"/>
          <w:spacing w:val="-1"/>
          <w:sz w:val="22"/>
          <w:szCs w:val="22"/>
        </w:rPr>
        <w:t>d</w:t>
      </w:r>
      <w:r w:rsidRPr="00221246">
        <w:rPr>
          <w:rFonts w:ascii="Arial" w:eastAsia="Arial" w:hAnsi="Arial" w:cs="Arial"/>
          <w:spacing w:val="-1"/>
          <w:sz w:val="22"/>
          <w:szCs w:val="22"/>
        </w:rPr>
        <w:t>e</w:t>
      </w:r>
      <w:r w:rsidRPr="009E7CBF">
        <w:rPr>
          <w:rFonts w:ascii="Arial" w:eastAsia="Arial" w:hAnsi="Arial" w:cs="Arial"/>
          <w:spacing w:val="-1"/>
          <w:sz w:val="22"/>
          <w:szCs w:val="22"/>
        </w:rPr>
        <w:t>nc</w:t>
      </w:r>
      <w:r w:rsidRPr="00221246">
        <w:rPr>
          <w:rFonts w:ascii="Arial" w:eastAsia="Arial" w:hAnsi="Arial" w:cs="Arial"/>
          <w:spacing w:val="-1"/>
          <w:sz w:val="22"/>
          <w:szCs w:val="22"/>
        </w:rPr>
        <w:t>e</w:t>
      </w:r>
      <w:r w:rsidRPr="009E7CBF">
        <w:rPr>
          <w:rFonts w:ascii="Arial" w:eastAsia="Arial" w:hAnsi="Arial" w:cs="Arial"/>
          <w:spacing w:val="-1"/>
          <w:sz w:val="22"/>
          <w:szCs w:val="22"/>
        </w:rPr>
        <w:t>/d</w:t>
      </w:r>
      <w:r w:rsidRPr="00221246">
        <w:rPr>
          <w:rFonts w:ascii="Arial" w:eastAsia="Arial" w:hAnsi="Arial" w:cs="Arial"/>
          <w:spacing w:val="-1"/>
          <w:sz w:val="22"/>
          <w:szCs w:val="22"/>
        </w:rPr>
        <w:t>e</w:t>
      </w:r>
      <w:r w:rsidRPr="009E7CBF">
        <w:rPr>
          <w:rFonts w:ascii="Arial" w:eastAsia="Arial" w:hAnsi="Arial" w:cs="Arial"/>
          <w:spacing w:val="-1"/>
          <w:sz w:val="22"/>
          <w:szCs w:val="22"/>
        </w:rPr>
        <w:t>c</w:t>
      </w:r>
      <w:r w:rsidRPr="00221246">
        <w:rPr>
          <w:rFonts w:ascii="Arial" w:eastAsia="Arial" w:hAnsi="Arial" w:cs="Arial"/>
          <w:spacing w:val="-1"/>
          <w:sz w:val="22"/>
          <w:szCs w:val="22"/>
        </w:rPr>
        <w:t>i</w:t>
      </w:r>
      <w:r w:rsidRPr="009E7CBF">
        <w:rPr>
          <w:rFonts w:ascii="Arial" w:eastAsia="Arial" w:hAnsi="Arial" w:cs="Arial"/>
          <w:spacing w:val="-1"/>
          <w:sz w:val="22"/>
          <w:szCs w:val="22"/>
        </w:rPr>
        <w:t>s</w:t>
      </w:r>
      <w:r w:rsidRPr="00221246">
        <w:rPr>
          <w:rFonts w:ascii="Arial" w:eastAsia="Arial" w:hAnsi="Arial" w:cs="Arial"/>
          <w:spacing w:val="-1"/>
          <w:sz w:val="22"/>
          <w:szCs w:val="22"/>
        </w:rPr>
        <w:t>i</w:t>
      </w:r>
      <w:r w:rsidRPr="009E7CBF">
        <w:rPr>
          <w:rFonts w:ascii="Arial" w:eastAsia="Arial" w:hAnsi="Arial" w:cs="Arial"/>
          <w:spacing w:val="-1"/>
          <w:sz w:val="22"/>
          <w:szCs w:val="22"/>
        </w:rPr>
        <w:t>o</w:t>
      </w:r>
      <w:r w:rsidRPr="00221246">
        <w:rPr>
          <w:rFonts w:ascii="Arial" w:eastAsia="Arial" w:hAnsi="Arial" w:cs="Arial"/>
          <w:spacing w:val="-1"/>
          <w:sz w:val="22"/>
          <w:szCs w:val="22"/>
        </w:rPr>
        <w:t>n</w:t>
      </w:r>
      <w:r w:rsidRPr="009E7CBF">
        <w:rPr>
          <w:rFonts w:ascii="Arial" w:eastAsia="Arial" w:hAnsi="Arial" w:cs="Arial"/>
          <w:spacing w:val="-1"/>
          <w:sz w:val="22"/>
          <w:szCs w:val="22"/>
        </w:rPr>
        <w:t>s</w:t>
      </w:r>
    </w:p>
    <w:p w14:paraId="58FF6ECB" w14:textId="77777777" w:rsidR="00D92773" w:rsidRPr="009E7CBF" w:rsidRDefault="00D92773" w:rsidP="00EB2841">
      <w:pPr>
        <w:pStyle w:val="ListParagraph"/>
        <w:numPr>
          <w:ilvl w:val="2"/>
          <w:numId w:val="8"/>
        </w:numPr>
        <w:spacing w:before="4" w:line="240" w:lineRule="exact"/>
        <w:ind w:left="851" w:right="-238" w:hanging="425"/>
        <w:rPr>
          <w:rFonts w:ascii="Arial" w:eastAsia="Arial" w:hAnsi="Arial" w:cs="Arial"/>
          <w:spacing w:val="-1"/>
          <w:sz w:val="22"/>
          <w:szCs w:val="22"/>
        </w:rPr>
      </w:pPr>
      <w:r w:rsidRPr="009E7CBF">
        <w:rPr>
          <w:rFonts w:ascii="Arial" w:eastAsia="Arial" w:hAnsi="Arial" w:cs="Arial"/>
          <w:spacing w:val="-1"/>
          <w:sz w:val="22"/>
          <w:szCs w:val="22"/>
        </w:rPr>
        <w:t>Me</w:t>
      </w:r>
      <w:r w:rsidRPr="00221246">
        <w:rPr>
          <w:rFonts w:ascii="Arial" w:eastAsia="Arial" w:hAnsi="Arial" w:cs="Arial"/>
          <w:spacing w:val="-1"/>
          <w:sz w:val="22"/>
          <w:szCs w:val="22"/>
        </w:rPr>
        <w:t>e</w:t>
      </w:r>
      <w:r w:rsidRPr="009E7CBF">
        <w:rPr>
          <w:rFonts w:ascii="Arial" w:eastAsia="Arial" w:hAnsi="Arial" w:cs="Arial"/>
          <w:spacing w:val="-1"/>
          <w:sz w:val="22"/>
          <w:szCs w:val="22"/>
        </w:rPr>
        <w:t>t</w:t>
      </w:r>
      <w:r w:rsidRPr="00221246">
        <w:rPr>
          <w:rFonts w:ascii="Arial" w:eastAsia="Arial" w:hAnsi="Arial" w:cs="Arial"/>
          <w:spacing w:val="-1"/>
          <w:sz w:val="22"/>
          <w:szCs w:val="22"/>
        </w:rPr>
        <w:t>i</w:t>
      </w:r>
      <w:r w:rsidRPr="009E7CBF">
        <w:rPr>
          <w:rFonts w:ascii="Arial" w:eastAsia="Arial" w:hAnsi="Arial" w:cs="Arial"/>
          <w:spacing w:val="-1"/>
          <w:sz w:val="22"/>
          <w:szCs w:val="22"/>
        </w:rPr>
        <w:t>ngs/d</w:t>
      </w:r>
      <w:r w:rsidRPr="00221246">
        <w:rPr>
          <w:rFonts w:ascii="Arial" w:eastAsia="Arial" w:hAnsi="Arial" w:cs="Arial"/>
          <w:spacing w:val="-1"/>
          <w:sz w:val="22"/>
          <w:szCs w:val="22"/>
        </w:rPr>
        <w:t>i</w:t>
      </w:r>
      <w:r w:rsidRPr="009E7CBF">
        <w:rPr>
          <w:rFonts w:ascii="Arial" w:eastAsia="Arial" w:hAnsi="Arial" w:cs="Arial"/>
          <w:spacing w:val="-1"/>
          <w:sz w:val="22"/>
          <w:szCs w:val="22"/>
        </w:rPr>
        <w:t>scuss</w:t>
      </w:r>
      <w:r w:rsidRPr="00221246">
        <w:rPr>
          <w:rFonts w:ascii="Arial" w:eastAsia="Arial" w:hAnsi="Arial" w:cs="Arial"/>
          <w:spacing w:val="-1"/>
          <w:sz w:val="22"/>
          <w:szCs w:val="22"/>
        </w:rPr>
        <w:t>i</w:t>
      </w:r>
      <w:r w:rsidRPr="009E7CBF">
        <w:rPr>
          <w:rFonts w:ascii="Arial" w:eastAsia="Arial" w:hAnsi="Arial" w:cs="Arial"/>
          <w:spacing w:val="-1"/>
          <w:sz w:val="22"/>
          <w:szCs w:val="22"/>
        </w:rPr>
        <w:t>o</w:t>
      </w:r>
      <w:r w:rsidRPr="00221246">
        <w:rPr>
          <w:rFonts w:ascii="Arial" w:eastAsia="Arial" w:hAnsi="Arial" w:cs="Arial"/>
          <w:spacing w:val="-1"/>
          <w:sz w:val="22"/>
          <w:szCs w:val="22"/>
        </w:rPr>
        <w:t>n</w:t>
      </w:r>
      <w:r w:rsidRPr="009E7CBF">
        <w:rPr>
          <w:rFonts w:ascii="Arial" w:eastAsia="Arial" w:hAnsi="Arial" w:cs="Arial"/>
          <w:spacing w:val="-1"/>
          <w:sz w:val="22"/>
          <w:szCs w:val="22"/>
        </w:rPr>
        <w:t>s w</w:t>
      </w:r>
      <w:r w:rsidRPr="00221246">
        <w:rPr>
          <w:rFonts w:ascii="Arial" w:eastAsia="Arial" w:hAnsi="Arial" w:cs="Arial"/>
          <w:spacing w:val="-1"/>
          <w:sz w:val="22"/>
          <w:szCs w:val="22"/>
        </w:rPr>
        <w:t>i</w:t>
      </w:r>
      <w:r w:rsidRPr="009E7CBF">
        <w:rPr>
          <w:rFonts w:ascii="Arial" w:eastAsia="Arial" w:hAnsi="Arial" w:cs="Arial"/>
          <w:spacing w:val="-1"/>
          <w:sz w:val="22"/>
          <w:szCs w:val="22"/>
        </w:rPr>
        <w:t>th IA</w:t>
      </w:r>
      <w:r w:rsidRPr="00221246">
        <w:rPr>
          <w:rFonts w:ascii="Arial" w:eastAsia="Arial" w:hAnsi="Arial" w:cs="Arial"/>
          <w:spacing w:val="-1"/>
          <w:sz w:val="22"/>
          <w:szCs w:val="22"/>
        </w:rPr>
        <w:t>’s</w:t>
      </w:r>
    </w:p>
    <w:p w14:paraId="5A4A3F55" w14:textId="77777777" w:rsidR="00D92773" w:rsidRPr="009E7CBF" w:rsidRDefault="00D92773" w:rsidP="00EB2841">
      <w:pPr>
        <w:pStyle w:val="ListParagraph"/>
        <w:numPr>
          <w:ilvl w:val="2"/>
          <w:numId w:val="8"/>
        </w:numPr>
        <w:spacing w:before="4" w:line="240" w:lineRule="exact"/>
        <w:ind w:left="851" w:right="-238" w:hanging="425"/>
        <w:rPr>
          <w:rFonts w:ascii="Arial" w:eastAsia="Arial" w:hAnsi="Arial" w:cs="Arial"/>
          <w:spacing w:val="-1"/>
          <w:sz w:val="22"/>
          <w:szCs w:val="22"/>
        </w:rPr>
      </w:pPr>
      <w:r w:rsidRPr="009E7CBF">
        <w:rPr>
          <w:rFonts w:ascii="Arial" w:eastAsia="Arial" w:hAnsi="Arial" w:cs="Arial"/>
          <w:spacing w:val="-1"/>
          <w:sz w:val="22"/>
          <w:szCs w:val="22"/>
        </w:rPr>
        <w:t xml:space="preserve">Observed </w:t>
      </w:r>
      <w:r>
        <w:rPr>
          <w:rFonts w:ascii="Arial" w:eastAsia="Arial" w:hAnsi="Arial" w:cs="Arial"/>
          <w:spacing w:val="-1"/>
          <w:sz w:val="22"/>
          <w:szCs w:val="22"/>
        </w:rPr>
        <w:t xml:space="preserve">/ moderated </w:t>
      </w:r>
      <w:r w:rsidRPr="009E7CBF">
        <w:rPr>
          <w:rFonts w:ascii="Arial" w:eastAsia="Arial" w:hAnsi="Arial" w:cs="Arial"/>
          <w:spacing w:val="-1"/>
          <w:sz w:val="22"/>
          <w:szCs w:val="22"/>
        </w:rPr>
        <w:t>interviews</w:t>
      </w:r>
    </w:p>
    <w:p w14:paraId="4A188830" w14:textId="7A4E0517" w:rsidR="00EB2841" w:rsidRDefault="00EB2841" w:rsidP="00EB2841">
      <w:pPr>
        <w:spacing w:before="77" w:line="240" w:lineRule="exact"/>
        <w:ind w:right="-238"/>
        <w:rPr>
          <w:rFonts w:ascii="Arial" w:eastAsia="Arial" w:hAnsi="Arial" w:cs="Arial"/>
          <w:b/>
          <w:spacing w:val="-1"/>
          <w:sz w:val="24"/>
          <w:szCs w:val="24"/>
        </w:rPr>
      </w:pPr>
    </w:p>
    <w:p w14:paraId="61B73FBE" w14:textId="77777777" w:rsidR="00D92773" w:rsidRPr="008A20A6" w:rsidRDefault="00D92773" w:rsidP="00EB2841">
      <w:pPr>
        <w:pStyle w:val="JP"/>
        <w:ind w:right="-238"/>
        <w:rPr>
          <w:color w:val="7030A0"/>
        </w:rPr>
      </w:pPr>
      <w:bookmarkStart w:id="7" w:name="_Toc34842375"/>
      <w:r w:rsidRPr="008A20A6">
        <w:rPr>
          <w:color w:val="7030A0"/>
        </w:rPr>
        <w:t>Monitored Interview</w:t>
      </w:r>
      <w:bookmarkEnd w:id="7"/>
    </w:p>
    <w:p w14:paraId="4E153E8E" w14:textId="77777777" w:rsidR="00D92773" w:rsidRDefault="00D92773" w:rsidP="00EB2841">
      <w:pPr>
        <w:spacing w:before="5" w:line="180" w:lineRule="exact"/>
        <w:ind w:right="-238"/>
        <w:rPr>
          <w:sz w:val="18"/>
          <w:szCs w:val="18"/>
        </w:rPr>
      </w:pPr>
    </w:p>
    <w:p w14:paraId="200DA1F5" w14:textId="2D8A1E16" w:rsidR="00D92773" w:rsidRDefault="00D92773" w:rsidP="00EB2841">
      <w:pPr>
        <w:spacing w:line="258" w:lineRule="auto"/>
        <w:ind w:right="-238"/>
        <w:rPr>
          <w:rFonts w:ascii="Arial" w:eastAsia="Arial" w:hAnsi="Arial" w:cs="Arial"/>
          <w:sz w:val="22"/>
          <w:szCs w:val="22"/>
        </w:rPr>
      </w:pP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1"/>
          <w:sz w:val="22"/>
          <w:szCs w:val="22"/>
        </w:rPr>
        <w:t xml:space="preserve"> IA</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z w:val="22"/>
          <w:szCs w:val="22"/>
        </w:rPr>
        <w:t>ay</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1"/>
          <w:sz w:val="22"/>
          <w:szCs w:val="22"/>
        </w:rPr>
        <w:t xml:space="preserve"> </w:t>
      </w:r>
      <w:r>
        <w:rPr>
          <w:rFonts w:ascii="Arial" w:eastAsia="Arial" w:hAnsi="Arial" w:cs="Arial"/>
          <w:sz w:val="22"/>
          <w:szCs w:val="22"/>
        </w:rPr>
        <w:t>sch</w:t>
      </w:r>
      <w:r>
        <w:rPr>
          <w:rFonts w:ascii="Arial" w:eastAsia="Arial" w:hAnsi="Arial" w:cs="Arial"/>
          <w:spacing w:val="-1"/>
          <w:sz w:val="22"/>
          <w:szCs w:val="22"/>
        </w:rPr>
        <w:t>e</w:t>
      </w:r>
      <w:r>
        <w:rPr>
          <w:rFonts w:ascii="Arial" w:eastAsia="Arial" w:hAnsi="Arial" w:cs="Arial"/>
          <w:sz w:val="22"/>
          <w:szCs w:val="22"/>
        </w:rPr>
        <w:t>d</w:t>
      </w:r>
      <w:r>
        <w:rPr>
          <w:rFonts w:ascii="Arial" w:eastAsia="Arial" w:hAnsi="Arial" w:cs="Arial"/>
          <w:spacing w:val="-1"/>
          <w:sz w:val="22"/>
          <w:szCs w:val="22"/>
        </w:rPr>
        <w:t>ul</w:t>
      </w:r>
      <w:r>
        <w:rPr>
          <w:rFonts w:ascii="Arial" w:eastAsia="Arial" w:hAnsi="Arial" w:cs="Arial"/>
          <w:spacing w:val="-3"/>
          <w:sz w:val="22"/>
          <w:szCs w:val="22"/>
        </w:rPr>
        <w:t>e</w:t>
      </w:r>
      <w:r>
        <w:rPr>
          <w:rFonts w:ascii="Arial" w:eastAsia="Arial" w:hAnsi="Arial" w:cs="Arial"/>
          <w:sz w:val="22"/>
          <w:szCs w:val="22"/>
        </w:rPr>
        <w:t>d</w:t>
      </w:r>
      <w:r>
        <w:rPr>
          <w:rFonts w:ascii="Arial" w:eastAsia="Arial" w:hAnsi="Arial" w:cs="Arial"/>
          <w:spacing w:val="-1"/>
          <w:sz w:val="22"/>
          <w:szCs w:val="22"/>
        </w:rPr>
        <w:t xml:space="preserve"> </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z w:val="22"/>
          <w:szCs w:val="22"/>
        </w:rPr>
        <w:t>r</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z w:val="22"/>
          <w:szCs w:val="22"/>
        </w:rPr>
        <w:t>o</w:t>
      </w:r>
      <w:r>
        <w:rPr>
          <w:rFonts w:ascii="Arial" w:eastAsia="Arial" w:hAnsi="Arial" w:cs="Arial"/>
          <w:spacing w:val="-1"/>
          <w:sz w:val="22"/>
          <w:szCs w:val="22"/>
        </w:rPr>
        <w:t>ni</w:t>
      </w:r>
      <w:r>
        <w:rPr>
          <w:rFonts w:ascii="Arial" w:eastAsia="Arial" w:hAnsi="Arial" w:cs="Arial"/>
          <w:spacing w:val="1"/>
          <w:sz w:val="22"/>
          <w:szCs w:val="22"/>
        </w:rPr>
        <w:t>t</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ed</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nte</w:t>
      </w:r>
      <w:r>
        <w:rPr>
          <w:rFonts w:ascii="Arial" w:eastAsia="Arial" w:hAnsi="Arial" w:cs="Arial"/>
          <w:spacing w:val="1"/>
          <w:sz w:val="22"/>
          <w:szCs w:val="22"/>
        </w:rPr>
        <w:t>r</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ew</w:t>
      </w:r>
      <w:r w:rsidR="00F50777">
        <w:rPr>
          <w:rFonts w:ascii="Arial" w:eastAsia="Arial" w:hAnsi="Arial" w:cs="Arial"/>
          <w:sz w:val="22"/>
          <w:szCs w:val="22"/>
        </w:rPr>
        <w:t xml:space="preserve"> / professional discussion</w:t>
      </w:r>
      <w:r>
        <w:rPr>
          <w:rFonts w:ascii="Arial" w:eastAsia="Arial" w:hAnsi="Arial" w:cs="Arial"/>
          <w:spacing w:val="-2"/>
          <w:sz w:val="22"/>
          <w:szCs w:val="22"/>
        </w:rPr>
        <w:t xml:space="preserve"> </w:t>
      </w:r>
      <w:r>
        <w:rPr>
          <w:rFonts w:ascii="Arial" w:eastAsia="Arial" w:hAnsi="Arial" w:cs="Arial"/>
          <w:spacing w:val="3"/>
          <w:sz w:val="22"/>
          <w:szCs w:val="22"/>
        </w:rPr>
        <w:t>f</w:t>
      </w:r>
      <w:r>
        <w:rPr>
          <w:rFonts w:ascii="Arial" w:eastAsia="Arial" w:hAnsi="Arial" w:cs="Arial"/>
          <w:sz w:val="22"/>
          <w:szCs w:val="22"/>
        </w:rPr>
        <w:t>or</w:t>
      </w:r>
      <w:r>
        <w:rPr>
          <w:rFonts w:ascii="Arial" w:eastAsia="Arial" w:hAnsi="Arial" w:cs="Arial"/>
          <w:spacing w:val="-1"/>
          <w:sz w:val="22"/>
          <w:szCs w:val="22"/>
        </w:rPr>
        <w:t xml:space="preserve"> t</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g</w:t>
      </w:r>
      <w:r>
        <w:rPr>
          <w:rFonts w:ascii="Arial" w:eastAsia="Arial" w:hAnsi="Arial" w:cs="Arial"/>
          <w:spacing w:val="1"/>
          <w:sz w:val="22"/>
          <w:szCs w:val="22"/>
        </w:rPr>
        <w:t>/Q</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u</w:t>
      </w:r>
      <w:r>
        <w:rPr>
          <w:rFonts w:ascii="Arial" w:eastAsia="Arial" w:hAnsi="Arial" w:cs="Arial"/>
          <w:spacing w:val="1"/>
          <w:sz w:val="22"/>
          <w:szCs w:val="22"/>
        </w:rPr>
        <w:t>r</w:t>
      </w:r>
      <w:r>
        <w:rPr>
          <w:rFonts w:ascii="Arial" w:eastAsia="Arial" w:hAnsi="Arial" w:cs="Arial"/>
          <w:sz w:val="22"/>
          <w:szCs w:val="22"/>
        </w:rPr>
        <w:t>p</w:t>
      </w:r>
      <w:r>
        <w:rPr>
          <w:rFonts w:ascii="Arial" w:eastAsia="Arial" w:hAnsi="Arial" w:cs="Arial"/>
          <w:spacing w:val="-3"/>
          <w:sz w:val="22"/>
          <w:szCs w:val="22"/>
        </w:rPr>
        <w:t>o</w:t>
      </w:r>
      <w:r>
        <w:rPr>
          <w:rFonts w:ascii="Arial" w:eastAsia="Arial" w:hAnsi="Arial" w:cs="Arial"/>
          <w:spacing w:val="-2"/>
          <w:sz w:val="22"/>
          <w:szCs w:val="22"/>
        </w:rPr>
        <w:t>s</w:t>
      </w:r>
      <w:r>
        <w:rPr>
          <w:rFonts w:ascii="Arial" w:eastAsia="Arial" w:hAnsi="Arial" w:cs="Arial"/>
          <w:sz w:val="22"/>
          <w:szCs w:val="22"/>
        </w:rPr>
        <w:t>es p</w:t>
      </w:r>
      <w:r>
        <w:rPr>
          <w:rFonts w:ascii="Arial" w:eastAsia="Arial" w:hAnsi="Arial" w:cs="Arial"/>
          <w:spacing w:val="-1"/>
          <w:sz w:val="22"/>
          <w:szCs w:val="22"/>
        </w:rPr>
        <w:t>a</w:t>
      </w:r>
      <w:r>
        <w:rPr>
          <w:rFonts w:ascii="Arial" w:eastAsia="Arial" w:hAnsi="Arial" w:cs="Arial"/>
          <w:spacing w:val="1"/>
          <w:sz w:val="22"/>
          <w:szCs w:val="22"/>
        </w:rPr>
        <w:t>rt</w:t>
      </w:r>
      <w:r>
        <w:rPr>
          <w:rFonts w:ascii="Arial" w:eastAsia="Arial" w:hAnsi="Arial" w:cs="Arial"/>
          <w:spacing w:val="-1"/>
          <w:sz w:val="22"/>
          <w:szCs w:val="22"/>
        </w:rPr>
        <w:t>i</w:t>
      </w:r>
      <w:r>
        <w:rPr>
          <w:rFonts w:ascii="Arial" w:eastAsia="Arial" w:hAnsi="Arial" w:cs="Arial"/>
          <w:sz w:val="22"/>
          <w:szCs w:val="22"/>
        </w:rPr>
        <w:t>cu</w:t>
      </w:r>
      <w:r>
        <w:rPr>
          <w:rFonts w:ascii="Arial" w:eastAsia="Arial" w:hAnsi="Arial" w:cs="Arial"/>
          <w:spacing w:val="-1"/>
          <w:sz w:val="22"/>
          <w:szCs w:val="22"/>
        </w:rPr>
        <w:t>l</w:t>
      </w:r>
      <w:r>
        <w:rPr>
          <w:rFonts w:ascii="Arial" w:eastAsia="Arial" w:hAnsi="Arial" w:cs="Arial"/>
          <w:sz w:val="22"/>
          <w:szCs w:val="22"/>
        </w:rPr>
        <w:t>arly</w:t>
      </w:r>
      <w:r>
        <w:rPr>
          <w:rFonts w:ascii="Arial" w:eastAsia="Arial" w:hAnsi="Arial" w:cs="Arial"/>
          <w:spacing w:val="-2"/>
          <w:sz w:val="22"/>
          <w:szCs w:val="22"/>
        </w:rPr>
        <w:t xml:space="preserve"> </w:t>
      </w:r>
      <w:proofErr w:type="gramStart"/>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 xml:space="preserve">h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2"/>
          <w:sz w:val="22"/>
          <w:szCs w:val="22"/>
        </w:rPr>
        <w:t>g</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z w:val="22"/>
          <w:szCs w:val="22"/>
        </w:rPr>
        <w:t>d</w:t>
      </w:r>
      <w:r>
        <w:rPr>
          <w:rFonts w:ascii="Arial" w:eastAsia="Arial" w:hAnsi="Arial" w:cs="Arial"/>
          <w:spacing w:val="-1"/>
          <w:sz w:val="22"/>
          <w:szCs w:val="22"/>
        </w:rPr>
        <w:t xml:space="preserve"> t</w:t>
      </w:r>
      <w:r>
        <w:rPr>
          <w:rFonts w:ascii="Arial" w:eastAsia="Arial" w:hAnsi="Arial" w:cs="Arial"/>
          <w:sz w:val="22"/>
          <w:szCs w:val="22"/>
        </w:rPr>
        <w:t>o</w:t>
      </w:r>
      <w:proofErr w:type="gramEnd"/>
      <w:r>
        <w:rPr>
          <w:rFonts w:ascii="Arial" w:eastAsia="Arial" w:hAnsi="Arial" w:cs="Arial"/>
          <w:sz w:val="22"/>
          <w:szCs w:val="22"/>
        </w:rPr>
        <w:t xml:space="preserve"> cons</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cy</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2"/>
          <w:sz w:val="22"/>
          <w:szCs w:val="22"/>
        </w:rPr>
        <w:t xml:space="preserve"> </w:t>
      </w:r>
      <w:r>
        <w:rPr>
          <w:rFonts w:ascii="Arial" w:eastAsia="Arial" w:hAnsi="Arial" w:cs="Arial"/>
          <w:sz w:val="22"/>
          <w:szCs w:val="22"/>
        </w:rPr>
        <w:t>acc</w:t>
      </w:r>
      <w:r>
        <w:rPr>
          <w:rFonts w:ascii="Arial" w:eastAsia="Arial" w:hAnsi="Arial" w:cs="Arial"/>
          <w:spacing w:val="-3"/>
          <w:sz w:val="22"/>
          <w:szCs w:val="22"/>
        </w:rPr>
        <w:t>u</w:t>
      </w:r>
      <w:r>
        <w:rPr>
          <w:rFonts w:ascii="Arial" w:eastAsia="Arial" w:hAnsi="Arial" w:cs="Arial"/>
          <w:spacing w:val="-2"/>
          <w:sz w:val="22"/>
          <w:szCs w:val="22"/>
        </w:rPr>
        <w:t>r</w:t>
      </w:r>
      <w:r>
        <w:rPr>
          <w:rFonts w:ascii="Arial" w:eastAsia="Arial" w:hAnsi="Arial" w:cs="Arial"/>
          <w:sz w:val="22"/>
          <w:szCs w:val="22"/>
        </w:rPr>
        <w:t>acy</w:t>
      </w:r>
      <w:r>
        <w:rPr>
          <w:rFonts w:ascii="Arial" w:eastAsia="Arial" w:hAnsi="Arial" w:cs="Arial"/>
          <w:spacing w:val="-2"/>
          <w:sz w:val="22"/>
          <w:szCs w:val="22"/>
        </w:rPr>
        <w:t xml:space="preserve"> </w:t>
      </w:r>
      <w:r>
        <w:rPr>
          <w:rFonts w:ascii="Arial" w:eastAsia="Arial" w:hAnsi="Arial" w:cs="Arial"/>
          <w:sz w:val="22"/>
          <w:szCs w:val="22"/>
        </w:rPr>
        <w:t>of</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2"/>
          <w:sz w:val="22"/>
          <w:szCs w:val="22"/>
        </w:rPr>
        <w:t xml:space="preserve"> </w:t>
      </w:r>
      <w:r>
        <w:rPr>
          <w:rFonts w:ascii="Arial" w:eastAsia="Arial" w:hAnsi="Arial" w:cs="Arial"/>
          <w:sz w:val="22"/>
          <w:szCs w:val="22"/>
        </w:rPr>
        <w:t>pr</w:t>
      </w:r>
      <w:r>
        <w:rPr>
          <w:rFonts w:ascii="Arial" w:eastAsia="Arial" w:hAnsi="Arial" w:cs="Arial"/>
          <w:spacing w:val="-2"/>
          <w:sz w:val="22"/>
          <w:szCs w:val="22"/>
        </w:rPr>
        <w:t>o</w:t>
      </w:r>
      <w:r>
        <w:rPr>
          <w:rFonts w:ascii="Arial" w:eastAsia="Arial" w:hAnsi="Arial" w:cs="Arial"/>
          <w:sz w:val="22"/>
          <w:szCs w:val="22"/>
        </w:rPr>
        <w:t>cess</w:t>
      </w:r>
      <w:r>
        <w:rPr>
          <w:rFonts w:ascii="Arial" w:eastAsia="Arial" w:hAnsi="Arial" w:cs="Arial"/>
          <w:spacing w:val="-1"/>
          <w:sz w:val="22"/>
          <w:szCs w:val="22"/>
        </w:rPr>
        <w:t>e</w:t>
      </w:r>
      <w:r>
        <w:rPr>
          <w:rFonts w:ascii="Arial" w:eastAsia="Arial" w:hAnsi="Arial" w:cs="Arial"/>
          <w:sz w:val="22"/>
          <w:szCs w:val="22"/>
        </w:rPr>
        <w:t xml:space="preserve">s. </w:t>
      </w:r>
      <w:r>
        <w:rPr>
          <w:rFonts w:ascii="Arial" w:eastAsia="Arial" w:hAnsi="Arial" w:cs="Arial"/>
          <w:spacing w:val="-1"/>
          <w:sz w:val="22"/>
          <w:szCs w:val="22"/>
        </w:rPr>
        <w:t>A</w:t>
      </w:r>
      <w:r>
        <w:rPr>
          <w:rFonts w:ascii="Arial" w:eastAsia="Arial" w:hAnsi="Arial" w:cs="Arial"/>
          <w:sz w:val="22"/>
          <w:szCs w:val="22"/>
        </w:rPr>
        <w:t>d</w:t>
      </w:r>
      <w:r>
        <w:rPr>
          <w:rFonts w:ascii="Arial" w:eastAsia="Arial" w:hAnsi="Arial" w:cs="Arial"/>
          <w:spacing w:val="-3"/>
          <w:sz w:val="22"/>
          <w:szCs w:val="22"/>
        </w:rPr>
        <w:t>v</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ce no</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c</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1"/>
          <w:sz w:val="22"/>
          <w:szCs w:val="22"/>
        </w:rPr>
        <w:t>o</w:t>
      </w:r>
      <w:r>
        <w:rPr>
          <w:rFonts w:ascii="Arial" w:eastAsia="Arial" w:hAnsi="Arial" w:cs="Arial"/>
          <w:sz w:val="22"/>
          <w:szCs w:val="22"/>
        </w:rPr>
        <w:t xml:space="preserve">n </w:t>
      </w:r>
      <w:r>
        <w:rPr>
          <w:rFonts w:ascii="Arial" w:eastAsia="Arial" w:hAnsi="Arial" w:cs="Arial"/>
          <w:spacing w:val="-3"/>
          <w:sz w:val="22"/>
          <w:szCs w:val="22"/>
        </w:rPr>
        <w:t>w</w:t>
      </w:r>
      <w:r>
        <w:rPr>
          <w:rFonts w:ascii="Arial" w:eastAsia="Arial" w:hAnsi="Arial" w:cs="Arial"/>
          <w:spacing w:val="-1"/>
          <w:sz w:val="22"/>
          <w:szCs w:val="22"/>
        </w:rPr>
        <w:t>il</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2"/>
          <w:sz w:val="22"/>
          <w:szCs w:val="22"/>
        </w:rPr>
        <w:t xml:space="preserve"> </w:t>
      </w:r>
      <w:r>
        <w:rPr>
          <w:rFonts w:ascii="Arial" w:eastAsia="Arial" w:hAnsi="Arial" w:cs="Arial"/>
          <w:spacing w:val="2"/>
          <w:sz w:val="22"/>
          <w:szCs w:val="22"/>
        </w:rPr>
        <w:t>g</w:t>
      </w:r>
      <w:r>
        <w:rPr>
          <w:rFonts w:ascii="Arial" w:eastAsia="Arial" w:hAnsi="Arial" w:cs="Arial"/>
          <w:spacing w:val="-1"/>
          <w:sz w:val="22"/>
          <w:szCs w:val="22"/>
        </w:rPr>
        <w:t>i</w:t>
      </w:r>
      <w:r>
        <w:rPr>
          <w:rFonts w:ascii="Arial" w:eastAsia="Arial" w:hAnsi="Arial" w:cs="Arial"/>
          <w:spacing w:val="-2"/>
          <w:sz w:val="22"/>
          <w:szCs w:val="22"/>
        </w:rPr>
        <w:t>v</w:t>
      </w:r>
      <w:r>
        <w:rPr>
          <w:rFonts w:ascii="Arial" w:eastAsia="Arial" w:hAnsi="Arial" w:cs="Arial"/>
          <w:sz w:val="22"/>
          <w:szCs w:val="22"/>
        </w:rPr>
        <w:t>en</w:t>
      </w:r>
      <w:r>
        <w:rPr>
          <w:rFonts w:ascii="Arial" w:eastAsia="Arial" w:hAnsi="Arial" w:cs="Arial"/>
          <w:spacing w:val="1"/>
          <w:sz w:val="22"/>
          <w:szCs w:val="22"/>
        </w:rPr>
        <w:t xml:space="preserve"> </w:t>
      </w:r>
      <w:r>
        <w:rPr>
          <w:rFonts w:ascii="Arial" w:eastAsia="Arial" w:hAnsi="Arial" w:cs="Arial"/>
          <w:spacing w:val="-3"/>
          <w:sz w:val="22"/>
          <w:szCs w:val="22"/>
        </w:rPr>
        <w:t>prior to</w:t>
      </w:r>
      <w:r>
        <w:rPr>
          <w:rFonts w:ascii="Arial" w:eastAsia="Arial" w:hAnsi="Arial" w:cs="Arial"/>
          <w:sz w:val="22"/>
          <w:szCs w:val="22"/>
        </w:rPr>
        <w:t xml:space="preserve"> i</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pacing w:val="2"/>
          <w:sz w:val="22"/>
          <w:szCs w:val="22"/>
        </w:rPr>
        <w:t>e</w:t>
      </w:r>
      <w:r>
        <w:rPr>
          <w:rFonts w:ascii="Arial" w:eastAsia="Arial" w:hAnsi="Arial" w:cs="Arial"/>
          <w:sz w:val="22"/>
          <w:szCs w:val="22"/>
        </w:rPr>
        <w:t>w</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 xml:space="preserve"> </w:t>
      </w:r>
      <w:r>
        <w:rPr>
          <w:rFonts w:ascii="Arial" w:eastAsia="Arial" w:hAnsi="Arial" w:cs="Arial"/>
          <w:spacing w:val="3"/>
          <w:sz w:val="22"/>
          <w:szCs w:val="22"/>
        </w:rPr>
        <w:t>f</w:t>
      </w:r>
      <w:r>
        <w:rPr>
          <w:rFonts w:ascii="Arial" w:eastAsia="Arial" w:hAnsi="Arial" w:cs="Arial"/>
          <w:sz w:val="22"/>
          <w:szCs w:val="22"/>
        </w:rPr>
        <w:t>e</w:t>
      </w:r>
      <w:r>
        <w:rPr>
          <w:rFonts w:ascii="Arial" w:eastAsia="Arial" w:hAnsi="Arial" w:cs="Arial"/>
          <w:spacing w:val="-3"/>
          <w:sz w:val="22"/>
          <w:szCs w:val="22"/>
        </w:rPr>
        <w:t>e</w:t>
      </w:r>
      <w:r>
        <w:rPr>
          <w:rFonts w:ascii="Arial" w:eastAsia="Arial" w:hAnsi="Arial" w:cs="Arial"/>
          <w:sz w:val="22"/>
          <w:szCs w:val="22"/>
        </w:rPr>
        <w:t>d</w:t>
      </w:r>
      <w:r>
        <w:rPr>
          <w:rFonts w:ascii="Arial" w:eastAsia="Arial" w:hAnsi="Arial" w:cs="Arial"/>
          <w:spacing w:val="-1"/>
          <w:sz w:val="22"/>
          <w:szCs w:val="22"/>
        </w:rPr>
        <w:t>b</w:t>
      </w:r>
      <w:r>
        <w:rPr>
          <w:rFonts w:ascii="Arial" w:eastAsia="Arial" w:hAnsi="Arial" w:cs="Arial"/>
          <w:sz w:val="22"/>
          <w:szCs w:val="22"/>
        </w:rPr>
        <w:t>ack pro</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d a</w:t>
      </w:r>
      <w:r>
        <w:rPr>
          <w:rFonts w:ascii="Arial" w:eastAsia="Arial" w:hAnsi="Arial" w:cs="Arial"/>
          <w:spacing w:val="1"/>
          <w:sz w:val="22"/>
          <w:szCs w:val="22"/>
        </w:rPr>
        <w:t>ft</w:t>
      </w:r>
      <w:r>
        <w:rPr>
          <w:rFonts w:ascii="Arial" w:eastAsia="Arial" w:hAnsi="Arial" w:cs="Arial"/>
          <w:sz w:val="22"/>
          <w:szCs w:val="22"/>
        </w:rPr>
        <w:t>er</w:t>
      </w:r>
      <w:r>
        <w:rPr>
          <w:rFonts w:ascii="Arial" w:eastAsia="Arial" w:hAnsi="Arial" w:cs="Arial"/>
          <w:spacing w:val="-3"/>
          <w:sz w:val="22"/>
          <w:szCs w:val="22"/>
        </w:rPr>
        <w:t>w</w:t>
      </w:r>
      <w:r>
        <w:rPr>
          <w:rFonts w:ascii="Arial" w:eastAsia="Arial" w:hAnsi="Arial" w:cs="Arial"/>
          <w:sz w:val="22"/>
          <w:szCs w:val="22"/>
        </w:rPr>
        <w:t>ards.</w:t>
      </w:r>
    </w:p>
    <w:p w14:paraId="460AFBB6" w14:textId="77777777" w:rsidR="00D92773" w:rsidRDefault="00D92773" w:rsidP="00D92773">
      <w:pPr>
        <w:spacing w:before="9" w:line="120" w:lineRule="exact"/>
        <w:rPr>
          <w:sz w:val="12"/>
          <w:szCs w:val="12"/>
        </w:rPr>
      </w:pPr>
    </w:p>
    <w:p w14:paraId="4B52C9ED" w14:textId="77777777" w:rsidR="00D92773" w:rsidRPr="008A20A6" w:rsidRDefault="00D92773" w:rsidP="00407A87">
      <w:pPr>
        <w:pStyle w:val="JP"/>
        <w:rPr>
          <w:color w:val="7030A0"/>
        </w:rPr>
      </w:pPr>
      <w:bookmarkStart w:id="8" w:name="_Toc34842376"/>
      <w:r w:rsidRPr="008A20A6">
        <w:rPr>
          <w:color w:val="7030A0"/>
        </w:rPr>
        <w:lastRenderedPageBreak/>
        <w:t>Quality Assurance for EPA’s</w:t>
      </w:r>
      <w:bookmarkEnd w:id="8"/>
    </w:p>
    <w:p w14:paraId="42196FC0" w14:textId="77777777" w:rsidR="00D92773" w:rsidRPr="00E5654B" w:rsidRDefault="00D92773" w:rsidP="00D92773">
      <w:pPr>
        <w:spacing w:line="200" w:lineRule="exact"/>
      </w:pPr>
    </w:p>
    <w:p w14:paraId="23E7269E" w14:textId="77777777" w:rsidR="00D92773" w:rsidRDefault="00D92773" w:rsidP="00D92773">
      <w:pPr>
        <w:spacing w:before="32" w:line="259" w:lineRule="auto"/>
        <w:ind w:right="168"/>
        <w:rPr>
          <w:rFonts w:ascii="Arial" w:eastAsia="Arial" w:hAnsi="Arial" w:cs="Arial"/>
          <w:sz w:val="22"/>
          <w:szCs w:val="22"/>
        </w:rPr>
      </w:pPr>
      <w:r>
        <w:rPr>
          <w:rFonts w:ascii="Arial" w:eastAsia="Arial" w:hAnsi="Arial" w:cs="Arial"/>
          <w:spacing w:val="-1"/>
          <w:sz w:val="22"/>
          <w:szCs w:val="22"/>
        </w:rPr>
        <w:t>Accelerate People Ltd 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co</w:t>
      </w:r>
      <w:r>
        <w:rPr>
          <w:rFonts w:ascii="Arial" w:eastAsia="Arial" w:hAnsi="Arial" w:cs="Arial"/>
          <w:spacing w:val="-2"/>
          <w:sz w:val="22"/>
          <w:szCs w:val="22"/>
        </w:rPr>
        <w:t>m</w:t>
      </w:r>
      <w:r>
        <w:rPr>
          <w:rFonts w:ascii="Arial" w:eastAsia="Arial" w:hAnsi="Arial" w:cs="Arial"/>
          <w:spacing w:val="1"/>
          <w:sz w:val="22"/>
          <w:szCs w:val="22"/>
        </w:rPr>
        <w:t>m</w:t>
      </w:r>
      <w:r>
        <w:rPr>
          <w:rFonts w:ascii="Arial" w:eastAsia="Arial" w:hAnsi="Arial" w:cs="Arial"/>
          <w:spacing w:val="-1"/>
          <w:sz w:val="22"/>
          <w:szCs w:val="22"/>
        </w:rPr>
        <w:t>it</w:t>
      </w:r>
      <w:r>
        <w:rPr>
          <w:rFonts w:ascii="Arial" w:eastAsia="Arial" w:hAnsi="Arial" w:cs="Arial"/>
          <w:spacing w:val="1"/>
          <w:sz w:val="22"/>
          <w:szCs w:val="22"/>
        </w:rPr>
        <w:t>t</w:t>
      </w:r>
      <w:r>
        <w:rPr>
          <w:rFonts w:ascii="Arial" w:eastAsia="Arial" w:hAnsi="Arial" w:cs="Arial"/>
          <w:sz w:val="22"/>
          <w:szCs w:val="22"/>
        </w:rPr>
        <w:t>ed</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 se</w:t>
      </w:r>
      <w:r>
        <w:rPr>
          <w:rFonts w:ascii="Arial" w:eastAsia="Arial" w:hAnsi="Arial" w:cs="Arial"/>
          <w:spacing w:val="-2"/>
          <w:sz w:val="22"/>
          <w:szCs w:val="22"/>
        </w:rPr>
        <w:t>c</w:t>
      </w:r>
      <w:r>
        <w:rPr>
          <w:rFonts w:ascii="Arial" w:eastAsia="Arial" w:hAnsi="Arial" w:cs="Arial"/>
          <w:sz w:val="22"/>
          <w:szCs w:val="22"/>
        </w:rPr>
        <w:t>uri</w:t>
      </w:r>
      <w:r>
        <w:rPr>
          <w:rFonts w:ascii="Arial" w:eastAsia="Arial" w:hAnsi="Arial" w:cs="Arial"/>
          <w:spacing w:val="-1"/>
          <w:sz w:val="22"/>
          <w:szCs w:val="22"/>
        </w:rPr>
        <w:t>n</w:t>
      </w:r>
      <w:r>
        <w:rPr>
          <w:rFonts w:ascii="Arial" w:eastAsia="Arial" w:hAnsi="Arial" w:cs="Arial"/>
          <w:sz w:val="22"/>
          <w:szCs w:val="22"/>
        </w:rPr>
        <w:t xml:space="preserve">g </w:t>
      </w:r>
      <w:r>
        <w:rPr>
          <w:rFonts w:ascii="Arial" w:eastAsia="Arial" w:hAnsi="Arial" w:cs="Arial"/>
          <w:spacing w:val="-2"/>
          <w:sz w:val="22"/>
          <w:szCs w:val="22"/>
        </w:rPr>
        <w:t>e</w:t>
      </w:r>
      <w:r>
        <w:rPr>
          <w:rFonts w:ascii="Arial" w:eastAsia="Arial" w:hAnsi="Arial" w:cs="Arial"/>
          <w:spacing w:val="1"/>
          <w:sz w:val="22"/>
          <w:szCs w:val="22"/>
        </w:rPr>
        <w:t>ff</w:t>
      </w:r>
      <w:r>
        <w:rPr>
          <w:rFonts w:ascii="Arial" w:eastAsia="Arial" w:hAnsi="Arial" w:cs="Arial"/>
          <w:sz w:val="22"/>
          <w:szCs w:val="22"/>
        </w:rPr>
        <w:t>ecti</w:t>
      </w:r>
      <w:r>
        <w:rPr>
          <w:rFonts w:ascii="Arial" w:eastAsia="Arial" w:hAnsi="Arial" w:cs="Arial"/>
          <w:spacing w:val="-3"/>
          <w:sz w:val="22"/>
          <w:szCs w:val="22"/>
        </w:rPr>
        <w:t>v</w:t>
      </w:r>
      <w:r>
        <w:rPr>
          <w:rFonts w:ascii="Arial" w:eastAsia="Arial" w:hAnsi="Arial" w:cs="Arial"/>
          <w:sz w:val="22"/>
          <w:szCs w:val="22"/>
        </w:rPr>
        <w:t>e</w:t>
      </w:r>
      <w:r>
        <w:rPr>
          <w:rFonts w:ascii="Arial" w:eastAsia="Arial" w:hAnsi="Arial" w:cs="Arial"/>
          <w:spacing w:val="-1"/>
          <w:sz w:val="22"/>
          <w:szCs w:val="22"/>
        </w:rPr>
        <w:t xml:space="preserve"> </w:t>
      </w:r>
      <w:r>
        <w:rPr>
          <w:rFonts w:ascii="Arial" w:eastAsia="Arial" w:hAnsi="Arial" w:cs="Arial"/>
          <w:spacing w:val="2"/>
          <w:sz w:val="22"/>
          <w:szCs w:val="22"/>
        </w:rPr>
        <w:t>q</w:t>
      </w:r>
      <w:r>
        <w:rPr>
          <w:rFonts w:ascii="Arial" w:eastAsia="Arial" w:hAnsi="Arial" w:cs="Arial"/>
          <w:sz w:val="22"/>
          <w:szCs w:val="22"/>
        </w:rPr>
        <w:t>u</w:t>
      </w:r>
      <w:r>
        <w:rPr>
          <w:rFonts w:ascii="Arial" w:eastAsia="Arial" w:hAnsi="Arial" w:cs="Arial"/>
          <w:spacing w:val="-1"/>
          <w:sz w:val="22"/>
          <w:szCs w:val="22"/>
        </w:rPr>
        <w:t>ali</w:t>
      </w:r>
      <w:r>
        <w:rPr>
          <w:rFonts w:ascii="Arial" w:eastAsia="Arial" w:hAnsi="Arial" w:cs="Arial"/>
          <w:spacing w:val="1"/>
          <w:sz w:val="22"/>
          <w:szCs w:val="22"/>
        </w:rPr>
        <w:t>t</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3"/>
          <w:sz w:val="22"/>
          <w:szCs w:val="22"/>
        </w:rPr>
        <w:t>s</w:t>
      </w:r>
      <w:r>
        <w:rPr>
          <w:rFonts w:ascii="Arial" w:eastAsia="Arial" w:hAnsi="Arial" w:cs="Arial"/>
          <w:sz w:val="22"/>
          <w:szCs w:val="22"/>
        </w:rPr>
        <w:t xml:space="preserve">surance </w:t>
      </w:r>
      <w:r>
        <w:rPr>
          <w:rFonts w:ascii="Arial" w:eastAsia="Arial" w:hAnsi="Arial" w:cs="Arial"/>
          <w:spacing w:val="-2"/>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3"/>
          <w:sz w:val="22"/>
          <w:szCs w:val="22"/>
        </w:rPr>
        <w:t>i</w:t>
      </w:r>
      <w:r>
        <w:rPr>
          <w:rFonts w:ascii="Arial" w:eastAsia="Arial" w:hAnsi="Arial" w:cs="Arial"/>
          <w:spacing w:val="1"/>
          <w:sz w:val="22"/>
          <w:szCs w:val="22"/>
        </w:rPr>
        <w:t>t</w:t>
      </w:r>
      <w:r>
        <w:rPr>
          <w:rFonts w:ascii="Arial" w:eastAsia="Arial" w:hAnsi="Arial" w:cs="Arial"/>
          <w:sz w:val="22"/>
          <w:szCs w:val="22"/>
        </w:rPr>
        <w:t>s</w:t>
      </w:r>
      <w:r>
        <w:rPr>
          <w:rFonts w:ascii="Arial" w:eastAsia="Arial" w:hAnsi="Arial" w:cs="Arial"/>
          <w:spacing w:val="5"/>
          <w:sz w:val="22"/>
          <w:szCs w:val="22"/>
        </w:rPr>
        <w:t xml:space="preserve"> </w:t>
      </w:r>
      <w:r>
        <w:rPr>
          <w:rFonts w:ascii="Arial" w:eastAsia="Arial" w:hAnsi="Arial" w:cs="Arial"/>
          <w:spacing w:val="-1"/>
          <w:sz w:val="22"/>
          <w:szCs w:val="22"/>
        </w:rPr>
        <w:t>EP</w:t>
      </w:r>
      <w:r>
        <w:rPr>
          <w:rFonts w:ascii="Arial" w:eastAsia="Arial" w:hAnsi="Arial" w:cs="Arial"/>
          <w:sz w:val="22"/>
          <w:szCs w:val="22"/>
        </w:rPr>
        <w:t xml:space="preserve">A </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oc</w:t>
      </w:r>
      <w:r>
        <w:rPr>
          <w:rFonts w:ascii="Arial" w:eastAsia="Arial" w:hAnsi="Arial" w:cs="Arial"/>
          <w:spacing w:val="-3"/>
          <w:sz w:val="22"/>
          <w:szCs w:val="22"/>
        </w:rPr>
        <w:t>e</w:t>
      </w:r>
      <w:r>
        <w:rPr>
          <w:rFonts w:ascii="Arial" w:eastAsia="Arial" w:hAnsi="Arial" w:cs="Arial"/>
          <w:sz w:val="22"/>
          <w:szCs w:val="22"/>
        </w:rPr>
        <w:t>ss.</w:t>
      </w:r>
      <w:r>
        <w:rPr>
          <w:rFonts w:ascii="Arial" w:eastAsia="Arial" w:hAnsi="Arial" w:cs="Arial"/>
          <w:spacing w:val="60"/>
          <w:sz w:val="22"/>
          <w:szCs w:val="22"/>
        </w:rPr>
        <w:t xml:space="preserve"> </w:t>
      </w: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s ac</w:t>
      </w:r>
      <w:r>
        <w:rPr>
          <w:rFonts w:ascii="Arial" w:eastAsia="Arial" w:hAnsi="Arial" w:cs="Arial"/>
          <w:spacing w:val="-1"/>
          <w:sz w:val="22"/>
          <w:szCs w:val="22"/>
        </w:rPr>
        <w:t>hi</w:t>
      </w:r>
      <w:r>
        <w:rPr>
          <w:rFonts w:ascii="Arial" w:eastAsia="Arial" w:hAnsi="Arial" w:cs="Arial"/>
          <w:sz w:val="22"/>
          <w:szCs w:val="22"/>
        </w:rPr>
        <w:t>e</w:t>
      </w:r>
      <w:r>
        <w:rPr>
          <w:rFonts w:ascii="Arial" w:eastAsia="Arial" w:hAnsi="Arial" w:cs="Arial"/>
          <w:spacing w:val="-3"/>
          <w:sz w:val="22"/>
          <w:szCs w:val="22"/>
        </w:rPr>
        <w:t>v</w:t>
      </w:r>
      <w:r>
        <w:rPr>
          <w:rFonts w:ascii="Arial" w:eastAsia="Arial" w:hAnsi="Arial" w:cs="Arial"/>
          <w:sz w:val="22"/>
          <w:szCs w:val="22"/>
        </w:rPr>
        <w:t>ed</w:t>
      </w:r>
      <w:r>
        <w:rPr>
          <w:rFonts w:ascii="Arial" w:eastAsia="Arial" w:hAnsi="Arial" w:cs="Arial"/>
          <w:spacing w:val="1"/>
          <w:sz w:val="22"/>
          <w:szCs w:val="22"/>
        </w:rPr>
        <w:t xml:space="preserve"> t</w:t>
      </w:r>
      <w:r>
        <w:rPr>
          <w:rFonts w:ascii="Arial" w:eastAsia="Arial" w:hAnsi="Arial" w:cs="Arial"/>
          <w:sz w:val="22"/>
          <w:szCs w:val="22"/>
        </w:rPr>
        <w:t>hro</w:t>
      </w:r>
      <w:r>
        <w:rPr>
          <w:rFonts w:ascii="Arial" w:eastAsia="Arial" w:hAnsi="Arial" w:cs="Arial"/>
          <w:spacing w:val="-3"/>
          <w:sz w:val="22"/>
          <w:szCs w:val="22"/>
        </w:rPr>
        <w:t>u</w:t>
      </w:r>
      <w:r>
        <w:rPr>
          <w:rFonts w:ascii="Arial" w:eastAsia="Arial" w:hAnsi="Arial" w:cs="Arial"/>
          <w:spacing w:val="2"/>
          <w:sz w:val="22"/>
          <w:szCs w:val="22"/>
        </w:rPr>
        <w:t>g</w:t>
      </w:r>
      <w:r>
        <w:rPr>
          <w:rFonts w:ascii="Arial" w:eastAsia="Arial" w:hAnsi="Arial" w:cs="Arial"/>
          <w:sz w:val="22"/>
          <w:szCs w:val="22"/>
        </w:rPr>
        <w:t>h a</w:t>
      </w:r>
      <w:r>
        <w:rPr>
          <w:rFonts w:ascii="Arial" w:eastAsia="Arial" w:hAnsi="Arial" w:cs="Arial"/>
          <w:spacing w:val="-1"/>
          <w:sz w:val="22"/>
          <w:szCs w:val="22"/>
        </w:rPr>
        <w:t xml:space="preserve"> </w:t>
      </w:r>
      <w:r>
        <w:rPr>
          <w:rFonts w:ascii="Arial" w:eastAsia="Arial" w:hAnsi="Arial" w:cs="Arial"/>
          <w:sz w:val="22"/>
          <w:szCs w:val="22"/>
        </w:rPr>
        <w:t>c</w:t>
      </w:r>
      <w:r>
        <w:rPr>
          <w:rFonts w:ascii="Arial" w:eastAsia="Arial" w:hAnsi="Arial" w:cs="Arial"/>
          <w:spacing w:val="-3"/>
          <w:sz w:val="22"/>
          <w:szCs w:val="22"/>
        </w:rPr>
        <w:t>o</w:t>
      </w:r>
      <w:r>
        <w:rPr>
          <w:rFonts w:ascii="Arial" w:eastAsia="Arial" w:hAnsi="Arial" w:cs="Arial"/>
          <w:spacing w:val="-2"/>
          <w:sz w:val="22"/>
          <w:szCs w:val="22"/>
        </w:rPr>
        <w:t>m</w:t>
      </w:r>
      <w:r>
        <w:rPr>
          <w:rFonts w:ascii="Arial" w:eastAsia="Arial" w:hAnsi="Arial" w:cs="Arial"/>
          <w:sz w:val="22"/>
          <w:szCs w:val="22"/>
        </w:rPr>
        <w:t>b</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4"/>
          <w:sz w:val="22"/>
          <w:szCs w:val="22"/>
        </w:rPr>
        <w:t xml:space="preserve"> </w:t>
      </w:r>
      <w:r>
        <w:rPr>
          <w:rFonts w:ascii="Arial" w:eastAsia="Arial" w:hAnsi="Arial" w:cs="Arial"/>
          <w:spacing w:val="-3"/>
          <w:sz w:val="22"/>
          <w:szCs w:val="22"/>
        </w:rPr>
        <w:t>a</w:t>
      </w:r>
      <w:r>
        <w:rPr>
          <w:rFonts w:ascii="Arial" w:eastAsia="Arial" w:hAnsi="Arial" w:cs="Arial"/>
          <w:sz w:val="22"/>
          <w:szCs w:val="22"/>
        </w:rPr>
        <w:t>c</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es as</w:t>
      </w:r>
      <w:r>
        <w:rPr>
          <w:rFonts w:ascii="Arial" w:eastAsia="Arial" w:hAnsi="Arial" w:cs="Arial"/>
          <w:spacing w:val="-1"/>
          <w:sz w:val="22"/>
          <w:szCs w:val="22"/>
        </w:rPr>
        <w:t xml:space="preserve"> f</w:t>
      </w:r>
      <w:r>
        <w:rPr>
          <w:rFonts w:ascii="Arial" w:eastAsia="Arial" w:hAnsi="Arial" w:cs="Arial"/>
          <w:sz w:val="22"/>
          <w:szCs w:val="22"/>
        </w:rPr>
        <w:t>o</w:t>
      </w:r>
      <w:r>
        <w:rPr>
          <w:rFonts w:ascii="Arial" w:eastAsia="Arial" w:hAnsi="Arial" w:cs="Arial"/>
          <w:spacing w:val="-1"/>
          <w:sz w:val="22"/>
          <w:szCs w:val="22"/>
        </w:rPr>
        <w:t>ll</w:t>
      </w:r>
      <w:r>
        <w:rPr>
          <w:rFonts w:ascii="Arial" w:eastAsia="Arial" w:hAnsi="Arial" w:cs="Arial"/>
          <w:spacing w:val="2"/>
          <w:sz w:val="22"/>
          <w:szCs w:val="22"/>
        </w:rPr>
        <w:t>o</w:t>
      </w:r>
      <w:r>
        <w:rPr>
          <w:rFonts w:ascii="Arial" w:eastAsia="Arial" w:hAnsi="Arial" w:cs="Arial"/>
          <w:spacing w:val="-3"/>
          <w:sz w:val="22"/>
          <w:szCs w:val="22"/>
        </w:rPr>
        <w:t>w</w:t>
      </w:r>
      <w:r>
        <w:rPr>
          <w:rFonts w:ascii="Arial" w:eastAsia="Arial" w:hAnsi="Arial" w:cs="Arial"/>
          <w:sz w:val="22"/>
          <w:szCs w:val="22"/>
        </w:rPr>
        <w:t>s:</w:t>
      </w:r>
    </w:p>
    <w:p w14:paraId="75C13CF5" w14:textId="77777777" w:rsidR="00D92773" w:rsidRDefault="00D92773" w:rsidP="00D92773">
      <w:pPr>
        <w:spacing w:before="7" w:line="160" w:lineRule="exact"/>
        <w:rPr>
          <w:sz w:val="17"/>
          <w:szCs w:val="17"/>
        </w:rPr>
      </w:pPr>
    </w:p>
    <w:p w14:paraId="114C80BD" w14:textId="77777777" w:rsidR="00D92773" w:rsidRPr="009E7CBF" w:rsidRDefault="00D92773" w:rsidP="00D92773">
      <w:pPr>
        <w:pStyle w:val="ListParagraph"/>
        <w:numPr>
          <w:ilvl w:val="2"/>
          <w:numId w:val="8"/>
        </w:numPr>
        <w:spacing w:before="4" w:line="240" w:lineRule="exact"/>
        <w:ind w:left="851" w:right="46" w:hanging="425"/>
        <w:rPr>
          <w:rFonts w:ascii="Arial" w:eastAsia="Arial" w:hAnsi="Arial" w:cs="Arial"/>
          <w:spacing w:val="-1"/>
          <w:sz w:val="22"/>
          <w:szCs w:val="22"/>
        </w:rPr>
      </w:pPr>
      <w:r w:rsidRPr="009E7CBF">
        <w:rPr>
          <w:rFonts w:ascii="Arial" w:eastAsia="Arial" w:hAnsi="Arial" w:cs="Arial"/>
          <w:spacing w:val="-1"/>
          <w:sz w:val="22"/>
          <w:szCs w:val="22"/>
        </w:rPr>
        <w:t>The mo</w:t>
      </w:r>
      <w:r w:rsidRPr="00221246">
        <w:rPr>
          <w:rFonts w:ascii="Arial" w:eastAsia="Arial" w:hAnsi="Arial" w:cs="Arial"/>
          <w:spacing w:val="-1"/>
          <w:sz w:val="22"/>
          <w:szCs w:val="22"/>
        </w:rPr>
        <w:t>ni</w:t>
      </w:r>
      <w:r w:rsidRPr="009E7CBF">
        <w:rPr>
          <w:rFonts w:ascii="Arial" w:eastAsia="Arial" w:hAnsi="Arial" w:cs="Arial"/>
          <w:spacing w:val="-1"/>
          <w:sz w:val="22"/>
          <w:szCs w:val="22"/>
        </w:rPr>
        <w:t>tor</w:t>
      </w:r>
      <w:r w:rsidRPr="00221246">
        <w:rPr>
          <w:rFonts w:ascii="Arial" w:eastAsia="Arial" w:hAnsi="Arial" w:cs="Arial"/>
          <w:spacing w:val="-1"/>
          <w:sz w:val="22"/>
          <w:szCs w:val="22"/>
        </w:rPr>
        <w:t>i</w:t>
      </w:r>
      <w:r w:rsidRPr="009E7CBF">
        <w:rPr>
          <w:rFonts w:ascii="Arial" w:eastAsia="Arial" w:hAnsi="Arial" w:cs="Arial"/>
          <w:spacing w:val="-1"/>
          <w:sz w:val="22"/>
          <w:szCs w:val="22"/>
        </w:rPr>
        <w:t xml:space="preserve">ng of </w:t>
      </w:r>
      <w:r w:rsidRPr="00221246">
        <w:rPr>
          <w:rFonts w:ascii="Arial" w:eastAsia="Arial" w:hAnsi="Arial" w:cs="Arial"/>
          <w:spacing w:val="-1"/>
          <w:sz w:val="22"/>
          <w:szCs w:val="22"/>
        </w:rPr>
        <w:t>EP</w:t>
      </w:r>
      <w:r w:rsidRPr="009E7CBF">
        <w:rPr>
          <w:rFonts w:ascii="Arial" w:eastAsia="Arial" w:hAnsi="Arial" w:cs="Arial"/>
          <w:spacing w:val="-1"/>
          <w:sz w:val="22"/>
          <w:szCs w:val="22"/>
        </w:rPr>
        <w:t>A practice a</w:t>
      </w:r>
      <w:r w:rsidRPr="00221246">
        <w:rPr>
          <w:rFonts w:ascii="Arial" w:eastAsia="Arial" w:hAnsi="Arial" w:cs="Arial"/>
          <w:spacing w:val="-1"/>
          <w:sz w:val="22"/>
          <w:szCs w:val="22"/>
        </w:rPr>
        <w:t>n</w:t>
      </w:r>
      <w:r w:rsidRPr="009E7CBF">
        <w:rPr>
          <w:rFonts w:ascii="Arial" w:eastAsia="Arial" w:hAnsi="Arial" w:cs="Arial"/>
          <w:spacing w:val="-1"/>
          <w:sz w:val="22"/>
          <w:szCs w:val="22"/>
        </w:rPr>
        <w:t>d dec</w:t>
      </w:r>
      <w:r w:rsidRPr="00221246">
        <w:rPr>
          <w:rFonts w:ascii="Arial" w:eastAsia="Arial" w:hAnsi="Arial" w:cs="Arial"/>
          <w:spacing w:val="-1"/>
          <w:sz w:val="22"/>
          <w:szCs w:val="22"/>
        </w:rPr>
        <w:t>i</w:t>
      </w:r>
      <w:r w:rsidRPr="009E7CBF">
        <w:rPr>
          <w:rFonts w:ascii="Arial" w:eastAsia="Arial" w:hAnsi="Arial" w:cs="Arial"/>
          <w:spacing w:val="-1"/>
          <w:sz w:val="22"/>
          <w:szCs w:val="22"/>
        </w:rPr>
        <w:t>s</w:t>
      </w:r>
      <w:r w:rsidRPr="00221246">
        <w:rPr>
          <w:rFonts w:ascii="Arial" w:eastAsia="Arial" w:hAnsi="Arial" w:cs="Arial"/>
          <w:spacing w:val="-1"/>
          <w:sz w:val="22"/>
          <w:szCs w:val="22"/>
        </w:rPr>
        <w:t>i</w:t>
      </w:r>
      <w:r w:rsidRPr="009E7CBF">
        <w:rPr>
          <w:rFonts w:ascii="Arial" w:eastAsia="Arial" w:hAnsi="Arial" w:cs="Arial"/>
          <w:spacing w:val="-1"/>
          <w:sz w:val="22"/>
          <w:szCs w:val="22"/>
        </w:rPr>
        <w:t>o</w:t>
      </w:r>
      <w:r w:rsidRPr="00221246">
        <w:rPr>
          <w:rFonts w:ascii="Arial" w:eastAsia="Arial" w:hAnsi="Arial" w:cs="Arial"/>
          <w:spacing w:val="-1"/>
          <w:sz w:val="22"/>
          <w:szCs w:val="22"/>
        </w:rPr>
        <w:t>n</w:t>
      </w:r>
      <w:r w:rsidRPr="009E7CBF">
        <w:rPr>
          <w:rFonts w:ascii="Arial" w:eastAsia="Arial" w:hAnsi="Arial" w:cs="Arial"/>
          <w:spacing w:val="-1"/>
          <w:sz w:val="22"/>
          <w:szCs w:val="22"/>
        </w:rPr>
        <w:t>s, sta</w:t>
      </w:r>
      <w:r w:rsidRPr="00221246">
        <w:rPr>
          <w:rFonts w:ascii="Arial" w:eastAsia="Arial" w:hAnsi="Arial" w:cs="Arial"/>
          <w:spacing w:val="-1"/>
          <w:sz w:val="22"/>
          <w:szCs w:val="22"/>
        </w:rPr>
        <w:t>n</w:t>
      </w:r>
      <w:r w:rsidRPr="009E7CBF">
        <w:rPr>
          <w:rFonts w:ascii="Arial" w:eastAsia="Arial" w:hAnsi="Arial" w:cs="Arial"/>
          <w:spacing w:val="-1"/>
          <w:sz w:val="22"/>
          <w:szCs w:val="22"/>
        </w:rPr>
        <w:t>d</w:t>
      </w:r>
      <w:r w:rsidRPr="00221246">
        <w:rPr>
          <w:rFonts w:ascii="Arial" w:eastAsia="Arial" w:hAnsi="Arial" w:cs="Arial"/>
          <w:spacing w:val="-1"/>
          <w:sz w:val="22"/>
          <w:szCs w:val="22"/>
        </w:rPr>
        <w:t>a</w:t>
      </w:r>
      <w:r w:rsidRPr="009E7CBF">
        <w:rPr>
          <w:rFonts w:ascii="Arial" w:eastAsia="Arial" w:hAnsi="Arial" w:cs="Arial"/>
          <w:spacing w:val="-1"/>
          <w:sz w:val="22"/>
          <w:szCs w:val="22"/>
        </w:rPr>
        <w:t>rd</w:t>
      </w:r>
      <w:r w:rsidRPr="00221246">
        <w:rPr>
          <w:rFonts w:ascii="Arial" w:eastAsia="Arial" w:hAnsi="Arial" w:cs="Arial"/>
          <w:spacing w:val="-1"/>
          <w:sz w:val="22"/>
          <w:szCs w:val="22"/>
        </w:rPr>
        <w:t>i</w:t>
      </w:r>
      <w:r w:rsidRPr="009E7CBF">
        <w:rPr>
          <w:rFonts w:ascii="Arial" w:eastAsia="Arial" w:hAnsi="Arial" w:cs="Arial"/>
          <w:spacing w:val="-1"/>
          <w:sz w:val="22"/>
          <w:szCs w:val="22"/>
        </w:rPr>
        <w:t>sat</w:t>
      </w:r>
      <w:r w:rsidRPr="00221246">
        <w:rPr>
          <w:rFonts w:ascii="Arial" w:eastAsia="Arial" w:hAnsi="Arial" w:cs="Arial"/>
          <w:spacing w:val="-1"/>
          <w:sz w:val="22"/>
          <w:szCs w:val="22"/>
        </w:rPr>
        <w:t>i</w:t>
      </w:r>
      <w:r w:rsidRPr="009E7CBF">
        <w:rPr>
          <w:rFonts w:ascii="Arial" w:eastAsia="Arial" w:hAnsi="Arial" w:cs="Arial"/>
          <w:spacing w:val="-1"/>
          <w:sz w:val="22"/>
          <w:szCs w:val="22"/>
        </w:rPr>
        <w:t>on and mo</w:t>
      </w:r>
      <w:r w:rsidRPr="00221246">
        <w:rPr>
          <w:rFonts w:ascii="Arial" w:eastAsia="Arial" w:hAnsi="Arial" w:cs="Arial"/>
          <w:spacing w:val="-1"/>
          <w:sz w:val="22"/>
          <w:szCs w:val="22"/>
        </w:rPr>
        <w:t>d</w:t>
      </w:r>
      <w:r w:rsidRPr="009E7CBF">
        <w:rPr>
          <w:rFonts w:ascii="Arial" w:eastAsia="Arial" w:hAnsi="Arial" w:cs="Arial"/>
          <w:spacing w:val="-1"/>
          <w:sz w:val="22"/>
          <w:szCs w:val="22"/>
        </w:rPr>
        <w:t>erat</w:t>
      </w:r>
      <w:r w:rsidRPr="00221246">
        <w:rPr>
          <w:rFonts w:ascii="Arial" w:eastAsia="Arial" w:hAnsi="Arial" w:cs="Arial"/>
          <w:spacing w:val="-1"/>
          <w:sz w:val="22"/>
          <w:szCs w:val="22"/>
        </w:rPr>
        <w:t>i</w:t>
      </w:r>
      <w:r w:rsidRPr="009E7CBF">
        <w:rPr>
          <w:rFonts w:ascii="Arial" w:eastAsia="Arial" w:hAnsi="Arial" w:cs="Arial"/>
          <w:spacing w:val="-1"/>
          <w:sz w:val="22"/>
          <w:szCs w:val="22"/>
        </w:rPr>
        <w:t>on of IA</w:t>
      </w:r>
      <w:r w:rsidRPr="00221246">
        <w:rPr>
          <w:rFonts w:ascii="Arial" w:eastAsia="Arial" w:hAnsi="Arial" w:cs="Arial"/>
          <w:spacing w:val="-1"/>
          <w:sz w:val="22"/>
          <w:szCs w:val="22"/>
        </w:rPr>
        <w:t xml:space="preserve"> </w:t>
      </w:r>
      <w:r w:rsidRPr="009E7CBF">
        <w:rPr>
          <w:rFonts w:ascii="Arial" w:eastAsia="Arial" w:hAnsi="Arial" w:cs="Arial"/>
          <w:spacing w:val="-1"/>
          <w:sz w:val="22"/>
          <w:szCs w:val="22"/>
        </w:rPr>
        <w:t>o</w:t>
      </w:r>
      <w:r w:rsidRPr="00221246">
        <w:rPr>
          <w:rFonts w:ascii="Arial" w:eastAsia="Arial" w:hAnsi="Arial" w:cs="Arial"/>
          <w:spacing w:val="-1"/>
          <w:sz w:val="22"/>
          <w:szCs w:val="22"/>
        </w:rPr>
        <w:t>u</w:t>
      </w:r>
      <w:r w:rsidRPr="009E7CBF">
        <w:rPr>
          <w:rFonts w:ascii="Arial" w:eastAsia="Arial" w:hAnsi="Arial" w:cs="Arial"/>
          <w:spacing w:val="-1"/>
          <w:sz w:val="22"/>
          <w:szCs w:val="22"/>
        </w:rPr>
        <w:t>tpu</w:t>
      </w:r>
      <w:r w:rsidRPr="00221246">
        <w:rPr>
          <w:rFonts w:ascii="Arial" w:eastAsia="Arial" w:hAnsi="Arial" w:cs="Arial"/>
          <w:spacing w:val="-1"/>
          <w:sz w:val="22"/>
          <w:szCs w:val="22"/>
        </w:rPr>
        <w:t>t</w:t>
      </w:r>
      <w:r w:rsidRPr="009E7CBF">
        <w:rPr>
          <w:rFonts w:ascii="Arial" w:eastAsia="Arial" w:hAnsi="Arial" w:cs="Arial"/>
          <w:spacing w:val="-1"/>
          <w:sz w:val="22"/>
          <w:szCs w:val="22"/>
        </w:rPr>
        <w:t>s</w:t>
      </w:r>
    </w:p>
    <w:p w14:paraId="3EF37E58" w14:textId="1E36753B" w:rsidR="00D92773" w:rsidRPr="009E7CBF" w:rsidRDefault="00D92773" w:rsidP="00D92773">
      <w:pPr>
        <w:pStyle w:val="ListParagraph"/>
        <w:numPr>
          <w:ilvl w:val="2"/>
          <w:numId w:val="8"/>
        </w:numPr>
        <w:spacing w:before="4" w:line="240" w:lineRule="exact"/>
        <w:ind w:left="851" w:right="46" w:hanging="425"/>
        <w:rPr>
          <w:rFonts w:ascii="Arial" w:eastAsia="Arial" w:hAnsi="Arial" w:cs="Arial"/>
          <w:spacing w:val="-1"/>
          <w:sz w:val="22"/>
          <w:szCs w:val="22"/>
        </w:rPr>
      </w:pPr>
      <w:r w:rsidRPr="009E7CBF">
        <w:rPr>
          <w:rFonts w:ascii="Arial" w:eastAsia="Arial" w:hAnsi="Arial" w:cs="Arial"/>
          <w:spacing w:val="-1"/>
          <w:sz w:val="22"/>
          <w:szCs w:val="22"/>
        </w:rPr>
        <w:t>Tra</w:t>
      </w:r>
      <w:r w:rsidRPr="00221246">
        <w:rPr>
          <w:rFonts w:ascii="Arial" w:eastAsia="Arial" w:hAnsi="Arial" w:cs="Arial"/>
          <w:spacing w:val="-1"/>
          <w:sz w:val="22"/>
          <w:szCs w:val="22"/>
        </w:rPr>
        <w:t>i</w:t>
      </w:r>
      <w:r w:rsidRPr="009E7CBF">
        <w:rPr>
          <w:rFonts w:ascii="Arial" w:eastAsia="Arial" w:hAnsi="Arial" w:cs="Arial"/>
          <w:spacing w:val="-1"/>
          <w:sz w:val="22"/>
          <w:szCs w:val="22"/>
        </w:rPr>
        <w:t>n</w:t>
      </w:r>
      <w:r w:rsidRPr="00221246">
        <w:rPr>
          <w:rFonts w:ascii="Arial" w:eastAsia="Arial" w:hAnsi="Arial" w:cs="Arial"/>
          <w:spacing w:val="-1"/>
          <w:sz w:val="22"/>
          <w:szCs w:val="22"/>
        </w:rPr>
        <w:t>i</w:t>
      </w:r>
      <w:r w:rsidRPr="009E7CBF">
        <w:rPr>
          <w:rFonts w:ascii="Arial" w:eastAsia="Arial" w:hAnsi="Arial" w:cs="Arial"/>
          <w:spacing w:val="-1"/>
          <w:sz w:val="22"/>
          <w:szCs w:val="22"/>
        </w:rPr>
        <w:t>ng a</w:t>
      </w:r>
      <w:r w:rsidRPr="00221246">
        <w:rPr>
          <w:rFonts w:ascii="Arial" w:eastAsia="Arial" w:hAnsi="Arial" w:cs="Arial"/>
          <w:spacing w:val="-1"/>
          <w:sz w:val="22"/>
          <w:szCs w:val="22"/>
        </w:rPr>
        <w:t>n</w:t>
      </w:r>
      <w:r w:rsidRPr="009E7CBF">
        <w:rPr>
          <w:rFonts w:ascii="Arial" w:eastAsia="Arial" w:hAnsi="Arial" w:cs="Arial"/>
          <w:spacing w:val="-1"/>
          <w:sz w:val="22"/>
          <w:szCs w:val="22"/>
        </w:rPr>
        <w:t>d u</w:t>
      </w:r>
      <w:r w:rsidRPr="00221246">
        <w:rPr>
          <w:rFonts w:ascii="Arial" w:eastAsia="Arial" w:hAnsi="Arial" w:cs="Arial"/>
          <w:spacing w:val="-1"/>
          <w:sz w:val="22"/>
          <w:szCs w:val="22"/>
        </w:rPr>
        <w:t>p</w:t>
      </w:r>
      <w:r w:rsidRPr="009E7CBF">
        <w:rPr>
          <w:rFonts w:ascii="Arial" w:eastAsia="Arial" w:hAnsi="Arial" w:cs="Arial"/>
          <w:spacing w:val="-1"/>
          <w:sz w:val="22"/>
          <w:szCs w:val="22"/>
        </w:rPr>
        <w:t>d</w:t>
      </w:r>
      <w:r w:rsidRPr="00221246">
        <w:rPr>
          <w:rFonts w:ascii="Arial" w:eastAsia="Arial" w:hAnsi="Arial" w:cs="Arial"/>
          <w:spacing w:val="-1"/>
          <w:sz w:val="22"/>
          <w:szCs w:val="22"/>
        </w:rPr>
        <w:t>a</w:t>
      </w:r>
      <w:r w:rsidRPr="009E7CBF">
        <w:rPr>
          <w:rFonts w:ascii="Arial" w:eastAsia="Arial" w:hAnsi="Arial" w:cs="Arial"/>
          <w:spacing w:val="-1"/>
          <w:sz w:val="22"/>
          <w:szCs w:val="22"/>
        </w:rPr>
        <w:t>t</w:t>
      </w:r>
      <w:r w:rsidRPr="00221246">
        <w:rPr>
          <w:rFonts w:ascii="Arial" w:eastAsia="Arial" w:hAnsi="Arial" w:cs="Arial"/>
          <w:spacing w:val="-1"/>
          <w:sz w:val="22"/>
          <w:szCs w:val="22"/>
        </w:rPr>
        <w:t>i</w:t>
      </w:r>
      <w:r w:rsidRPr="009E7CBF">
        <w:rPr>
          <w:rFonts w:ascii="Arial" w:eastAsia="Arial" w:hAnsi="Arial" w:cs="Arial"/>
          <w:spacing w:val="-1"/>
          <w:sz w:val="22"/>
          <w:szCs w:val="22"/>
        </w:rPr>
        <w:t xml:space="preserve">ng to </w:t>
      </w:r>
      <w:r w:rsidR="007F439C">
        <w:rPr>
          <w:rFonts w:ascii="Arial" w:eastAsia="Arial" w:hAnsi="Arial" w:cs="Arial"/>
          <w:spacing w:val="-1"/>
          <w:sz w:val="22"/>
          <w:szCs w:val="22"/>
        </w:rPr>
        <w:t>ensure</w:t>
      </w:r>
      <w:r w:rsidRPr="009E7CBF">
        <w:rPr>
          <w:rFonts w:ascii="Arial" w:eastAsia="Arial" w:hAnsi="Arial" w:cs="Arial"/>
          <w:spacing w:val="-1"/>
          <w:sz w:val="22"/>
          <w:szCs w:val="22"/>
        </w:rPr>
        <w:t xml:space="preserve"> co</w:t>
      </w:r>
      <w:r w:rsidRPr="00221246">
        <w:rPr>
          <w:rFonts w:ascii="Arial" w:eastAsia="Arial" w:hAnsi="Arial" w:cs="Arial"/>
          <w:spacing w:val="-1"/>
          <w:sz w:val="22"/>
          <w:szCs w:val="22"/>
        </w:rPr>
        <w:t>n</w:t>
      </w:r>
      <w:r w:rsidRPr="009E7CBF">
        <w:rPr>
          <w:rFonts w:ascii="Arial" w:eastAsia="Arial" w:hAnsi="Arial" w:cs="Arial"/>
          <w:spacing w:val="-1"/>
          <w:sz w:val="22"/>
          <w:szCs w:val="22"/>
        </w:rPr>
        <w:t>s</w:t>
      </w:r>
      <w:r w:rsidRPr="00221246">
        <w:rPr>
          <w:rFonts w:ascii="Arial" w:eastAsia="Arial" w:hAnsi="Arial" w:cs="Arial"/>
          <w:spacing w:val="-1"/>
          <w:sz w:val="22"/>
          <w:szCs w:val="22"/>
        </w:rPr>
        <w:t>i</w:t>
      </w:r>
      <w:r w:rsidRPr="009E7CBF">
        <w:rPr>
          <w:rFonts w:ascii="Arial" w:eastAsia="Arial" w:hAnsi="Arial" w:cs="Arial"/>
          <w:spacing w:val="-1"/>
          <w:sz w:val="22"/>
          <w:szCs w:val="22"/>
        </w:rPr>
        <w:t>ste</w:t>
      </w:r>
      <w:r w:rsidRPr="00221246">
        <w:rPr>
          <w:rFonts w:ascii="Arial" w:eastAsia="Arial" w:hAnsi="Arial" w:cs="Arial"/>
          <w:spacing w:val="-1"/>
          <w:sz w:val="22"/>
          <w:szCs w:val="22"/>
        </w:rPr>
        <w:t>n</w:t>
      </w:r>
      <w:r w:rsidRPr="009E7CBF">
        <w:rPr>
          <w:rFonts w:ascii="Arial" w:eastAsia="Arial" w:hAnsi="Arial" w:cs="Arial"/>
          <w:spacing w:val="-1"/>
          <w:sz w:val="22"/>
          <w:szCs w:val="22"/>
        </w:rPr>
        <w:t>cy</w:t>
      </w:r>
    </w:p>
    <w:p w14:paraId="1E42CBD7" w14:textId="77777777" w:rsidR="00D92773" w:rsidRPr="009E7CBF" w:rsidRDefault="00D92773" w:rsidP="00D92773">
      <w:pPr>
        <w:pStyle w:val="ListParagraph"/>
        <w:numPr>
          <w:ilvl w:val="2"/>
          <w:numId w:val="8"/>
        </w:numPr>
        <w:spacing w:before="4" w:line="240" w:lineRule="exact"/>
        <w:ind w:left="851" w:right="46" w:hanging="425"/>
        <w:rPr>
          <w:rFonts w:ascii="Arial" w:eastAsia="Arial" w:hAnsi="Arial" w:cs="Arial"/>
          <w:spacing w:val="-1"/>
          <w:sz w:val="22"/>
          <w:szCs w:val="22"/>
        </w:rPr>
      </w:pPr>
      <w:r w:rsidRPr="009E7CBF">
        <w:rPr>
          <w:rFonts w:ascii="Arial" w:eastAsia="Arial" w:hAnsi="Arial" w:cs="Arial"/>
          <w:spacing w:val="-1"/>
          <w:sz w:val="22"/>
          <w:szCs w:val="22"/>
        </w:rPr>
        <w:t>The complaints and appeals process</w:t>
      </w:r>
    </w:p>
    <w:p w14:paraId="0392B0BB" w14:textId="77777777" w:rsidR="00D92773" w:rsidRPr="009E7CBF" w:rsidRDefault="00D92773" w:rsidP="00D92773">
      <w:pPr>
        <w:pStyle w:val="ListParagraph"/>
        <w:numPr>
          <w:ilvl w:val="2"/>
          <w:numId w:val="8"/>
        </w:numPr>
        <w:spacing w:before="4" w:line="240" w:lineRule="exact"/>
        <w:ind w:left="851" w:right="46" w:hanging="425"/>
        <w:rPr>
          <w:rFonts w:ascii="Arial" w:eastAsia="Arial" w:hAnsi="Arial" w:cs="Arial"/>
          <w:spacing w:val="-1"/>
          <w:sz w:val="22"/>
          <w:szCs w:val="22"/>
        </w:rPr>
      </w:pPr>
      <w:r w:rsidRPr="00221246">
        <w:rPr>
          <w:rFonts w:ascii="Arial" w:eastAsia="Arial" w:hAnsi="Arial" w:cs="Arial"/>
          <w:spacing w:val="-1"/>
          <w:sz w:val="22"/>
          <w:szCs w:val="22"/>
        </w:rPr>
        <w:t>S</w:t>
      </w:r>
      <w:r w:rsidRPr="009E7CBF">
        <w:rPr>
          <w:rFonts w:ascii="Arial" w:eastAsia="Arial" w:hAnsi="Arial" w:cs="Arial"/>
          <w:spacing w:val="-1"/>
          <w:sz w:val="22"/>
          <w:szCs w:val="22"/>
        </w:rPr>
        <w:t>e</w:t>
      </w:r>
      <w:r w:rsidRPr="00221246">
        <w:rPr>
          <w:rFonts w:ascii="Arial" w:eastAsia="Arial" w:hAnsi="Arial" w:cs="Arial"/>
          <w:spacing w:val="-1"/>
          <w:sz w:val="22"/>
          <w:szCs w:val="22"/>
        </w:rPr>
        <w:t>e</w:t>
      </w:r>
      <w:r w:rsidRPr="009E7CBF">
        <w:rPr>
          <w:rFonts w:ascii="Arial" w:eastAsia="Arial" w:hAnsi="Arial" w:cs="Arial"/>
          <w:spacing w:val="-1"/>
          <w:sz w:val="22"/>
          <w:szCs w:val="22"/>
        </w:rPr>
        <w:t>k</w:t>
      </w:r>
      <w:r w:rsidRPr="00221246">
        <w:rPr>
          <w:rFonts w:ascii="Arial" w:eastAsia="Arial" w:hAnsi="Arial" w:cs="Arial"/>
          <w:spacing w:val="-1"/>
          <w:sz w:val="22"/>
          <w:szCs w:val="22"/>
        </w:rPr>
        <w:t>i</w:t>
      </w:r>
      <w:r w:rsidRPr="009E7CBF">
        <w:rPr>
          <w:rFonts w:ascii="Arial" w:eastAsia="Arial" w:hAnsi="Arial" w:cs="Arial"/>
          <w:spacing w:val="-1"/>
          <w:sz w:val="22"/>
          <w:szCs w:val="22"/>
        </w:rPr>
        <w:t>ng cont</w:t>
      </w:r>
      <w:r w:rsidRPr="00221246">
        <w:rPr>
          <w:rFonts w:ascii="Arial" w:eastAsia="Arial" w:hAnsi="Arial" w:cs="Arial"/>
          <w:spacing w:val="-1"/>
          <w:sz w:val="22"/>
          <w:szCs w:val="22"/>
        </w:rPr>
        <w:t>i</w:t>
      </w:r>
      <w:r w:rsidRPr="009E7CBF">
        <w:rPr>
          <w:rFonts w:ascii="Arial" w:eastAsia="Arial" w:hAnsi="Arial" w:cs="Arial"/>
          <w:spacing w:val="-1"/>
          <w:sz w:val="22"/>
          <w:szCs w:val="22"/>
        </w:rPr>
        <w:t>n</w:t>
      </w:r>
      <w:r w:rsidRPr="00221246">
        <w:rPr>
          <w:rFonts w:ascii="Arial" w:eastAsia="Arial" w:hAnsi="Arial" w:cs="Arial"/>
          <w:spacing w:val="-1"/>
          <w:sz w:val="22"/>
          <w:szCs w:val="22"/>
        </w:rPr>
        <w:t>ui</w:t>
      </w:r>
      <w:r w:rsidRPr="009E7CBF">
        <w:rPr>
          <w:rFonts w:ascii="Arial" w:eastAsia="Arial" w:hAnsi="Arial" w:cs="Arial"/>
          <w:spacing w:val="-1"/>
          <w:sz w:val="22"/>
          <w:szCs w:val="22"/>
        </w:rPr>
        <w:t xml:space="preserve">ng </w:t>
      </w:r>
      <w:r w:rsidRPr="00221246">
        <w:rPr>
          <w:rFonts w:ascii="Arial" w:eastAsia="Arial" w:hAnsi="Arial" w:cs="Arial"/>
          <w:spacing w:val="-1"/>
          <w:sz w:val="22"/>
          <w:szCs w:val="22"/>
        </w:rPr>
        <w:t>i</w:t>
      </w:r>
      <w:r w:rsidRPr="009E7CBF">
        <w:rPr>
          <w:rFonts w:ascii="Arial" w:eastAsia="Arial" w:hAnsi="Arial" w:cs="Arial"/>
          <w:spacing w:val="-1"/>
          <w:sz w:val="22"/>
          <w:szCs w:val="22"/>
        </w:rPr>
        <w:t xml:space="preserve">mprovement </w:t>
      </w:r>
      <w:r w:rsidRPr="00221246">
        <w:rPr>
          <w:rFonts w:ascii="Arial" w:eastAsia="Arial" w:hAnsi="Arial" w:cs="Arial"/>
          <w:spacing w:val="-1"/>
          <w:sz w:val="22"/>
          <w:szCs w:val="22"/>
        </w:rPr>
        <w:t>i</w:t>
      </w:r>
      <w:r w:rsidRPr="009E7CBF">
        <w:rPr>
          <w:rFonts w:ascii="Arial" w:eastAsia="Arial" w:hAnsi="Arial" w:cs="Arial"/>
          <w:spacing w:val="-1"/>
          <w:sz w:val="22"/>
          <w:szCs w:val="22"/>
        </w:rPr>
        <w:t>n</w:t>
      </w:r>
      <w:r w:rsidRPr="00221246">
        <w:rPr>
          <w:rFonts w:ascii="Arial" w:eastAsia="Arial" w:hAnsi="Arial" w:cs="Arial"/>
          <w:spacing w:val="-1"/>
          <w:sz w:val="22"/>
          <w:szCs w:val="22"/>
        </w:rPr>
        <w:t xml:space="preserve"> </w:t>
      </w:r>
      <w:r w:rsidRPr="009E7CBF">
        <w:rPr>
          <w:rFonts w:ascii="Arial" w:eastAsia="Arial" w:hAnsi="Arial" w:cs="Arial"/>
          <w:spacing w:val="-1"/>
          <w:sz w:val="22"/>
          <w:szCs w:val="22"/>
        </w:rPr>
        <w:t>the qu</w:t>
      </w:r>
      <w:r w:rsidRPr="00221246">
        <w:rPr>
          <w:rFonts w:ascii="Arial" w:eastAsia="Arial" w:hAnsi="Arial" w:cs="Arial"/>
          <w:spacing w:val="-1"/>
          <w:sz w:val="22"/>
          <w:szCs w:val="22"/>
        </w:rPr>
        <w:t>ali</w:t>
      </w:r>
      <w:r w:rsidRPr="009E7CBF">
        <w:rPr>
          <w:rFonts w:ascii="Arial" w:eastAsia="Arial" w:hAnsi="Arial" w:cs="Arial"/>
          <w:spacing w:val="-1"/>
          <w:sz w:val="22"/>
          <w:szCs w:val="22"/>
        </w:rPr>
        <w:t>ty</w:t>
      </w:r>
      <w:r w:rsidRPr="00221246">
        <w:rPr>
          <w:rFonts w:ascii="Arial" w:eastAsia="Arial" w:hAnsi="Arial" w:cs="Arial"/>
          <w:spacing w:val="-1"/>
          <w:sz w:val="22"/>
          <w:szCs w:val="22"/>
        </w:rPr>
        <w:t xml:space="preserve"> </w:t>
      </w:r>
      <w:r w:rsidRPr="009E7CBF">
        <w:rPr>
          <w:rFonts w:ascii="Arial" w:eastAsia="Arial" w:hAnsi="Arial" w:cs="Arial"/>
          <w:spacing w:val="-1"/>
          <w:sz w:val="22"/>
          <w:szCs w:val="22"/>
        </w:rPr>
        <w:t xml:space="preserve">of </w:t>
      </w:r>
      <w:r w:rsidRPr="00221246">
        <w:rPr>
          <w:rFonts w:ascii="Arial" w:eastAsia="Arial" w:hAnsi="Arial" w:cs="Arial"/>
          <w:spacing w:val="-1"/>
          <w:sz w:val="22"/>
          <w:szCs w:val="22"/>
        </w:rPr>
        <w:t>EP</w:t>
      </w:r>
      <w:r w:rsidRPr="009E7CBF">
        <w:rPr>
          <w:rFonts w:ascii="Arial" w:eastAsia="Arial" w:hAnsi="Arial" w:cs="Arial"/>
          <w:spacing w:val="-1"/>
          <w:sz w:val="22"/>
          <w:szCs w:val="22"/>
        </w:rPr>
        <w:t>A pract</w:t>
      </w:r>
      <w:r w:rsidRPr="00221246">
        <w:rPr>
          <w:rFonts w:ascii="Arial" w:eastAsia="Arial" w:hAnsi="Arial" w:cs="Arial"/>
          <w:spacing w:val="-1"/>
          <w:sz w:val="22"/>
          <w:szCs w:val="22"/>
        </w:rPr>
        <w:t>i</w:t>
      </w:r>
      <w:r w:rsidRPr="009E7CBF">
        <w:rPr>
          <w:rFonts w:ascii="Arial" w:eastAsia="Arial" w:hAnsi="Arial" w:cs="Arial"/>
          <w:spacing w:val="-1"/>
          <w:sz w:val="22"/>
          <w:szCs w:val="22"/>
        </w:rPr>
        <w:t>ce</w:t>
      </w:r>
    </w:p>
    <w:p w14:paraId="2D929D33" w14:textId="77777777" w:rsidR="00D92773" w:rsidRDefault="00D92773" w:rsidP="00D92773">
      <w:pPr>
        <w:spacing w:line="200" w:lineRule="exact"/>
      </w:pPr>
    </w:p>
    <w:p w14:paraId="6CA567E5" w14:textId="77777777" w:rsidR="00D92773" w:rsidRDefault="00D92773" w:rsidP="00D92773">
      <w:pPr>
        <w:spacing w:before="12" w:line="220" w:lineRule="exact"/>
        <w:rPr>
          <w:sz w:val="22"/>
          <w:szCs w:val="22"/>
        </w:rPr>
      </w:pPr>
    </w:p>
    <w:p w14:paraId="208FA924" w14:textId="5AA7B2D6" w:rsidR="00D92773" w:rsidRDefault="00D92773" w:rsidP="00EB2841">
      <w:pPr>
        <w:spacing w:line="258" w:lineRule="auto"/>
        <w:ind w:right="-238"/>
        <w:rPr>
          <w:rFonts w:ascii="Arial" w:eastAsia="Arial" w:hAnsi="Arial" w:cs="Arial"/>
          <w:sz w:val="22"/>
          <w:szCs w:val="22"/>
        </w:rPr>
      </w:pPr>
      <w:r>
        <w:rPr>
          <w:rFonts w:ascii="Arial" w:eastAsia="Arial" w:hAnsi="Arial" w:cs="Arial"/>
          <w:spacing w:val="-1"/>
          <w:sz w:val="22"/>
          <w:szCs w:val="22"/>
        </w:rPr>
        <w:t>EP</w:t>
      </w:r>
      <w:r>
        <w:rPr>
          <w:rFonts w:ascii="Arial" w:eastAsia="Arial" w:hAnsi="Arial" w:cs="Arial"/>
          <w:sz w:val="22"/>
          <w:szCs w:val="22"/>
        </w:rPr>
        <w:t>A d</w:t>
      </w:r>
      <w:r>
        <w:rPr>
          <w:rFonts w:ascii="Arial" w:eastAsia="Arial" w:hAnsi="Arial" w:cs="Arial"/>
          <w:spacing w:val="-1"/>
          <w:sz w:val="22"/>
          <w:szCs w:val="22"/>
        </w:rPr>
        <w:t>e</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are</w:t>
      </w:r>
      <w:r>
        <w:rPr>
          <w:rFonts w:ascii="Arial" w:eastAsia="Arial" w:hAnsi="Arial" w:cs="Arial"/>
          <w:spacing w:val="1"/>
          <w:sz w:val="22"/>
          <w:szCs w:val="22"/>
        </w:rPr>
        <w:t xml:space="preserve"> </w:t>
      </w:r>
      <w:r>
        <w:rPr>
          <w:rFonts w:ascii="Arial" w:eastAsia="Arial" w:hAnsi="Arial" w:cs="Arial"/>
          <w:sz w:val="22"/>
          <w:szCs w:val="22"/>
        </w:rPr>
        <w:t>s</w:t>
      </w:r>
      <w:r>
        <w:rPr>
          <w:rFonts w:ascii="Arial" w:eastAsia="Arial" w:hAnsi="Arial" w:cs="Arial"/>
          <w:spacing w:val="-3"/>
          <w:sz w:val="22"/>
          <w:szCs w:val="22"/>
        </w:rPr>
        <w:t>u</w:t>
      </w:r>
      <w:r>
        <w:rPr>
          <w:rFonts w:ascii="Arial" w:eastAsia="Arial" w:hAnsi="Arial" w:cs="Arial"/>
          <w:sz w:val="22"/>
          <w:szCs w:val="22"/>
        </w:rPr>
        <w:t>b</w:t>
      </w:r>
      <w:r>
        <w:rPr>
          <w:rFonts w:ascii="Arial" w:eastAsia="Arial" w:hAnsi="Arial" w:cs="Arial"/>
          <w:spacing w:val="1"/>
          <w:sz w:val="22"/>
          <w:szCs w:val="22"/>
        </w:rPr>
        <w:t>j</w:t>
      </w:r>
      <w:r>
        <w:rPr>
          <w:rFonts w:ascii="Arial" w:eastAsia="Arial" w:hAnsi="Arial" w:cs="Arial"/>
          <w:sz w:val="22"/>
          <w:szCs w:val="22"/>
        </w:rPr>
        <w:t xml:space="preserve">ect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4"/>
          <w:sz w:val="22"/>
          <w:szCs w:val="22"/>
        </w:rPr>
        <w:t xml:space="preserve"> </w:t>
      </w:r>
      <w:r>
        <w:rPr>
          <w:rFonts w:ascii="Arial" w:eastAsia="Arial" w:hAnsi="Arial" w:cs="Arial"/>
          <w:spacing w:val="1"/>
          <w:sz w:val="22"/>
          <w:szCs w:val="22"/>
        </w:rPr>
        <w:t>m</w:t>
      </w:r>
      <w:r>
        <w:rPr>
          <w:rFonts w:ascii="Arial" w:eastAsia="Arial" w:hAnsi="Arial" w:cs="Arial"/>
          <w:sz w:val="22"/>
          <w:szCs w:val="22"/>
        </w:rPr>
        <w:t>o</w:t>
      </w:r>
      <w:r>
        <w:rPr>
          <w:rFonts w:ascii="Arial" w:eastAsia="Arial" w:hAnsi="Arial" w:cs="Arial"/>
          <w:spacing w:val="-1"/>
          <w:sz w:val="22"/>
          <w:szCs w:val="22"/>
        </w:rPr>
        <w:t>d</w:t>
      </w:r>
      <w:r>
        <w:rPr>
          <w:rFonts w:ascii="Arial" w:eastAsia="Arial" w:hAnsi="Arial" w:cs="Arial"/>
          <w:sz w:val="22"/>
          <w:szCs w:val="22"/>
        </w:rPr>
        <w:t>er</w:t>
      </w:r>
      <w:r>
        <w:rPr>
          <w:rFonts w:ascii="Arial" w:eastAsia="Arial" w:hAnsi="Arial" w:cs="Arial"/>
          <w:spacing w:val="-2"/>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z w:val="22"/>
          <w:szCs w:val="22"/>
        </w:rPr>
        <w:t>b</w:t>
      </w:r>
      <w:r>
        <w:rPr>
          <w:rFonts w:ascii="Arial" w:eastAsia="Arial" w:hAnsi="Arial" w:cs="Arial"/>
          <w:spacing w:val="-3"/>
          <w:sz w:val="22"/>
          <w:szCs w:val="22"/>
        </w:rPr>
        <w:t>e</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pacing w:val="-2"/>
          <w:sz w:val="22"/>
          <w:szCs w:val="22"/>
        </w:rPr>
        <w:t>r</w:t>
      </w:r>
      <w:r>
        <w:rPr>
          <w:rFonts w:ascii="Arial" w:eastAsia="Arial" w:hAnsi="Arial" w:cs="Arial"/>
          <w:sz w:val="22"/>
          <w:szCs w:val="22"/>
        </w:rPr>
        <w:t xml:space="preserve">e </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1"/>
          <w:sz w:val="22"/>
          <w:szCs w:val="22"/>
        </w:rPr>
        <w:t>ult</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z w:val="22"/>
          <w:szCs w:val="22"/>
        </w:rPr>
        <w:t>e co</w:t>
      </w:r>
      <w:r>
        <w:rPr>
          <w:rFonts w:ascii="Arial" w:eastAsia="Arial" w:hAnsi="Arial" w:cs="Arial"/>
          <w:spacing w:val="-2"/>
          <w:sz w:val="22"/>
          <w:szCs w:val="22"/>
        </w:rPr>
        <w:t>n</w:t>
      </w:r>
      <w:r>
        <w:rPr>
          <w:rFonts w:ascii="Arial" w:eastAsia="Arial" w:hAnsi="Arial" w:cs="Arial"/>
          <w:spacing w:val="3"/>
          <w:sz w:val="22"/>
          <w:szCs w:val="22"/>
        </w:rPr>
        <w:t>f</w:t>
      </w:r>
      <w:r>
        <w:rPr>
          <w:rFonts w:ascii="Arial" w:eastAsia="Arial" w:hAnsi="Arial" w:cs="Arial"/>
          <w:spacing w:val="-3"/>
          <w:sz w:val="22"/>
          <w:szCs w:val="22"/>
        </w:rPr>
        <w:t>i</w:t>
      </w:r>
      <w:r>
        <w:rPr>
          <w:rFonts w:ascii="Arial" w:eastAsia="Arial" w:hAnsi="Arial" w:cs="Arial"/>
          <w:spacing w:val="-2"/>
          <w:sz w:val="22"/>
          <w:szCs w:val="22"/>
        </w:rPr>
        <w:t>r</w:t>
      </w:r>
      <w:r>
        <w:rPr>
          <w:rFonts w:ascii="Arial" w:eastAsia="Arial" w:hAnsi="Arial" w:cs="Arial"/>
          <w:spacing w:val="1"/>
          <w:sz w:val="22"/>
          <w:szCs w:val="22"/>
        </w:rPr>
        <w:t>m</w:t>
      </w:r>
      <w:r>
        <w:rPr>
          <w:rFonts w:ascii="Arial" w:eastAsia="Arial" w:hAnsi="Arial" w:cs="Arial"/>
          <w:sz w:val="22"/>
          <w:szCs w:val="22"/>
        </w:rPr>
        <w:t>ed</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 a</w:t>
      </w:r>
      <w:r>
        <w:rPr>
          <w:rFonts w:ascii="Arial" w:eastAsia="Arial" w:hAnsi="Arial" w:cs="Arial"/>
          <w:spacing w:val="-1"/>
          <w:sz w:val="22"/>
          <w:szCs w:val="22"/>
        </w:rPr>
        <w:t>p</w:t>
      </w:r>
      <w:r>
        <w:rPr>
          <w:rFonts w:ascii="Arial" w:eastAsia="Arial" w:hAnsi="Arial" w:cs="Arial"/>
          <w:sz w:val="22"/>
          <w:szCs w:val="22"/>
        </w:rPr>
        <w:t>pren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ces</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z w:val="22"/>
          <w:szCs w:val="22"/>
        </w:rPr>
        <w:t>pro</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s.</w:t>
      </w:r>
      <w:r>
        <w:rPr>
          <w:rFonts w:ascii="Arial" w:eastAsia="Arial" w:hAnsi="Arial" w:cs="Arial"/>
          <w:spacing w:val="60"/>
          <w:sz w:val="22"/>
          <w:szCs w:val="22"/>
        </w:rPr>
        <w:t xml:space="preserve">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z w:val="22"/>
          <w:szCs w:val="22"/>
        </w:rPr>
        <w:t>o</w:t>
      </w:r>
      <w:r>
        <w:rPr>
          <w:rFonts w:ascii="Arial" w:eastAsia="Arial" w:hAnsi="Arial" w:cs="Arial"/>
          <w:spacing w:val="-1"/>
          <w:sz w:val="22"/>
          <w:szCs w:val="22"/>
        </w:rPr>
        <w:t>d</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at</w:t>
      </w:r>
      <w:r>
        <w:rPr>
          <w:rFonts w:ascii="Arial" w:eastAsia="Arial" w:hAnsi="Arial" w:cs="Arial"/>
          <w:spacing w:val="-3"/>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sidR="007F439C">
        <w:rPr>
          <w:rFonts w:ascii="Arial" w:eastAsia="Arial" w:hAnsi="Arial" w:cs="Arial"/>
          <w:spacing w:val="-1"/>
          <w:sz w:val="22"/>
          <w:szCs w:val="22"/>
        </w:rPr>
        <w:t>may be</w:t>
      </w:r>
      <w:r>
        <w:rPr>
          <w:rFonts w:ascii="Arial" w:eastAsia="Arial" w:hAnsi="Arial" w:cs="Arial"/>
          <w:spacing w:val="1"/>
          <w:sz w:val="22"/>
          <w:szCs w:val="22"/>
        </w:rPr>
        <w:t xml:space="preserve"> </w:t>
      </w:r>
      <w:r>
        <w:rPr>
          <w:rFonts w:ascii="Arial" w:eastAsia="Arial" w:hAnsi="Arial" w:cs="Arial"/>
          <w:sz w:val="22"/>
          <w:szCs w:val="22"/>
        </w:rPr>
        <w:t>c</w:t>
      </w:r>
      <w:r>
        <w:rPr>
          <w:rFonts w:ascii="Arial" w:eastAsia="Arial" w:hAnsi="Arial" w:cs="Arial"/>
          <w:spacing w:val="-3"/>
          <w:sz w:val="22"/>
          <w:szCs w:val="22"/>
        </w:rPr>
        <w:t>a</w:t>
      </w:r>
      <w:r>
        <w:rPr>
          <w:rFonts w:ascii="Arial" w:eastAsia="Arial" w:hAnsi="Arial" w:cs="Arial"/>
          <w:spacing w:val="1"/>
          <w:sz w:val="22"/>
          <w:szCs w:val="22"/>
        </w:rPr>
        <w:t>rr</w:t>
      </w:r>
      <w:r>
        <w:rPr>
          <w:rFonts w:ascii="Arial" w:eastAsia="Arial" w:hAnsi="Arial" w:cs="Arial"/>
          <w:spacing w:val="-1"/>
          <w:sz w:val="22"/>
          <w:szCs w:val="22"/>
        </w:rPr>
        <w:t>i</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z w:val="22"/>
          <w:szCs w:val="22"/>
        </w:rPr>
        <w:t>o</w:t>
      </w:r>
      <w:r>
        <w:rPr>
          <w:rFonts w:ascii="Arial" w:eastAsia="Arial" w:hAnsi="Arial" w:cs="Arial"/>
          <w:spacing w:val="-3"/>
          <w:sz w:val="22"/>
          <w:szCs w:val="22"/>
        </w:rPr>
        <w:t>u</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by</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z w:val="22"/>
          <w:szCs w:val="22"/>
        </w:rPr>
        <w:t>se</w:t>
      </w:r>
      <w:r>
        <w:rPr>
          <w:rFonts w:ascii="Arial" w:eastAsia="Arial" w:hAnsi="Arial" w:cs="Arial"/>
          <w:spacing w:val="-3"/>
          <w:sz w:val="22"/>
          <w:szCs w:val="22"/>
        </w:rPr>
        <w:t>c</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6"/>
          <w:sz w:val="22"/>
          <w:szCs w:val="22"/>
        </w:rPr>
        <w:t xml:space="preserve"> </w:t>
      </w:r>
      <w:r>
        <w:rPr>
          <w:rFonts w:ascii="Arial" w:eastAsia="Arial" w:hAnsi="Arial" w:cs="Arial"/>
          <w:spacing w:val="1"/>
          <w:sz w:val="22"/>
          <w:szCs w:val="22"/>
        </w:rPr>
        <w:t>IA</w:t>
      </w:r>
      <w:r>
        <w:rPr>
          <w:rFonts w:ascii="Arial" w:eastAsia="Arial" w:hAnsi="Arial" w:cs="Arial"/>
          <w:sz w:val="22"/>
          <w:szCs w:val="22"/>
        </w:rPr>
        <w:t xml:space="preserve"> </w:t>
      </w:r>
      <w:r>
        <w:rPr>
          <w:rFonts w:ascii="Arial" w:eastAsia="Arial" w:hAnsi="Arial" w:cs="Arial"/>
          <w:spacing w:val="-3"/>
          <w:sz w:val="22"/>
          <w:szCs w:val="22"/>
        </w:rPr>
        <w:t>w</w:t>
      </w:r>
      <w:r>
        <w:rPr>
          <w:rFonts w:ascii="Arial" w:eastAsia="Arial" w:hAnsi="Arial" w:cs="Arial"/>
          <w:sz w:val="22"/>
          <w:szCs w:val="22"/>
        </w:rPr>
        <w:t>ho</w:t>
      </w:r>
      <w:r>
        <w:rPr>
          <w:rFonts w:ascii="Arial" w:eastAsia="Arial" w:hAnsi="Arial" w:cs="Arial"/>
          <w:spacing w:val="1"/>
          <w:sz w:val="22"/>
          <w:szCs w:val="22"/>
        </w:rPr>
        <w:t xml:space="preserve"> </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n</w:t>
      </w:r>
      <w:r>
        <w:rPr>
          <w:rFonts w:ascii="Arial" w:eastAsia="Arial" w:hAnsi="Arial" w:cs="Arial"/>
          <w:spacing w:val="-1"/>
          <w:sz w:val="22"/>
          <w:szCs w:val="22"/>
        </w:rPr>
        <w:t>o</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b</w:t>
      </w:r>
      <w:r>
        <w:rPr>
          <w:rFonts w:ascii="Arial" w:eastAsia="Arial" w:hAnsi="Arial" w:cs="Arial"/>
          <w:spacing w:val="-1"/>
          <w:sz w:val="22"/>
          <w:szCs w:val="22"/>
        </w:rPr>
        <w:t>e</w:t>
      </w:r>
      <w:r>
        <w:rPr>
          <w:rFonts w:ascii="Arial" w:eastAsia="Arial" w:hAnsi="Arial" w:cs="Arial"/>
          <w:sz w:val="22"/>
          <w:szCs w:val="22"/>
        </w:rPr>
        <w:t>en</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3"/>
          <w:sz w:val="22"/>
          <w:szCs w:val="22"/>
        </w:rPr>
        <w:t>v</w:t>
      </w:r>
      <w:r>
        <w:rPr>
          <w:rFonts w:ascii="Arial" w:eastAsia="Arial" w:hAnsi="Arial" w:cs="Arial"/>
          <w:sz w:val="22"/>
          <w:szCs w:val="22"/>
        </w:rPr>
        <w:t>o</w:t>
      </w:r>
      <w:r>
        <w:rPr>
          <w:rFonts w:ascii="Arial" w:eastAsia="Arial" w:hAnsi="Arial" w:cs="Arial"/>
          <w:spacing w:val="1"/>
          <w:sz w:val="22"/>
          <w:szCs w:val="22"/>
        </w:rPr>
        <w:t>l</w:t>
      </w:r>
      <w:r>
        <w:rPr>
          <w:rFonts w:ascii="Arial" w:eastAsia="Arial" w:hAnsi="Arial" w:cs="Arial"/>
          <w:sz w:val="22"/>
          <w:szCs w:val="22"/>
        </w:rPr>
        <w:t>ved</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z w:val="22"/>
          <w:szCs w:val="22"/>
        </w:rPr>
        <w:t>he or</w:t>
      </w:r>
      <w:r>
        <w:rPr>
          <w:rFonts w:ascii="Arial" w:eastAsia="Arial" w:hAnsi="Arial" w:cs="Arial"/>
          <w:spacing w:val="-3"/>
          <w:sz w:val="22"/>
          <w:szCs w:val="22"/>
        </w:rPr>
        <w:t>i</w:t>
      </w:r>
      <w:r>
        <w:rPr>
          <w:rFonts w:ascii="Arial" w:eastAsia="Arial" w:hAnsi="Arial" w:cs="Arial"/>
          <w:spacing w:val="2"/>
          <w:sz w:val="22"/>
          <w:szCs w:val="22"/>
        </w:rPr>
        <w:t>g</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a</w:t>
      </w:r>
      <w:r>
        <w:rPr>
          <w:rFonts w:ascii="Arial" w:eastAsia="Arial" w:hAnsi="Arial" w:cs="Arial"/>
          <w:sz w:val="22"/>
          <w:szCs w:val="22"/>
        </w:rPr>
        <w:t>l</w:t>
      </w:r>
      <w:r>
        <w:rPr>
          <w:rFonts w:ascii="Arial" w:eastAsia="Arial" w:hAnsi="Arial" w:cs="Arial"/>
          <w:spacing w:val="1"/>
          <w:sz w:val="22"/>
          <w:szCs w:val="22"/>
        </w:rPr>
        <w:t xml:space="preserve"> </w:t>
      </w:r>
      <w:r>
        <w:rPr>
          <w:rFonts w:ascii="Arial" w:eastAsia="Arial" w:hAnsi="Arial" w:cs="Arial"/>
          <w:spacing w:val="-1"/>
          <w:sz w:val="22"/>
          <w:szCs w:val="22"/>
        </w:rPr>
        <w:t>EPA</w:t>
      </w:r>
      <w:r>
        <w:rPr>
          <w:rFonts w:ascii="Arial" w:eastAsia="Arial" w:hAnsi="Arial" w:cs="Arial"/>
          <w:sz w:val="22"/>
          <w:szCs w:val="22"/>
        </w:rPr>
        <w:t>.</w:t>
      </w:r>
      <w:r>
        <w:rPr>
          <w:rFonts w:ascii="Arial" w:eastAsia="Arial" w:hAnsi="Arial" w:cs="Arial"/>
          <w:spacing w:val="61"/>
          <w:sz w:val="22"/>
          <w:szCs w:val="22"/>
        </w:rPr>
        <w:t xml:space="preserve"> </w:t>
      </w:r>
      <w:r>
        <w:rPr>
          <w:rFonts w:ascii="Arial" w:eastAsia="Arial" w:hAnsi="Arial" w:cs="Arial"/>
          <w:sz w:val="22"/>
          <w:szCs w:val="22"/>
        </w:rPr>
        <w:t>T</w:t>
      </w:r>
      <w:r>
        <w:rPr>
          <w:rFonts w:ascii="Arial" w:eastAsia="Arial" w:hAnsi="Arial" w:cs="Arial"/>
          <w:spacing w:val="-1"/>
          <w:sz w:val="22"/>
          <w:szCs w:val="22"/>
        </w:rPr>
        <w:t>hi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sures</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3"/>
          <w:sz w:val="22"/>
          <w:szCs w:val="22"/>
        </w:rPr>
        <w:t>a</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z w:val="22"/>
          <w:szCs w:val="22"/>
        </w:rPr>
        <w:t>se</w:t>
      </w:r>
      <w:r>
        <w:rPr>
          <w:rFonts w:ascii="Arial" w:eastAsia="Arial" w:hAnsi="Arial" w:cs="Arial"/>
          <w:spacing w:val="-4"/>
          <w:sz w:val="22"/>
          <w:szCs w:val="22"/>
        </w:rPr>
        <w:t xml:space="preserve"> </w:t>
      </w:r>
      <w:r>
        <w:rPr>
          <w:rFonts w:ascii="Arial" w:eastAsia="Arial" w:hAnsi="Arial" w:cs="Arial"/>
          <w:sz w:val="22"/>
          <w:szCs w:val="22"/>
        </w:rPr>
        <w:t>cas</w:t>
      </w:r>
      <w:r>
        <w:rPr>
          <w:rFonts w:ascii="Arial" w:eastAsia="Arial" w:hAnsi="Arial" w:cs="Arial"/>
          <w:spacing w:val="-1"/>
          <w:sz w:val="22"/>
          <w:szCs w:val="22"/>
        </w:rPr>
        <w:t>e</w:t>
      </w:r>
      <w:r>
        <w:rPr>
          <w:rFonts w:ascii="Arial" w:eastAsia="Arial" w:hAnsi="Arial" w:cs="Arial"/>
          <w:sz w:val="22"/>
          <w:szCs w:val="22"/>
        </w:rPr>
        <w:t>s e</w:t>
      </w:r>
      <w:r>
        <w:rPr>
          <w:rFonts w:ascii="Arial" w:eastAsia="Arial" w:hAnsi="Arial" w:cs="Arial"/>
          <w:spacing w:val="-1"/>
          <w:sz w:val="22"/>
          <w:szCs w:val="22"/>
        </w:rPr>
        <w:t>a</w:t>
      </w:r>
      <w:r>
        <w:rPr>
          <w:rFonts w:ascii="Arial" w:eastAsia="Arial" w:hAnsi="Arial" w:cs="Arial"/>
          <w:sz w:val="22"/>
          <w:szCs w:val="22"/>
        </w:rPr>
        <w:t>ch</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p</w:t>
      </w:r>
      <w:r>
        <w:rPr>
          <w:rFonts w:ascii="Arial" w:eastAsia="Arial" w:hAnsi="Arial" w:cs="Arial"/>
          <w:sz w:val="22"/>
          <w:szCs w:val="22"/>
        </w:rPr>
        <w:t>pre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ce’s</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z w:val="22"/>
          <w:szCs w:val="22"/>
        </w:rPr>
        <w:t>ork</w:t>
      </w:r>
      <w:r>
        <w:rPr>
          <w:rFonts w:ascii="Arial" w:eastAsia="Arial" w:hAnsi="Arial" w:cs="Arial"/>
          <w:spacing w:val="2"/>
          <w:sz w:val="22"/>
          <w:szCs w:val="22"/>
        </w:rPr>
        <w:t xml:space="preserve"> </w:t>
      </w:r>
      <w:r>
        <w:rPr>
          <w:rFonts w:ascii="Arial" w:eastAsia="Arial" w:hAnsi="Arial" w:cs="Arial"/>
          <w:spacing w:val="-3"/>
          <w:sz w:val="22"/>
          <w:szCs w:val="22"/>
        </w:rPr>
        <w:t>i</w:t>
      </w:r>
      <w:r>
        <w:rPr>
          <w:rFonts w:ascii="Arial" w:eastAsia="Arial" w:hAnsi="Arial" w:cs="Arial"/>
          <w:sz w:val="22"/>
          <w:szCs w:val="22"/>
        </w:rPr>
        <w:t>s</w:t>
      </w:r>
      <w:r>
        <w:rPr>
          <w:rFonts w:ascii="Arial" w:eastAsia="Arial" w:hAnsi="Arial" w:cs="Arial"/>
          <w:spacing w:val="1"/>
          <w:sz w:val="22"/>
          <w:szCs w:val="22"/>
        </w:rPr>
        <w:t xml:space="preserve"> r</w:t>
      </w:r>
      <w:r>
        <w:rPr>
          <w:rFonts w:ascii="Arial" w:eastAsia="Arial" w:hAnsi="Arial" w:cs="Arial"/>
          <w:sz w:val="22"/>
          <w:szCs w:val="22"/>
        </w:rPr>
        <w:t>e</w:t>
      </w:r>
      <w:r>
        <w:rPr>
          <w:rFonts w:ascii="Arial" w:eastAsia="Arial" w:hAnsi="Arial" w:cs="Arial"/>
          <w:spacing w:val="-3"/>
          <w:sz w:val="22"/>
          <w:szCs w:val="22"/>
        </w:rPr>
        <w:t>v</w:t>
      </w:r>
      <w:r>
        <w:rPr>
          <w:rFonts w:ascii="Arial" w:eastAsia="Arial" w:hAnsi="Arial" w:cs="Arial"/>
          <w:spacing w:val="-1"/>
          <w:sz w:val="22"/>
          <w:szCs w:val="22"/>
        </w:rPr>
        <w:t>i</w:t>
      </w:r>
      <w:r>
        <w:rPr>
          <w:rFonts w:ascii="Arial" w:eastAsia="Arial" w:hAnsi="Arial" w:cs="Arial"/>
          <w:sz w:val="22"/>
          <w:szCs w:val="22"/>
        </w:rPr>
        <w:t>e</w:t>
      </w:r>
      <w:r>
        <w:rPr>
          <w:rFonts w:ascii="Arial" w:eastAsia="Arial" w:hAnsi="Arial" w:cs="Arial"/>
          <w:spacing w:val="-4"/>
          <w:sz w:val="22"/>
          <w:szCs w:val="22"/>
        </w:rPr>
        <w:t>w</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z w:val="22"/>
          <w:szCs w:val="22"/>
        </w:rPr>
        <w:t>by</w:t>
      </w:r>
      <w:r>
        <w:rPr>
          <w:rFonts w:ascii="Arial" w:eastAsia="Arial" w:hAnsi="Arial" w:cs="Arial"/>
          <w:spacing w:val="-2"/>
          <w:sz w:val="22"/>
          <w:szCs w:val="22"/>
        </w:rPr>
        <w:t xml:space="preserve"> </w:t>
      </w:r>
      <w:r>
        <w:rPr>
          <w:rFonts w:ascii="Arial" w:eastAsia="Arial" w:hAnsi="Arial" w:cs="Arial"/>
          <w:spacing w:val="3"/>
          <w:sz w:val="22"/>
          <w:szCs w:val="22"/>
        </w:rPr>
        <w:t>t</w:t>
      </w:r>
      <w:r>
        <w:rPr>
          <w:rFonts w:ascii="Arial" w:eastAsia="Arial" w:hAnsi="Arial" w:cs="Arial"/>
          <w:spacing w:val="-3"/>
          <w:sz w:val="22"/>
          <w:szCs w:val="22"/>
        </w:rPr>
        <w:t>w</w:t>
      </w:r>
      <w:r>
        <w:rPr>
          <w:rFonts w:ascii="Arial" w:eastAsia="Arial" w:hAnsi="Arial" w:cs="Arial"/>
          <w:sz w:val="22"/>
          <w:szCs w:val="22"/>
        </w:rPr>
        <w:t>o sepa</w:t>
      </w:r>
      <w:r>
        <w:rPr>
          <w:rFonts w:ascii="Arial" w:eastAsia="Arial" w:hAnsi="Arial" w:cs="Arial"/>
          <w:spacing w:val="-2"/>
          <w:sz w:val="22"/>
          <w:szCs w:val="22"/>
        </w:rPr>
        <w:t>r</w:t>
      </w:r>
      <w:r>
        <w:rPr>
          <w:rFonts w:ascii="Arial" w:eastAsia="Arial" w:hAnsi="Arial" w:cs="Arial"/>
          <w:sz w:val="22"/>
          <w:szCs w:val="22"/>
        </w:rPr>
        <w:t>ate</w:t>
      </w:r>
      <w:r>
        <w:rPr>
          <w:rFonts w:ascii="Arial" w:eastAsia="Arial" w:hAnsi="Arial" w:cs="Arial"/>
          <w:spacing w:val="2"/>
          <w:sz w:val="22"/>
          <w:szCs w:val="22"/>
        </w:rPr>
        <w:t xml:space="preserve"> </w:t>
      </w:r>
      <w:r>
        <w:rPr>
          <w:rFonts w:ascii="Arial" w:eastAsia="Arial" w:hAnsi="Arial" w:cs="Arial"/>
          <w:spacing w:val="1"/>
          <w:sz w:val="22"/>
          <w:szCs w:val="22"/>
        </w:rPr>
        <w:t>IA</w:t>
      </w:r>
      <w:r>
        <w:rPr>
          <w:rFonts w:ascii="Arial" w:eastAsia="Arial" w:hAnsi="Arial" w:cs="Arial"/>
          <w:spacing w:val="-1"/>
          <w:sz w:val="22"/>
          <w:szCs w:val="22"/>
        </w:rPr>
        <w:t>’</w:t>
      </w:r>
      <w:r>
        <w:rPr>
          <w:rFonts w:ascii="Arial" w:eastAsia="Arial" w:hAnsi="Arial" w:cs="Arial"/>
          <w:sz w:val="22"/>
          <w:szCs w:val="22"/>
        </w:rPr>
        <w:t>s</w:t>
      </w:r>
      <w:r>
        <w:rPr>
          <w:rFonts w:ascii="Arial" w:eastAsia="Arial" w:hAnsi="Arial" w:cs="Arial"/>
          <w:spacing w:val="2"/>
          <w:sz w:val="22"/>
          <w:szCs w:val="22"/>
        </w:rPr>
        <w:t xml:space="preserve"> </w:t>
      </w:r>
      <w:r>
        <w:rPr>
          <w:rFonts w:ascii="Arial" w:eastAsia="Arial" w:hAnsi="Arial" w:cs="Arial"/>
          <w:sz w:val="22"/>
          <w:szCs w:val="22"/>
        </w:rPr>
        <w:t>b</w:t>
      </w:r>
      <w:r>
        <w:rPr>
          <w:rFonts w:ascii="Arial" w:eastAsia="Arial" w:hAnsi="Arial" w:cs="Arial"/>
          <w:spacing w:val="-3"/>
          <w:sz w:val="22"/>
          <w:szCs w:val="22"/>
        </w:rPr>
        <w:t>e</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e a</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s a</w:t>
      </w:r>
      <w:r>
        <w:rPr>
          <w:rFonts w:ascii="Arial" w:eastAsia="Arial" w:hAnsi="Arial" w:cs="Arial"/>
          <w:spacing w:val="-1"/>
          <w:sz w:val="22"/>
          <w:szCs w:val="22"/>
        </w:rPr>
        <w:t>n</w:t>
      </w:r>
      <w:r>
        <w:rPr>
          <w:rFonts w:ascii="Arial" w:eastAsia="Arial" w:hAnsi="Arial" w:cs="Arial"/>
          <w:sz w:val="22"/>
          <w:szCs w:val="22"/>
        </w:rPr>
        <w:t>n</w:t>
      </w:r>
      <w:r>
        <w:rPr>
          <w:rFonts w:ascii="Arial" w:eastAsia="Arial" w:hAnsi="Arial" w:cs="Arial"/>
          <w:spacing w:val="-1"/>
          <w:sz w:val="22"/>
          <w:szCs w:val="22"/>
        </w:rPr>
        <w:t>o</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z w:val="22"/>
          <w:szCs w:val="22"/>
        </w:rPr>
        <w:t>ce</w:t>
      </w:r>
      <w:r>
        <w:rPr>
          <w:rFonts w:ascii="Arial" w:eastAsia="Arial" w:hAnsi="Arial" w:cs="Arial"/>
          <w:spacing w:val="-1"/>
          <w:sz w:val="22"/>
          <w:szCs w:val="22"/>
        </w:rPr>
        <w:t>d</w:t>
      </w:r>
      <w:r>
        <w:rPr>
          <w:rFonts w:ascii="Arial" w:eastAsia="Arial" w:hAnsi="Arial" w:cs="Arial"/>
          <w:sz w:val="22"/>
          <w:szCs w:val="22"/>
        </w:rPr>
        <w:t>.</w:t>
      </w:r>
    </w:p>
    <w:p w14:paraId="425881C0" w14:textId="77777777" w:rsidR="00D92773" w:rsidRDefault="00D92773" w:rsidP="00EB2841">
      <w:pPr>
        <w:spacing w:before="2" w:line="160" w:lineRule="exact"/>
        <w:ind w:right="-238"/>
        <w:rPr>
          <w:sz w:val="16"/>
          <w:szCs w:val="16"/>
        </w:rPr>
      </w:pPr>
    </w:p>
    <w:p w14:paraId="58767B04" w14:textId="77777777" w:rsidR="00D92773" w:rsidRDefault="00D92773" w:rsidP="00EB2841">
      <w:pPr>
        <w:spacing w:line="258" w:lineRule="auto"/>
        <w:ind w:right="-238"/>
        <w:rPr>
          <w:rFonts w:ascii="Arial" w:eastAsia="Arial" w:hAnsi="Arial" w:cs="Arial"/>
          <w:sz w:val="22"/>
          <w:szCs w:val="22"/>
        </w:rPr>
      </w:pPr>
      <w:r>
        <w:rPr>
          <w:rFonts w:ascii="Arial" w:eastAsia="Arial" w:hAnsi="Arial" w:cs="Arial"/>
          <w:spacing w:val="-1"/>
          <w:sz w:val="22"/>
          <w:szCs w:val="22"/>
        </w:rPr>
        <w:t xml:space="preserve">Accelerate People Ltd </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pacing w:val="-2"/>
          <w:sz w:val="22"/>
          <w:szCs w:val="22"/>
        </w:rPr>
        <w:t>v</w:t>
      </w:r>
      <w:r>
        <w:rPr>
          <w:rFonts w:ascii="Arial" w:eastAsia="Arial" w:hAnsi="Arial" w:cs="Arial"/>
          <w:sz w:val="22"/>
          <w:szCs w:val="22"/>
        </w:rPr>
        <w:t xml:space="preserve">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r</w:t>
      </w:r>
      <w:r>
        <w:rPr>
          <w:rFonts w:ascii="Arial" w:eastAsia="Arial" w:hAnsi="Arial" w:cs="Arial"/>
          <w:spacing w:val="-3"/>
          <w:sz w:val="22"/>
          <w:szCs w:val="22"/>
        </w:rPr>
        <w:t>i</w:t>
      </w:r>
      <w:r>
        <w:rPr>
          <w:rFonts w:ascii="Arial" w:eastAsia="Arial" w:hAnsi="Arial" w:cs="Arial"/>
          <w:spacing w:val="2"/>
          <w:sz w:val="22"/>
          <w:szCs w:val="22"/>
        </w:rPr>
        <w:t>g</w:t>
      </w:r>
      <w:r>
        <w:rPr>
          <w:rFonts w:ascii="Arial" w:eastAsia="Arial" w:hAnsi="Arial" w:cs="Arial"/>
          <w:sz w:val="22"/>
          <w:szCs w:val="22"/>
        </w:rPr>
        <w:t xml:space="preserve">ht </w:t>
      </w:r>
      <w:r>
        <w:rPr>
          <w:rFonts w:ascii="Arial" w:eastAsia="Arial" w:hAnsi="Arial" w:cs="Arial"/>
          <w:spacing w:val="1"/>
          <w:sz w:val="22"/>
          <w:szCs w:val="22"/>
        </w:rPr>
        <w:t>t</w:t>
      </w:r>
      <w:r>
        <w:rPr>
          <w:rFonts w:ascii="Arial" w:eastAsia="Arial" w:hAnsi="Arial" w:cs="Arial"/>
          <w:sz w:val="22"/>
          <w:szCs w:val="22"/>
        </w:rPr>
        <w:t xml:space="preserve">o </w:t>
      </w:r>
      <w:r>
        <w:rPr>
          <w:rFonts w:ascii="Arial" w:eastAsia="Arial" w:hAnsi="Arial" w:cs="Arial"/>
          <w:spacing w:val="1"/>
          <w:sz w:val="22"/>
          <w:szCs w:val="22"/>
        </w:rPr>
        <w:t>m</w:t>
      </w:r>
      <w:r>
        <w:rPr>
          <w:rFonts w:ascii="Arial" w:eastAsia="Arial" w:hAnsi="Arial" w:cs="Arial"/>
          <w:spacing w:val="-3"/>
          <w:sz w:val="22"/>
          <w:szCs w:val="22"/>
        </w:rPr>
        <w:t>a</w:t>
      </w:r>
      <w:r>
        <w:rPr>
          <w:rFonts w:ascii="Arial" w:eastAsia="Arial" w:hAnsi="Arial" w:cs="Arial"/>
          <w:spacing w:val="2"/>
          <w:sz w:val="22"/>
          <w:szCs w:val="22"/>
        </w:rPr>
        <w:t>k</w:t>
      </w:r>
      <w:r>
        <w:rPr>
          <w:rFonts w:ascii="Arial" w:eastAsia="Arial" w:hAnsi="Arial" w:cs="Arial"/>
          <w:sz w:val="22"/>
          <w:szCs w:val="22"/>
        </w:rPr>
        <w:t>e any</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d</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 xml:space="preserve">al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3"/>
          <w:sz w:val="22"/>
          <w:szCs w:val="22"/>
        </w:rPr>
        <w:t>v</w:t>
      </w:r>
      <w:r>
        <w:rPr>
          <w:rFonts w:ascii="Arial" w:eastAsia="Arial" w:hAnsi="Arial" w:cs="Arial"/>
          <w:sz w:val="22"/>
          <w:szCs w:val="22"/>
        </w:rPr>
        <w:t>esti</w:t>
      </w:r>
      <w:r>
        <w:rPr>
          <w:rFonts w:ascii="Arial" w:eastAsia="Arial" w:hAnsi="Arial" w:cs="Arial"/>
          <w:spacing w:val="2"/>
          <w:sz w:val="22"/>
          <w:szCs w:val="22"/>
        </w:rPr>
        <w:t>g</w:t>
      </w:r>
      <w:r>
        <w:rPr>
          <w:rFonts w:ascii="Arial" w:eastAsia="Arial" w:hAnsi="Arial" w:cs="Arial"/>
          <w:spacing w:val="-3"/>
          <w:sz w:val="22"/>
          <w:szCs w:val="22"/>
        </w:rPr>
        <w:t>a</w:t>
      </w:r>
      <w:r>
        <w:rPr>
          <w:rFonts w:ascii="Arial" w:eastAsia="Arial" w:hAnsi="Arial" w:cs="Arial"/>
          <w:spacing w:val="1"/>
          <w:sz w:val="22"/>
          <w:szCs w:val="22"/>
        </w:rPr>
        <w:t>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 xml:space="preserve">t </w:t>
      </w:r>
      <w:r>
        <w:rPr>
          <w:rFonts w:ascii="Arial" w:eastAsia="Arial" w:hAnsi="Arial" w:cs="Arial"/>
          <w:spacing w:val="-2"/>
          <w:sz w:val="22"/>
          <w:szCs w:val="22"/>
        </w:rPr>
        <w:t>m</w:t>
      </w:r>
      <w:r>
        <w:rPr>
          <w:rFonts w:ascii="Arial" w:eastAsia="Arial" w:hAnsi="Arial" w:cs="Arial"/>
          <w:sz w:val="22"/>
          <w:szCs w:val="22"/>
        </w:rPr>
        <w:t>ay</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1"/>
          <w:sz w:val="22"/>
          <w:szCs w:val="22"/>
        </w:rPr>
        <w:t xml:space="preserve"> </w:t>
      </w:r>
      <w:r>
        <w:rPr>
          <w:rFonts w:ascii="Arial" w:eastAsia="Arial" w:hAnsi="Arial" w:cs="Arial"/>
          <w:sz w:val="22"/>
          <w:szCs w:val="22"/>
        </w:rPr>
        <w:t>n</w:t>
      </w:r>
      <w:r>
        <w:rPr>
          <w:rFonts w:ascii="Arial" w:eastAsia="Arial" w:hAnsi="Arial" w:cs="Arial"/>
          <w:spacing w:val="-3"/>
          <w:sz w:val="22"/>
          <w:szCs w:val="22"/>
        </w:rPr>
        <w:t>e</w:t>
      </w:r>
      <w:r>
        <w:rPr>
          <w:rFonts w:ascii="Arial" w:eastAsia="Arial" w:hAnsi="Arial" w:cs="Arial"/>
          <w:sz w:val="22"/>
          <w:szCs w:val="22"/>
        </w:rPr>
        <w:t>cess</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y</w:t>
      </w:r>
      <w:r>
        <w:rPr>
          <w:rFonts w:ascii="Arial" w:eastAsia="Arial" w:hAnsi="Arial" w:cs="Arial"/>
          <w:spacing w:val="-3"/>
          <w:sz w:val="22"/>
          <w:szCs w:val="22"/>
        </w:rPr>
        <w:t xml:space="preserve"> </w:t>
      </w:r>
      <w:r>
        <w:rPr>
          <w:rFonts w:ascii="Arial" w:eastAsia="Arial" w:hAnsi="Arial" w:cs="Arial"/>
          <w:spacing w:val="3"/>
          <w:sz w:val="22"/>
          <w:szCs w:val="22"/>
        </w:rPr>
        <w:t>f</w:t>
      </w:r>
      <w:r>
        <w:rPr>
          <w:rFonts w:ascii="Arial" w:eastAsia="Arial" w:hAnsi="Arial" w:cs="Arial"/>
          <w:sz w:val="22"/>
          <w:szCs w:val="22"/>
        </w:rPr>
        <w:t>o</w:t>
      </w:r>
      <w:r>
        <w:rPr>
          <w:rFonts w:ascii="Arial" w:eastAsia="Arial" w:hAnsi="Arial" w:cs="Arial"/>
          <w:spacing w:val="-1"/>
          <w:sz w:val="22"/>
          <w:szCs w:val="22"/>
        </w:rPr>
        <w:t>ll</w:t>
      </w:r>
      <w:r>
        <w:rPr>
          <w:rFonts w:ascii="Arial" w:eastAsia="Arial" w:hAnsi="Arial" w:cs="Arial"/>
          <w:sz w:val="22"/>
          <w:szCs w:val="22"/>
        </w:rPr>
        <w:t>o</w:t>
      </w:r>
      <w:r>
        <w:rPr>
          <w:rFonts w:ascii="Arial" w:eastAsia="Arial" w:hAnsi="Arial" w:cs="Arial"/>
          <w:spacing w:val="-4"/>
          <w:sz w:val="22"/>
          <w:szCs w:val="22"/>
        </w:rPr>
        <w:t>w</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3"/>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pacing w:val="-3"/>
          <w:sz w:val="22"/>
          <w:szCs w:val="22"/>
        </w:rPr>
        <w:t>o</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ati</w:t>
      </w:r>
      <w:r>
        <w:rPr>
          <w:rFonts w:ascii="Arial" w:eastAsia="Arial" w:hAnsi="Arial" w:cs="Arial"/>
          <w:spacing w:val="-1"/>
          <w:sz w:val="22"/>
          <w:szCs w:val="22"/>
        </w:rPr>
        <w:t>o</w:t>
      </w:r>
      <w:r>
        <w:rPr>
          <w:rFonts w:ascii="Arial" w:eastAsia="Arial" w:hAnsi="Arial" w:cs="Arial"/>
          <w:sz w:val="22"/>
          <w:szCs w:val="22"/>
        </w:rPr>
        <w:t>n proces</w:t>
      </w:r>
      <w:r>
        <w:rPr>
          <w:rFonts w:ascii="Arial" w:eastAsia="Arial" w:hAnsi="Arial" w:cs="Arial"/>
          <w:spacing w:val="-3"/>
          <w:sz w:val="22"/>
          <w:szCs w:val="22"/>
        </w:rPr>
        <w:t>s</w:t>
      </w:r>
      <w:r>
        <w:rPr>
          <w:rFonts w:ascii="Arial" w:eastAsia="Arial" w:hAnsi="Arial" w:cs="Arial"/>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2"/>
          <w:sz w:val="22"/>
          <w:szCs w:val="22"/>
        </w:rPr>
        <w:t xml:space="preserve"> v</w:t>
      </w:r>
      <w:r>
        <w:rPr>
          <w:rFonts w:ascii="Arial" w:eastAsia="Arial" w:hAnsi="Arial" w:cs="Arial"/>
          <w:sz w:val="22"/>
          <w:szCs w:val="22"/>
        </w:rPr>
        <w:t>eri</w:t>
      </w:r>
      <w:r>
        <w:rPr>
          <w:rFonts w:ascii="Arial" w:eastAsia="Arial" w:hAnsi="Arial" w:cs="Arial"/>
          <w:spacing w:val="3"/>
          <w:sz w:val="22"/>
          <w:szCs w:val="22"/>
        </w:rPr>
        <w:t>f</w:t>
      </w:r>
      <w:r>
        <w:rPr>
          <w:rFonts w:ascii="Arial" w:eastAsia="Arial" w:hAnsi="Arial" w:cs="Arial"/>
          <w:sz w:val="22"/>
          <w:szCs w:val="22"/>
        </w:rPr>
        <w:t>y</w:t>
      </w:r>
      <w:r>
        <w:rPr>
          <w:rFonts w:ascii="Arial" w:eastAsia="Arial" w:hAnsi="Arial" w:cs="Arial"/>
          <w:spacing w:val="-3"/>
          <w:sz w:val="22"/>
          <w:szCs w:val="22"/>
        </w:rPr>
        <w:t xml:space="preserve"> </w:t>
      </w:r>
      <w:r>
        <w:rPr>
          <w:rFonts w:ascii="Arial" w:eastAsia="Arial" w:hAnsi="Arial" w:cs="Arial"/>
          <w:spacing w:val="2"/>
          <w:sz w:val="22"/>
          <w:szCs w:val="22"/>
        </w:rPr>
        <w:t>q</w:t>
      </w:r>
      <w:r>
        <w:rPr>
          <w:rFonts w:ascii="Arial" w:eastAsia="Arial" w:hAnsi="Arial" w:cs="Arial"/>
          <w:sz w:val="22"/>
          <w:szCs w:val="22"/>
        </w:rPr>
        <w:t>u</w:t>
      </w:r>
      <w:r>
        <w:rPr>
          <w:rFonts w:ascii="Arial" w:eastAsia="Arial" w:hAnsi="Arial" w:cs="Arial"/>
          <w:spacing w:val="-1"/>
          <w:sz w:val="22"/>
          <w:szCs w:val="22"/>
        </w:rPr>
        <w:t>ali</w:t>
      </w:r>
      <w:r>
        <w:rPr>
          <w:rFonts w:ascii="Arial" w:eastAsia="Arial" w:hAnsi="Arial" w:cs="Arial"/>
          <w:spacing w:val="1"/>
          <w:sz w:val="22"/>
          <w:szCs w:val="22"/>
        </w:rPr>
        <w:t>t</w:t>
      </w:r>
      <w:r>
        <w:rPr>
          <w:rFonts w:ascii="Arial" w:eastAsia="Arial" w:hAnsi="Arial" w:cs="Arial"/>
          <w:sz w:val="22"/>
          <w:szCs w:val="22"/>
        </w:rPr>
        <w:t xml:space="preserve">y, </w:t>
      </w:r>
      <w:proofErr w:type="gramStart"/>
      <w:r>
        <w:rPr>
          <w:rFonts w:ascii="Arial" w:eastAsia="Arial" w:hAnsi="Arial" w:cs="Arial"/>
          <w:sz w:val="22"/>
          <w:szCs w:val="22"/>
        </w:rPr>
        <w:t>fairness</w:t>
      </w:r>
      <w:proofErr w:type="gramEnd"/>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 co</w:t>
      </w:r>
      <w:r>
        <w:rPr>
          <w:rFonts w:ascii="Arial" w:eastAsia="Arial" w:hAnsi="Arial" w:cs="Arial"/>
          <w:spacing w:val="-2"/>
          <w:sz w:val="22"/>
          <w:szCs w:val="22"/>
        </w:rPr>
        <w:t>n</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c</w:t>
      </w:r>
      <w:r>
        <w:rPr>
          <w:rFonts w:ascii="Arial" w:eastAsia="Arial" w:hAnsi="Arial" w:cs="Arial"/>
          <w:spacing w:val="-2"/>
          <w:sz w:val="22"/>
          <w:szCs w:val="22"/>
        </w:rPr>
        <w:t>y.</w:t>
      </w:r>
    </w:p>
    <w:p w14:paraId="545A213E" w14:textId="77777777" w:rsidR="00D92773" w:rsidRDefault="00D92773" w:rsidP="00EB2841">
      <w:pPr>
        <w:spacing w:before="2" w:line="160" w:lineRule="exact"/>
        <w:ind w:right="-238"/>
        <w:rPr>
          <w:sz w:val="16"/>
          <w:szCs w:val="16"/>
        </w:rPr>
      </w:pPr>
    </w:p>
    <w:p w14:paraId="20BA2ABB" w14:textId="2E50041B" w:rsidR="00D92773" w:rsidRDefault="00D92773" w:rsidP="00EB2841">
      <w:pPr>
        <w:spacing w:line="258" w:lineRule="auto"/>
        <w:ind w:right="-238"/>
        <w:rPr>
          <w:rFonts w:ascii="Arial" w:eastAsia="Arial" w:hAnsi="Arial" w:cs="Arial"/>
          <w:sz w:val="22"/>
          <w:szCs w:val="22"/>
        </w:rPr>
      </w:pPr>
      <w:r>
        <w:rPr>
          <w:rFonts w:ascii="Arial" w:eastAsia="Arial" w:hAnsi="Arial" w:cs="Arial"/>
          <w:spacing w:val="1"/>
          <w:sz w:val="22"/>
          <w:szCs w:val="22"/>
        </w:rPr>
        <w:t>I</w:t>
      </w:r>
      <w:r>
        <w:rPr>
          <w:rFonts w:ascii="Arial" w:eastAsia="Arial" w:hAnsi="Arial" w:cs="Arial"/>
          <w:sz w:val="22"/>
          <w:szCs w:val="22"/>
        </w:rPr>
        <w:t>ssu</w:t>
      </w:r>
      <w:r>
        <w:rPr>
          <w:rFonts w:ascii="Arial" w:eastAsia="Arial" w:hAnsi="Arial" w:cs="Arial"/>
          <w:spacing w:val="-1"/>
          <w:sz w:val="22"/>
          <w:szCs w:val="22"/>
        </w:rPr>
        <w:t>e</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ch a</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se</w:t>
      </w:r>
      <w:r>
        <w:rPr>
          <w:rFonts w:ascii="Arial" w:eastAsia="Arial" w:hAnsi="Arial" w:cs="Arial"/>
          <w:spacing w:val="-1"/>
          <w:sz w:val="22"/>
          <w:szCs w:val="22"/>
        </w:rPr>
        <w:t xml:space="preserve"> </w:t>
      </w:r>
      <w:r>
        <w:rPr>
          <w:rFonts w:ascii="Arial" w:eastAsia="Arial" w:hAnsi="Arial" w:cs="Arial"/>
          <w:spacing w:val="1"/>
          <w:sz w:val="22"/>
          <w:szCs w:val="22"/>
        </w:rPr>
        <w:t>fr</w:t>
      </w:r>
      <w:r>
        <w:rPr>
          <w:rFonts w:ascii="Arial" w:eastAsia="Arial" w:hAnsi="Arial" w:cs="Arial"/>
          <w:sz w:val="22"/>
          <w:szCs w:val="22"/>
        </w:rPr>
        <w:t>om</w:t>
      </w:r>
      <w:r>
        <w:rPr>
          <w:rFonts w:ascii="Arial" w:eastAsia="Arial" w:hAnsi="Arial" w:cs="Arial"/>
          <w:spacing w:val="-1"/>
          <w:sz w:val="22"/>
          <w:szCs w:val="22"/>
        </w:rPr>
        <w:t xml:space="preserve"> t</w:t>
      </w:r>
      <w:r>
        <w:rPr>
          <w:rFonts w:ascii="Arial" w:eastAsia="Arial" w:hAnsi="Arial" w:cs="Arial"/>
          <w:sz w:val="22"/>
          <w:szCs w:val="22"/>
        </w:rPr>
        <w:t>he</w:t>
      </w:r>
      <w:r>
        <w:rPr>
          <w:rFonts w:ascii="Arial" w:eastAsia="Arial" w:hAnsi="Arial" w:cs="Arial"/>
          <w:spacing w:val="1"/>
          <w:sz w:val="22"/>
          <w:szCs w:val="22"/>
        </w:rPr>
        <w:t xml:space="preserve"> m</w:t>
      </w:r>
      <w:r>
        <w:rPr>
          <w:rFonts w:ascii="Arial" w:eastAsia="Arial" w:hAnsi="Arial" w:cs="Arial"/>
          <w:sz w:val="22"/>
          <w:szCs w:val="22"/>
        </w:rPr>
        <w:t>o</w:t>
      </w:r>
      <w:r>
        <w:rPr>
          <w:rFonts w:ascii="Arial" w:eastAsia="Arial" w:hAnsi="Arial" w:cs="Arial"/>
          <w:spacing w:val="-1"/>
          <w:sz w:val="22"/>
          <w:szCs w:val="22"/>
        </w:rPr>
        <w:t>d</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ati</w:t>
      </w:r>
      <w:r>
        <w:rPr>
          <w:rFonts w:ascii="Arial" w:eastAsia="Arial" w:hAnsi="Arial" w:cs="Arial"/>
          <w:spacing w:val="-1"/>
          <w:sz w:val="22"/>
          <w:szCs w:val="22"/>
        </w:rPr>
        <w:t>o</w:t>
      </w:r>
      <w:r>
        <w:rPr>
          <w:rFonts w:ascii="Arial" w:eastAsia="Arial" w:hAnsi="Arial" w:cs="Arial"/>
          <w:sz w:val="22"/>
          <w:szCs w:val="22"/>
        </w:rPr>
        <w:t xml:space="preserve">n </w:t>
      </w:r>
      <w:r>
        <w:rPr>
          <w:rFonts w:ascii="Arial" w:eastAsia="Arial" w:hAnsi="Arial" w:cs="Arial"/>
          <w:spacing w:val="-2"/>
          <w:sz w:val="22"/>
          <w:szCs w:val="22"/>
        </w:rPr>
        <w:t>p</w:t>
      </w:r>
      <w:r>
        <w:rPr>
          <w:rFonts w:ascii="Arial" w:eastAsia="Arial" w:hAnsi="Arial" w:cs="Arial"/>
          <w:spacing w:val="1"/>
          <w:sz w:val="22"/>
          <w:szCs w:val="22"/>
        </w:rPr>
        <w:t>r</w:t>
      </w:r>
      <w:r>
        <w:rPr>
          <w:rFonts w:ascii="Arial" w:eastAsia="Arial" w:hAnsi="Arial" w:cs="Arial"/>
          <w:sz w:val="22"/>
          <w:szCs w:val="22"/>
        </w:rPr>
        <w:t>oc</w:t>
      </w:r>
      <w:r>
        <w:rPr>
          <w:rFonts w:ascii="Arial" w:eastAsia="Arial" w:hAnsi="Arial" w:cs="Arial"/>
          <w:spacing w:val="-1"/>
          <w:sz w:val="22"/>
          <w:szCs w:val="22"/>
        </w:rPr>
        <w:t>e</w:t>
      </w:r>
      <w:r>
        <w:rPr>
          <w:rFonts w:ascii="Arial" w:eastAsia="Arial" w:hAnsi="Arial" w:cs="Arial"/>
          <w:sz w:val="22"/>
          <w:szCs w:val="22"/>
        </w:rPr>
        <w:t>ss</w:t>
      </w:r>
      <w:r>
        <w:rPr>
          <w:rFonts w:ascii="Arial" w:eastAsia="Arial" w:hAnsi="Arial" w:cs="Arial"/>
          <w:spacing w:val="-1"/>
          <w:sz w:val="22"/>
          <w:szCs w:val="22"/>
        </w:rPr>
        <w:t xml:space="preserve"> </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z w:val="22"/>
          <w:szCs w:val="22"/>
        </w:rPr>
        <w:t>e n</w:t>
      </w:r>
      <w:r>
        <w:rPr>
          <w:rFonts w:ascii="Arial" w:eastAsia="Arial" w:hAnsi="Arial" w:cs="Arial"/>
          <w:spacing w:val="-2"/>
          <w:sz w:val="22"/>
          <w:szCs w:val="22"/>
        </w:rPr>
        <w:t>o</w:t>
      </w:r>
      <w:r>
        <w:rPr>
          <w:rFonts w:ascii="Arial" w:eastAsia="Arial" w:hAnsi="Arial" w:cs="Arial"/>
          <w:spacing w:val="1"/>
          <w:sz w:val="22"/>
          <w:szCs w:val="22"/>
        </w:rPr>
        <w:t>t</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ed</w:t>
      </w:r>
      <w:r>
        <w:rPr>
          <w:rFonts w:ascii="Arial" w:eastAsia="Arial" w:hAnsi="Arial" w:cs="Arial"/>
          <w:spacing w:val="1"/>
          <w:sz w:val="22"/>
          <w:szCs w:val="22"/>
        </w:rPr>
        <w:t xml:space="preserve"> t</w:t>
      </w:r>
      <w:r>
        <w:rPr>
          <w:rFonts w:ascii="Arial" w:eastAsia="Arial" w:hAnsi="Arial" w:cs="Arial"/>
          <w:sz w:val="22"/>
          <w:szCs w:val="22"/>
        </w:rPr>
        <w:t>o</w:t>
      </w:r>
      <w:r>
        <w:rPr>
          <w:rFonts w:ascii="Arial" w:eastAsia="Arial" w:hAnsi="Arial" w:cs="Arial"/>
          <w:spacing w:val="-4"/>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sidR="00CB0D0E">
        <w:rPr>
          <w:rFonts w:ascii="Arial" w:eastAsia="Arial" w:hAnsi="Arial" w:cs="Arial"/>
          <w:spacing w:val="-1"/>
          <w:sz w:val="22"/>
          <w:szCs w:val="22"/>
        </w:rPr>
        <w:t>Lead Internal Quality Assurance (LIQA)</w:t>
      </w:r>
      <w:r>
        <w:rPr>
          <w:rFonts w:ascii="Arial" w:eastAsia="Arial" w:hAnsi="Arial" w:cs="Arial"/>
          <w:sz w:val="22"/>
          <w:szCs w:val="22"/>
        </w:rPr>
        <w:t>.</w:t>
      </w:r>
      <w:r>
        <w:rPr>
          <w:rFonts w:ascii="Arial" w:eastAsia="Arial" w:hAnsi="Arial" w:cs="Arial"/>
          <w:spacing w:val="60"/>
          <w:sz w:val="22"/>
          <w:szCs w:val="22"/>
        </w:rPr>
        <w:t xml:space="preserve"> </w:t>
      </w: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3"/>
          <w:sz w:val="22"/>
          <w:szCs w:val="22"/>
        </w:rPr>
        <w:t>o</w:t>
      </w:r>
      <w:r>
        <w:rPr>
          <w:rFonts w:ascii="Arial" w:eastAsia="Arial" w:hAnsi="Arial" w:cs="Arial"/>
          <w:sz w:val="22"/>
          <w:szCs w:val="22"/>
        </w:rPr>
        <w:t>se</w:t>
      </w:r>
      <w:r>
        <w:rPr>
          <w:rFonts w:ascii="Arial" w:eastAsia="Arial" w:hAnsi="Arial" w:cs="Arial"/>
          <w:spacing w:val="-1"/>
          <w:sz w:val="22"/>
          <w:szCs w:val="22"/>
        </w:rPr>
        <w:t xml:space="preserve"> </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pacing w:val="2"/>
          <w:sz w:val="22"/>
          <w:szCs w:val="22"/>
        </w:rPr>
        <w:t>g</w:t>
      </w:r>
      <w:r>
        <w:rPr>
          <w:rFonts w:ascii="Arial" w:eastAsia="Arial" w:hAnsi="Arial" w:cs="Arial"/>
          <w:sz w:val="22"/>
          <w:szCs w:val="22"/>
        </w:rPr>
        <w:t>ard</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3"/>
          <w:sz w:val="22"/>
          <w:szCs w:val="22"/>
        </w:rPr>
        <w:t xml:space="preserve"> </w:t>
      </w:r>
      <w:r>
        <w:rPr>
          <w:rFonts w:ascii="Arial" w:eastAsia="Arial" w:hAnsi="Arial" w:cs="Arial"/>
          <w:spacing w:val="-3"/>
          <w:sz w:val="22"/>
          <w:szCs w:val="22"/>
        </w:rPr>
        <w:t>a</w:t>
      </w:r>
      <w:r>
        <w:rPr>
          <w:rFonts w:ascii="Arial" w:eastAsia="Arial" w:hAnsi="Arial" w:cs="Arial"/>
          <w:sz w:val="22"/>
          <w:szCs w:val="22"/>
        </w:rPr>
        <w:t>sses</w:t>
      </w:r>
      <w:r>
        <w:rPr>
          <w:rFonts w:ascii="Arial" w:eastAsia="Arial" w:hAnsi="Arial" w:cs="Arial"/>
          <w:spacing w:val="-3"/>
          <w:sz w:val="22"/>
          <w:szCs w:val="22"/>
        </w:rPr>
        <w:t>s</w:t>
      </w:r>
      <w:r>
        <w:rPr>
          <w:rFonts w:ascii="Arial" w:eastAsia="Arial" w:hAnsi="Arial" w:cs="Arial"/>
          <w:spacing w:val="-2"/>
          <w:sz w:val="22"/>
          <w:szCs w:val="22"/>
        </w:rPr>
        <w:t>m</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t d</w:t>
      </w:r>
      <w:r>
        <w:rPr>
          <w:rFonts w:ascii="Arial" w:eastAsia="Arial" w:hAnsi="Arial" w:cs="Arial"/>
          <w:spacing w:val="-1"/>
          <w:sz w:val="22"/>
          <w:szCs w:val="22"/>
        </w:rPr>
        <w:t>e</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or op</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ati</w:t>
      </w:r>
      <w:r>
        <w:rPr>
          <w:rFonts w:ascii="Arial" w:eastAsia="Arial" w:hAnsi="Arial" w:cs="Arial"/>
          <w:spacing w:val="-1"/>
          <w:sz w:val="22"/>
          <w:szCs w:val="22"/>
        </w:rPr>
        <w:t>o</w:t>
      </w:r>
      <w:r>
        <w:rPr>
          <w:rFonts w:ascii="Arial" w:eastAsia="Arial" w:hAnsi="Arial" w:cs="Arial"/>
          <w:sz w:val="22"/>
          <w:szCs w:val="22"/>
        </w:rPr>
        <w:t>n</w:t>
      </w:r>
      <w:r>
        <w:rPr>
          <w:rFonts w:ascii="Arial" w:eastAsia="Arial" w:hAnsi="Arial" w:cs="Arial"/>
          <w:spacing w:val="-1"/>
          <w:sz w:val="22"/>
          <w:szCs w:val="22"/>
        </w:rPr>
        <w:t>a</w:t>
      </w:r>
      <w:r>
        <w:rPr>
          <w:rFonts w:ascii="Arial" w:eastAsia="Arial" w:hAnsi="Arial" w:cs="Arial"/>
          <w:sz w:val="22"/>
          <w:szCs w:val="22"/>
        </w:rPr>
        <w:t>l pr</w:t>
      </w:r>
      <w:r>
        <w:rPr>
          <w:rFonts w:ascii="Arial" w:eastAsia="Arial" w:hAnsi="Arial" w:cs="Arial"/>
          <w:spacing w:val="-2"/>
          <w:sz w:val="22"/>
          <w:szCs w:val="22"/>
        </w:rPr>
        <w:t>o</w:t>
      </w:r>
      <w:r>
        <w:rPr>
          <w:rFonts w:ascii="Arial" w:eastAsia="Arial" w:hAnsi="Arial" w:cs="Arial"/>
          <w:sz w:val="22"/>
          <w:szCs w:val="22"/>
        </w:rPr>
        <w:t>ce</w:t>
      </w:r>
      <w:r>
        <w:rPr>
          <w:rFonts w:ascii="Arial" w:eastAsia="Arial" w:hAnsi="Arial" w:cs="Arial"/>
          <w:spacing w:val="1"/>
          <w:sz w:val="22"/>
          <w:szCs w:val="22"/>
        </w:rPr>
        <w:t>d</w:t>
      </w:r>
      <w:r>
        <w:rPr>
          <w:rFonts w:ascii="Arial" w:eastAsia="Arial" w:hAnsi="Arial" w:cs="Arial"/>
          <w:sz w:val="22"/>
          <w:szCs w:val="22"/>
        </w:rPr>
        <w:t>ur</w:t>
      </w:r>
      <w:r>
        <w:rPr>
          <w:rFonts w:ascii="Arial" w:eastAsia="Arial" w:hAnsi="Arial" w:cs="Arial"/>
          <w:spacing w:val="-2"/>
          <w:sz w:val="22"/>
          <w:szCs w:val="22"/>
        </w:rPr>
        <w:t>e</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are</w:t>
      </w:r>
      <w:r>
        <w:rPr>
          <w:rFonts w:ascii="Arial" w:eastAsia="Arial" w:hAnsi="Arial" w:cs="Arial"/>
          <w:spacing w:val="-1"/>
          <w:sz w:val="22"/>
          <w:szCs w:val="22"/>
        </w:rPr>
        <w:t xml:space="preserve"> </w:t>
      </w:r>
      <w:r>
        <w:rPr>
          <w:rFonts w:ascii="Arial" w:eastAsia="Arial" w:hAnsi="Arial" w:cs="Arial"/>
          <w:sz w:val="22"/>
          <w:szCs w:val="22"/>
        </w:rPr>
        <w:t>co</w:t>
      </w:r>
      <w:r>
        <w:rPr>
          <w:rFonts w:ascii="Arial" w:eastAsia="Arial" w:hAnsi="Arial" w:cs="Arial"/>
          <w:spacing w:val="-1"/>
          <w:sz w:val="22"/>
          <w:szCs w:val="22"/>
        </w:rPr>
        <w:t>ll</w:t>
      </w:r>
      <w:r>
        <w:rPr>
          <w:rFonts w:ascii="Arial" w:eastAsia="Arial" w:hAnsi="Arial" w:cs="Arial"/>
          <w:sz w:val="22"/>
          <w:szCs w:val="22"/>
        </w:rPr>
        <w:t>ated</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2"/>
          <w:sz w:val="22"/>
          <w:szCs w:val="22"/>
        </w:rPr>
        <w:t xml:space="preserve"> </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z w:val="22"/>
          <w:szCs w:val="22"/>
        </w:rPr>
        <w:t>cor</w:t>
      </w:r>
      <w:r>
        <w:rPr>
          <w:rFonts w:ascii="Arial" w:eastAsia="Arial" w:hAnsi="Arial" w:cs="Arial"/>
          <w:spacing w:val="-2"/>
          <w:sz w:val="22"/>
          <w:szCs w:val="22"/>
        </w:rPr>
        <w:t>d</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z w:val="22"/>
          <w:szCs w:val="22"/>
        </w:rPr>
        <w:t>by</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 xml:space="preserve">he </w:t>
      </w:r>
      <w:r w:rsidR="00CB0D0E">
        <w:rPr>
          <w:rFonts w:ascii="Arial" w:eastAsia="Arial" w:hAnsi="Arial" w:cs="Arial"/>
          <w:spacing w:val="-1"/>
          <w:sz w:val="22"/>
          <w:szCs w:val="22"/>
        </w:rPr>
        <w:t>LIQA</w:t>
      </w:r>
      <w:r>
        <w:rPr>
          <w:rFonts w:ascii="Arial" w:eastAsia="Arial" w:hAnsi="Arial" w:cs="Arial"/>
          <w:sz w:val="22"/>
          <w:szCs w:val="22"/>
        </w:rPr>
        <w:t>.</w:t>
      </w:r>
      <w:r>
        <w:rPr>
          <w:rFonts w:ascii="Arial" w:eastAsia="Arial" w:hAnsi="Arial" w:cs="Arial"/>
          <w:spacing w:val="60"/>
          <w:sz w:val="22"/>
          <w:szCs w:val="22"/>
        </w:rPr>
        <w:t xml:space="preserve"> </w:t>
      </w: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are</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so</w:t>
      </w:r>
      <w:r>
        <w:rPr>
          <w:rFonts w:ascii="Arial" w:eastAsia="Arial" w:hAnsi="Arial" w:cs="Arial"/>
          <w:spacing w:val="-2"/>
          <w:sz w:val="22"/>
          <w:szCs w:val="22"/>
        </w:rPr>
        <w:t xml:space="preserve"> </w:t>
      </w:r>
      <w:r>
        <w:rPr>
          <w:rFonts w:ascii="Arial" w:eastAsia="Arial" w:hAnsi="Arial" w:cs="Arial"/>
          <w:sz w:val="22"/>
          <w:szCs w:val="22"/>
        </w:rPr>
        <w:t>n</w:t>
      </w:r>
      <w:r>
        <w:rPr>
          <w:rFonts w:ascii="Arial" w:eastAsia="Arial" w:hAnsi="Arial" w:cs="Arial"/>
          <w:spacing w:val="-1"/>
          <w:sz w:val="22"/>
          <w:szCs w:val="22"/>
        </w:rPr>
        <w:t>o</w:t>
      </w:r>
      <w:r>
        <w:rPr>
          <w:rFonts w:ascii="Arial" w:eastAsia="Arial" w:hAnsi="Arial" w:cs="Arial"/>
          <w:spacing w:val="1"/>
          <w:sz w:val="22"/>
          <w:szCs w:val="22"/>
        </w:rPr>
        <w:t>t</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ed</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 a</w:t>
      </w:r>
      <w:r>
        <w:rPr>
          <w:rFonts w:ascii="Arial" w:eastAsia="Arial" w:hAnsi="Arial" w:cs="Arial"/>
          <w:spacing w:val="-1"/>
          <w:sz w:val="22"/>
          <w:szCs w:val="22"/>
        </w:rPr>
        <w:t>l</w:t>
      </w:r>
      <w:r>
        <w:rPr>
          <w:rFonts w:ascii="Arial" w:eastAsia="Arial" w:hAnsi="Arial" w:cs="Arial"/>
          <w:sz w:val="22"/>
          <w:szCs w:val="22"/>
        </w:rPr>
        <w:t xml:space="preserve">l </w:t>
      </w:r>
      <w:r>
        <w:rPr>
          <w:rFonts w:ascii="Arial" w:eastAsia="Arial" w:hAnsi="Arial" w:cs="Arial"/>
          <w:spacing w:val="4"/>
          <w:sz w:val="22"/>
          <w:szCs w:val="22"/>
        </w:rPr>
        <w:t>IA</w:t>
      </w:r>
      <w:r>
        <w:rPr>
          <w:rFonts w:ascii="Arial" w:eastAsia="Arial" w:hAnsi="Arial" w:cs="Arial"/>
          <w:spacing w:val="-1"/>
          <w:sz w:val="22"/>
          <w:szCs w:val="22"/>
        </w:rPr>
        <w:t>’</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 i</w:t>
      </w:r>
      <w:r>
        <w:rPr>
          <w:rFonts w:ascii="Arial" w:eastAsia="Arial" w:hAnsi="Arial" w:cs="Arial"/>
          <w:spacing w:val="-1"/>
          <w:sz w:val="22"/>
          <w:szCs w:val="22"/>
        </w:rPr>
        <w:t>n</w:t>
      </w:r>
      <w:r>
        <w:rPr>
          <w:rFonts w:ascii="Arial" w:eastAsia="Arial" w:hAnsi="Arial" w:cs="Arial"/>
          <w:sz w:val="22"/>
          <w:szCs w:val="22"/>
        </w:rPr>
        <w:t>c</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p</w:t>
      </w:r>
      <w:r>
        <w:rPr>
          <w:rFonts w:ascii="Arial" w:eastAsia="Arial" w:hAnsi="Arial" w:cs="Arial"/>
          <w:spacing w:val="-1"/>
          <w:sz w:val="22"/>
          <w:szCs w:val="22"/>
        </w:rPr>
        <w:t>o</w:t>
      </w:r>
      <w:r>
        <w:rPr>
          <w:rFonts w:ascii="Arial" w:eastAsia="Arial" w:hAnsi="Arial" w:cs="Arial"/>
          <w:spacing w:val="1"/>
          <w:sz w:val="22"/>
          <w:szCs w:val="22"/>
        </w:rPr>
        <w:t>r</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n an a</w:t>
      </w:r>
      <w:r>
        <w:rPr>
          <w:rFonts w:ascii="Arial" w:eastAsia="Arial" w:hAnsi="Arial" w:cs="Arial"/>
          <w:spacing w:val="-1"/>
          <w:sz w:val="22"/>
          <w:szCs w:val="22"/>
        </w:rPr>
        <w:t>p</w:t>
      </w:r>
      <w:r>
        <w:rPr>
          <w:rFonts w:ascii="Arial" w:eastAsia="Arial" w:hAnsi="Arial" w:cs="Arial"/>
          <w:sz w:val="22"/>
          <w:szCs w:val="22"/>
        </w:rPr>
        <w:t>propri</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4"/>
          <w:sz w:val="22"/>
          <w:szCs w:val="22"/>
        </w:rPr>
        <w:t xml:space="preserve"> </w:t>
      </w:r>
      <w:r>
        <w:rPr>
          <w:rFonts w:ascii="Arial" w:eastAsia="Arial" w:hAnsi="Arial" w:cs="Arial"/>
          <w:spacing w:val="3"/>
          <w:sz w:val="22"/>
          <w:szCs w:val="22"/>
        </w:rPr>
        <w:t>f</w:t>
      </w:r>
      <w:r>
        <w:rPr>
          <w:rFonts w:ascii="Arial" w:eastAsia="Arial" w:hAnsi="Arial" w:cs="Arial"/>
          <w:sz w:val="22"/>
          <w:szCs w:val="22"/>
        </w:rPr>
        <w:t>as</w:t>
      </w:r>
      <w:r>
        <w:rPr>
          <w:rFonts w:ascii="Arial" w:eastAsia="Arial" w:hAnsi="Arial" w:cs="Arial"/>
          <w:spacing w:val="-1"/>
          <w:sz w:val="22"/>
          <w:szCs w:val="22"/>
        </w:rPr>
        <w:t>hi</w:t>
      </w:r>
      <w:r>
        <w:rPr>
          <w:rFonts w:ascii="Arial" w:eastAsia="Arial" w:hAnsi="Arial" w:cs="Arial"/>
          <w:sz w:val="22"/>
          <w:szCs w:val="22"/>
        </w:rPr>
        <w:t>on</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pacing w:val="-3"/>
          <w:sz w:val="22"/>
          <w:szCs w:val="22"/>
        </w:rPr>
        <w:t>h</w:t>
      </w:r>
      <w:r>
        <w:rPr>
          <w:rFonts w:ascii="Arial" w:eastAsia="Arial" w:hAnsi="Arial" w:cs="Arial"/>
          <w:sz w:val="22"/>
          <w:szCs w:val="22"/>
        </w:rPr>
        <w:t>e pe</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di</w:t>
      </w:r>
      <w:r>
        <w:rPr>
          <w:rFonts w:ascii="Arial" w:eastAsia="Arial" w:hAnsi="Arial" w:cs="Arial"/>
          <w:sz w:val="22"/>
          <w:szCs w:val="22"/>
        </w:rPr>
        <w:t>c</w:t>
      </w:r>
      <w:r>
        <w:rPr>
          <w:rFonts w:ascii="Arial" w:eastAsia="Arial" w:hAnsi="Arial" w:cs="Arial"/>
          <w:spacing w:val="1"/>
          <w:sz w:val="22"/>
          <w:szCs w:val="22"/>
        </w:rPr>
        <w:t xml:space="preserve"> </w:t>
      </w:r>
      <w:r>
        <w:rPr>
          <w:rFonts w:ascii="Arial" w:eastAsia="Arial" w:hAnsi="Arial" w:cs="Arial"/>
          <w:sz w:val="22"/>
          <w:szCs w:val="22"/>
        </w:rPr>
        <w:t>u</w:t>
      </w:r>
      <w:r>
        <w:rPr>
          <w:rFonts w:ascii="Arial" w:eastAsia="Arial" w:hAnsi="Arial" w:cs="Arial"/>
          <w:spacing w:val="-1"/>
          <w:sz w:val="22"/>
          <w:szCs w:val="22"/>
        </w:rPr>
        <w:t>p</w:t>
      </w:r>
      <w:r>
        <w:rPr>
          <w:rFonts w:ascii="Arial" w:eastAsia="Arial" w:hAnsi="Arial" w:cs="Arial"/>
          <w:sz w:val="22"/>
          <w:szCs w:val="22"/>
        </w:rPr>
        <w:t>d</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 xml:space="preserve"> </w:t>
      </w:r>
      <w:r>
        <w:rPr>
          <w:rFonts w:ascii="Arial" w:eastAsia="Arial" w:hAnsi="Arial" w:cs="Arial"/>
          <w:spacing w:val="-2"/>
          <w:sz w:val="22"/>
          <w:szCs w:val="22"/>
        </w:rPr>
        <w:t>r</w:t>
      </w:r>
      <w:r>
        <w:rPr>
          <w:rFonts w:ascii="Arial" w:eastAsia="Arial" w:hAnsi="Arial" w:cs="Arial"/>
          <w:spacing w:val="-3"/>
          <w:sz w:val="22"/>
          <w:szCs w:val="22"/>
        </w:rPr>
        <w:t>e</w:t>
      </w:r>
      <w:r>
        <w:rPr>
          <w:rFonts w:ascii="Arial" w:eastAsia="Arial" w:hAnsi="Arial" w:cs="Arial"/>
          <w:spacing w:val="3"/>
          <w:sz w:val="22"/>
          <w:szCs w:val="22"/>
        </w:rPr>
        <w:t>f</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1"/>
          <w:sz w:val="22"/>
          <w:szCs w:val="22"/>
        </w:rPr>
        <w:t>h</w:t>
      </w:r>
      <w:r>
        <w:rPr>
          <w:rFonts w:ascii="Arial" w:eastAsia="Arial" w:hAnsi="Arial" w:cs="Arial"/>
          <w:spacing w:val="-3"/>
          <w:sz w:val="22"/>
          <w:szCs w:val="22"/>
        </w:rPr>
        <w:t>e</w:t>
      </w:r>
      <w:r>
        <w:rPr>
          <w:rFonts w:ascii="Arial" w:eastAsia="Arial" w:hAnsi="Arial" w:cs="Arial"/>
          <w:sz w:val="22"/>
          <w:szCs w:val="22"/>
        </w:rPr>
        <w:t xml:space="preserve">r </w:t>
      </w:r>
      <w:r>
        <w:rPr>
          <w:rFonts w:ascii="Arial" w:eastAsia="Arial" w:hAnsi="Arial" w:cs="Arial"/>
          <w:spacing w:val="1"/>
          <w:sz w:val="22"/>
          <w:szCs w:val="22"/>
        </w:rPr>
        <w:t>tr</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w:t>
      </w:r>
    </w:p>
    <w:p w14:paraId="225B25F0" w14:textId="77777777" w:rsidR="00D92773" w:rsidRPr="00E5654B" w:rsidRDefault="00D92773">
      <w:pPr>
        <w:spacing w:before="5" w:line="140" w:lineRule="exact"/>
        <w:rPr>
          <w:sz w:val="15"/>
          <w:szCs w:val="15"/>
        </w:rPr>
      </w:pPr>
    </w:p>
    <w:p w14:paraId="511636EF" w14:textId="77777777" w:rsidR="008C44D9" w:rsidRDefault="008C44D9" w:rsidP="00D2510F">
      <w:pPr>
        <w:rPr>
          <w:rFonts w:ascii="Arial" w:eastAsia="Arial" w:hAnsi="Arial" w:cs="Arial"/>
          <w:b/>
          <w:spacing w:val="1"/>
          <w:sz w:val="22"/>
          <w:szCs w:val="22"/>
        </w:rPr>
      </w:pPr>
    </w:p>
    <w:p w14:paraId="1095EBD9" w14:textId="14BD5375" w:rsidR="00D2510F" w:rsidRPr="008A20A6" w:rsidRDefault="00D2510F" w:rsidP="00407A87">
      <w:pPr>
        <w:pStyle w:val="JP"/>
        <w:rPr>
          <w:color w:val="7030A0"/>
        </w:rPr>
      </w:pPr>
      <w:bookmarkStart w:id="9" w:name="_Toc34842377"/>
      <w:r w:rsidRPr="008A20A6">
        <w:rPr>
          <w:color w:val="7030A0"/>
        </w:rPr>
        <w:t>O</w:t>
      </w:r>
      <w:r w:rsidR="00407A87" w:rsidRPr="008A20A6">
        <w:rPr>
          <w:color w:val="7030A0"/>
        </w:rPr>
        <w:t>n-programme</w:t>
      </w:r>
      <w:bookmarkEnd w:id="9"/>
    </w:p>
    <w:p w14:paraId="62859894" w14:textId="77777777" w:rsidR="00D2510F" w:rsidRDefault="00D2510F" w:rsidP="00D2510F">
      <w:pPr>
        <w:spacing w:before="15" w:line="240" w:lineRule="exact"/>
        <w:rPr>
          <w:sz w:val="24"/>
          <w:szCs w:val="24"/>
        </w:rPr>
      </w:pPr>
    </w:p>
    <w:p w14:paraId="3A3B612C" w14:textId="77777777" w:rsidR="00D2510F" w:rsidRPr="00AD0A11" w:rsidRDefault="00D2510F" w:rsidP="00D2510F">
      <w:pPr>
        <w:rPr>
          <w:rFonts w:ascii="Arial" w:eastAsia="Arial" w:hAnsi="Arial" w:cs="Arial"/>
          <w:spacing w:val="-1"/>
          <w:sz w:val="22"/>
          <w:szCs w:val="22"/>
        </w:rPr>
      </w:pPr>
      <w:r>
        <w:rPr>
          <w:rFonts w:ascii="Arial" w:eastAsia="Arial" w:hAnsi="Arial" w:cs="Arial"/>
          <w:spacing w:val="-1"/>
          <w:sz w:val="22"/>
          <w:szCs w:val="22"/>
        </w:rPr>
        <w:t>This is le</w:t>
      </w:r>
      <w:r w:rsidRPr="00AD0A11">
        <w:rPr>
          <w:rFonts w:ascii="Arial" w:eastAsia="Arial" w:hAnsi="Arial" w:cs="Arial"/>
          <w:spacing w:val="-1"/>
          <w:sz w:val="22"/>
          <w:szCs w:val="22"/>
        </w:rPr>
        <w:t>arn</w:t>
      </w:r>
      <w:r>
        <w:rPr>
          <w:rFonts w:ascii="Arial" w:eastAsia="Arial" w:hAnsi="Arial" w:cs="Arial"/>
          <w:spacing w:val="-1"/>
          <w:sz w:val="22"/>
          <w:szCs w:val="22"/>
        </w:rPr>
        <w:t>i</w:t>
      </w:r>
      <w:r w:rsidRPr="00AD0A11">
        <w:rPr>
          <w:rFonts w:ascii="Arial" w:eastAsia="Arial" w:hAnsi="Arial" w:cs="Arial"/>
          <w:spacing w:val="-1"/>
          <w:sz w:val="22"/>
          <w:szCs w:val="22"/>
        </w:rPr>
        <w:t>ng</w:t>
      </w:r>
      <w:r>
        <w:rPr>
          <w:rFonts w:ascii="Arial" w:eastAsia="Arial" w:hAnsi="Arial" w:cs="Arial"/>
          <w:spacing w:val="-1"/>
          <w:sz w:val="22"/>
          <w:szCs w:val="22"/>
        </w:rPr>
        <w:t xml:space="preserve"> completed</w:t>
      </w:r>
      <w:r w:rsidRPr="00AD0A11">
        <w:rPr>
          <w:rFonts w:ascii="Arial" w:eastAsia="Arial" w:hAnsi="Arial" w:cs="Arial"/>
          <w:spacing w:val="-1"/>
          <w:sz w:val="22"/>
          <w:szCs w:val="22"/>
        </w:rPr>
        <w:t xml:space="preserve"> </w:t>
      </w:r>
      <w:r>
        <w:rPr>
          <w:rFonts w:ascii="Arial" w:eastAsia="Arial" w:hAnsi="Arial" w:cs="Arial"/>
          <w:spacing w:val="-1"/>
          <w:sz w:val="22"/>
          <w:szCs w:val="22"/>
        </w:rPr>
        <w:t xml:space="preserve">during the apprenticeship, </w:t>
      </w:r>
      <w:r w:rsidRPr="00AD0A11">
        <w:rPr>
          <w:rFonts w:ascii="Arial" w:eastAsia="Arial" w:hAnsi="Arial" w:cs="Arial"/>
          <w:spacing w:val="-1"/>
          <w:sz w:val="22"/>
          <w:szCs w:val="22"/>
        </w:rPr>
        <w:t>through o</w:t>
      </w:r>
      <w:r>
        <w:rPr>
          <w:rFonts w:ascii="Arial" w:eastAsia="Arial" w:hAnsi="Arial" w:cs="Arial"/>
          <w:spacing w:val="-1"/>
          <w:sz w:val="22"/>
          <w:szCs w:val="22"/>
        </w:rPr>
        <w:t>n/off</w:t>
      </w:r>
      <w:r w:rsidRPr="00AD0A11">
        <w:rPr>
          <w:rFonts w:ascii="Arial" w:eastAsia="Arial" w:hAnsi="Arial" w:cs="Arial"/>
          <w:spacing w:val="-1"/>
          <w:sz w:val="22"/>
          <w:szCs w:val="22"/>
        </w:rPr>
        <w:t>-the-job</w:t>
      </w:r>
      <w:r>
        <w:rPr>
          <w:rFonts w:ascii="Arial" w:eastAsia="Arial" w:hAnsi="Arial" w:cs="Arial"/>
          <w:spacing w:val="-1"/>
          <w:sz w:val="22"/>
          <w:szCs w:val="22"/>
        </w:rPr>
        <w:t xml:space="preserve"> </w:t>
      </w:r>
      <w:r w:rsidRPr="00AD0A11">
        <w:rPr>
          <w:rFonts w:ascii="Arial" w:eastAsia="Arial" w:hAnsi="Arial" w:cs="Arial"/>
          <w:spacing w:val="-1"/>
          <w:sz w:val="22"/>
          <w:szCs w:val="22"/>
        </w:rPr>
        <w:t>tra</w:t>
      </w:r>
      <w:r>
        <w:rPr>
          <w:rFonts w:ascii="Arial" w:eastAsia="Arial" w:hAnsi="Arial" w:cs="Arial"/>
          <w:spacing w:val="-1"/>
          <w:sz w:val="22"/>
          <w:szCs w:val="22"/>
        </w:rPr>
        <w:t>i</w:t>
      </w:r>
      <w:r w:rsidRPr="00AD0A11">
        <w:rPr>
          <w:rFonts w:ascii="Arial" w:eastAsia="Arial" w:hAnsi="Arial" w:cs="Arial"/>
          <w:spacing w:val="-1"/>
          <w:sz w:val="22"/>
          <w:szCs w:val="22"/>
        </w:rPr>
        <w:t>n</w:t>
      </w:r>
      <w:r>
        <w:rPr>
          <w:rFonts w:ascii="Arial" w:eastAsia="Arial" w:hAnsi="Arial" w:cs="Arial"/>
          <w:spacing w:val="-1"/>
          <w:sz w:val="22"/>
          <w:szCs w:val="22"/>
        </w:rPr>
        <w:t>i</w:t>
      </w:r>
      <w:r w:rsidRPr="00AD0A11">
        <w:rPr>
          <w:rFonts w:ascii="Arial" w:eastAsia="Arial" w:hAnsi="Arial" w:cs="Arial"/>
          <w:spacing w:val="-1"/>
          <w:sz w:val="22"/>
          <w:szCs w:val="22"/>
        </w:rPr>
        <w:t>ng cu</w:t>
      </w:r>
      <w:r>
        <w:rPr>
          <w:rFonts w:ascii="Arial" w:eastAsia="Arial" w:hAnsi="Arial" w:cs="Arial"/>
          <w:spacing w:val="-1"/>
          <w:sz w:val="22"/>
          <w:szCs w:val="22"/>
        </w:rPr>
        <w:t>l</w:t>
      </w:r>
      <w:r w:rsidRPr="00AD0A11">
        <w:rPr>
          <w:rFonts w:ascii="Arial" w:eastAsia="Arial" w:hAnsi="Arial" w:cs="Arial"/>
          <w:spacing w:val="-1"/>
          <w:sz w:val="22"/>
          <w:szCs w:val="22"/>
        </w:rPr>
        <w:t>m</w:t>
      </w:r>
      <w:r>
        <w:rPr>
          <w:rFonts w:ascii="Arial" w:eastAsia="Arial" w:hAnsi="Arial" w:cs="Arial"/>
          <w:spacing w:val="-1"/>
          <w:sz w:val="22"/>
          <w:szCs w:val="22"/>
        </w:rPr>
        <w:t>i</w:t>
      </w:r>
      <w:r w:rsidRPr="00AD0A11">
        <w:rPr>
          <w:rFonts w:ascii="Arial" w:eastAsia="Arial" w:hAnsi="Arial" w:cs="Arial"/>
          <w:spacing w:val="-1"/>
          <w:sz w:val="22"/>
          <w:szCs w:val="22"/>
        </w:rPr>
        <w:t>nat</w:t>
      </w:r>
      <w:r>
        <w:rPr>
          <w:rFonts w:ascii="Arial" w:eastAsia="Arial" w:hAnsi="Arial" w:cs="Arial"/>
          <w:spacing w:val="-1"/>
          <w:sz w:val="22"/>
          <w:szCs w:val="22"/>
        </w:rPr>
        <w:t>i</w:t>
      </w:r>
      <w:r w:rsidRPr="00AD0A11">
        <w:rPr>
          <w:rFonts w:ascii="Arial" w:eastAsia="Arial" w:hAnsi="Arial" w:cs="Arial"/>
          <w:spacing w:val="-1"/>
          <w:sz w:val="22"/>
          <w:szCs w:val="22"/>
        </w:rPr>
        <w:t>ng in a por</w:t>
      </w:r>
      <w:r>
        <w:rPr>
          <w:rFonts w:ascii="Arial" w:eastAsia="Arial" w:hAnsi="Arial" w:cs="Arial"/>
          <w:spacing w:val="-1"/>
          <w:sz w:val="22"/>
          <w:szCs w:val="22"/>
        </w:rPr>
        <w:t>t</w:t>
      </w:r>
      <w:r w:rsidRPr="00AD0A11">
        <w:rPr>
          <w:rFonts w:ascii="Arial" w:eastAsia="Arial" w:hAnsi="Arial" w:cs="Arial"/>
          <w:spacing w:val="-1"/>
          <w:sz w:val="22"/>
          <w:szCs w:val="22"/>
        </w:rPr>
        <w:t>fo</w:t>
      </w:r>
      <w:r>
        <w:rPr>
          <w:rFonts w:ascii="Arial" w:eastAsia="Arial" w:hAnsi="Arial" w:cs="Arial"/>
          <w:spacing w:val="-1"/>
          <w:sz w:val="22"/>
          <w:szCs w:val="22"/>
        </w:rPr>
        <w:t>l</w:t>
      </w:r>
      <w:r w:rsidRPr="00AD0A11">
        <w:rPr>
          <w:rFonts w:ascii="Arial" w:eastAsia="Arial" w:hAnsi="Arial" w:cs="Arial"/>
          <w:spacing w:val="-1"/>
          <w:sz w:val="22"/>
          <w:szCs w:val="22"/>
        </w:rPr>
        <w:t xml:space="preserve">io of evidence, </w:t>
      </w:r>
      <w:proofErr w:type="gramStart"/>
      <w:r w:rsidRPr="00AD0A11">
        <w:rPr>
          <w:rFonts w:ascii="Arial" w:eastAsia="Arial" w:hAnsi="Arial" w:cs="Arial"/>
          <w:spacing w:val="-1"/>
          <w:sz w:val="22"/>
          <w:szCs w:val="22"/>
        </w:rPr>
        <w:t>certification</w:t>
      </w:r>
      <w:proofErr w:type="gramEnd"/>
      <w:r w:rsidRPr="00AD0A11">
        <w:rPr>
          <w:rFonts w:ascii="Arial" w:eastAsia="Arial" w:hAnsi="Arial" w:cs="Arial"/>
          <w:spacing w:val="-1"/>
          <w:sz w:val="22"/>
          <w:szCs w:val="22"/>
        </w:rPr>
        <w:t xml:space="preserve"> or projects, as defined by the Assessment Plan.</w:t>
      </w:r>
    </w:p>
    <w:p w14:paraId="130BB50C" w14:textId="77777777" w:rsidR="00D2510F" w:rsidRDefault="00D2510F" w:rsidP="00D2510F">
      <w:pPr>
        <w:spacing w:before="2" w:line="100" w:lineRule="exact"/>
        <w:rPr>
          <w:sz w:val="10"/>
          <w:szCs w:val="10"/>
        </w:rPr>
      </w:pPr>
    </w:p>
    <w:p w14:paraId="432D3B97" w14:textId="77777777" w:rsidR="00D2510F" w:rsidRDefault="00D2510F" w:rsidP="00D2510F">
      <w:pPr>
        <w:spacing w:line="200" w:lineRule="exact"/>
      </w:pPr>
    </w:p>
    <w:p w14:paraId="3953EC78" w14:textId="77777777" w:rsidR="00D2510F" w:rsidRDefault="00D2510F" w:rsidP="00D2510F">
      <w:pPr>
        <w:spacing w:line="200" w:lineRule="exact"/>
      </w:pPr>
    </w:p>
    <w:p w14:paraId="79CFD3FE" w14:textId="77777777" w:rsidR="008C44D9" w:rsidRPr="008A20A6" w:rsidRDefault="008C44D9" w:rsidP="00407A87">
      <w:pPr>
        <w:pStyle w:val="JP"/>
        <w:rPr>
          <w:color w:val="7030A0"/>
        </w:rPr>
      </w:pPr>
      <w:bookmarkStart w:id="10" w:name="_Toc34842378"/>
      <w:r w:rsidRPr="008A20A6">
        <w:rPr>
          <w:color w:val="7030A0"/>
        </w:rPr>
        <w:t>Gateway</w:t>
      </w:r>
      <w:bookmarkEnd w:id="10"/>
    </w:p>
    <w:p w14:paraId="35049FB9" w14:textId="77777777" w:rsidR="008C44D9" w:rsidRDefault="008C44D9" w:rsidP="008C44D9">
      <w:pPr>
        <w:spacing w:before="7" w:line="160" w:lineRule="exact"/>
        <w:rPr>
          <w:sz w:val="17"/>
          <w:szCs w:val="17"/>
        </w:rPr>
      </w:pPr>
    </w:p>
    <w:p w14:paraId="2AD84E11" w14:textId="77777777" w:rsidR="008C44D9" w:rsidRDefault="008C44D9" w:rsidP="00EB2841">
      <w:pPr>
        <w:ind w:right="-238"/>
        <w:rPr>
          <w:rFonts w:ascii="Arial" w:eastAsia="Arial" w:hAnsi="Arial" w:cs="Arial"/>
          <w:spacing w:val="-1"/>
          <w:sz w:val="22"/>
          <w:szCs w:val="22"/>
        </w:rPr>
      </w:pPr>
      <w:r w:rsidRPr="00AD0A11">
        <w:rPr>
          <w:rFonts w:ascii="Arial" w:eastAsia="Arial" w:hAnsi="Arial" w:cs="Arial"/>
          <w:spacing w:val="-1"/>
          <w:sz w:val="22"/>
          <w:szCs w:val="22"/>
        </w:rPr>
        <w:t>On comp</w:t>
      </w:r>
      <w:r>
        <w:rPr>
          <w:rFonts w:ascii="Arial" w:eastAsia="Arial" w:hAnsi="Arial" w:cs="Arial"/>
          <w:spacing w:val="-1"/>
          <w:sz w:val="22"/>
          <w:szCs w:val="22"/>
        </w:rPr>
        <w:t>l</w:t>
      </w:r>
      <w:r w:rsidRPr="00AD0A11">
        <w:rPr>
          <w:rFonts w:ascii="Arial" w:eastAsia="Arial" w:hAnsi="Arial" w:cs="Arial"/>
          <w:spacing w:val="-1"/>
          <w:sz w:val="22"/>
          <w:szCs w:val="22"/>
        </w:rPr>
        <w:t>eti</w:t>
      </w:r>
      <w:r>
        <w:rPr>
          <w:rFonts w:ascii="Arial" w:eastAsia="Arial" w:hAnsi="Arial" w:cs="Arial"/>
          <w:spacing w:val="-1"/>
          <w:sz w:val="22"/>
          <w:szCs w:val="22"/>
        </w:rPr>
        <w:t>o</w:t>
      </w:r>
      <w:r w:rsidRPr="00AD0A11">
        <w:rPr>
          <w:rFonts w:ascii="Arial" w:eastAsia="Arial" w:hAnsi="Arial" w:cs="Arial"/>
          <w:spacing w:val="-1"/>
          <w:sz w:val="22"/>
          <w:szCs w:val="22"/>
        </w:rPr>
        <w:t>n of a</w:t>
      </w:r>
      <w:r>
        <w:rPr>
          <w:rFonts w:ascii="Arial" w:eastAsia="Arial" w:hAnsi="Arial" w:cs="Arial"/>
          <w:spacing w:val="-1"/>
          <w:sz w:val="22"/>
          <w:szCs w:val="22"/>
        </w:rPr>
        <w:t>l</w:t>
      </w:r>
      <w:r w:rsidRPr="00AD0A11">
        <w:rPr>
          <w:rFonts w:ascii="Arial" w:eastAsia="Arial" w:hAnsi="Arial" w:cs="Arial"/>
          <w:spacing w:val="-1"/>
          <w:sz w:val="22"/>
          <w:szCs w:val="22"/>
        </w:rPr>
        <w:t xml:space="preserve">l on-programme </w:t>
      </w:r>
      <w:r>
        <w:rPr>
          <w:rFonts w:ascii="Arial" w:eastAsia="Arial" w:hAnsi="Arial" w:cs="Arial"/>
          <w:spacing w:val="-1"/>
          <w:sz w:val="22"/>
          <w:szCs w:val="22"/>
        </w:rPr>
        <w:t xml:space="preserve">elements of the Apprenticeship Standard the apprentice will enter the Gateway.  This is when the apprentice is handed over to the EPAO and the training provider prepares them for their assessment.  </w:t>
      </w:r>
    </w:p>
    <w:p w14:paraId="4737A47D" w14:textId="77777777" w:rsidR="008C44D9" w:rsidRDefault="008C44D9" w:rsidP="00EB2841">
      <w:pPr>
        <w:spacing w:before="7" w:line="160" w:lineRule="exact"/>
        <w:ind w:right="-238"/>
        <w:rPr>
          <w:sz w:val="17"/>
          <w:szCs w:val="17"/>
        </w:rPr>
      </w:pPr>
    </w:p>
    <w:p w14:paraId="3CAE1FBC" w14:textId="2FB35F9A" w:rsidR="008C44D9" w:rsidRPr="007028F6" w:rsidRDefault="0366989B" w:rsidP="00EB2841">
      <w:pPr>
        <w:spacing w:line="258" w:lineRule="auto"/>
        <w:ind w:right="-238"/>
        <w:rPr>
          <w:rFonts w:ascii="Arial" w:eastAsia="Arial" w:hAnsi="Arial" w:cs="Arial"/>
          <w:sz w:val="22"/>
          <w:szCs w:val="22"/>
        </w:rPr>
      </w:pPr>
      <w:r w:rsidRPr="0366989B">
        <w:rPr>
          <w:rFonts w:ascii="Arial" w:eastAsia="Arial" w:hAnsi="Arial" w:cs="Arial"/>
          <w:sz w:val="22"/>
          <w:szCs w:val="22"/>
        </w:rPr>
        <w:t xml:space="preserve">Apprentices must have completed all the on-programme assessment requirements for the apprenticeship before being put forward for the EPA. The employer, in consultation with the training provider should consider that the apprentice can consistently demonstrate all the KSB’s required as set out in the Standard. This should be based on a continuous review by the employer and training provider of the apprentice’s progress and performance. </w:t>
      </w:r>
    </w:p>
    <w:p w14:paraId="7F043E58" w14:textId="77777777" w:rsidR="008C44D9" w:rsidRPr="007028F6" w:rsidRDefault="008C44D9" w:rsidP="00EB2841">
      <w:pPr>
        <w:spacing w:line="258" w:lineRule="auto"/>
        <w:ind w:right="-238"/>
        <w:rPr>
          <w:rFonts w:ascii="Arial" w:eastAsia="Arial" w:hAnsi="Arial" w:cs="Arial"/>
          <w:sz w:val="22"/>
          <w:szCs w:val="22"/>
        </w:rPr>
      </w:pPr>
    </w:p>
    <w:p w14:paraId="63A37E8D" w14:textId="6185889B" w:rsidR="00D2510F" w:rsidRDefault="008C44D9" w:rsidP="00EB2841">
      <w:pPr>
        <w:spacing w:line="258" w:lineRule="auto"/>
        <w:ind w:right="-238"/>
        <w:rPr>
          <w:rFonts w:ascii="Arial" w:eastAsia="Arial" w:hAnsi="Arial" w:cs="Arial"/>
          <w:sz w:val="22"/>
          <w:szCs w:val="22"/>
        </w:rPr>
      </w:pPr>
      <w:r w:rsidRPr="007028F6">
        <w:rPr>
          <w:rFonts w:ascii="Arial" w:eastAsia="Arial" w:hAnsi="Arial" w:cs="Arial"/>
          <w:sz w:val="22"/>
          <w:szCs w:val="22"/>
        </w:rPr>
        <w:t>T</w:t>
      </w:r>
      <w:r>
        <w:rPr>
          <w:rFonts w:ascii="Arial" w:eastAsia="Arial" w:hAnsi="Arial" w:cs="Arial"/>
          <w:sz w:val="22"/>
          <w:szCs w:val="22"/>
        </w:rPr>
        <w:t>he</w:t>
      </w:r>
      <w:r w:rsidRPr="007028F6">
        <w:rPr>
          <w:rFonts w:ascii="Arial" w:eastAsia="Arial" w:hAnsi="Arial" w:cs="Arial"/>
          <w:sz w:val="22"/>
          <w:szCs w:val="22"/>
        </w:rPr>
        <w:t xml:space="preserve"> </w:t>
      </w:r>
      <w:r>
        <w:rPr>
          <w:rFonts w:ascii="Arial" w:eastAsia="Arial" w:hAnsi="Arial" w:cs="Arial"/>
          <w:sz w:val="22"/>
          <w:szCs w:val="22"/>
        </w:rPr>
        <w:t xml:space="preserve">EPAO </w:t>
      </w:r>
      <w:r w:rsidRPr="007028F6">
        <w:rPr>
          <w:rFonts w:ascii="Arial" w:eastAsia="Arial" w:hAnsi="Arial" w:cs="Arial"/>
          <w:sz w:val="22"/>
          <w:szCs w:val="22"/>
        </w:rPr>
        <w:t>wil</w:t>
      </w:r>
      <w:r>
        <w:rPr>
          <w:rFonts w:ascii="Arial" w:eastAsia="Arial" w:hAnsi="Arial" w:cs="Arial"/>
          <w:sz w:val="22"/>
          <w:szCs w:val="22"/>
        </w:rPr>
        <w:t>l</w:t>
      </w:r>
      <w:r w:rsidRPr="007028F6">
        <w:rPr>
          <w:rFonts w:ascii="Arial" w:eastAsia="Arial" w:hAnsi="Arial" w:cs="Arial"/>
          <w:sz w:val="22"/>
          <w:szCs w:val="22"/>
        </w:rPr>
        <w:t xml:space="preserve"> </w:t>
      </w:r>
      <w:r>
        <w:rPr>
          <w:rFonts w:ascii="Arial" w:eastAsia="Arial" w:hAnsi="Arial" w:cs="Arial"/>
          <w:sz w:val="22"/>
          <w:szCs w:val="22"/>
        </w:rPr>
        <w:t>e</w:t>
      </w:r>
      <w:r w:rsidRPr="007028F6">
        <w:rPr>
          <w:rFonts w:ascii="Arial" w:eastAsia="Arial" w:hAnsi="Arial" w:cs="Arial"/>
          <w:sz w:val="22"/>
          <w:szCs w:val="22"/>
        </w:rPr>
        <w:t>n</w:t>
      </w:r>
      <w:r>
        <w:rPr>
          <w:rFonts w:ascii="Arial" w:eastAsia="Arial" w:hAnsi="Arial" w:cs="Arial"/>
          <w:sz w:val="22"/>
          <w:szCs w:val="22"/>
        </w:rPr>
        <w:t>sure s</w:t>
      </w:r>
      <w:r w:rsidRPr="007028F6">
        <w:rPr>
          <w:rFonts w:ascii="Arial" w:eastAsia="Arial" w:hAnsi="Arial" w:cs="Arial"/>
          <w:sz w:val="22"/>
          <w:szCs w:val="22"/>
        </w:rPr>
        <w:t>uffi</w:t>
      </w:r>
      <w:r>
        <w:rPr>
          <w:rFonts w:ascii="Arial" w:eastAsia="Arial" w:hAnsi="Arial" w:cs="Arial"/>
          <w:sz w:val="22"/>
          <w:szCs w:val="22"/>
        </w:rPr>
        <w:t>c</w:t>
      </w:r>
      <w:r w:rsidRPr="007028F6">
        <w:rPr>
          <w:rFonts w:ascii="Arial" w:eastAsia="Arial" w:hAnsi="Arial" w:cs="Arial"/>
          <w:sz w:val="22"/>
          <w:szCs w:val="22"/>
        </w:rPr>
        <w:t>i</w:t>
      </w:r>
      <w:r>
        <w:rPr>
          <w:rFonts w:ascii="Arial" w:eastAsia="Arial" w:hAnsi="Arial" w:cs="Arial"/>
          <w:sz w:val="22"/>
          <w:szCs w:val="22"/>
        </w:rPr>
        <w:t>e</w:t>
      </w:r>
      <w:r w:rsidRPr="007028F6">
        <w:rPr>
          <w:rFonts w:ascii="Arial" w:eastAsia="Arial" w:hAnsi="Arial" w:cs="Arial"/>
          <w:sz w:val="22"/>
          <w:szCs w:val="22"/>
        </w:rPr>
        <w:t>n</w:t>
      </w:r>
      <w:r>
        <w:rPr>
          <w:rFonts w:ascii="Arial" w:eastAsia="Arial" w:hAnsi="Arial" w:cs="Arial"/>
          <w:sz w:val="22"/>
          <w:szCs w:val="22"/>
        </w:rPr>
        <w:t>t ch</w:t>
      </w:r>
      <w:r w:rsidRPr="007028F6">
        <w:rPr>
          <w:rFonts w:ascii="Arial" w:eastAsia="Arial" w:hAnsi="Arial" w:cs="Arial"/>
          <w:sz w:val="22"/>
          <w:szCs w:val="22"/>
        </w:rPr>
        <w:t>eck</w:t>
      </w:r>
      <w:r>
        <w:rPr>
          <w:rFonts w:ascii="Arial" w:eastAsia="Arial" w:hAnsi="Arial" w:cs="Arial"/>
          <w:sz w:val="22"/>
          <w:szCs w:val="22"/>
        </w:rPr>
        <w:t>s</w:t>
      </w:r>
      <w:r w:rsidRPr="007028F6">
        <w:rPr>
          <w:rFonts w:ascii="Arial" w:eastAsia="Arial" w:hAnsi="Arial" w:cs="Arial"/>
          <w:sz w:val="22"/>
          <w:szCs w:val="22"/>
        </w:rPr>
        <w:t xml:space="preserve"> </w:t>
      </w:r>
      <w:r>
        <w:rPr>
          <w:rFonts w:ascii="Arial" w:eastAsia="Arial" w:hAnsi="Arial" w:cs="Arial"/>
          <w:sz w:val="22"/>
          <w:szCs w:val="22"/>
        </w:rPr>
        <w:t>are</w:t>
      </w:r>
      <w:r w:rsidRPr="007028F6">
        <w:rPr>
          <w:rFonts w:ascii="Arial" w:eastAsia="Arial" w:hAnsi="Arial" w:cs="Arial"/>
          <w:sz w:val="22"/>
          <w:szCs w:val="22"/>
        </w:rPr>
        <w:t xml:space="preserve"> i</w:t>
      </w:r>
      <w:r>
        <w:rPr>
          <w:rFonts w:ascii="Arial" w:eastAsia="Arial" w:hAnsi="Arial" w:cs="Arial"/>
          <w:sz w:val="22"/>
          <w:szCs w:val="22"/>
        </w:rPr>
        <w:t xml:space="preserve">n </w:t>
      </w:r>
      <w:r w:rsidRPr="007028F6">
        <w:rPr>
          <w:rFonts w:ascii="Arial" w:eastAsia="Arial" w:hAnsi="Arial" w:cs="Arial"/>
          <w:sz w:val="22"/>
          <w:szCs w:val="22"/>
        </w:rPr>
        <w:t>pl</w:t>
      </w:r>
      <w:r>
        <w:rPr>
          <w:rFonts w:ascii="Arial" w:eastAsia="Arial" w:hAnsi="Arial" w:cs="Arial"/>
          <w:sz w:val="22"/>
          <w:szCs w:val="22"/>
        </w:rPr>
        <w:t>ace</w:t>
      </w:r>
      <w:r w:rsidRPr="007028F6">
        <w:rPr>
          <w:rFonts w:ascii="Arial" w:eastAsia="Arial" w:hAnsi="Arial" w:cs="Arial"/>
          <w:sz w:val="22"/>
          <w:szCs w:val="22"/>
        </w:rPr>
        <w:t xml:space="preserve"> </w:t>
      </w:r>
      <w:r>
        <w:rPr>
          <w:rFonts w:ascii="Arial" w:eastAsia="Arial" w:hAnsi="Arial" w:cs="Arial"/>
          <w:sz w:val="22"/>
          <w:szCs w:val="22"/>
        </w:rPr>
        <w:t>b</w:t>
      </w:r>
      <w:r w:rsidRPr="007028F6">
        <w:rPr>
          <w:rFonts w:ascii="Arial" w:eastAsia="Arial" w:hAnsi="Arial" w:cs="Arial"/>
          <w:sz w:val="22"/>
          <w:szCs w:val="22"/>
        </w:rPr>
        <w:t>ef</w:t>
      </w:r>
      <w:r>
        <w:rPr>
          <w:rFonts w:ascii="Arial" w:eastAsia="Arial" w:hAnsi="Arial" w:cs="Arial"/>
          <w:sz w:val="22"/>
          <w:szCs w:val="22"/>
        </w:rPr>
        <w:t>ore</w:t>
      </w:r>
      <w:r w:rsidRPr="007028F6">
        <w:rPr>
          <w:rFonts w:ascii="Arial" w:eastAsia="Arial" w:hAnsi="Arial" w:cs="Arial"/>
          <w:sz w:val="22"/>
          <w:szCs w:val="22"/>
        </w:rPr>
        <w:t xml:space="preserve"> l</w:t>
      </w:r>
      <w:r>
        <w:rPr>
          <w:rFonts w:ascii="Arial" w:eastAsia="Arial" w:hAnsi="Arial" w:cs="Arial"/>
          <w:sz w:val="22"/>
          <w:szCs w:val="22"/>
        </w:rPr>
        <w:t>e</w:t>
      </w:r>
      <w:r w:rsidRPr="007028F6">
        <w:rPr>
          <w:rFonts w:ascii="Arial" w:eastAsia="Arial" w:hAnsi="Arial" w:cs="Arial"/>
          <w:sz w:val="22"/>
          <w:szCs w:val="22"/>
        </w:rPr>
        <w:t>ar</w:t>
      </w:r>
      <w:r>
        <w:rPr>
          <w:rFonts w:ascii="Arial" w:eastAsia="Arial" w:hAnsi="Arial" w:cs="Arial"/>
          <w:sz w:val="22"/>
          <w:szCs w:val="22"/>
        </w:rPr>
        <w:t>n</w:t>
      </w:r>
      <w:r w:rsidRPr="007028F6">
        <w:rPr>
          <w:rFonts w:ascii="Arial" w:eastAsia="Arial" w:hAnsi="Arial" w:cs="Arial"/>
          <w:sz w:val="22"/>
          <w:szCs w:val="22"/>
        </w:rPr>
        <w:t>er</w:t>
      </w:r>
      <w:r>
        <w:rPr>
          <w:rFonts w:ascii="Arial" w:eastAsia="Arial" w:hAnsi="Arial" w:cs="Arial"/>
          <w:sz w:val="22"/>
          <w:szCs w:val="22"/>
        </w:rPr>
        <w:t>s</w:t>
      </w:r>
      <w:r w:rsidRPr="007028F6">
        <w:rPr>
          <w:rFonts w:ascii="Arial" w:eastAsia="Arial" w:hAnsi="Arial" w:cs="Arial"/>
          <w:sz w:val="22"/>
          <w:szCs w:val="22"/>
        </w:rPr>
        <w:t xml:space="preserve"> ar</w:t>
      </w:r>
      <w:r>
        <w:rPr>
          <w:rFonts w:ascii="Arial" w:eastAsia="Arial" w:hAnsi="Arial" w:cs="Arial"/>
          <w:sz w:val="22"/>
          <w:szCs w:val="22"/>
        </w:rPr>
        <w:t>e</w:t>
      </w:r>
      <w:r w:rsidRPr="007028F6">
        <w:rPr>
          <w:rFonts w:ascii="Arial" w:eastAsia="Arial" w:hAnsi="Arial" w:cs="Arial"/>
          <w:sz w:val="22"/>
          <w:szCs w:val="22"/>
        </w:rPr>
        <w:t xml:space="preserve"> </w:t>
      </w:r>
      <w:r>
        <w:rPr>
          <w:rFonts w:ascii="Arial" w:eastAsia="Arial" w:hAnsi="Arial" w:cs="Arial"/>
          <w:sz w:val="22"/>
          <w:szCs w:val="22"/>
        </w:rPr>
        <w:t>p</w:t>
      </w:r>
      <w:r w:rsidRPr="007028F6">
        <w:rPr>
          <w:rFonts w:ascii="Arial" w:eastAsia="Arial" w:hAnsi="Arial" w:cs="Arial"/>
          <w:sz w:val="22"/>
          <w:szCs w:val="22"/>
        </w:rPr>
        <w:t>u</w:t>
      </w:r>
      <w:r>
        <w:rPr>
          <w:rFonts w:ascii="Arial" w:eastAsia="Arial" w:hAnsi="Arial" w:cs="Arial"/>
          <w:sz w:val="22"/>
          <w:szCs w:val="22"/>
        </w:rPr>
        <w:t xml:space="preserve">t </w:t>
      </w:r>
      <w:r w:rsidRPr="007028F6">
        <w:rPr>
          <w:rFonts w:ascii="Arial" w:eastAsia="Arial" w:hAnsi="Arial" w:cs="Arial"/>
          <w:sz w:val="22"/>
          <w:szCs w:val="22"/>
        </w:rPr>
        <w:t>f</w:t>
      </w:r>
      <w:r>
        <w:rPr>
          <w:rFonts w:ascii="Arial" w:eastAsia="Arial" w:hAnsi="Arial" w:cs="Arial"/>
          <w:sz w:val="22"/>
          <w:szCs w:val="22"/>
        </w:rPr>
        <w:t>or</w:t>
      </w:r>
      <w:r w:rsidRPr="007028F6">
        <w:rPr>
          <w:rFonts w:ascii="Arial" w:eastAsia="Arial" w:hAnsi="Arial" w:cs="Arial"/>
          <w:sz w:val="22"/>
          <w:szCs w:val="22"/>
        </w:rPr>
        <w:t>w</w:t>
      </w:r>
      <w:r>
        <w:rPr>
          <w:rFonts w:ascii="Arial" w:eastAsia="Arial" w:hAnsi="Arial" w:cs="Arial"/>
          <w:sz w:val="22"/>
          <w:szCs w:val="22"/>
        </w:rPr>
        <w:t>ard</w:t>
      </w:r>
      <w:r w:rsidRPr="007028F6">
        <w:rPr>
          <w:rFonts w:ascii="Arial" w:eastAsia="Arial" w:hAnsi="Arial" w:cs="Arial"/>
          <w:sz w:val="22"/>
          <w:szCs w:val="22"/>
        </w:rPr>
        <w:t xml:space="preserve"> fo</w:t>
      </w:r>
      <w:r>
        <w:rPr>
          <w:rFonts w:ascii="Arial" w:eastAsia="Arial" w:hAnsi="Arial" w:cs="Arial"/>
          <w:sz w:val="22"/>
          <w:szCs w:val="22"/>
        </w:rPr>
        <w:t xml:space="preserve">r </w:t>
      </w:r>
      <w:r w:rsidRPr="007028F6">
        <w:rPr>
          <w:rFonts w:ascii="Arial" w:eastAsia="Arial" w:hAnsi="Arial" w:cs="Arial"/>
          <w:sz w:val="22"/>
          <w:szCs w:val="22"/>
        </w:rPr>
        <w:t>t</w:t>
      </w:r>
      <w:r>
        <w:rPr>
          <w:rFonts w:ascii="Arial" w:eastAsia="Arial" w:hAnsi="Arial" w:cs="Arial"/>
          <w:sz w:val="22"/>
          <w:szCs w:val="22"/>
        </w:rPr>
        <w:t>he</w:t>
      </w:r>
      <w:r w:rsidRPr="007028F6">
        <w:rPr>
          <w:rFonts w:ascii="Arial" w:eastAsia="Arial" w:hAnsi="Arial" w:cs="Arial"/>
          <w:sz w:val="22"/>
          <w:szCs w:val="22"/>
        </w:rPr>
        <w:t xml:space="preserve"> EP</w:t>
      </w:r>
      <w:r>
        <w:rPr>
          <w:rFonts w:ascii="Arial" w:eastAsia="Arial" w:hAnsi="Arial" w:cs="Arial"/>
          <w:sz w:val="22"/>
          <w:szCs w:val="22"/>
        </w:rPr>
        <w:t xml:space="preserve">A </w:t>
      </w:r>
      <w:r w:rsidRPr="007028F6">
        <w:rPr>
          <w:rFonts w:ascii="Arial" w:eastAsia="Arial" w:hAnsi="Arial" w:cs="Arial"/>
          <w:sz w:val="22"/>
          <w:szCs w:val="22"/>
        </w:rPr>
        <w:t>t</w:t>
      </w:r>
      <w:r>
        <w:rPr>
          <w:rFonts w:ascii="Arial" w:eastAsia="Arial" w:hAnsi="Arial" w:cs="Arial"/>
          <w:sz w:val="22"/>
          <w:szCs w:val="22"/>
        </w:rPr>
        <w:t>o</w:t>
      </w:r>
      <w:r w:rsidRPr="007028F6">
        <w:rPr>
          <w:rFonts w:ascii="Arial" w:eastAsia="Arial" w:hAnsi="Arial" w:cs="Arial"/>
          <w:sz w:val="22"/>
          <w:szCs w:val="22"/>
        </w:rPr>
        <w:t xml:space="preserve"> re</w:t>
      </w:r>
      <w:r>
        <w:rPr>
          <w:rFonts w:ascii="Arial" w:eastAsia="Arial" w:hAnsi="Arial" w:cs="Arial"/>
          <w:sz w:val="22"/>
          <w:szCs w:val="22"/>
        </w:rPr>
        <w:t>d</w:t>
      </w:r>
      <w:r w:rsidRPr="007028F6">
        <w:rPr>
          <w:rFonts w:ascii="Arial" w:eastAsia="Arial" w:hAnsi="Arial" w:cs="Arial"/>
          <w:sz w:val="22"/>
          <w:szCs w:val="22"/>
        </w:rPr>
        <w:t>u</w:t>
      </w:r>
      <w:r>
        <w:rPr>
          <w:rFonts w:ascii="Arial" w:eastAsia="Arial" w:hAnsi="Arial" w:cs="Arial"/>
          <w:sz w:val="22"/>
          <w:szCs w:val="22"/>
        </w:rPr>
        <w:t>ce unn</w:t>
      </w:r>
      <w:r w:rsidRPr="007028F6">
        <w:rPr>
          <w:rFonts w:ascii="Arial" w:eastAsia="Arial" w:hAnsi="Arial" w:cs="Arial"/>
          <w:sz w:val="22"/>
          <w:szCs w:val="22"/>
        </w:rPr>
        <w:t>e</w:t>
      </w:r>
      <w:r>
        <w:rPr>
          <w:rFonts w:ascii="Arial" w:eastAsia="Arial" w:hAnsi="Arial" w:cs="Arial"/>
          <w:sz w:val="22"/>
          <w:szCs w:val="22"/>
        </w:rPr>
        <w:t>cess</w:t>
      </w:r>
      <w:r w:rsidRPr="007028F6">
        <w:rPr>
          <w:rFonts w:ascii="Arial" w:eastAsia="Arial" w:hAnsi="Arial" w:cs="Arial"/>
          <w:sz w:val="22"/>
          <w:szCs w:val="22"/>
        </w:rPr>
        <w:t>ar</w:t>
      </w:r>
      <w:r>
        <w:rPr>
          <w:rFonts w:ascii="Arial" w:eastAsia="Arial" w:hAnsi="Arial" w:cs="Arial"/>
          <w:sz w:val="22"/>
          <w:szCs w:val="22"/>
        </w:rPr>
        <w:t>y</w:t>
      </w:r>
      <w:r w:rsidRPr="007028F6">
        <w:rPr>
          <w:rFonts w:ascii="Arial" w:eastAsia="Arial" w:hAnsi="Arial" w:cs="Arial"/>
          <w:sz w:val="22"/>
          <w:szCs w:val="22"/>
        </w:rPr>
        <w:t xml:space="preserve"> </w:t>
      </w:r>
      <w:r>
        <w:rPr>
          <w:rFonts w:ascii="Arial" w:eastAsia="Arial" w:hAnsi="Arial" w:cs="Arial"/>
          <w:sz w:val="22"/>
          <w:szCs w:val="22"/>
        </w:rPr>
        <w:t>cos</w:t>
      </w:r>
      <w:r w:rsidRPr="007028F6">
        <w:rPr>
          <w:rFonts w:ascii="Arial" w:eastAsia="Arial" w:hAnsi="Arial" w:cs="Arial"/>
          <w:sz w:val="22"/>
          <w:szCs w:val="22"/>
        </w:rPr>
        <w:t>t</w:t>
      </w:r>
      <w:r>
        <w:rPr>
          <w:rFonts w:ascii="Arial" w:eastAsia="Arial" w:hAnsi="Arial" w:cs="Arial"/>
          <w:sz w:val="22"/>
          <w:szCs w:val="22"/>
        </w:rPr>
        <w:t>s being</w:t>
      </w:r>
      <w:r w:rsidRPr="007028F6">
        <w:rPr>
          <w:rFonts w:ascii="Arial" w:eastAsia="Arial" w:hAnsi="Arial" w:cs="Arial"/>
          <w:sz w:val="22"/>
          <w:szCs w:val="22"/>
        </w:rPr>
        <w:t xml:space="preserve"> i</w:t>
      </w:r>
      <w:r>
        <w:rPr>
          <w:rFonts w:ascii="Arial" w:eastAsia="Arial" w:hAnsi="Arial" w:cs="Arial"/>
          <w:sz w:val="22"/>
          <w:szCs w:val="22"/>
        </w:rPr>
        <w:t>nc</w:t>
      </w:r>
      <w:r w:rsidRPr="007028F6">
        <w:rPr>
          <w:rFonts w:ascii="Arial" w:eastAsia="Arial" w:hAnsi="Arial" w:cs="Arial"/>
          <w:sz w:val="22"/>
          <w:szCs w:val="22"/>
        </w:rPr>
        <w:t>urr</w:t>
      </w:r>
      <w:r>
        <w:rPr>
          <w:rFonts w:ascii="Arial" w:eastAsia="Arial" w:hAnsi="Arial" w:cs="Arial"/>
          <w:sz w:val="22"/>
          <w:szCs w:val="22"/>
        </w:rPr>
        <w:t>ed</w:t>
      </w:r>
      <w:r w:rsidRPr="007028F6">
        <w:rPr>
          <w:rFonts w:ascii="Arial" w:eastAsia="Arial" w:hAnsi="Arial" w:cs="Arial"/>
          <w:sz w:val="22"/>
          <w:szCs w:val="22"/>
        </w:rPr>
        <w:t xml:space="preserve"> </w:t>
      </w:r>
      <w:r>
        <w:rPr>
          <w:rFonts w:ascii="Arial" w:eastAsia="Arial" w:hAnsi="Arial" w:cs="Arial"/>
          <w:sz w:val="22"/>
          <w:szCs w:val="22"/>
        </w:rPr>
        <w:t>by</w:t>
      </w:r>
      <w:r w:rsidRPr="007028F6">
        <w:rPr>
          <w:rFonts w:ascii="Arial" w:eastAsia="Arial" w:hAnsi="Arial" w:cs="Arial"/>
          <w:sz w:val="22"/>
          <w:szCs w:val="22"/>
        </w:rPr>
        <w:t xml:space="preserve"> </w:t>
      </w:r>
      <w:r>
        <w:rPr>
          <w:rFonts w:ascii="Arial" w:eastAsia="Arial" w:hAnsi="Arial" w:cs="Arial"/>
          <w:sz w:val="22"/>
          <w:szCs w:val="22"/>
        </w:rPr>
        <w:t xml:space="preserve">all parties.  </w:t>
      </w:r>
      <w:r w:rsidRPr="007028F6">
        <w:rPr>
          <w:rFonts w:ascii="Arial" w:eastAsia="Arial" w:hAnsi="Arial" w:cs="Arial"/>
          <w:sz w:val="22"/>
          <w:szCs w:val="22"/>
        </w:rPr>
        <w:t>T</w:t>
      </w:r>
      <w:r>
        <w:rPr>
          <w:rFonts w:ascii="Arial" w:eastAsia="Arial" w:hAnsi="Arial" w:cs="Arial"/>
          <w:sz w:val="22"/>
          <w:szCs w:val="22"/>
        </w:rPr>
        <w:t>he</w:t>
      </w:r>
      <w:r w:rsidRPr="007028F6">
        <w:rPr>
          <w:rFonts w:ascii="Arial" w:eastAsia="Arial" w:hAnsi="Arial" w:cs="Arial"/>
          <w:sz w:val="22"/>
          <w:szCs w:val="22"/>
        </w:rPr>
        <w:t xml:space="preserve"> </w:t>
      </w:r>
      <w:r>
        <w:rPr>
          <w:rFonts w:ascii="Arial" w:eastAsia="Arial" w:hAnsi="Arial" w:cs="Arial"/>
          <w:sz w:val="22"/>
          <w:szCs w:val="22"/>
        </w:rPr>
        <w:t>a</w:t>
      </w:r>
      <w:r w:rsidRPr="007028F6">
        <w:rPr>
          <w:rFonts w:ascii="Arial" w:eastAsia="Arial" w:hAnsi="Arial" w:cs="Arial"/>
          <w:sz w:val="22"/>
          <w:szCs w:val="22"/>
        </w:rPr>
        <w:t>p</w:t>
      </w:r>
      <w:r>
        <w:rPr>
          <w:rFonts w:ascii="Arial" w:eastAsia="Arial" w:hAnsi="Arial" w:cs="Arial"/>
          <w:sz w:val="22"/>
          <w:szCs w:val="22"/>
        </w:rPr>
        <w:t>pr</w:t>
      </w:r>
      <w:r w:rsidRPr="007028F6">
        <w:rPr>
          <w:rFonts w:ascii="Arial" w:eastAsia="Arial" w:hAnsi="Arial" w:cs="Arial"/>
          <w:sz w:val="22"/>
          <w:szCs w:val="22"/>
        </w:rPr>
        <w:t>e</w:t>
      </w:r>
      <w:r>
        <w:rPr>
          <w:rFonts w:ascii="Arial" w:eastAsia="Arial" w:hAnsi="Arial" w:cs="Arial"/>
          <w:sz w:val="22"/>
          <w:szCs w:val="22"/>
        </w:rPr>
        <w:t>ntice</w:t>
      </w:r>
      <w:r w:rsidRPr="007028F6">
        <w:rPr>
          <w:rFonts w:ascii="Arial" w:eastAsia="Arial" w:hAnsi="Arial" w:cs="Arial"/>
          <w:sz w:val="22"/>
          <w:szCs w:val="22"/>
        </w:rPr>
        <w:t xml:space="preserve"> wil</w:t>
      </w:r>
      <w:r>
        <w:rPr>
          <w:rFonts w:ascii="Arial" w:eastAsia="Arial" w:hAnsi="Arial" w:cs="Arial"/>
          <w:sz w:val="22"/>
          <w:szCs w:val="22"/>
        </w:rPr>
        <w:t xml:space="preserve">l </w:t>
      </w:r>
      <w:r w:rsidRPr="007028F6">
        <w:rPr>
          <w:rFonts w:ascii="Arial" w:eastAsia="Arial" w:hAnsi="Arial" w:cs="Arial"/>
          <w:sz w:val="22"/>
          <w:szCs w:val="22"/>
        </w:rPr>
        <w:t>typi</w:t>
      </w:r>
      <w:r>
        <w:rPr>
          <w:rFonts w:ascii="Arial" w:eastAsia="Arial" w:hAnsi="Arial" w:cs="Arial"/>
          <w:sz w:val="22"/>
          <w:szCs w:val="22"/>
        </w:rPr>
        <w:t>ca</w:t>
      </w:r>
      <w:r w:rsidRPr="007028F6">
        <w:rPr>
          <w:rFonts w:ascii="Arial" w:eastAsia="Arial" w:hAnsi="Arial" w:cs="Arial"/>
          <w:sz w:val="22"/>
          <w:szCs w:val="22"/>
        </w:rPr>
        <w:t>ll</w:t>
      </w:r>
      <w:r>
        <w:rPr>
          <w:rFonts w:ascii="Arial" w:eastAsia="Arial" w:hAnsi="Arial" w:cs="Arial"/>
          <w:sz w:val="22"/>
          <w:szCs w:val="22"/>
        </w:rPr>
        <w:t>y</w:t>
      </w:r>
      <w:r w:rsidRPr="007028F6">
        <w:rPr>
          <w:rFonts w:ascii="Arial" w:eastAsia="Arial" w:hAnsi="Arial" w:cs="Arial"/>
          <w:sz w:val="22"/>
          <w:szCs w:val="22"/>
        </w:rPr>
        <w:t xml:space="preserve"> </w:t>
      </w:r>
      <w:r>
        <w:rPr>
          <w:rFonts w:ascii="Arial" w:eastAsia="Arial" w:hAnsi="Arial" w:cs="Arial"/>
          <w:sz w:val="22"/>
          <w:szCs w:val="22"/>
        </w:rPr>
        <w:t>h</w:t>
      </w:r>
      <w:r w:rsidRPr="007028F6">
        <w:rPr>
          <w:rFonts w:ascii="Arial" w:eastAsia="Arial" w:hAnsi="Arial" w:cs="Arial"/>
          <w:sz w:val="22"/>
          <w:szCs w:val="22"/>
        </w:rPr>
        <w:t>av</w:t>
      </w:r>
      <w:r>
        <w:rPr>
          <w:rFonts w:ascii="Arial" w:eastAsia="Arial" w:hAnsi="Arial" w:cs="Arial"/>
          <w:sz w:val="22"/>
          <w:szCs w:val="22"/>
        </w:rPr>
        <w:t xml:space="preserve">e </w:t>
      </w:r>
      <w:r w:rsidRPr="007028F6">
        <w:rPr>
          <w:rFonts w:ascii="Arial" w:eastAsia="Arial" w:hAnsi="Arial" w:cs="Arial"/>
          <w:sz w:val="22"/>
          <w:szCs w:val="22"/>
        </w:rPr>
        <w:t>b</w:t>
      </w:r>
      <w:r>
        <w:rPr>
          <w:rFonts w:ascii="Arial" w:eastAsia="Arial" w:hAnsi="Arial" w:cs="Arial"/>
          <w:sz w:val="22"/>
          <w:szCs w:val="22"/>
        </w:rPr>
        <w:t>e</w:t>
      </w:r>
      <w:r w:rsidRPr="007028F6">
        <w:rPr>
          <w:rFonts w:ascii="Arial" w:eastAsia="Arial" w:hAnsi="Arial" w:cs="Arial"/>
          <w:sz w:val="22"/>
          <w:szCs w:val="22"/>
        </w:rPr>
        <w:t>e</w:t>
      </w:r>
      <w:r>
        <w:rPr>
          <w:rFonts w:ascii="Arial" w:eastAsia="Arial" w:hAnsi="Arial" w:cs="Arial"/>
          <w:sz w:val="22"/>
          <w:szCs w:val="22"/>
        </w:rPr>
        <w:t>n on</w:t>
      </w:r>
      <w:r w:rsidRPr="007028F6">
        <w:rPr>
          <w:rFonts w:ascii="Arial" w:eastAsia="Arial" w:hAnsi="Arial" w:cs="Arial"/>
          <w:sz w:val="22"/>
          <w:szCs w:val="22"/>
        </w:rPr>
        <w:t xml:space="preserve"> t</w:t>
      </w:r>
      <w:r>
        <w:rPr>
          <w:rFonts w:ascii="Arial" w:eastAsia="Arial" w:hAnsi="Arial" w:cs="Arial"/>
          <w:sz w:val="22"/>
          <w:szCs w:val="22"/>
        </w:rPr>
        <w:t>he</w:t>
      </w:r>
      <w:r w:rsidRPr="007028F6">
        <w:rPr>
          <w:rFonts w:ascii="Arial" w:eastAsia="Arial" w:hAnsi="Arial" w:cs="Arial"/>
          <w:sz w:val="22"/>
          <w:szCs w:val="22"/>
        </w:rPr>
        <w:t xml:space="preserve"> </w:t>
      </w:r>
      <w:r>
        <w:rPr>
          <w:rFonts w:ascii="Arial" w:eastAsia="Arial" w:hAnsi="Arial" w:cs="Arial"/>
          <w:sz w:val="22"/>
          <w:szCs w:val="22"/>
        </w:rPr>
        <w:t>a</w:t>
      </w:r>
      <w:r w:rsidRPr="007028F6">
        <w:rPr>
          <w:rFonts w:ascii="Arial" w:eastAsia="Arial" w:hAnsi="Arial" w:cs="Arial"/>
          <w:sz w:val="22"/>
          <w:szCs w:val="22"/>
        </w:rPr>
        <w:t>ppr</w:t>
      </w:r>
      <w:r>
        <w:rPr>
          <w:rFonts w:ascii="Arial" w:eastAsia="Arial" w:hAnsi="Arial" w:cs="Arial"/>
          <w:sz w:val="22"/>
          <w:szCs w:val="22"/>
        </w:rPr>
        <w:t>e</w:t>
      </w:r>
      <w:r w:rsidRPr="007028F6">
        <w:rPr>
          <w:rFonts w:ascii="Arial" w:eastAsia="Arial" w:hAnsi="Arial" w:cs="Arial"/>
          <w:sz w:val="22"/>
          <w:szCs w:val="22"/>
        </w:rPr>
        <w:t>nti</w:t>
      </w:r>
      <w:r>
        <w:rPr>
          <w:rFonts w:ascii="Arial" w:eastAsia="Arial" w:hAnsi="Arial" w:cs="Arial"/>
          <w:sz w:val="22"/>
          <w:szCs w:val="22"/>
        </w:rPr>
        <w:t>ces</w:t>
      </w:r>
      <w:r w:rsidRPr="007028F6">
        <w:rPr>
          <w:rFonts w:ascii="Arial" w:eastAsia="Arial" w:hAnsi="Arial" w:cs="Arial"/>
          <w:sz w:val="22"/>
          <w:szCs w:val="22"/>
        </w:rPr>
        <w:t>hi</w:t>
      </w:r>
      <w:r>
        <w:rPr>
          <w:rFonts w:ascii="Arial" w:eastAsia="Arial" w:hAnsi="Arial" w:cs="Arial"/>
          <w:sz w:val="22"/>
          <w:szCs w:val="22"/>
        </w:rPr>
        <w:t>p pr</w:t>
      </w:r>
      <w:r w:rsidRPr="007028F6">
        <w:rPr>
          <w:rFonts w:ascii="Arial" w:eastAsia="Arial" w:hAnsi="Arial" w:cs="Arial"/>
          <w:sz w:val="22"/>
          <w:szCs w:val="22"/>
        </w:rPr>
        <w:t>ogramm</w:t>
      </w:r>
      <w:r>
        <w:rPr>
          <w:rFonts w:ascii="Arial" w:eastAsia="Arial" w:hAnsi="Arial" w:cs="Arial"/>
          <w:sz w:val="22"/>
          <w:szCs w:val="22"/>
        </w:rPr>
        <w:t>e</w:t>
      </w:r>
      <w:r w:rsidRPr="007028F6">
        <w:rPr>
          <w:rFonts w:ascii="Arial" w:eastAsia="Arial" w:hAnsi="Arial" w:cs="Arial"/>
          <w:sz w:val="22"/>
          <w:szCs w:val="22"/>
        </w:rPr>
        <w:t xml:space="preserve"> fo</w:t>
      </w:r>
      <w:r>
        <w:rPr>
          <w:rFonts w:ascii="Arial" w:eastAsia="Arial" w:hAnsi="Arial" w:cs="Arial"/>
          <w:sz w:val="22"/>
          <w:szCs w:val="22"/>
        </w:rPr>
        <w:t>r</w:t>
      </w:r>
      <w:r w:rsidRPr="007028F6">
        <w:rPr>
          <w:rFonts w:ascii="Arial" w:eastAsia="Arial" w:hAnsi="Arial" w:cs="Arial"/>
          <w:sz w:val="22"/>
          <w:szCs w:val="22"/>
        </w:rPr>
        <w:t xml:space="preserve"> </w:t>
      </w:r>
      <w:r>
        <w:rPr>
          <w:rFonts w:ascii="Arial" w:eastAsia="Arial" w:hAnsi="Arial" w:cs="Arial"/>
          <w:sz w:val="22"/>
          <w:szCs w:val="22"/>
        </w:rPr>
        <w:t>b</w:t>
      </w:r>
      <w:r w:rsidRPr="007028F6">
        <w:rPr>
          <w:rFonts w:ascii="Arial" w:eastAsia="Arial" w:hAnsi="Arial" w:cs="Arial"/>
          <w:sz w:val="22"/>
          <w:szCs w:val="22"/>
        </w:rPr>
        <w:t>etw</w:t>
      </w:r>
      <w:r>
        <w:rPr>
          <w:rFonts w:ascii="Arial" w:eastAsia="Arial" w:hAnsi="Arial" w:cs="Arial"/>
          <w:sz w:val="22"/>
          <w:szCs w:val="22"/>
        </w:rPr>
        <w:t>e</w:t>
      </w:r>
      <w:r w:rsidRPr="007028F6">
        <w:rPr>
          <w:rFonts w:ascii="Arial" w:eastAsia="Arial" w:hAnsi="Arial" w:cs="Arial"/>
          <w:sz w:val="22"/>
          <w:szCs w:val="22"/>
        </w:rPr>
        <w:t>e</w:t>
      </w:r>
      <w:r>
        <w:rPr>
          <w:rFonts w:ascii="Arial" w:eastAsia="Arial" w:hAnsi="Arial" w:cs="Arial"/>
          <w:sz w:val="22"/>
          <w:szCs w:val="22"/>
        </w:rPr>
        <w:t>n 12</w:t>
      </w:r>
      <w:r w:rsidRPr="007028F6">
        <w:rPr>
          <w:rFonts w:ascii="Arial" w:eastAsia="Arial" w:hAnsi="Arial" w:cs="Arial"/>
          <w:sz w:val="22"/>
          <w:szCs w:val="22"/>
        </w:rPr>
        <w:t xml:space="preserve"> </w:t>
      </w:r>
      <w:r>
        <w:rPr>
          <w:rFonts w:ascii="Arial" w:eastAsia="Arial" w:hAnsi="Arial" w:cs="Arial"/>
          <w:sz w:val="22"/>
          <w:szCs w:val="22"/>
        </w:rPr>
        <w:t>a</w:t>
      </w:r>
      <w:r w:rsidRPr="007028F6">
        <w:rPr>
          <w:rFonts w:ascii="Arial" w:eastAsia="Arial" w:hAnsi="Arial" w:cs="Arial"/>
          <w:sz w:val="22"/>
          <w:szCs w:val="22"/>
        </w:rPr>
        <w:t>n</w:t>
      </w:r>
      <w:r>
        <w:rPr>
          <w:rFonts w:ascii="Arial" w:eastAsia="Arial" w:hAnsi="Arial" w:cs="Arial"/>
          <w:sz w:val="22"/>
          <w:szCs w:val="22"/>
        </w:rPr>
        <w:t>d</w:t>
      </w:r>
      <w:r w:rsidRPr="007028F6">
        <w:rPr>
          <w:rFonts w:ascii="Arial" w:eastAsia="Arial" w:hAnsi="Arial" w:cs="Arial"/>
          <w:sz w:val="22"/>
          <w:szCs w:val="22"/>
        </w:rPr>
        <w:t xml:space="preserve"> </w:t>
      </w:r>
      <w:r>
        <w:rPr>
          <w:rFonts w:ascii="Arial" w:eastAsia="Arial" w:hAnsi="Arial" w:cs="Arial"/>
          <w:sz w:val="22"/>
          <w:szCs w:val="22"/>
        </w:rPr>
        <w:t>24</w:t>
      </w:r>
      <w:r w:rsidRPr="007028F6">
        <w:rPr>
          <w:rFonts w:ascii="Arial" w:eastAsia="Arial" w:hAnsi="Arial" w:cs="Arial"/>
          <w:sz w:val="22"/>
          <w:szCs w:val="22"/>
        </w:rPr>
        <w:t xml:space="preserve"> m</w:t>
      </w:r>
      <w:r>
        <w:rPr>
          <w:rFonts w:ascii="Arial" w:eastAsia="Arial" w:hAnsi="Arial" w:cs="Arial"/>
          <w:sz w:val="22"/>
          <w:szCs w:val="22"/>
        </w:rPr>
        <w:t>o</w:t>
      </w:r>
      <w:r w:rsidRPr="007028F6">
        <w:rPr>
          <w:rFonts w:ascii="Arial" w:eastAsia="Arial" w:hAnsi="Arial" w:cs="Arial"/>
          <w:sz w:val="22"/>
          <w:szCs w:val="22"/>
        </w:rPr>
        <w:t>nth</w:t>
      </w:r>
      <w:r>
        <w:rPr>
          <w:rFonts w:ascii="Arial" w:eastAsia="Arial" w:hAnsi="Arial" w:cs="Arial"/>
          <w:sz w:val="22"/>
          <w:szCs w:val="22"/>
        </w:rPr>
        <w:t>s</w:t>
      </w:r>
      <w:r w:rsidRPr="007028F6">
        <w:rPr>
          <w:rFonts w:ascii="Arial" w:eastAsia="Arial" w:hAnsi="Arial" w:cs="Arial"/>
          <w:sz w:val="22"/>
          <w:szCs w:val="22"/>
        </w:rPr>
        <w:t xml:space="preserve"> (</w:t>
      </w:r>
      <w:r>
        <w:rPr>
          <w:rFonts w:ascii="Arial" w:eastAsia="Arial" w:hAnsi="Arial" w:cs="Arial"/>
          <w:sz w:val="22"/>
          <w:szCs w:val="22"/>
        </w:rPr>
        <w:t>d</w:t>
      </w:r>
      <w:r w:rsidRPr="007028F6">
        <w:rPr>
          <w:rFonts w:ascii="Arial" w:eastAsia="Arial" w:hAnsi="Arial" w:cs="Arial"/>
          <w:sz w:val="22"/>
          <w:szCs w:val="22"/>
        </w:rPr>
        <w:t>e</w:t>
      </w:r>
      <w:r>
        <w:rPr>
          <w:rFonts w:ascii="Arial" w:eastAsia="Arial" w:hAnsi="Arial" w:cs="Arial"/>
          <w:sz w:val="22"/>
          <w:szCs w:val="22"/>
        </w:rPr>
        <w:t>p</w:t>
      </w:r>
      <w:r w:rsidRPr="007028F6">
        <w:rPr>
          <w:rFonts w:ascii="Arial" w:eastAsia="Arial" w:hAnsi="Arial" w:cs="Arial"/>
          <w:sz w:val="22"/>
          <w:szCs w:val="22"/>
        </w:rPr>
        <w:t>e</w:t>
      </w:r>
      <w:r>
        <w:rPr>
          <w:rFonts w:ascii="Arial" w:eastAsia="Arial" w:hAnsi="Arial" w:cs="Arial"/>
          <w:sz w:val="22"/>
          <w:szCs w:val="22"/>
        </w:rPr>
        <w:t>n</w:t>
      </w:r>
      <w:r w:rsidRPr="007028F6">
        <w:rPr>
          <w:rFonts w:ascii="Arial" w:eastAsia="Arial" w:hAnsi="Arial" w:cs="Arial"/>
          <w:sz w:val="22"/>
          <w:szCs w:val="22"/>
        </w:rPr>
        <w:t>din</w:t>
      </w:r>
      <w:r>
        <w:rPr>
          <w:rFonts w:ascii="Arial" w:eastAsia="Arial" w:hAnsi="Arial" w:cs="Arial"/>
          <w:sz w:val="22"/>
          <w:szCs w:val="22"/>
        </w:rPr>
        <w:t>g</w:t>
      </w:r>
      <w:r w:rsidRPr="007028F6">
        <w:rPr>
          <w:rFonts w:ascii="Arial" w:eastAsia="Arial" w:hAnsi="Arial" w:cs="Arial"/>
          <w:sz w:val="22"/>
          <w:szCs w:val="22"/>
        </w:rPr>
        <w:t xml:space="preserve"> </w:t>
      </w:r>
      <w:r>
        <w:rPr>
          <w:rFonts w:ascii="Arial" w:eastAsia="Arial" w:hAnsi="Arial" w:cs="Arial"/>
          <w:sz w:val="22"/>
          <w:szCs w:val="22"/>
        </w:rPr>
        <w:t>on</w:t>
      </w:r>
      <w:r w:rsidRPr="007028F6">
        <w:rPr>
          <w:rFonts w:ascii="Arial" w:eastAsia="Arial" w:hAnsi="Arial" w:cs="Arial"/>
          <w:sz w:val="22"/>
          <w:szCs w:val="22"/>
        </w:rPr>
        <w:t xml:space="preserve"> t</w:t>
      </w:r>
      <w:r>
        <w:rPr>
          <w:rFonts w:ascii="Arial" w:eastAsia="Arial" w:hAnsi="Arial" w:cs="Arial"/>
          <w:sz w:val="22"/>
          <w:szCs w:val="22"/>
        </w:rPr>
        <w:t>he</w:t>
      </w:r>
      <w:r w:rsidRPr="007028F6">
        <w:rPr>
          <w:rFonts w:ascii="Arial" w:eastAsia="Arial" w:hAnsi="Arial" w:cs="Arial"/>
          <w:sz w:val="22"/>
          <w:szCs w:val="22"/>
        </w:rPr>
        <w:t xml:space="preserve"> Sta</w:t>
      </w:r>
      <w:r>
        <w:rPr>
          <w:rFonts w:ascii="Arial" w:eastAsia="Arial" w:hAnsi="Arial" w:cs="Arial"/>
          <w:sz w:val="22"/>
          <w:szCs w:val="22"/>
        </w:rPr>
        <w:t>n</w:t>
      </w:r>
      <w:r w:rsidRPr="007028F6">
        <w:rPr>
          <w:rFonts w:ascii="Arial" w:eastAsia="Arial" w:hAnsi="Arial" w:cs="Arial"/>
          <w:sz w:val="22"/>
          <w:szCs w:val="22"/>
        </w:rPr>
        <w:t>d</w:t>
      </w:r>
      <w:r>
        <w:rPr>
          <w:rFonts w:ascii="Arial" w:eastAsia="Arial" w:hAnsi="Arial" w:cs="Arial"/>
          <w:sz w:val="22"/>
          <w:szCs w:val="22"/>
        </w:rPr>
        <w:t xml:space="preserve">ard) </w:t>
      </w:r>
      <w:r w:rsidRPr="002D7F90">
        <w:rPr>
          <w:rFonts w:ascii="Arial" w:eastAsia="Arial" w:hAnsi="Arial" w:cs="Arial"/>
          <w:sz w:val="22"/>
          <w:szCs w:val="22"/>
        </w:rPr>
        <w:t>before entering the EPA.</w:t>
      </w:r>
      <w:r w:rsidRPr="007028F6">
        <w:rPr>
          <w:rFonts w:ascii="Arial" w:eastAsia="Arial" w:hAnsi="Arial" w:cs="Arial"/>
          <w:sz w:val="22"/>
          <w:szCs w:val="22"/>
        </w:rPr>
        <w:t xml:space="preserve"> </w:t>
      </w:r>
    </w:p>
    <w:p w14:paraId="7F4A496F" w14:textId="5FF01970" w:rsidR="008C44D9" w:rsidRDefault="008C44D9" w:rsidP="008C44D9">
      <w:pPr>
        <w:spacing w:line="258" w:lineRule="auto"/>
        <w:ind w:right="84"/>
        <w:rPr>
          <w:rFonts w:ascii="Arial" w:eastAsia="Arial" w:hAnsi="Arial" w:cs="Arial"/>
          <w:sz w:val="22"/>
          <w:szCs w:val="22"/>
        </w:rPr>
      </w:pPr>
    </w:p>
    <w:p w14:paraId="111AA348" w14:textId="77777777" w:rsidR="00107E14" w:rsidRDefault="00107E14" w:rsidP="00D2510F">
      <w:pPr>
        <w:rPr>
          <w:sz w:val="10"/>
          <w:szCs w:val="10"/>
        </w:rPr>
      </w:pPr>
    </w:p>
    <w:p w14:paraId="754B1D13" w14:textId="77777777" w:rsidR="00AA1EF7" w:rsidRDefault="00AA1EF7" w:rsidP="00407A87">
      <w:pPr>
        <w:pStyle w:val="JP"/>
        <w:rPr>
          <w:color w:val="7030A0"/>
        </w:rPr>
        <w:sectPr w:rsidR="00AA1EF7">
          <w:footerReference w:type="default" r:id="rId19"/>
          <w:pgSz w:w="11920" w:h="16840"/>
          <w:pgMar w:top="1340" w:right="1320" w:bottom="280" w:left="1340" w:header="0" w:footer="1227" w:gutter="0"/>
          <w:cols w:space="720"/>
        </w:sectPr>
      </w:pPr>
      <w:bookmarkStart w:id="11" w:name="_Toc34842379"/>
    </w:p>
    <w:p w14:paraId="73217394" w14:textId="4533F502" w:rsidR="00D2510F" w:rsidRPr="008A20A6" w:rsidRDefault="00D2510F" w:rsidP="00407A87">
      <w:pPr>
        <w:pStyle w:val="JP"/>
        <w:rPr>
          <w:color w:val="7030A0"/>
        </w:rPr>
      </w:pPr>
      <w:r w:rsidRPr="008A20A6">
        <w:rPr>
          <w:color w:val="7030A0"/>
        </w:rPr>
        <w:lastRenderedPageBreak/>
        <w:t>E</w:t>
      </w:r>
      <w:r w:rsidR="00407A87" w:rsidRPr="008A20A6">
        <w:rPr>
          <w:color w:val="7030A0"/>
        </w:rPr>
        <w:t>nd-point Assessment</w:t>
      </w:r>
      <w:bookmarkEnd w:id="11"/>
    </w:p>
    <w:p w14:paraId="655BD7AB" w14:textId="77777777" w:rsidR="00D2510F" w:rsidRDefault="00D2510F" w:rsidP="00D2510F">
      <w:pPr>
        <w:spacing w:before="15" w:line="240" w:lineRule="exact"/>
        <w:rPr>
          <w:sz w:val="24"/>
          <w:szCs w:val="24"/>
        </w:rPr>
      </w:pPr>
    </w:p>
    <w:p w14:paraId="0F6DB256" w14:textId="3B071FF3" w:rsidR="00D2510F" w:rsidRDefault="00D2510F" w:rsidP="00D2510F">
      <w:pPr>
        <w:spacing w:before="15" w:line="240" w:lineRule="exact"/>
        <w:rPr>
          <w:rFonts w:ascii="Arial" w:eastAsia="Arial" w:hAnsi="Arial" w:cs="Arial"/>
          <w:spacing w:val="-1"/>
          <w:sz w:val="22"/>
          <w:szCs w:val="22"/>
        </w:rPr>
      </w:pPr>
      <w:r w:rsidRPr="00CC0141">
        <w:rPr>
          <w:rFonts w:ascii="Arial" w:eastAsia="Arial" w:hAnsi="Arial" w:cs="Arial"/>
          <w:spacing w:val="-1"/>
          <w:sz w:val="22"/>
          <w:szCs w:val="22"/>
        </w:rPr>
        <w:t>End-point assessment is made up of different components that can include the following:</w:t>
      </w:r>
    </w:p>
    <w:p w14:paraId="1B617B48" w14:textId="77777777" w:rsidR="00AA1EF7" w:rsidRDefault="00AA1EF7" w:rsidP="00D2510F">
      <w:pPr>
        <w:spacing w:before="15" w:line="240" w:lineRule="exact"/>
        <w:rPr>
          <w:sz w:val="24"/>
          <w:szCs w:val="24"/>
        </w:rPr>
      </w:pPr>
    </w:p>
    <w:p w14:paraId="7E5F4057" w14:textId="0D35C682" w:rsidR="00D2510F" w:rsidRDefault="00D2510F" w:rsidP="008C44D9">
      <w:pPr>
        <w:pStyle w:val="ListParagraph"/>
        <w:numPr>
          <w:ilvl w:val="2"/>
          <w:numId w:val="20"/>
        </w:numPr>
        <w:spacing w:before="4" w:line="240" w:lineRule="exact"/>
        <w:ind w:left="426" w:right="46"/>
        <w:rPr>
          <w:rFonts w:ascii="Arial" w:eastAsia="Arial" w:hAnsi="Arial" w:cs="Arial"/>
          <w:spacing w:val="-1"/>
          <w:sz w:val="22"/>
          <w:szCs w:val="22"/>
        </w:rPr>
      </w:pPr>
      <w:r w:rsidRPr="00CC0141">
        <w:rPr>
          <w:rFonts w:ascii="Arial" w:eastAsia="Arial" w:hAnsi="Arial" w:cs="Arial"/>
          <w:spacing w:val="-1"/>
          <w:sz w:val="22"/>
          <w:szCs w:val="22"/>
        </w:rPr>
        <w:t>Por</w:t>
      </w:r>
      <w:r w:rsidRPr="00221246">
        <w:rPr>
          <w:rFonts w:ascii="Arial" w:eastAsia="Arial" w:hAnsi="Arial" w:cs="Arial"/>
          <w:spacing w:val="-1"/>
          <w:sz w:val="22"/>
          <w:szCs w:val="22"/>
        </w:rPr>
        <w:t>t</w:t>
      </w:r>
      <w:r w:rsidRPr="00CC0141">
        <w:rPr>
          <w:rFonts w:ascii="Arial" w:eastAsia="Arial" w:hAnsi="Arial" w:cs="Arial"/>
          <w:spacing w:val="-1"/>
          <w:sz w:val="22"/>
          <w:szCs w:val="22"/>
        </w:rPr>
        <w:t>fo</w:t>
      </w:r>
      <w:r w:rsidRPr="00221246">
        <w:rPr>
          <w:rFonts w:ascii="Arial" w:eastAsia="Arial" w:hAnsi="Arial" w:cs="Arial"/>
          <w:spacing w:val="-1"/>
          <w:sz w:val="22"/>
          <w:szCs w:val="22"/>
        </w:rPr>
        <w:t>li</w:t>
      </w:r>
      <w:r w:rsidRPr="00CC0141">
        <w:rPr>
          <w:rFonts w:ascii="Arial" w:eastAsia="Arial" w:hAnsi="Arial" w:cs="Arial"/>
          <w:spacing w:val="-1"/>
          <w:sz w:val="22"/>
          <w:szCs w:val="22"/>
        </w:rPr>
        <w:t>o</w:t>
      </w:r>
    </w:p>
    <w:p w14:paraId="30B43C63" w14:textId="2261B3BA" w:rsidR="000A39E4" w:rsidRPr="0035119C" w:rsidRDefault="008C44D9" w:rsidP="00107E14">
      <w:pPr>
        <w:spacing w:before="2" w:line="258" w:lineRule="auto"/>
        <w:ind w:left="426" w:right="46"/>
        <w:rPr>
          <w:rFonts w:ascii="Arial" w:eastAsia="Arial" w:hAnsi="Arial" w:cs="Arial"/>
          <w:spacing w:val="-2"/>
          <w:sz w:val="22"/>
          <w:szCs w:val="22"/>
        </w:rPr>
      </w:pPr>
      <w:r w:rsidRPr="0035119C">
        <w:rPr>
          <w:rFonts w:ascii="Arial" w:eastAsia="Arial" w:hAnsi="Arial" w:cs="Arial"/>
          <w:spacing w:val="2"/>
          <w:sz w:val="22"/>
          <w:szCs w:val="22"/>
        </w:rPr>
        <w:t>T</w:t>
      </w:r>
      <w:r w:rsidRPr="0035119C">
        <w:rPr>
          <w:rFonts w:ascii="Arial" w:eastAsia="Arial" w:hAnsi="Arial" w:cs="Arial"/>
          <w:sz w:val="22"/>
          <w:szCs w:val="22"/>
        </w:rPr>
        <w:t>he</w:t>
      </w:r>
      <w:r w:rsidRPr="0035119C">
        <w:rPr>
          <w:rFonts w:ascii="Arial" w:eastAsia="Arial" w:hAnsi="Arial" w:cs="Arial"/>
          <w:spacing w:val="-2"/>
          <w:sz w:val="22"/>
          <w:szCs w:val="22"/>
        </w:rPr>
        <w:t xml:space="preserve"> </w:t>
      </w:r>
      <w:r w:rsidRPr="0035119C">
        <w:rPr>
          <w:rFonts w:ascii="Arial" w:eastAsia="Arial" w:hAnsi="Arial" w:cs="Arial"/>
          <w:spacing w:val="-1"/>
          <w:sz w:val="22"/>
          <w:szCs w:val="22"/>
        </w:rPr>
        <w:t>P</w:t>
      </w:r>
      <w:r w:rsidRPr="0035119C">
        <w:rPr>
          <w:rFonts w:ascii="Arial" w:eastAsia="Arial" w:hAnsi="Arial" w:cs="Arial"/>
          <w:sz w:val="22"/>
          <w:szCs w:val="22"/>
        </w:rPr>
        <w:t>or</w:t>
      </w:r>
      <w:r w:rsidRPr="0035119C">
        <w:rPr>
          <w:rFonts w:ascii="Arial" w:eastAsia="Arial" w:hAnsi="Arial" w:cs="Arial"/>
          <w:spacing w:val="-1"/>
          <w:sz w:val="22"/>
          <w:szCs w:val="22"/>
        </w:rPr>
        <w:t>t</w:t>
      </w:r>
      <w:r w:rsidRPr="0035119C">
        <w:rPr>
          <w:rFonts w:ascii="Arial" w:eastAsia="Arial" w:hAnsi="Arial" w:cs="Arial"/>
          <w:spacing w:val="1"/>
          <w:sz w:val="22"/>
          <w:szCs w:val="22"/>
        </w:rPr>
        <w:t>f</w:t>
      </w:r>
      <w:r w:rsidRPr="0035119C">
        <w:rPr>
          <w:rFonts w:ascii="Arial" w:eastAsia="Arial" w:hAnsi="Arial" w:cs="Arial"/>
          <w:sz w:val="22"/>
          <w:szCs w:val="22"/>
        </w:rPr>
        <w:t>o</w:t>
      </w:r>
      <w:r w:rsidRPr="0035119C">
        <w:rPr>
          <w:rFonts w:ascii="Arial" w:eastAsia="Arial" w:hAnsi="Arial" w:cs="Arial"/>
          <w:spacing w:val="-1"/>
          <w:sz w:val="22"/>
          <w:szCs w:val="22"/>
        </w:rPr>
        <w:t>li</w:t>
      </w:r>
      <w:r w:rsidRPr="0035119C">
        <w:rPr>
          <w:rFonts w:ascii="Arial" w:eastAsia="Arial" w:hAnsi="Arial" w:cs="Arial"/>
          <w:sz w:val="22"/>
          <w:szCs w:val="22"/>
        </w:rPr>
        <w:t xml:space="preserve">o </w:t>
      </w:r>
      <w:r w:rsidR="00A62D8E">
        <w:rPr>
          <w:rFonts w:ascii="Arial" w:eastAsia="Arial" w:hAnsi="Arial" w:cs="Arial"/>
          <w:sz w:val="22"/>
          <w:szCs w:val="22"/>
        </w:rPr>
        <w:t xml:space="preserve">may </w:t>
      </w:r>
      <w:r w:rsidRPr="00A62D8E">
        <w:rPr>
          <w:rFonts w:ascii="Arial" w:eastAsia="Arial" w:hAnsi="Arial" w:cs="Arial"/>
          <w:sz w:val="22"/>
          <w:szCs w:val="22"/>
        </w:rPr>
        <w:t>co</w:t>
      </w:r>
      <w:r w:rsidRPr="00A62D8E">
        <w:rPr>
          <w:rFonts w:ascii="Arial" w:eastAsia="Arial" w:hAnsi="Arial" w:cs="Arial"/>
          <w:spacing w:val="-2"/>
          <w:sz w:val="22"/>
          <w:szCs w:val="22"/>
        </w:rPr>
        <w:t>n</w:t>
      </w:r>
      <w:r w:rsidRPr="00A62D8E">
        <w:rPr>
          <w:rFonts w:ascii="Arial" w:eastAsia="Arial" w:hAnsi="Arial" w:cs="Arial"/>
          <w:spacing w:val="1"/>
          <w:sz w:val="22"/>
          <w:szCs w:val="22"/>
        </w:rPr>
        <w:t>t</w:t>
      </w:r>
      <w:r w:rsidRPr="00A62D8E">
        <w:rPr>
          <w:rFonts w:ascii="Arial" w:eastAsia="Arial" w:hAnsi="Arial" w:cs="Arial"/>
          <w:sz w:val="22"/>
          <w:szCs w:val="22"/>
        </w:rPr>
        <w:t>a</w:t>
      </w:r>
      <w:r w:rsidRPr="00A62D8E">
        <w:rPr>
          <w:rFonts w:ascii="Arial" w:eastAsia="Arial" w:hAnsi="Arial" w:cs="Arial"/>
          <w:spacing w:val="-1"/>
          <w:sz w:val="22"/>
          <w:szCs w:val="22"/>
        </w:rPr>
        <w:t>i</w:t>
      </w:r>
      <w:r w:rsidRPr="00A62D8E">
        <w:rPr>
          <w:rFonts w:ascii="Arial" w:eastAsia="Arial" w:hAnsi="Arial" w:cs="Arial"/>
          <w:sz w:val="22"/>
          <w:szCs w:val="22"/>
        </w:rPr>
        <w:t>n</w:t>
      </w:r>
      <w:r w:rsidR="00A62D8E" w:rsidRPr="00A62D8E">
        <w:rPr>
          <w:rFonts w:ascii="Arial" w:eastAsia="Arial" w:hAnsi="Arial" w:cs="Arial"/>
          <w:sz w:val="22"/>
          <w:szCs w:val="22"/>
        </w:rPr>
        <w:t xml:space="preserve"> se</w:t>
      </w:r>
      <w:r w:rsidR="00A62D8E" w:rsidRPr="00A62D8E">
        <w:rPr>
          <w:rFonts w:ascii="Arial" w:eastAsia="Arial" w:hAnsi="Arial" w:cs="Arial"/>
          <w:spacing w:val="-3"/>
          <w:sz w:val="22"/>
          <w:szCs w:val="22"/>
        </w:rPr>
        <w:t>v</w:t>
      </w:r>
      <w:r w:rsidR="00A62D8E" w:rsidRPr="00A62D8E">
        <w:rPr>
          <w:rFonts w:ascii="Arial" w:eastAsia="Arial" w:hAnsi="Arial" w:cs="Arial"/>
          <w:sz w:val="22"/>
          <w:szCs w:val="22"/>
        </w:rPr>
        <w:t xml:space="preserve">eral different </w:t>
      </w:r>
      <w:r w:rsidR="00A62D8E" w:rsidRPr="00A62D8E">
        <w:rPr>
          <w:rFonts w:ascii="Arial" w:eastAsia="Arial" w:hAnsi="Arial" w:cs="Arial"/>
          <w:spacing w:val="2"/>
          <w:sz w:val="22"/>
          <w:szCs w:val="22"/>
        </w:rPr>
        <w:t>t</w:t>
      </w:r>
      <w:r w:rsidR="00A62D8E" w:rsidRPr="00A62D8E">
        <w:rPr>
          <w:rFonts w:ascii="Arial" w:eastAsia="Arial" w:hAnsi="Arial" w:cs="Arial"/>
          <w:spacing w:val="-2"/>
          <w:sz w:val="22"/>
          <w:szCs w:val="22"/>
        </w:rPr>
        <w:t>y</w:t>
      </w:r>
      <w:r w:rsidR="00A62D8E" w:rsidRPr="00A62D8E">
        <w:rPr>
          <w:rFonts w:ascii="Arial" w:eastAsia="Arial" w:hAnsi="Arial" w:cs="Arial"/>
          <w:sz w:val="22"/>
          <w:szCs w:val="22"/>
        </w:rPr>
        <w:t>p</w:t>
      </w:r>
      <w:r w:rsidR="00A62D8E" w:rsidRPr="00A62D8E">
        <w:rPr>
          <w:rFonts w:ascii="Arial" w:eastAsia="Arial" w:hAnsi="Arial" w:cs="Arial"/>
          <w:spacing w:val="-1"/>
          <w:sz w:val="22"/>
          <w:szCs w:val="22"/>
        </w:rPr>
        <w:t>e</w:t>
      </w:r>
      <w:r w:rsidR="00A62D8E" w:rsidRPr="00A62D8E">
        <w:rPr>
          <w:rFonts w:ascii="Arial" w:eastAsia="Arial" w:hAnsi="Arial" w:cs="Arial"/>
          <w:sz w:val="22"/>
          <w:szCs w:val="22"/>
        </w:rPr>
        <w:t>s</w:t>
      </w:r>
      <w:r w:rsidRPr="00A62D8E">
        <w:rPr>
          <w:rFonts w:ascii="Arial" w:eastAsia="Arial" w:hAnsi="Arial" w:cs="Arial"/>
          <w:sz w:val="22"/>
          <w:szCs w:val="22"/>
        </w:rPr>
        <w:t xml:space="preserve"> of e</w:t>
      </w:r>
      <w:r w:rsidRPr="00A62D8E">
        <w:rPr>
          <w:rFonts w:ascii="Arial" w:eastAsia="Arial" w:hAnsi="Arial" w:cs="Arial"/>
          <w:spacing w:val="-2"/>
          <w:sz w:val="22"/>
          <w:szCs w:val="22"/>
        </w:rPr>
        <w:t>v</w:t>
      </w:r>
      <w:r w:rsidRPr="00A62D8E">
        <w:rPr>
          <w:rFonts w:ascii="Arial" w:eastAsia="Arial" w:hAnsi="Arial" w:cs="Arial"/>
          <w:spacing w:val="-1"/>
          <w:sz w:val="22"/>
          <w:szCs w:val="22"/>
        </w:rPr>
        <w:t>i</w:t>
      </w:r>
      <w:r w:rsidRPr="00A62D8E">
        <w:rPr>
          <w:rFonts w:ascii="Arial" w:eastAsia="Arial" w:hAnsi="Arial" w:cs="Arial"/>
          <w:sz w:val="22"/>
          <w:szCs w:val="22"/>
        </w:rPr>
        <w:t>d</w:t>
      </w:r>
      <w:r w:rsidRPr="00A62D8E">
        <w:rPr>
          <w:rFonts w:ascii="Arial" w:eastAsia="Arial" w:hAnsi="Arial" w:cs="Arial"/>
          <w:spacing w:val="-1"/>
          <w:sz w:val="22"/>
          <w:szCs w:val="22"/>
        </w:rPr>
        <w:t>e</w:t>
      </w:r>
      <w:r w:rsidRPr="00A62D8E">
        <w:rPr>
          <w:rFonts w:ascii="Arial" w:eastAsia="Arial" w:hAnsi="Arial" w:cs="Arial"/>
          <w:sz w:val="22"/>
          <w:szCs w:val="22"/>
        </w:rPr>
        <w:t>nce</w:t>
      </w:r>
      <w:r w:rsidRPr="0035119C">
        <w:rPr>
          <w:rFonts w:ascii="Arial" w:eastAsia="Arial" w:hAnsi="Arial" w:cs="Arial"/>
          <w:spacing w:val="-2"/>
          <w:sz w:val="22"/>
          <w:szCs w:val="22"/>
        </w:rPr>
        <w:t xml:space="preserve"> </w:t>
      </w:r>
      <w:r w:rsidRPr="0035119C">
        <w:rPr>
          <w:rFonts w:ascii="Arial" w:eastAsia="Arial" w:hAnsi="Arial" w:cs="Arial"/>
          <w:spacing w:val="3"/>
          <w:sz w:val="22"/>
          <w:szCs w:val="22"/>
        </w:rPr>
        <w:t>f</w:t>
      </w:r>
      <w:r w:rsidRPr="0035119C">
        <w:rPr>
          <w:rFonts w:ascii="Arial" w:eastAsia="Arial" w:hAnsi="Arial" w:cs="Arial"/>
          <w:spacing w:val="1"/>
          <w:sz w:val="22"/>
          <w:szCs w:val="22"/>
        </w:rPr>
        <w:t>r</w:t>
      </w:r>
      <w:r w:rsidRPr="0035119C">
        <w:rPr>
          <w:rFonts w:ascii="Arial" w:eastAsia="Arial" w:hAnsi="Arial" w:cs="Arial"/>
          <w:spacing w:val="-3"/>
          <w:sz w:val="22"/>
          <w:szCs w:val="22"/>
        </w:rPr>
        <w:t>o</w:t>
      </w:r>
      <w:r w:rsidRPr="0035119C">
        <w:rPr>
          <w:rFonts w:ascii="Arial" w:eastAsia="Arial" w:hAnsi="Arial" w:cs="Arial"/>
          <w:sz w:val="22"/>
          <w:szCs w:val="22"/>
        </w:rPr>
        <w:t xml:space="preserve">m </w:t>
      </w:r>
      <w:r w:rsidRPr="0035119C">
        <w:rPr>
          <w:rFonts w:ascii="Arial" w:eastAsia="Arial" w:hAnsi="Arial" w:cs="Arial"/>
          <w:spacing w:val="1"/>
          <w:sz w:val="22"/>
          <w:szCs w:val="22"/>
        </w:rPr>
        <w:t>r</w:t>
      </w:r>
      <w:r w:rsidRPr="0035119C">
        <w:rPr>
          <w:rFonts w:ascii="Arial" w:eastAsia="Arial" w:hAnsi="Arial" w:cs="Arial"/>
          <w:sz w:val="22"/>
          <w:szCs w:val="22"/>
        </w:rPr>
        <w:t>e</w:t>
      </w:r>
      <w:r w:rsidRPr="0035119C">
        <w:rPr>
          <w:rFonts w:ascii="Arial" w:eastAsia="Arial" w:hAnsi="Arial" w:cs="Arial"/>
          <w:spacing w:val="-1"/>
          <w:sz w:val="22"/>
          <w:szCs w:val="22"/>
        </w:rPr>
        <w:t>a</w:t>
      </w:r>
      <w:r w:rsidRPr="0035119C">
        <w:rPr>
          <w:rFonts w:ascii="Arial" w:eastAsia="Arial" w:hAnsi="Arial" w:cs="Arial"/>
          <w:sz w:val="22"/>
          <w:szCs w:val="22"/>
        </w:rPr>
        <w:t xml:space="preserve">l </w:t>
      </w:r>
      <w:r w:rsidRPr="0035119C">
        <w:rPr>
          <w:rFonts w:ascii="Arial" w:eastAsia="Arial" w:hAnsi="Arial" w:cs="Arial"/>
          <w:spacing w:val="-3"/>
          <w:sz w:val="22"/>
          <w:szCs w:val="22"/>
        </w:rPr>
        <w:t>w</w:t>
      </w:r>
      <w:r w:rsidRPr="0035119C">
        <w:rPr>
          <w:rFonts w:ascii="Arial" w:eastAsia="Arial" w:hAnsi="Arial" w:cs="Arial"/>
          <w:sz w:val="22"/>
          <w:szCs w:val="22"/>
        </w:rPr>
        <w:t>o</w:t>
      </w:r>
      <w:r w:rsidRPr="0035119C">
        <w:rPr>
          <w:rFonts w:ascii="Arial" w:eastAsia="Arial" w:hAnsi="Arial" w:cs="Arial"/>
          <w:spacing w:val="-2"/>
          <w:sz w:val="22"/>
          <w:szCs w:val="22"/>
        </w:rPr>
        <w:t>r</w:t>
      </w:r>
      <w:r w:rsidRPr="0035119C">
        <w:rPr>
          <w:rFonts w:ascii="Arial" w:eastAsia="Arial" w:hAnsi="Arial" w:cs="Arial"/>
          <w:sz w:val="22"/>
          <w:szCs w:val="22"/>
        </w:rPr>
        <w:t>k</w:t>
      </w:r>
      <w:r w:rsidRPr="0035119C">
        <w:rPr>
          <w:rFonts w:ascii="Arial" w:eastAsia="Arial" w:hAnsi="Arial" w:cs="Arial"/>
          <w:spacing w:val="4"/>
          <w:sz w:val="22"/>
          <w:szCs w:val="22"/>
        </w:rPr>
        <w:t xml:space="preserve"> </w:t>
      </w:r>
      <w:r w:rsidRPr="0035119C">
        <w:rPr>
          <w:rFonts w:ascii="Arial" w:eastAsia="Arial" w:hAnsi="Arial" w:cs="Arial"/>
          <w:sz w:val="22"/>
          <w:szCs w:val="22"/>
        </w:rPr>
        <w:t>a</w:t>
      </w:r>
      <w:r w:rsidRPr="0035119C">
        <w:rPr>
          <w:rFonts w:ascii="Arial" w:eastAsia="Arial" w:hAnsi="Arial" w:cs="Arial"/>
          <w:spacing w:val="-3"/>
          <w:sz w:val="22"/>
          <w:szCs w:val="22"/>
        </w:rPr>
        <w:t>c</w:t>
      </w:r>
      <w:r w:rsidRPr="0035119C">
        <w:rPr>
          <w:rFonts w:ascii="Arial" w:eastAsia="Arial" w:hAnsi="Arial" w:cs="Arial"/>
          <w:spacing w:val="1"/>
          <w:sz w:val="22"/>
          <w:szCs w:val="22"/>
        </w:rPr>
        <w:t>t</w:t>
      </w:r>
      <w:r w:rsidRPr="0035119C">
        <w:rPr>
          <w:rFonts w:ascii="Arial" w:eastAsia="Arial" w:hAnsi="Arial" w:cs="Arial"/>
          <w:spacing w:val="-1"/>
          <w:sz w:val="22"/>
          <w:szCs w:val="22"/>
        </w:rPr>
        <w:t>i</w:t>
      </w:r>
      <w:r w:rsidRPr="0035119C">
        <w:rPr>
          <w:rFonts w:ascii="Arial" w:eastAsia="Arial" w:hAnsi="Arial" w:cs="Arial"/>
          <w:spacing w:val="-2"/>
          <w:sz w:val="22"/>
          <w:szCs w:val="22"/>
        </w:rPr>
        <w:t>v</w:t>
      </w:r>
      <w:r w:rsidRPr="0035119C">
        <w:rPr>
          <w:rFonts w:ascii="Arial" w:eastAsia="Arial" w:hAnsi="Arial" w:cs="Arial"/>
          <w:spacing w:val="-1"/>
          <w:sz w:val="22"/>
          <w:szCs w:val="22"/>
        </w:rPr>
        <w:t>i</w:t>
      </w:r>
      <w:r w:rsidRPr="0035119C">
        <w:rPr>
          <w:rFonts w:ascii="Arial" w:eastAsia="Arial" w:hAnsi="Arial" w:cs="Arial"/>
          <w:spacing w:val="1"/>
          <w:sz w:val="22"/>
          <w:szCs w:val="22"/>
        </w:rPr>
        <w:t>t</w:t>
      </w:r>
      <w:r w:rsidRPr="0035119C">
        <w:rPr>
          <w:rFonts w:ascii="Arial" w:eastAsia="Arial" w:hAnsi="Arial" w:cs="Arial"/>
          <w:sz w:val="22"/>
          <w:szCs w:val="22"/>
        </w:rPr>
        <w:t>y</w:t>
      </w:r>
      <w:r w:rsidRPr="0035119C">
        <w:rPr>
          <w:rFonts w:ascii="Arial" w:eastAsia="Arial" w:hAnsi="Arial" w:cs="Arial"/>
          <w:spacing w:val="-1"/>
          <w:sz w:val="22"/>
          <w:szCs w:val="22"/>
        </w:rPr>
        <w:t xml:space="preserve"> </w:t>
      </w:r>
      <w:r w:rsidRPr="0035119C">
        <w:rPr>
          <w:rFonts w:ascii="Arial" w:eastAsia="Arial" w:hAnsi="Arial" w:cs="Arial"/>
          <w:spacing w:val="2"/>
          <w:sz w:val="22"/>
          <w:szCs w:val="22"/>
        </w:rPr>
        <w:t>b</w:t>
      </w:r>
      <w:r w:rsidRPr="0035119C">
        <w:rPr>
          <w:rFonts w:ascii="Arial" w:eastAsia="Arial" w:hAnsi="Arial" w:cs="Arial"/>
          <w:sz w:val="22"/>
          <w:szCs w:val="22"/>
        </w:rPr>
        <w:t>y</w:t>
      </w:r>
      <w:r w:rsidRPr="0035119C">
        <w:rPr>
          <w:rFonts w:ascii="Arial" w:eastAsia="Arial" w:hAnsi="Arial" w:cs="Arial"/>
          <w:spacing w:val="-1"/>
          <w:sz w:val="22"/>
          <w:szCs w:val="22"/>
        </w:rPr>
        <w:t xml:space="preserve"> </w:t>
      </w:r>
      <w:r w:rsidRPr="0035119C">
        <w:rPr>
          <w:rFonts w:ascii="Arial" w:eastAsia="Arial" w:hAnsi="Arial" w:cs="Arial"/>
          <w:spacing w:val="1"/>
          <w:sz w:val="22"/>
          <w:szCs w:val="22"/>
        </w:rPr>
        <w:t>t</w:t>
      </w:r>
      <w:r w:rsidRPr="0035119C">
        <w:rPr>
          <w:rFonts w:ascii="Arial" w:eastAsia="Arial" w:hAnsi="Arial" w:cs="Arial"/>
          <w:sz w:val="22"/>
          <w:szCs w:val="22"/>
        </w:rPr>
        <w:t>he</w:t>
      </w:r>
      <w:r w:rsidRPr="0035119C">
        <w:rPr>
          <w:rFonts w:ascii="Arial" w:eastAsia="Arial" w:hAnsi="Arial" w:cs="Arial"/>
          <w:spacing w:val="1"/>
          <w:sz w:val="22"/>
          <w:szCs w:val="22"/>
        </w:rPr>
        <w:t xml:space="preserve"> </w:t>
      </w:r>
      <w:r w:rsidRPr="0035119C">
        <w:rPr>
          <w:rFonts w:ascii="Arial" w:eastAsia="Arial" w:hAnsi="Arial" w:cs="Arial"/>
          <w:sz w:val="22"/>
          <w:szCs w:val="22"/>
        </w:rPr>
        <w:t>a</w:t>
      </w:r>
      <w:r w:rsidRPr="0035119C">
        <w:rPr>
          <w:rFonts w:ascii="Arial" w:eastAsia="Arial" w:hAnsi="Arial" w:cs="Arial"/>
          <w:spacing w:val="-1"/>
          <w:sz w:val="22"/>
          <w:szCs w:val="22"/>
        </w:rPr>
        <w:t>p</w:t>
      </w:r>
      <w:r w:rsidRPr="0035119C">
        <w:rPr>
          <w:rFonts w:ascii="Arial" w:eastAsia="Arial" w:hAnsi="Arial" w:cs="Arial"/>
          <w:sz w:val="22"/>
          <w:szCs w:val="22"/>
        </w:rPr>
        <w:t>p</w:t>
      </w:r>
      <w:r w:rsidRPr="0035119C">
        <w:rPr>
          <w:rFonts w:ascii="Arial" w:eastAsia="Arial" w:hAnsi="Arial" w:cs="Arial"/>
          <w:spacing w:val="-2"/>
          <w:sz w:val="22"/>
          <w:szCs w:val="22"/>
        </w:rPr>
        <w:t>r</w:t>
      </w:r>
      <w:r w:rsidRPr="0035119C">
        <w:rPr>
          <w:rFonts w:ascii="Arial" w:eastAsia="Arial" w:hAnsi="Arial" w:cs="Arial"/>
          <w:sz w:val="22"/>
          <w:szCs w:val="22"/>
        </w:rPr>
        <w:t>e</w:t>
      </w:r>
      <w:r w:rsidRPr="0035119C">
        <w:rPr>
          <w:rFonts w:ascii="Arial" w:eastAsia="Arial" w:hAnsi="Arial" w:cs="Arial"/>
          <w:spacing w:val="-1"/>
          <w:sz w:val="22"/>
          <w:szCs w:val="22"/>
        </w:rPr>
        <w:t>n</w:t>
      </w:r>
      <w:r w:rsidRPr="0035119C">
        <w:rPr>
          <w:rFonts w:ascii="Arial" w:eastAsia="Arial" w:hAnsi="Arial" w:cs="Arial"/>
          <w:spacing w:val="1"/>
          <w:sz w:val="22"/>
          <w:szCs w:val="22"/>
        </w:rPr>
        <w:t>t</w:t>
      </w:r>
      <w:r w:rsidRPr="0035119C">
        <w:rPr>
          <w:rFonts w:ascii="Arial" w:eastAsia="Arial" w:hAnsi="Arial" w:cs="Arial"/>
          <w:spacing w:val="-1"/>
          <w:sz w:val="22"/>
          <w:szCs w:val="22"/>
        </w:rPr>
        <w:t>i</w:t>
      </w:r>
      <w:r w:rsidRPr="0035119C">
        <w:rPr>
          <w:rFonts w:ascii="Arial" w:eastAsia="Arial" w:hAnsi="Arial" w:cs="Arial"/>
          <w:sz w:val="22"/>
          <w:szCs w:val="22"/>
        </w:rPr>
        <w:t xml:space="preserve">ce </w:t>
      </w:r>
      <w:r w:rsidRPr="0035119C">
        <w:rPr>
          <w:rFonts w:ascii="Arial" w:eastAsia="Arial" w:hAnsi="Arial" w:cs="Arial"/>
          <w:spacing w:val="-2"/>
          <w:sz w:val="22"/>
          <w:szCs w:val="22"/>
        </w:rPr>
        <w:t>a</w:t>
      </w:r>
      <w:r w:rsidRPr="0035119C">
        <w:rPr>
          <w:rFonts w:ascii="Arial" w:eastAsia="Arial" w:hAnsi="Arial" w:cs="Arial"/>
          <w:sz w:val="22"/>
          <w:szCs w:val="22"/>
        </w:rPr>
        <w:t>nd</w:t>
      </w:r>
      <w:r w:rsidRPr="0035119C">
        <w:rPr>
          <w:rFonts w:ascii="Arial" w:eastAsia="Arial" w:hAnsi="Arial" w:cs="Arial"/>
          <w:spacing w:val="1"/>
          <w:sz w:val="22"/>
          <w:szCs w:val="22"/>
        </w:rPr>
        <w:t xml:space="preserve"> </w:t>
      </w:r>
      <w:r w:rsidR="0035119C" w:rsidRPr="0035119C">
        <w:rPr>
          <w:rFonts w:ascii="Arial" w:eastAsia="Arial" w:hAnsi="Arial" w:cs="Arial"/>
          <w:spacing w:val="-3"/>
          <w:sz w:val="22"/>
          <w:szCs w:val="22"/>
        </w:rPr>
        <w:t>should</w:t>
      </w:r>
      <w:r w:rsidRPr="0035119C">
        <w:rPr>
          <w:rFonts w:ascii="Arial" w:eastAsia="Arial" w:hAnsi="Arial" w:cs="Arial"/>
          <w:sz w:val="22"/>
          <w:szCs w:val="22"/>
        </w:rPr>
        <w:t xml:space="preserve"> </w:t>
      </w:r>
      <w:r w:rsidR="0035119C" w:rsidRPr="0035119C">
        <w:rPr>
          <w:rFonts w:ascii="Arial" w:eastAsia="Arial" w:hAnsi="Arial" w:cs="Arial"/>
          <w:spacing w:val="-1"/>
          <w:sz w:val="22"/>
          <w:szCs w:val="22"/>
        </w:rPr>
        <w:t>demonstrate</w:t>
      </w:r>
      <w:r w:rsidRPr="0035119C">
        <w:rPr>
          <w:rFonts w:ascii="Arial" w:eastAsia="Arial" w:hAnsi="Arial" w:cs="Arial"/>
          <w:spacing w:val="-1"/>
          <w:sz w:val="22"/>
          <w:szCs w:val="22"/>
        </w:rPr>
        <w:t xml:space="preserve"> </w:t>
      </w:r>
      <w:r w:rsidRPr="0035119C">
        <w:rPr>
          <w:rFonts w:ascii="Arial" w:eastAsia="Arial" w:hAnsi="Arial" w:cs="Arial"/>
          <w:spacing w:val="1"/>
          <w:sz w:val="22"/>
          <w:szCs w:val="22"/>
        </w:rPr>
        <w:t>t</w:t>
      </w:r>
      <w:r w:rsidRPr="0035119C">
        <w:rPr>
          <w:rFonts w:ascii="Arial" w:eastAsia="Arial" w:hAnsi="Arial" w:cs="Arial"/>
          <w:sz w:val="22"/>
          <w:szCs w:val="22"/>
        </w:rPr>
        <w:t>he</w:t>
      </w:r>
      <w:r w:rsidRPr="0035119C">
        <w:rPr>
          <w:rFonts w:ascii="Arial" w:eastAsia="Arial" w:hAnsi="Arial" w:cs="Arial"/>
          <w:spacing w:val="1"/>
          <w:sz w:val="22"/>
          <w:szCs w:val="22"/>
        </w:rPr>
        <w:t xml:space="preserve"> </w:t>
      </w:r>
      <w:r w:rsidRPr="0035119C">
        <w:rPr>
          <w:rFonts w:ascii="Arial" w:eastAsia="Arial" w:hAnsi="Arial" w:cs="Arial"/>
          <w:sz w:val="22"/>
          <w:szCs w:val="22"/>
        </w:rPr>
        <w:t>a</w:t>
      </w:r>
      <w:r w:rsidRPr="0035119C">
        <w:rPr>
          <w:rFonts w:ascii="Arial" w:eastAsia="Arial" w:hAnsi="Arial" w:cs="Arial"/>
          <w:spacing w:val="-1"/>
          <w:sz w:val="22"/>
          <w:szCs w:val="22"/>
        </w:rPr>
        <w:t>p</w:t>
      </w:r>
      <w:r w:rsidRPr="0035119C">
        <w:rPr>
          <w:rFonts w:ascii="Arial" w:eastAsia="Arial" w:hAnsi="Arial" w:cs="Arial"/>
          <w:sz w:val="22"/>
          <w:szCs w:val="22"/>
        </w:rPr>
        <w:t>p</w:t>
      </w:r>
      <w:r w:rsidRPr="0035119C">
        <w:rPr>
          <w:rFonts w:ascii="Arial" w:eastAsia="Arial" w:hAnsi="Arial" w:cs="Arial"/>
          <w:spacing w:val="-1"/>
          <w:sz w:val="22"/>
          <w:szCs w:val="22"/>
        </w:rPr>
        <w:t>li</w:t>
      </w:r>
      <w:r w:rsidRPr="0035119C">
        <w:rPr>
          <w:rFonts w:ascii="Arial" w:eastAsia="Arial" w:hAnsi="Arial" w:cs="Arial"/>
          <w:sz w:val="22"/>
          <w:szCs w:val="22"/>
        </w:rPr>
        <w:t>cati</w:t>
      </w:r>
      <w:r w:rsidRPr="0035119C">
        <w:rPr>
          <w:rFonts w:ascii="Arial" w:eastAsia="Arial" w:hAnsi="Arial" w:cs="Arial"/>
          <w:spacing w:val="-1"/>
          <w:sz w:val="22"/>
          <w:szCs w:val="22"/>
        </w:rPr>
        <w:t>o</w:t>
      </w:r>
      <w:r w:rsidRPr="0035119C">
        <w:rPr>
          <w:rFonts w:ascii="Arial" w:eastAsia="Arial" w:hAnsi="Arial" w:cs="Arial"/>
          <w:sz w:val="22"/>
          <w:szCs w:val="22"/>
        </w:rPr>
        <w:t>n</w:t>
      </w:r>
      <w:r w:rsidRPr="0035119C">
        <w:rPr>
          <w:rFonts w:ascii="Arial" w:eastAsia="Arial" w:hAnsi="Arial" w:cs="Arial"/>
          <w:spacing w:val="-1"/>
          <w:sz w:val="22"/>
          <w:szCs w:val="22"/>
        </w:rPr>
        <w:t xml:space="preserve"> </w:t>
      </w:r>
      <w:r w:rsidRPr="0035119C">
        <w:rPr>
          <w:rFonts w:ascii="Arial" w:eastAsia="Arial" w:hAnsi="Arial" w:cs="Arial"/>
          <w:spacing w:val="-3"/>
          <w:sz w:val="22"/>
          <w:szCs w:val="22"/>
        </w:rPr>
        <w:t>o</w:t>
      </w:r>
      <w:r w:rsidRPr="0035119C">
        <w:rPr>
          <w:rFonts w:ascii="Arial" w:eastAsia="Arial" w:hAnsi="Arial" w:cs="Arial"/>
          <w:sz w:val="22"/>
          <w:szCs w:val="22"/>
        </w:rPr>
        <w:t>f</w:t>
      </w:r>
      <w:r w:rsidRPr="0035119C">
        <w:rPr>
          <w:rFonts w:ascii="Arial" w:eastAsia="Arial" w:hAnsi="Arial" w:cs="Arial"/>
          <w:spacing w:val="2"/>
          <w:sz w:val="22"/>
          <w:szCs w:val="22"/>
        </w:rPr>
        <w:t xml:space="preserve"> </w:t>
      </w:r>
      <w:r w:rsidRPr="0035119C">
        <w:rPr>
          <w:rFonts w:ascii="Arial" w:eastAsia="Arial" w:hAnsi="Arial" w:cs="Arial"/>
          <w:spacing w:val="1"/>
          <w:sz w:val="22"/>
          <w:szCs w:val="22"/>
        </w:rPr>
        <w:t>t</w:t>
      </w:r>
      <w:r w:rsidRPr="0035119C">
        <w:rPr>
          <w:rFonts w:ascii="Arial" w:eastAsia="Arial" w:hAnsi="Arial" w:cs="Arial"/>
          <w:sz w:val="22"/>
          <w:szCs w:val="22"/>
        </w:rPr>
        <w:t>he</w:t>
      </w:r>
      <w:r w:rsidRPr="0035119C">
        <w:rPr>
          <w:rFonts w:ascii="Arial" w:eastAsia="Arial" w:hAnsi="Arial" w:cs="Arial"/>
          <w:spacing w:val="-2"/>
          <w:sz w:val="22"/>
          <w:szCs w:val="22"/>
        </w:rPr>
        <w:t xml:space="preserve"> </w:t>
      </w:r>
      <w:r w:rsidR="00072D17">
        <w:rPr>
          <w:rFonts w:ascii="Arial" w:eastAsia="Arial" w:hAnsi="Arial" w:cs="Arial"/>
          <w:spacing w:val="2"/>
          <w:sz w:val="22"/>
          <w:szCs w:val="22"/>
        </w:rPr>
        <w:t>KSB’s</w:t>
      </w:r>
      <w:r w:rsidRPr="0035119C">
        <w:rPr>
          <w:rFonts w:ascii="Arial" w:eastAsia="Arial" w:hAnsi="Arial" w:cs="Arial"/>
          <w:spacing w:val="1"/>
          <w:sz w:val="22"/>
          <w:szCs w:val="22"/>
        </w:rPr>
        <w:t xml:space="preserve"> </w:t>
      </w:r>
      <w:r w:rsidRPr="0035119C">
        <w:rPr>
          <w:rFonts w:ascii="Arial" w:eastAsia="Arial" w:hAnsi="Arial" w:cs="Arial"/>
          <w:spacing w:val="-3"/>
          <w:sz w:val="22"/>
          <w:szCs w:val="22"/>
        </w:rPr>
        <w:t>w</w:t>
      </w:r>
      <w:r w:rsidRPr="0035119C">
        <w:rPr>
          <w:rFonts w:ascii="Arial" w:eastAsia="Arial" w:hAnsi="Arial" w:cs="Arial"/>
          <w:spacing w:val="-1"/>
          <w:sz w:val="22"/>
          <w:szCs w:val="22"/>
        </w:rPr>
        <w:t>i</w:t>
      </w:r>
      <w:r w:rsidRPr="0035119C">
        <w:rPr>
          <w:rFonts w:ascii="Arial" w:eastAsia="Arial" w:hAnsi="Arial" w:cs="Arial"/>
          <w:spacing w:val="1"/>
          <w:sz w:val="22"/>
          <w:szCs w:val="22"/>
        </w:rPr>
        <w:t>t</w:t>
      </w:r>
      <w:r w:rsidRPr="0035119C">
        <w:rPr>
          <w:rFonts w:ascii="Arial" w:eastAsia="Arial" w:hAnsi="Arial" w:cs="Arial"/>
          <w:sz w:val="22"/>
          <w:szCs w:val="22"/>
        </w:rPr>
        <w:t>h</w:t>
      </w:r>
      <w:r w:rsidRPr="0035119C">
        <w:rPr>
          <w:rFonts w:ascii="Arial" w:eastAsia="Arial" w:hAnsi="Arial" w:cs="Arial"/>
          <w:spacing w:val="-1"/>
          <w:sz w:val="22"/>
          <w:szCs w:val="22"/>
        </w:rPr>
        <w:t>i</w:t>
      </w:r>
      <w:r w:rsidRPr="0035119C">
        <w:rPr>
          <w:rFonts w:ascii="Arial" w:eastAsia="Arial" w:hAnsi="Arial" w:cs="Arial"/>
          <w:sz w:val="22"/>
          <w:szCs w:val="22"/>
        </w:rPr>
        <w:t xml:space="preserve">n </w:t>
      </w:r>
      <w:r w:rsidRPr="0035119C">
        <w:rPr>
          <w:rFonts w:ascii="Arial" w:eastAsia="Arial" w:hAnsi="Arial" w:cs="Arial"/>
          <w:spacing w:val="2"/>
          <w:sz w:val="22"/>
          <w:szCs w:val="22"/>
        </w:rPr>
        <w:t>t</w:t>
      </w:r>
      <w:r w:rsidRPr="0035119C">
        <w:rPr>
          <w:rFonts w:ascii="Arial" w:eastAsia="Arial" w:hAnsi="Arial" w:cs="Arial"/>
          <w:sz w:val="22"/>
          <w:szCs w:val="22"/>
        </w:rPr>
        <w:t>he</w:t>
      </w:r>
      <w:r w:rsidRPr="0035119C">
        <w:rPr>
          <w:rFonts w:ascii="Arial" w:eastAsia="Arial" w:hAnsi="Arial" w:cs="Arial"/>
          <w:spacing w:val="-2"/>
          <w:sz w:val="22"/>
          <w:szCs w:val="22"/>
        </w:rPr>
        <w:t xml:space="preserve"> </w:t>
      </w:r>
      <w:r w:rsidRPr="0035119C">
        <w:rPr>
          <w:rFonts w:ascii="Arial" w:eastAsia="Arial" w:hAnsi="Arial" w:cs="Arial"/>
          <w:spacing w:val="1"/>
          <w:sz w:val="22"/>
          <w:szCs w:val="22"/>
        </w:rPr>
        <w:t>r</w:t>
      </w:r>
      <w:r w:rsidRPr="0035119C">
        <w:rPr>
          <w:rFonts w:ascii="Arial" w:eastAsia="Arial" w:hAnsi="Arial" w:cs="Arial"/>
          <w:sz w:val="22"/>
          <w:szCs w:val="22"/>
        </w:rPr>
        <w:t>e</w:t>
      </w:r>
      <w:r w:rsidRPr="0035119C">
        <w:rPr>
          <w:rFonts w:ascii="Arial" w:eastAsia="Arial" w:hAnsi="Arial" w:cs="Arial"/>
          <w:spacing w:val="-1"/>
          <w:sz w:val="22"/>
          <w:szCs w:val="22"/>
        </w:rPr>
        <w:t>l</w:t>
      </w:r>
      <w:r w:rsidRPr="0035119C">
        <w:rPr>
          <w:rFonts w:ascii="Arial" w:eastAsia="Arial" w:hAnsi="Arial" w:cs="Arial"/>
          <w:sz w:val="22"/>
          <w:szCs w:val="22"/>
        </w:rPr>
        <w:t>e</w:t>
      </w:r>
      <w:r w:rsidRPr="0035119C">
        <w:rPr>
          <w:rFonts w:ascii="Arial" w:eastAsia="Arial" w:hAnsi="Arial" w:cs="Arial"/>
          <w:spacing w:val="-3"/>
          <w:sz w:val="22"/>
          <w:szCs w:val="22"/>
        </w:rPr>
        <w:t>v</w:t>
      </w:r>
      <w:r w:rsidRPr="0035119C">
        <w:rPr>
          <w:rFonts w:ascii="Arial" w:eastAsia="Arial" w:hAnsi="Arial" w:cs="Arial"/>
          <w:sz w:val="22"/>
          <w:szCs w:val="22"/>
        </w:rPr>
        <w:t>a</w:t>
      </w:r>
      <w:r w:rsidRPr="0035119C">
        <w:rPr>
          <w:rFonts w:ascii="Arial" w:eastAsia="Arial" w:hAnsi="Arial" w:cs="Arial"/>
          <w:spacing w:val="-1"/>
          <w:sz w:val="22"/>
          <w:szCs w:val="22"/>
        </w:rPr>
        <w:t>n</w:t>
      </w:r>
      <w:r w:rsidRPr="0035119C">
        <w:rPr>
          <w:rFonts w:ascii="Arial" w:eastAsia="Arial" w:hAnsi="Arial" w:cs="Arial"/>
          <w:sz w:val="22"/>
          <w:szCs w:val="22"/>
        </w:rPr>
        <w:t xml:space="preserve">t </w:t>
      </w:r>
      <w:r w:rsidRPr="0035119C">
        <w:rPr>
          <w:rFonts w:ascii="Arial" w:eastAsia="Arial" w:hAnsi="Arial" w:cs="Arial"/>
          <w:spacing w:val="-1"/>
          <w:sz w:val="22"/>
          <w:szCs w:val="22"/>
        </w:rPr>
        <w:t>S</w:t>
      </w:r>
      <w:r w:rsidRPr="0035119C">
        <w:rPr>
          <w:rFonts w:ascii="Arial" w:eastAsia="Arial" w:hAnsi="Arial" w:cs="Arial"/>
          <w:spacing w:val="1"/>
          <w:sz w:val="22"/>
          <w:szCs w:val="22"/>
        </w:rPr>
        <w:t>t</w:t>
      </w:r>
      <w:r w:rsidRPr="0035119C">
        <w:rPr>
          <w:rFonts w:ascii="Arial" w:eastAsia="Arial" w:hAnsi="Arial" w:cs="Arial"/>
          <w:sz w:val="22"/>
          <w:szCs w:val="22"/>
        </w:rPr>
        <w:t>a</w:t>
      </w:r>
      <w:r w:rsidRPr="0035119C">
        <w:rPr>
          <w:rFonts w:ascii="Arial" w:eastAsia="Arial" w:hAnsi="Arial" w:cs="Arial"/>
          <w:spacing w:val="-1"/>
          <w:sz w:val="22"/>
          <w:szCs w:val="22"/>
        </w:rPr>
        <w:t>n</w:t>
      </w:r>
      <w:r w:rsidRPr="0035119C">
        <w:rPr>
          <w:rFonts w:ascii="Arial" w:eastAsia="Arial" w:hAnsi="Arial" w:cs="Arial"/>
          <w:sz w:val="22"/>
          <w:szCs w:val="22"/>
        </w:rPr>
        <w:t>d</w:t>
      </w:r>
      <w:r w:rsidRPr="0035119C">
        <w:rPr>
          <w:rFonts w:ascii="Arial" w:eastAsia="Arial" w:hAnsi="Arial" w:cs="Arial"/>
          <w:spacing w:val="-1"/>
          <w:sz w:val="22"/>
          <w:szCs w:val="22"/>
        </w:rPr>
        <w:t>a</w:t>
      </w:r>
      <w:r w:rsidRPr="0035119C">
        <w:rPr>
          <w:rFonts w:ascii="Arial" w:eastAsia="Arial" w:hAnsi="Arial" w:cs="Arial"/>
          <w:spacing w:val="1"/>
          <w:sz w:val="22"/>
          <w:szCs w:val="22"/>
        </w:rPr>
        <w:t>r</w:t>
      </w:r>
      <w:r w:rsidRPr="0035119C">
        <w:rPr>
          <w:rFonts w:ascii="Arial" w:eastAsia="Arial" w:hAnsi="Arial" w:cs="Arial"/>
          <w:sz w:val="22"/>
          <w:szCs w:val="22"/>
        </w:rPr>
        <w:t>d.</w:t>
      </w:r>
      <w:r w:rsidRPr="0035119C">
        <w:rPr>
          <w:rFonts w:ascii="Arial" w:eastAsia="Arial" w:hAnsi="Arial" w:cs="Arial"/>
          <w:spacing w:val="-3"/>
          <w:sz w:val="22"/>
          <w:szCs w:val="22"/>
        </w:rPr>
        <w:t xml:space="preserve"> </w:t>
      </w:r>
      <w:r w:rsidRPr="0035119C">
        <w:rPr>
          <w:rFonts w:ascii="Arial" w:eastAsia="Arial" w:hAnsi="Arial" w:cs="Arial"/>
          <w:spacing w:val="2"/>
          <w:sz w:val="22"/>
          <w:szCs w:val="22"/>
        </w:rPr>
        <w:t>T</w:t>
      </w:r>
      <w:r w:rsidRPr="0035119C">
        <w:rPr>
          <w:rFonts w:ascii="Arial" w:eastAsia="Arial" w:hAnsi="Arial" w:cs="Arial"/>
          <w:sz w:val="22"/>
          <w:szCs w:val="22"/>
        </w:rPr>
        <w:t>he</w:t>
      </w:r>
      <w:r w:rsidRPr="0035119C">
        <w:rPr>
          <w:rFonts w:ascii="Arial" w:eastAsia="Arial" w:hAnsi="Arial" w:cs="Arial"/>
          <w:spacing w:val="-2"/>
          <w:sz w:val="22"/>
          <w:szCs w:val="22"/>
        </w:rPr>
        <w:t xml:space="preserve"> </w:t>
      </w:r>
      <w:r w:rsidRPr="0035119C">
        <w:rPr>
          <w:rFonts w:ascii="Arial" w:eastAsia="Arial" w:hAnsi="Arial" w:cs="Arial"/>
          <w:spacing w:val="1"/>
          <w:sz w:val="22"/>
          <w:szCs w:val="22"/>
        </w:rPr>
        <w:t>t</w:t>
      </w:r>
      <w:r w:rsidRPr="0035119C">
        <w:rPr>
          <w:rFonts w:ascii="Arial" w:eastAsia="Arial" w:hAnsi="Arial" w:cs="Arial"/>
          <w:spacing w:val="-2"/>
          <w:sz w:val="22"/>
          <w:szCs w:val="22"/>
        </w:rPr>
        <w:t>y</w:t>
      </w:r>
      <w:r w:rsidRPr="0035119C">
        <w:rPr>
          <w:rFonts w:ascii="Arial" w:eastAsia="Arial" w:hAnsi="Arial" w:cs="Arial"/>
          <w:sz w:val="22"/>
          <w:szCs w:val="22"/>
        </w:rPr>
        <w:t>p</w:t>
      </w:r>
      <w:r w:rsidRPr="0035119C">
        <w:rPr>
          <w:rFonts w:ascii="Arial" w:eastAsia="Arial" w:hAnsi="Arial" w:cs="Arial"/>
          <w:spacing w:val="-1"/>
          <w:sz w:val="22"/>
          <w:szCs w:val="22"/>
        </w:rPr>
        <w:t>e</w:t>
      </w:r>
      <w:r w:rsidRPr="0035119C">
        <w:rPr>
          <w:rFonts w:ascii="Arial" w:eastAsia="Arial" w:hAnsi="Arial" w:cs="Arial"/>
          <w:sz w:val="22"/>
          <w:szCs w:val="22"/>
        </w:rPr>
        <w:t>s</w:t>
      </w:r>
      <w:r w:rsidRPr="0035119C">
        <w:rPr>
          <w:rFonts w:ascii="Arial" w:eastAsia="Arial" w:hAnsi="Arial" w:cs="Arial"/>
          <w:spacing w:val="1"/>
          <w:sz w:val="22"/>
          <w:szCs w:val="22"/>
        </w:rPr>
        <w:t xml:space="preserve"> </w:t>
      </w:r>
      <w:r w:rsidRPr="0035119C">
        <w:rPr>
          <w:rFonts w:ascii="Arial" w:eastAsia="Arial" w:hAnsi="Arial" w:cs="Arial"/>
          <w:spacing w:val="-3"/>
          <w:sz w:val="22"/>
          <w:szCs w:val="22"/>
        </w:rPr>
        <w:t>o</w:t>
      </w:r>
      <w:r w:rsidRPr="0035119C">
        <w:rPr>
          <w:rFonts w:ascii="Arial" w:eastAsia="Arial" w:hAnsi="Arial" w:cs="Arial"/>
          <w:sz w:val="22"/>
          <w:szCs w:val="22"/>
        </w:rPr>
        <w:t>f</w:t>
      </w:r>
      <w:r w:rsidRPr="0035119C">
        <w:rPr>
          <w:rFonts w:ascii="Arial" w:eastAsia="Arial" w:hAnsi="Arial" w:cs="Arial"/>
          <w:spacing w:val="2"/>
          <w:sz w:val="22"/>
          <w:szCs w:val="22"/>
        </w:rPr>
        <w:t xml:space="preserve"> </w:t>
      </w:r>
      <w:r w:rsidRPr="0035119C">
        <w:rPr>
          <w:rFonts w:ascii="Arial" w:eastAsia="Arial" w:hAnsi="Arial" w:cs="Arial"/>
          <w:sz w:val="22"/>
          <w:szCs w:val="22"/>
        </w:rPr>
        <w:t>e</w:t>
      </w:r>
      <w:r w:rsidRPr="0035119C">
        <w:rPr>
          <w:rFonts w:ascii="Arial" w:eastAsia="Arial" w:hAnsi="Arial" w:cs="Arial"/>
          <w:spacing w:val="-3"/>
          <w:sz w:val="22"/>
          <w:szCs w:val="22"/>
        </w:rPr>
        <w:t>v</w:t>
      </w:r>
      <w:r w:rsidRPr="0035119C">
        <w:rPr>
          <w:rFonts w:ascii="Arial" w:eastAsia="Arial" w:hAnsi="Arial" w:cs="Arial"/>
          <w:spacing w:val="-1"/>
          <w:sz w:val="22"/>
          <w:szCs w:val="22"/>
        </w:rPr>
        <w:t>i</w:t>
      </w:r>
      <w:r w:rsidRPr="0035119C">
        <w:rPr>
          <w:rFonts w:ascii="Arial" w:eastAsia="Arial" w:hAnsi="Arial" w:cs="Arial"/>
          <w:sz w:val="22"/>
          <w:szCs w:val="22"/>
        </w:rPr>
        <w:t>d</w:t>
      </w:r>
      <w:r w:rsidRPr="0035119C">
        <w:rPr>
          <w:rFonts w:ascii="Arial" w:eastAsia="Arial" w:hAnsi="Arial" w:cs="Arial"/>
          <w:spacing w:val="-1"/>
          <w:sz w:val="22"/>
          <w:szCs w:val="22"/>
        </w:rPr>
        <w:t>e</w:t>
      </w:r>
      <w:r w:rsidRPr="0035119C">
        <w:rPr>
          <w:rFonts w:ascii="Arial" w:eastAsia="Arial" w:hAnsi="Arial" w:cs="Arial"/>
          <w:sz w:val="22"/>
          <w:szCs w:val="22"/>
        </w:rPr>
        <w:t>nce</w:t>
      </w:r>
      <w:r w:rsidRPr="0035119C">
        <w:rPr>
          <w:rFonts w:ascii="Arial" w:eastAsia="Arial" w:hAnsi="Arial" w:cs="Arial"/>
          <w:spacing w:val="1"/>
          <w:sz w:val="22"/>
          <w:szCs w:val="22"/>
        </w:rPr>
        <w:t xml:space="preserve"> </w:t>
      </w:r>
      <w:r w:rsidRPr="0035119C">
        <w:rPr>
          <w:rFonts w:ascii="Arial" w:eastAsia="Arial" w:hAnsi="Arial" w:cs="Arial"/>
          <w:b/>
          <w:bCs/>
          <w:spacing w:val="1"/>
          <w:sz w:val="22"/>
          <w:szCs w:val="22"/>
        </w:rPr>
        <w:t>m</w:t>
      </w:r>
      <w:r w:rsidRPr="0035119C">
        <w:rPr>
          <w:rFonts w:ascii="Arial" w:eastAsia="Arial" w:hAnsi="Arial" w:cs="Arial"/>
          <w:b/>
          <w:bCs/>
          <w:sz w:val="22"/>
          <w:szCs w:val="22"/>
        </w:rPr>
        <w:t>ay</w:t>
      </w:r>
      <w:r w:rsidRPr="0035119C">
        <w:rPr>
          <w:rFonts w:ascii="Arial" w:eastAsia="Arial" w:hAnsi="Arial" w:cs="Arial"/>
          <w:spacing w:val="-2"/>
          <w:sz w:val="22"/>
          <w:szCs w:val="22"/>
        </w:rPr>
        <w:t xml:space="preserve"> </w:t>
      </w:r>
      <w:r w:rsidRPr="0035119C">
        <w:rPr>
          <w:rFonts w:ascii="Arial" w:eastAsia="Arial" w:hAnsi="Arial" w:cs="Arial"/>
          <w:spacing w:val="-1"/>
          <w:sz w:val="22"/>
          <w:szCs w:val="22"/>
        </w:rPr>
        <w:t>i</w:t>
      </w:r>
      <w:r w:rsidRPr="0035119C">
        <w:rPr>
          <w:rFonts w:ascii="Arial" w:eastAsia="Arial" w:hAnsi="Arial" w:cs="Arial"/>
          <w:sz w:val="22"/>
          <w:szCs w:val="22"/>
        </w:rPr>
        <w:t>nc</w:t>
      </w:r>
      <w:r w:rsidRPr="0035119C">
        <w:rPr>
          <w:rFonts w:ascii="Arial" w:eastAsia="Arial" w:hAnsi="Arial" w:cs="Arial"/>
          <w:spacing w:val="-1"/>
          <w:sz w:val="22"/>
          <w:szCs w:val="22"/>
        </w:rPr>
        <w:t>l</w:t>
      </w:r>
      <w:r w:rsidRPr="0035119C">
        <w:rPr>
          <w:rFonts w:ascii="Arial" w:eastAsia="Arial" w:hAnsi="Arial" w:cs="Arial"/>
          <w:sz w:val="22"/>
          <w:szCs w:val="22"/>
        </w:rPr>
        <w:t>u</w:t>
      </w:r>
      <w:r w:rsidRPr="0035119C">
        <w:rPr>
          <w:rFonts w:ascii="Arial" w:eastAsia="Arial" w:hAnsi="Arial" w:cs="Arial"/>
          <w:spacing w:val="-1"/>
          <w:sz w:val="22"/>
          <w:szCs w:val="22"/>
        </w:rPr>
        <w:t>d</w:t>
      </w:r>
      <w:r w:rsidRPr="0035119C">
        <w:rPr>
          <w:rFonts w:ascii="Arial" w:eastAsia="Arial" w:hAnsi="Arial" w:cs="Arial"/>
          <w:sz w:val="22"/>
          <w:szCs w:val="22"/>
        </w:rPr>
        <w:t xml:space="preserve">e </w:t>
      </w:r>
      <w:r w:rsidRPr="0035119C">
        <w:rPr>
          <w:rFonts w:ascii="Arial" w:eastAsia="Arial" w:hAnsi="Arial" w:cs="Arial"/>
          <w:spacing w:val="-3"/>
          <w:sz w:val="22"/>
          <w:szCs w:val="22"/>
        </w:rPr>
        <w:t>w</w:t>
      </w:r>
      <w:r w:rsidRPr="0035119C">
        <w:rPr>
          <w:rFonts w:ascii="Arial" w:eastAsia="Arial" w:hAnsi="Arial" w:cs="Arial"/>
          <w:spacing w:val="1"/>
          <w:sz w:val="22"/>
          <w:szCs w:val="22"/>
        </w:rPr>
        <w:t>r</w:t>
      </w:r>
      <w:r w:rsidRPr="0035119C">
        <w:rPr>
          <w:rFonts w:ascii="Arial" w:eastAsia="Arial" w:hAnsi="Arial" w:cs="Arial"/>
          <w:spacing w:val="-1"/>
          <w:sz w:val="22"/>
          <w:szCs w:val="22"/>
        </w:rPr>
        <w:t>i</w:t>
      </w:r>
      <w:r w:rsidRPr="0035119C">
        <w:rPr>
          <w:rFonts w:ascii="Arial" w:eastAsia="Arial" w:hAnsi="Arial" w:cs="Arial"/>
          <w:spacing w:val="1"/>
          <w:sz w:val="22"/>
          <w:szCs w:val="22"/>
        </w:rPr>
        <w:t>tt</w:t>
      </w:r>
      <w:r w:rsidRPr="0035119C">
        <w:rPr>
          <w:rFonts w:ascii="Arial" w:eastAsia="Arial" w:hAnsi="Arial" w:cs="Arial"/>
          <w:sz w:val="22"/>
          <w:szCs w:val="22"/>
        </w:rPr>
        <w:t>en</w:t>
      </w:r>
      <w:r w:rsidRPr="0035119C">
        <w:rPr>
          <w:rFonts w:ascii="Arial" w:eastAsia="Arial" w:hAnsi="Arial" w:cs="Arial"/>
          <w:spacing w:val="1"/>
          <w:sz w:val="22"/>
          <w:szCs w:val="22"/>
        </w:rPr>
        <w:t xml:space="preserve"> </w:t>
      </w:r>
      <w:r w:rsidRPr="0035119C">
        <w:rPr>
          <w:rFonts w:ascii="Arial" w:eastAsia="Arial" w:hAnsi="Arial" w:cs="Arial"/>
          <w:spacing w:val="-3"/>
          <w:sz w:val="22"/>
          <w:szCs w:val="22"/>
        </w:rPr>
        <w:t>w</w:t>
      </w:r>
      <w:r w:rsidRPr="0035119C">
        <w:rPr>
          <w:rFonts w:ascii="Arial" w:eastAsia="Arial" w:hAnsi="Arial" w:cs="Arial"/>
          <w:sz w:val="22"/>
          <w:szCs w:val="22"/>
        </w:rPr>
        <w:t>o</w:t>
      </w:r>
      <w:r w:rsidRPr="0035119C">
        <w:rPr>
          <w:rFonts w:ascii="Arial" w:eastAsia="Arial" w:hAnsi="Arial" w:cs="Arial"/>
          <w:spacing w:val="-2"/>
          <w:sz w:val="22"/>
          <w:szCs w:val="22"/>
        </w:rPr>
        <w:t>r</w:t>
      </w:r>
      <w:r w:rsidRPr="0035119C">
        <w:rPr>
          <w:rFonts w:ascii="Arial" w:eastAsia="Arial" w:hAnsi="Arial" w:cs="Arial"/>
          <w:spacing w:val="2"/>
          <w:sz w:val="22"/>
          <w:szCs w:val="22"/>
        </w:rPr>
        <w:t>k</w:t>
      </w:r>
      <w:r w:rsidR="0035119C" w:rsidRPr="0035119C">
        <w:rPr>
          <w:rFonts w:ascii="Arial" w:eastAsia="Arial" w:hAnsi="Arial" w:cs="Arial"/>
          <w:sz w:val="22"/>
          <w:szCs w:val="22"/>
        </w:rPr>
        <w:t xml:space="preserve"> / </w:t>
      </w:r>
      <w:r w:rsidRPr="0035119C">
        <w:rPr>
          <w:rFonts w:ascii="Arial" w:eastAsia="Arial" w:hAnsi="Arial" w:cs="Arial"/>
          <w:spacing w:val="-3"/>
          <w:sz w:val="22"/>
          <w:szCs w:val="22"/>
        </w:rPr>
        <w:t>p</w:t>
      </w:r>
      <w:r w:rsidRPr="0035119C">
        <w:rPr>
          <w:rFonts w:ascii="Arial" w:eastAsia="Arial" w:hAnsi="Arial" w:cs="Arial"/>
          <w:spacing w:val="1"/>
          <w:sz w:val="22"/>
          <w:szCs w:val="22"/>
        </w:rPr>
        <w:t>r</w:t>
      </w:r>
      <w:r w:rsidRPr="0035119C">
        <w:rPr>
          <w:rFonts w:ascii="Arial" w:eastAsia="Arial" w:hAnsi="Arial" w:cs="Arial"/>
          <w:sz w:val="22"/>
          <w:szCs w:val="22"/>
        </w:rPr>
        <w:t>o</w:t>
      </w:r>
      <w:r w:rsidRPr="0035119C">
        <w:rPr>
          <w:rFonts w:ascii="Arial" w:eastAsia="Arial" w:hAnsi="Arial" w:cs="Arial"/>
          <w:spacing w:val="-1"/>
          <w:sz w:val="22"/>
          <w:szCs w:val="22"/>
        </w:rPr>
        <w:t>j</w:t>
      </w:r>
      <w:r w:rsidRPr="0035119C">
        <w:rPr>
          <w:rFonts w:ascii="Arial" w:eastAsia="Arial" w:hAnsi="Arial" w:cs="Arial"/>
          <w:sz w:val="22"/>
          <w:szCs w:val="22"/>
        </w:rPr>
        <w:t>ects, p</w:t>
      </w:r>
      <w:r w:rsidRPr="0035119C">
        <w:rPr>
          <w:rFonts w:ascii="Arial" w:eastAsia="Arial" w:hAnsi="Arial" w:cs="Arial"/>
          <w:spacing w:val="-1"/>
          <w:sz w:val="22"/>
          <w:szCs w:val="22"/>
        </w:rPr>
        <w:t>e</w:t>
      </w:r>
      <w:r w:rsidRPr="0035119C">
        <w:rPr>
          <w:rFonts w:ascii="Arial" w:eastAsia="Arial" w:hAnsi="Arial" w:cs="Arial"/>
          <w:spacing w:val="-2"/>
          <w:sz w:val="22"/>
          <w:szCs w:val="22"/>
        </w:rPr>
        <w:t>r</w:t>
      </w:r>
      <w:r w:rsidRPr="0035119C">
        <w:rPr>
          <w:rFonts w:ascii="Arial" w:eastAsia="Arial" w:hAnsi="Arial" w:cs="Arial"/>
          <w:spacing w:val="3"/>
          <w:sz w:val="22"/>
          <w:szCs w:val="22"/>
        </w:rPr>
        <w:t>f</w:t>
      </w:r>
      <w:r w:rsidRPr="0035119C">
        <w:rPr>
          <w:rFonts w:ascii="Arial" w:eastAsia="Arial" w:hAnsi="Arial" w:cs="Arial"/>
          <w:spacing w:val="-3"/>
          <w:sz w:val="22"/>
          <w:szCs w:val="22"/>
        </w:rPr>
        <w:t>o</w:t>
      </w:r>
      <w:r w:rsidRPr="0035119C">
        <w:rPr>
          <w:rFonts w:ascii="Arial" w:eastAsia="Arial" w:hAnsi="Arial" w:cs="Arial"/>
          <w:spacing w:val="1"/>
          <w:sz w:val="22"/>
          <w:szCs w:val="22"/>
        </w:rPr>
        <w:t>rm</w:t>
      </w:r>
      <w:r w:rsidRPr="0035119C">
        <w:rPr>
          <w:rFonts w:ascii="Arial" w:eastAsia="Arial" w:hAnsi="Arial" w:cs="Arial"/>
          <w:sz w:val="22"/>
          <w:szCs w:val="22"/>
        </w:rPr>
        <w:t>a</w:t>
      </w:r>
      <w:r w:rsidRPr="0035119C">
        <w:rPr>
          <w:rFonts w:ascii="Arial" w:eastAsia="Arial" w:hAnsi="Arial" w:cs="Arial"/>
          <w:spacing w:val="-1"/>
          <w:sz w:val="22"/>
          <w:szCs w:val="22"/>
        </w:rPr>
        <w:t>n</w:t>
      </w:r>
      <w:r w:rsidRPr="0035119C">
        <w:rPr>
          <w:rFonts w:ascii="Arial" w:eastAsia="Arial" w:hAnsi="Arial" w:cs="Arial"/>
          <w:sz w:val="22"/>
          <w:szCs w:val="22"/>
        </w:rPr>
        <w:t>ce</w:t>
      </w:r>
      <w:r w:rsidRPr="0035119C">
        <w:rPr>
          <w:rFonts w:ascii="Arial" w:eastAsia="Arial" w:hAnsi="Arial" w:cs="Arial"/>
          <w:spacing w:val="-2"/>
          <w:sz w:val="22"/>
          <w:szCs w:val="22"/>
        </w:rPr>
        <w:t xml:space="preserve"> </w:t>
      </w:r>
      <w:r w:rsidRPr="0035119C">
        <w:rPr>
          <w:rFonts w:ascii="Arial" w:eastAsia="Arial" w:hAnsi="Arial" w:cs="Arial"/>
          <w:spacing w:val="1"/>
          <w:sz w:val="22"/>
          <w:szCs w:val="22"/>
        </w:rPr>
        <w:t>r</w:t>
      </w:r>
      <w:r w:rsidRPr="0035119C">
        <w:rPr>
          <w:rFonts w:ascii="Arial" w:eastAsia="Arial" w:hAnsi="Arial" w:cs="Arial"/>
          <w:sz w:val="22"/>
          <w:szCs w:val="22"/>
        </w:rPr>
        <w:t>e</w:t>
      </w:r>
      <w:r w:rsidRPr="0035119C">
        <w:rPr>
          <w:rFonts w:ascii="Arial" w:eastAsia="Arial" w:hAnsi="Arial" w:cs="Arial"/>
          <w:spacing w:val="-3"/>
          <w:sz w:val="22"/>
          <w:szCs w:val="22"/>
        </w:rPr>
        <w:t>v</w:t>
      </w:r>
      <w:r w:rsidRPr="0035119C">
        <w:rPr>
          <w:rFonts w:ascii="Arial" w:eastAsia="Arial" w:hAnsi="Arial" w:cs="Arial"/>
          <w:spacing w:val="-1"/>
          <w:sz w:val="22"/>
          <w:szCs w:val="22"/>
        </w:rPr>
        <w:t>i</w:t>
      </w:r>
      <w:r w:rsidRPr="0035119C">
        <w:rPr>
          <w:rFonts w:ascii="Arial" w:eastAsia="Arial" w:hAnsi="Arial" w:cs="Arial"/>
          <w:sz w:val="22"/>
          <w:szCs w:val="22"/>
        </w:rPr>
        <w:t>ew</w:t>
      </w:r>
      <w:r w:rsidRPr="0035119C">
        <w:rPr>
          <w:rFonts w:ascii="Arial" w:eastAsia="Arial" w:hAnsi="Arial" w:cs="Arial"/>
          <w:spacing w:val="-2"/>
          <w:sz w:val="22"/>
          <w:szCs w:val="22"/>
        </w:rPr>
        <w:t xml:space="preserve"> </w:t>
      </w:r>
      <w:r w:rsidR="0035119C" w:rsidRPr="0035119C">
        <w:rPr>
          <w:rFonts w:ascii="Arial" w:eastAsia="Arial" w:hAnsi="Arial" w:cs="Arial"/>
          <w:spacing w:val="-1"/>
          <w:sz w:val="22"/>
          <w:szCs w:val="22"/>
        </w:rPr>
        <w:t>or</w:t>
      </w:r>
      <w:r w:rsidRPr="0035119C">
        <w:rPr>
          <w:rFonts w:ascii="Arial" w:eastAsia="Arial" w:hAnsi="Arial" w:cs="Arial"/>
          <w:sz w:val="22"/>
          <w:szCs w:val="22"/>
        </w:rPr>
        <w:t xml:space="preserve"> </w:t>
      </w:r>
      <w:r w:rsidRPr="0035119C">
        <w:rPr>
          <w:rFonts w:ascii="Arial" w:eastAsia="Arial" w:hAnsi="Arial" w:cs="Arial"/>
          <w:spacing w:val="-3"/>
          <w:sz w:val="22"/>
          <w:szCs w:val="22"/>
        </w:rPr>
        <w:t>w</w:t>
      </w:r>
      <w:r w:rsidRPr="0035119C">
        <w:rPr>
          <w:rFonts w:ascii="Arial" w:eastAsia="Arial" w:hAnsi="Arial" w:cs="Arial"/>
          <w:sz w:val="22"/>
          <w:szCs w:val="22"/>
        </w:rPr>
        <w:t>or</w:t>
      </w:r>
      <w:r w:rsidRPr="0035119C">
        <w:rPr>
          <w:rFonts w:ascii="Arial" w:eastAsia="Arial" w:hAnsi="Arial" w:cs="Arial"/>
          <w:spacing w:val="3"/>
          <w:sz w:val="22"/>
          <w:szCs w:val="22"/>
        </w:rPr>
        <w:t>k</w:t>
      </w:r>
      <w:r w:rsidRPr="0035119C">
        <w:rPr>
          <w:rFonts w:ascii="Arial" w:eastAsia="Arial" w:hAnsi="Arial" w:cs="Arial"/>
          <w:sz w:val="22"/>
          <w:szCs w:val="22"/>
        </w:rPr>
        <w:t>p</w:t>
      </w:r>
      <w:r w:rsidRPr="0035119C">
        <w:rPr>
          <w:rFonts w:ascii="Arial" w:eastAsia="Arial" w:hAnsi="Arial" w:cs="Arial"/>
          <w:spacing w:val="-1"/>
          <w:sz w:val="22"/>
          <w:szCs w:val="22"/>
        </w:rPr>
        <w:t>l</w:t>
      </w:r>
      <w:r w:rsidRPr="0035119C">
        <w:rPr>
          <w:rFonts w:ascii="Arial" w:eastAsia="Arial" w:hAnsi="Arial" w:cs="Arial"/>
          <w:sz w:val="22"/>
          <w:szCs w:val="22"/>
        </w:rPr>
        <w:t>ace</w:t>
      </w:r>
      <w:r w:rsidRPr="0035119C">
        <w:rPr>
          <w:rFonts w:ascii="Arial" w:eastAsia="Arial" w:hAnsi="Arial" w:cs="Arial"/>
          <w:spacing w:val="-2"/>
          <w:sz w:val="22"/>
          <w:szCs w:val="22"/>
        </w:rPr>
        <w:t xml:space="preserve"> </w:t>
      </w:r>
      <w:r w:rsidRPr="0035119C">
        <w:rPr>
          <w:rFonts w:ascii="Arial" w:eastAsia="Arial" w:hAnsi="Arial" w:cs="Arial"/>
          <w:sz w:val="22"/>
          <w:szCs w:val="22"/>
        </w:rPr>
        <w:t>o</w:t>
      </w:r>
      <w:r w:rsidRPr="0035119C">
        <w:rPr>
          <w:rFonts w:ascii="Arial" w:eastAsia="Arial" w:hAnsi="Arial" w:cs="Arial"/>
          <w:spacing w:val="-1"/>
          <w:sz w:val="22"/>
          <w:szCs w:val="22"/>
        </w:rPr>
        <w:t>b</w:t>
      </w:r>
      <w:r w:rsidRPr="0035119C">
        <w:rPr>
          <w:rFonts w:ascii="Arial" w:eastAsia="Arial" w:hAnsi="Arial" w:cs="Arial"/>
          <w:sz w:val="22"/>
          <w:szCs w:val="22"/>
        </w:rPr>
        <w:t>se</w:t>
      </w:r>
      <w:r w:rsidRPr="0035119C">
        <w:rPr>
          <w:rFonts w:ascii="Arial" w:eastAsia="Arial" w:hAnsi="Arial" w:cs="Arial"/>
          <w:spacing w:val="-2"/>
          <w:sz w:val="22"/>
          <w:szCs w:val="22"/>
        </w:rPr>
        <w:t>rv</w:t>
      </w:r>
      <w:r w:rsidRPr="0035119C">
        <w:rPr>
          <w:rFonts w:ascii="Arial" w:eastAsia="Arial" w:hAnsi="Arial" w:cs="Arial"/>
          <w:sz w:val="22"/>
          <w:szCs w:val="22"/>
        </w:rPr>
        <w:t>ati</w:t>
      </w:r>
      <w:r w:rsidRPr="0035119C">
        <w:rPr>
          <w:rFonts w:ascii="Arial" w:eastAsia="Arial" w:hAnsi="Arial" w:cs="Arial"/>
          <w:spacing w:val="-1"/>
          <w:sz w:val="22"/>
          <w:szCs w:val="22"/>
        </w:rPr>
        <w:t>o</w:t>
      </w:r>
      <w:r w:rsidRPr="0035119C">
        <w:rPr>
          <w:rFonts w:ascii="Arial" w:eastAsia="Arial" w:hAnsi="Arial" w:cs="Arial"/>
          <w:sz w:val="22"/>
          <w:szCs w:val="22"/>
        </w:rPr>
        <w:t>ns,</w:t>
      </w:r>
      <w:r w:rsidRPr="0035119C">
        <w:rPr>
          <w:rFonts w:ascii="Arial" w:eastAsia="Arial" w:hAnsi="Arial" w:cs="Arial"/>
          <w:spacing w:val="2"/>
          <w:sz w:val="22"/>
          <w:szCs w:val="22"/>
        </w:rPr>
        <w:t xml:space="preserve"> </w:t>
      </w:r>
      <w:r w:rsidRPr="0035119C">
        <w:rPr>
          <w:rFonts w:ascii="Arial" w:eastAsia="Arial" w:hAnsi="Arial" w:cs="Arial"/>
          <w:sz w:val="22"/>
          <w:szCs w:val="22"/>
        </w:rPr>
        <w:t>case</w:t>
      </w:r>
      <w:r w:rsidRPr="0035119C">
        <w:rPr>
          <w:rFonts w:ascii="Arial" w:eastAsia="Arial" w:hAnsi="Arial" w:cs="Arial"/>
          <w:spacing w:val="-2"/>
          <w:sz w:val="22"/>
          <w:szCs w:val="22"/>
        </w:rPr>
        <w:t xml:space="preserve"> </w:t>
      </w:r>
      <w:r w:rsidRPr="0035119C">
        <w:rPr>
          <w:rFonts w:ascii="Arial" w:eastAsia="Arial" w:hAnsi="Arial" w:cs="Arial"/>
          <w:sz w:val="22"/>
          <w:szCs w:val="22"/>
        </w:rPr>
        <w:t>s</w:t>
      </w:r>
      <w:r w:rsidRPr="0035119C">
        <w:rPr>
          <w:rFonts w:ascii="Arial" w:eastAsia="Arial" w:hAnsi="Arial" w:cs="Arial"/>
          <w:spacing w:val="1"/>
          <w:sz w:val="22"/>
          <w:szCs w:val="22"/>
        </w:rPr>
        <w:t>t</w:t>
      </w:r>
      <w:r w:rsidRPr="0035119C">
        <w:rPr>
          <w:rFonts w:ascii="Arial" w:eastAsia="Arial" w:hAnsi="Arial" w:cs="Arial"/>
          <w:sz w:val="22"/>
          <w:szCs w:val="22"/>
        </w:rPr>
        <w:t>u</w:t>
      </w:r>
      <w:r w:rsidRPr="0035119C">
        <w:rPr>
          <w:rFonts w:ascii="Arial" w:eastAsia="Arial" w:hAnsi="Arial" w:cs="Arial"/>
          <w:spacing w:val="-1"/>
          <w:sz w:val="22"/>
          <w:szCs w:val="22"/>
        </w:rPr>
        <w:t>di</w:t>
      </w:r>
      <w:r w:rsidRPr="0035119C">
        <w:rPr>
          <w:rFonts w:ascii="Arial" w:eastAsia="Arial" w:hAnsi="Arial" w:cs="Arial"/>
          <w:sz w:val="22"/>
          <w:szCs w:val="22"/>
        </w:rPr>
        <w:t>e</w:t>
      </w:r>
      <w:r w:rsidRPr="0035119C">
        <w:rPr>
          <w:rFonts w:ascii="Arial" w:eastAsia="Arial" w:hAnsi="Arial" w:cs="Arial"/>
          <w:spacing w:val="-3"/>
          <w:sz w:val="22"/>
          <w:szCs w:val="22"/>
        </w:rPr>
        <w:t>s</w:t>
      </w:r>
      <w:r w:rsidRPr="0035119C">
        <w:rPr>
          <w:rFonts w:ascii="Arial" w:eastAsia="Arial" w:hAnsi="Arial" w:cs="Arial"/>
          <w:sz w:val="22"/>
          <w:szCs w:val="22"/>
        </w:rPr>
        <w:t>,</w:t>
      </w:r>
      <w:r w:rsidRPr="0035119C">
        <w:rPr>
          <w:rFonts w:ascii="Arial" w:eastAsia="Arial" w:hAnsi="Arial" w:cs="Arial"/>
          <w:spacing w:val="2"/>
          <w:sz w:val="22"/>
          <w:szCs w:val="22"/>
        </w:rPr>
        <w:t xml:space="preserve"> </w:t>
      </w:r>
      <w:r w:rsidRPr="0035119C">
        <w:rPr>
          <w:rFonts w:ascii="Arial" w:eastAsia="Arial" w:hAnsi="Arial" w:cs="Arial"/>
          <w:spacing w:val="-1"/>
          <w:sz w:val="22"/>
          <w:szCs w:val="22"/>
        </w:rPr>
        <w:t>l</w:t>
      </w:r>
      <w:r w:rsidRPr="0035119C">
        <w:rPr>
          <w:rFonts w:ascii="Arial" w:eastAsia="Arial" w:hAnsi="Arial" w:cs="Arial"/>
          <w:spacing w:val="-3"/>
          <w:sz w:val="22"/>
          <w:szCs w:val="22"/>
        </w:rPr>
        <w:t>e</w:t>
      </w:r>
      <w:r w:rsidRPr="0035119C">
        <w:rPr>
          <w:rFonts w:ascii="Arial" w:eastAsia="Arial" w:hAnsi="Arial" w:cs="Arial"/>
          <w:sz w:val="22"/>
          <w:szCs w:val="22"/>
        </w:rPr>
        <w:t>arn</w:t>
      </w:r>
      <w:r w:rsidRPr="0035119C">
        <w:rPr>
          <w:rFonts w:ascii="Arial" w:eastAsia="Arial" w:hAnsi="Arial" w:cs="Arial"/>
          <w:spacing w:val="-1"/>
          <w:sz w:val="22"/>
          <w:szCs w:val="22"/>
        </w:rPr>
        <w:t>i</w:t>
      </w:r>
      <w:r w:rsidRPr="0035119C">
        <w:rPr>
          <w:rFonts w:ascii="Arial" w:eastAsia="Arial" w:hAnsi="Arial" w:cs="Arial"/>
          <w:sz w:val="22"/>
          <w:szCs w:val="22"/>
        </w:rPr>
        <w:t xml:space="preserve">ng </w:t>
      </w:r>
      <w:r w:rsidRPr="0035119C">
        <w:rPr>
          <w:rFonts w:ascii="Arial" w:eastAsia="Arial" w:hAnsi="Arial" w:cs="Arial"/>
          <w:spacing w:val="1"/>
          <w:sz w:val="22"/>
          <w:szCs w:val="22"/>
        </w:rPr>
        <w:t>r</w:t>
      </w:r>
      <w:r w:rsidRPr="0035119C">
        <w:rPr>
          <w:rFonts w:ascii="Arial" w:eastAsia="Arial" w:hAnsi="Arial" w:cs="Arial"/>
          <w:sz w:val="22"/>
          <w:szCs w:val="22"/>
        </w:rPr>
        <w:t>ec</w:t>
      </w:r>
      <w:r w:rsidRPr="0035119C">
        <w:rPr>
          <w:rFonts w:ascii="Arial" w:eastAsia="Arial" w:hAnsi="Arial" w:cs="Arial"/>
          <w:spacing w:val="-1"/>
          <w:sz w:val="22"/>
          <w:szCs w:val="22"/>
        </w:rPr>
        <w:t>o</w:t>
      </w:r>
      <w:r w:rsidRPr="0035119C">
        <w:rPr>
          <w:rFonts w:ascii="Arial" w:eastAsia="Arial" w:hAnsi="Arial" w:cs="Arial"/>
          <w:spacing w:val="1"/>
          <w:sz w:val="22"/>
          <w:szCs w:val="22"/>
        </w:rPr>
        <w:t>r</w:t>
      </w:r>
      <w:r w:rsidRPr="0035119C">
        <w:rPr>
          <w:rFonts w:ascii="Arial" w:eastAsia="Arial" w:hAnsi="Arial" w:cs="Arial"/>
          <w:sz w:val="22"/>
          <w:szCs w:val="22"/>
        </w:rPr>
        <w:t>d</w:t>
      </w:r>
      <w:r w:rsidRPr="0035119C">
        <w:rPr>
          <w:rFonts w:ascii="Arial" w:eastAsia="Arial" w:hAnsi="Arial" w:cs="Arial"/>
          <w:spacing w:val="-2"/>
          <w:sz w:val="22"/>
          <w:szCs w:val="22"/>
        </w:rPr>
        <w:t xml:space="preserve"> </w:t>
      </w:r>
      <w:r w:rsidR="0035119C" w:rsidRPr="0035119C">
        <w:rPr>
          <w:rFonts w:ascii="Arial" w:eastAsia="Arial" w:hAnsi="Arial" w:cs="Arial"/>
          <w:sz w:val="22"/>
          <w:szCs w:val="22"/>
        </w:rPr>
        <w:t>/</w:t>
      </w:r>
      <w:r w:rsidRPr="0035119C">
        <w:rPr>
          <w:rFonts w:ascii="Arial" w:eastAsia="Arial" w:hAnsi="Arial" w:cs="Arial"/>
          <w:sz w:val="22"/>
          <w:szCs w:val="22"/>
        </w:rPr>
        <w:t xml:space="preserve"> d</w:t>
      </w:r>
      <w:r w:rsidRPr="0035119C">
        <w:rPr>
          <w:rFonts w:ascii="Arial" w:eastAsia="Arial" w:hAnsi="Arial" w:cs="Arial"/>
          <w:spacing w:val="-1"/>
          <w:sz w:val="22"/>
          <w:szCs w:val="22"/>
        </w:rPr>
        <w:t>e</w:t>
      </w:r>
      <w:r w:rsidRPr="0035119C">
        <w:rPr>
          <w:rFonts w:ascii="Arial" w:eastAsia="Arial" w:hAnsi="Arial" w:cs="Arial"/>
          <w:spacing w:val="-2"/>
          <w:sz w:val="22"/>
          <w:szCs w:val="22"/>
        </w:rPr>
        <w:t>v</w:t>
      </w:r>
      <w:r w:rsidRPr="0035119C">
        <w:rPr>
          <w:rFonts w:ascii="Arial" w:eastAsia="Arial" w:hAnsi="Arial" w:cs="Arial"/>
          <w:sz w:val="22"/>
          <w:szCs w:val="22"/>
        </w:rPr>
        <w:t>e</w:t>
      </w:r>
      <w:r w:rsidRPr="0035119C">
        <w:rPr>
          <w:rFonts w:ascii="Arial" w:eastAsia="Arial" w:hAnsi="Arial" w:cs="Arial"/>
          <w:spacing w:val="-1"/>
          <w:sz w:val="22"/>
          <w:szCs w:val="22"/>
        </w:rPr>
        <w:t>l</w:t>
      </w:r>
      <w:r w:rsidRPr="0035119C">
        <w:rPr>
          <w:rFonts w:ascii="Arial" w:eastAsia="Arial" w:hAnsi="Arial" w:cs="Arial"/>
          <w:sz w:val="22"/>
          <w:szCs w:val="22"/>
        </w:rPr>
        <w:t>o</w:t>
      </w:r>
      <w:r w:rsidRPr="0035119C">
        <w:rPr>
          <w:rFonts w:ascii="Arial" w:eastAsia="Arial" w:hAnsi="Arial" w:cs="Arial"/>
          <w:spacing w:val="-1"/>
          <w:sz w:val="22"/>
          <w:szCs w:val="22"/>
        </w:rPr>
        <w:t>p</w:t>
      </w:r>
      <w:r w:rsidRPr="0035119C">
        <w:rPr>
          <w:rFonts w:ascii="Arial" w:eastAsia="Arial" w:hAnsi="Arial" w:cs="Arial"/>
          <w:spacing w:val="1"/>
          <w:sz w:val="22"/>
          <w:szCs w:val="22"/>
        </w:rPr>
        <w:t>m</w:t>
      </w:r>
      <w:r w:rsidRPr="0035119C">
        <w:rPr>
          <w:rFonts w:ascii="Arial" w:eastAsia="Arial" w:hAnsi="Arial" w:cs="Arial"/>
          <w:sz w:val="22"/>
          <w:szCs w:val="22"/>
        </w:rPr>
        <w:t>e</w:t>
      </w:r>
      <w:r w:rsidRPr="0035119C">
        <w:rPr>
          <w:rFonts w:ascii="Arial" w:eastAsia="Arial" w:hAnsi="Arial" w:cs="Arial"/>
          <w:spacing w:val="-1"/>
          <w:sz w:val="22"/>
          <w:szCs w:val="22"/>
        </w:rPr>
        <w:t>n</w:t>
      </w:r>
      <w:r w:rsidRPr="0035119C">
        <w:rPr>
          <w:rFonts w:ascii="Arial" w:eastAsia="Arial" w:hAnsi="Arial" w:cs="Arial"/>
          <w:sz w:val="22"/>
          <w:szCs w:val="22"/>
        </w:rPr>
        <w:t>t</w:t>
      </w:r>
      <w:r w:rsidRPr="0035119C">
        <w:rPr>
          <w:rFonts w:ascii="Arial" w:eastAsia="Arial" w:hAnsi="Arial" w:cs="Arial"/>
          <w:spacing w:val="2"/>
          <w:sz w:val="22"/>
          <w:szCs w:val="22"/>
        </w:rPr>
        <w:t xml:space="preserve"> </w:t>
      </w:r>
      <w:r w:rsidRPr="0035119C">
        <w:rPr>
          <w:rFonts w:ascii="Arial" w:eastAsia="Arial" w:hAnsi="Arial" w:cs="Arial"/>
          <w:sz w:val="22"/>
          <w:szCs w:val="22"/>
        </w:rPr>
        <w:t>p</w:t>
      </w:r>
      <w:r w:rsidRPr="0035119C">
        <w:rPr>
          <w:rFonts w:ascii="Arial" w:eastAsia="Arial" w:hAnsi="Arial" w:cs="Arial"/>
          <w:spacing w:val="-1"/>
          <w:sz w:val="22"/>
          <w:szCs w:val="22"/>
        </w:rPr>
        <w:t>l</w:t>
      </w:r>
      <w:r w:rsidRPr="0035119C">
        <w:rPr>
          <w:rFonts w:ascii="Arial" w:eastAsia="Arial" w:hAnsi="Arial" w:cs="Arial"/>
          <w:sz w:val="22"/>
          <w:szCs w:val="22"/>
        </w:rPr>
        <w:t>an</w:t>
      </w:r>
      <w:r w:rsidRPr="0035119C">
        <w:rPr>
          <w:rFonts w:ascii="Arial" w:eastAsia="Arial" w:hAnsi="Arial" w:cs="Arial"/>
          <w:spacing w:val="1"/>
          <w:sz w:val="22"/>
          <w:szCs w:val="22"/>
        </w:rPr>
        <w:t xml:space="preserve"> </w:t>
      </w:r>
      <w:r w:rsidRPr="0035119C">
        <w:rPr>
          <w:rFonts w:ascii="Arial" w:eastAsia="Arial" w:hAnsi="Arial" w:cs="Arial"/>
          <w:sz w:val="22"/>
          <w:szCs w:val="22"/>
        </w:rPr>
        <w:t>co</w:t>
      </w:r>
      <w:r w:rsidRPr="0035119C">
        <w:rPr>
          <w:rFonts w:ascii="Arial" w:eastAsia="Arial" w:hAnsi="Arial" w:cs="Arial"/>
          <w:spacing w:val="-3"/>
          <w:sz w:val="22"/>
          <w:szCs w:val="22"/>
        </w:rPr>
        <w:t>n</w:t>
      </w:r>
      <w:r w:rsidRPr="0035119C">
        <w:rPr>
          <w:rFonts w:ascii="Arial" w:eastAsia="Arial" w:hAnsi="Arial" w:cs="Arial"/>
          <w:spacing w:val="1"/>
          <w:sz w:val="22"/>
          <w:szCs w:val="22"/>
        </w:rPr>
        <w:t>t</w:t>
      </w:r>
      <w:r w:rsidRPr="0035119C">
        <w:rPr>
          <w:rFonts w:ascii="Arial" w:eastAsia="Arial" w:hAnsi="Arial" w:cs="Arial"/>
          <w:sz w:val="22"/>
          <w:szCs w:val="22"/>
        </w:rPr>
        <w:t>e</w:t>
      </w:r>
      <w:r w:rsidRPr="0035119C">
        <w:rPr>
          <w:rFonts w:ascii="Arial" w:eastAsia="Arial" w:hAnsi="Arial" w:cs="Arial"/>
          <w:spacing w:val="-3"/>
          <w:sz w:val="22"/>
          <w:szCs w:val="22"/>
        </w:rPr>
        <w:t>n</w:t>
      </w:r>
      <w:r w:rsidRPr="0035119C">
        <w:rPr>
          <w:rFonts w:ascii="Arial" w:eastAsia="Arial" w:hAnsi="Arial" w:cs="Arial"/>
          <w:spacing w:val="1"/>
          <w:sz w:val="22"/>
          <w:szCs w:val="22"/>
        </w:rPr>
        <w:t>t</w:t>
      </w:r>
      <w:r w:rsidRPr="0035119C">
        <w:rPr>
          <w:rFonts w:ascii="Arial" w:eastAsia="Arial" w:hAnsi="Arial" w:cs="Arial"/>
          <w:sz w:val="22"/>
          <w:szCs w:val="22"/>
        </w:rPr>
        <w:t>, ema</w:t>
      </w:r>
      <w:r w:rsidRPr="0035119C">
        <w:rPr>
          <w:rFonts w:ascii="Arial" w:eastAsia="Arial" w:hAnsi="Arial" w:cs="Arial"/>
          <w:spacing w:val="-1"/>
          <w:sz w:val="22"/>
          <w:szCs w:val="22"/>
        </w:rPr>
        <w:t>il</w:t>
      </w:r>
      <w:r w:rsidRPr="0035119C">
        <w:rPr>
          <w:rFonts w:ascii="Arial" w:eastAsia="Arial" w:hAnsi="Arial" w:cs="Arial"/>
          <w:sz w:val="22"/>
          <w:szCs w:val="22"/>
        </w:rPr>
        <w:t>s,</w:t>
      </w:r>
      <w:r w:rsidRPr="0035119C">
        <w:rPr>
          <w:rFonts w:ascii="Arial" w:eastAsia="Arial" w:hAnsi="Arial" w:cs="Arial"/>
          <w:spacing w:val="-2"/>
          <w:sz w:val="22"/>
          <w:szCs w:val="22"/>
        </w:rPr>
        <w:t xml:space="preserve"> </w:t>
      </w:r>
      <w:r w:rsidRPr="0035119C">
        <w:rPr>
          <w:rFonts w:ascii="Arial" w:eastAsia="Arial" w:hAnsi="Arial" w:cs="Arial"/>
          <w:sz w:val="22"/>
          <w:szCs w:val="22"/>
        </w:rPr>
        <w:t>cust</w:t>
      </w:r>
      <w:r w:rsidRPr="0035119C">
        <w:rPr>
          <w:rFonts w:ascii="Arial" w:eastAsia="Arial" w:hAnsi="Arial" w:cs="Arial"/>
          <w:spacing w:val="-2"/>
          <w:sz w:val="22"/>
          <w:szCs w:val="22"/>
        </w:rPr>
        <w:t>o</w:t>
      </w:r>
      <w:r w:rsidRPr="0035119C">
        <w:rPr>
          <w:rFonts w:ascii="Arial" w:eastAsia="Arial" w:hAnsi="Arial" w:cs="Arial"/>
          <w:spacing w:val="1"/>
          <w:sz w:val="22"/>
          <w:szCs w:val="22"/>
        </w:rPr>
        <w:t>m</w:t>
      </w:r>
      <w:r w:rsidRPr="0035119C">
        <w:rPr>
          <w:rFonts w:ascii="Arial" w:eastAsia="Arial" w:hAnsi="Arial" w:cs="Arial"/>
          <w:sz w:val="22"/>
          <w:szCs w:val="22"/>
        </w:rPr>
        <w:t>er</w:t>
      </w:r>
      <w:r w:rsidRPr="0035119C">
        <w:rPr>
          <w:rFonts w:ascii="Arial" w:eastAsia="Arial" w:hAnsi="Arial" w:cs="Arial"/>
          <w:spacing w:val="-1"/>
          <w:sz w:val="22"/>
          <w:szCs w:val="22"/>
        </w:rPr>
        <w:t xml:space="preserve"> </w:t>
      </w:r>
      <w:r w:rsidRPr="0035119C">
        <w:rPr>
          <w:rFonts w:ascii="Arial" w:eastAsia="Arial" w:hAnsi="Arial" w:cs="Arial"/>
          <w:sz w:val="22"/>
          <w:szCs w:val="22"/>
        </w:rPr>
        <w:t>co</w:t>
      </w:r>
      <w:r w:rsidRPr="0035119C">
        <w:rPr>
          <w:rFonts w:ascii="Arial" w:eastAsia="Arial" w:hAnsi="Arial" w:cs="Arial"/>
          <w:spacing w:val="-2"/>
          <w:sz w:val="22"/>
          <w:szCs w:val="22"/>
        </w:rPr>
        <w:t>m</w:t>
      </w:r>
      <w:r w:rsidRPr="0035119C">
        <w:rPr>
          <w:rFonts w:ascii="Arial" w:eastAsia="Arial" w:hAnsi="Arial" w:cs="Arial"/>
          <w:spacing w:val="1"/>
          <w:sz w:val="22"/>
          <w:szCs w:val="22"/>
        </w:rPr>
        <w:t>m</w:t>
      </w:r>
      <w:r w:rsidRPr="0035119C">
        <w:rPr>
          <w:rFonts w:ascii="Arial" w:eastAsia="Arial" w:hAnsi="Arial" w:cs="Arial"/>
          <w:sz w:val="22"/>
          <w:szCs w:val="22"/>
        </w:rPr>
        <w:t>e</w:t>
      </w:r>
      <w:r w:rsidRPr="0035119C">
        <w:rPr>
          <w:rFonts w:ascii="Arial" w:eastAsia="Arial" w:hAnsi="Arial" w:cs="Arial"/>
          <w:spacing w:val="-3"/>
          <w:sz w:val="22"/>
          <w:szCs w:val="22"/>
        </w:rPr>
        <w:t>n</w:t>
      </w:r>
      <w:r w:rsidRPr="0035119C">
        <w:rPr>
          <w:rFonts w:ascii="Arial" w:eastAsia="Arial" w:hAnsi="Arial" w:cs="Arial"/>
          <w:spacing w:val="1"/>
          <w:sz w:val="22"/>
          <w:szCs w:val="22"/>
        </w:rPr>
        <w:t>t</w:t>
      </w:r>
      <w:r w:rsidRPr="0035119C">
        <w:rPr>
          <w:rFonts w:ascii="Arial" w:eastAsia="Arial" w:hAnsi="Arial" w:cs="Arial"/>
          <w:sz w:val="22"/>
          <w:szCs w:val="22"/>
        </w:rPr>
        <w:t>s</w:t>
      </w:r>
      <w:r w:rsidRPr="0035119C">
        <w:rPr>
          <w:rFonts w:ascii="Arial" w:eastAsia="Arial" w:hAnsi="Arial" w:cs="Arial"/>
          <w:spacing w:val="1"/>
          <w:sz w:val="22"/>
          <w:szCs w:val="22"/>
        </w:rPr>
        <w:t xml:space="preserve"> </w:t>
      </w:r>
      <w:r w:rsidR="000A39E4" w:rsidRPr="0035119C">
        <w:rPr>
          <w:rFonts w:ascii="Arial" w:eastAsia="Arial" w:hAnsi="Arial" w:cs="Arial"/>
          <w:spacing w:val="-3"/>
          <w:sz w:val="22"/>
          <w:szCs w:val="22"/>
        </w:rPr>
        <w:t>(all are listed in the Assessment Plans)</w:t>
      </w:r>
      <w:r w:rsidRPr="0035119C">
        <w:rPr>
          <w:rFonts w:ascii="Arial" w:eastAsia="Arial" w:hAnsi="Arial" w:cs="Arial"/>
          <w:sz w:val="22"/>
          <w:szCs w:val="22"/>
        </w:rPr>
        <w:t>.</w:t>
      </w:r>
      <w:r w:rsidRPr="0035119C">
        <w:rPr>
          <w:rFonts w:ascii="Arial" w:eastAsia="Arial" w:hAnsi="Arial" w:cs="Arial"/>
          <w:spacing w:val="-2"/>
          <w:sz w:val="22"/>
          <w:szCs w:val="22"/>
        </w:rPr>
        <w:t xml:space="preserve"> </w:t>
      </w:r>
    </w:p>
    <w:p w14:paraId="04B47343" w14:textId="77777777" w:rsidR="008C44D9" w:rsidRPr="008C44D9" w:rsidRDefault="008C44D9" w:rsidP="00A62D8E">
      <w:pPr>
        <w:spacing w:before="2" w:line="160" w:lineRule="exact"/>
        <w:ind w:right="46"/>
        <w:rPr>
          <w:sz w:val="16"/>
          <w:szCs w:val="16"/>
          <w:highlight w:val="yellow"/>
        </w:rPr>
      </w:pPr>
    </w:p>
    <w:p w14:paraId="19B68B7D" w14:textId="77777777" w:rsidR="008C44D9" w:rsidRPr="004278EC" w:rsidRDefault="008C44D9" w:rsidP="00107E14">
      <w:pPr>
        <w:spacing w:before="9" w:line="140" w:lineRule="exact"/>
        <w:ind w:left="426" w:right="46"/>
        <w:rPr>
          <w:sz w:val="15"/>
          <w:szCs w:val="15"/>
        </w:rPr>
      </w:pPr>
    </w:p>
    <w:p w14:paraId="0B11EC17" w14:textId="2FDB9D98" w:rsidR="008C44D9" w:rsidRPr="004278EC" w:rsidRDefault="008C44D9" w:rsidP="00107E14">
      <w:pPr>
        <w:spacing w:line="259" w:lineRule="auto"/>
        <w:ind w:left="426" w:right="46"/>
        <w:rPr>
          <w:rFonts w:ascii="Arial" w:eastAsia="Arial" w:hAnsi="Arial" w:cs="Arial"/>
          <w:spacing w:val="-1"/>
          <w:sz w:val="22"/>
          <w:szCs w:val="22"/>
        </w:rPr>
      </w:pPr>
      <w:r w:rsidRPr="004278EC">
        <w:rPr>
          <w:rFonts w:ascii="Arial" w:eastAsia="Arial" w:hAnsi="Arial" w:cs="Arial"/>
          <w:spacing w:val="2"/>
          <w:sz w:val="22"/>
          <w:szCs w:val="22"/>
        </w:rPr>
        <w:t>T</w:t>
      </w:r>
      <w:r w:rsidRPr="004278EC">
        <w:rPr>
          <w:rFonts w:ascii="Arial" w:eastAsia="Arial" w:hAnsi="Arial" w:cs="Arial"/>
          <w:sz w:val="22"/>
          <w:szCs w:val="22"/>
        </w:rPr>
        <w:t>he</w:t>
      </w:r>
      <w:r w:rsidRPr="004278EC">
        <w:rPr>
          <w:rFonts w:ascii="Arial" w:eastAsia="Arial" w:hAnsi="Arial" w:cs="Arial"/>
          <w:spacing w:val="-2"/>
          <w:sz w:val="22"/>
          <w:szCs w:val="22"/>
        </w:rPr>
        <w:t xml:space="preserve"> </w:t>
      </w:r>
      <w:r w:rsidRPr="004278EC">
        <w:rPr>
          <w:rFonts w:ascii="Arial" w:eastAsia="Arial" w:hAnsi="Arial" w:cs="Arial"/>
          <w:sz w:val="22"/>
          <w:szCs w:val="22"/>
        </w:rPr>
        <w:t>e</w:t>
      </w:r>
      <w:r w:rsidRPr="004278EC">
        <w:rPr>
          <w:rFonts w:ascii="Arial" w:eastAsia="Arial" w:hAnsi="Arial" w:cs="Arial"/>
          <w:spacing w:val="-3"/>
          <w:sz w:val="22"/>
          <w:szCs w:val="22"/>
        </w:rPr>
        <w:t>v</w:t>
      </w:r>
      <w:r w:rsidRPr="004278EC">
        <w:rPr>
          <w:rFonts w:ascii="Arial" w:eastAsia="Arial" w:hAnsi="Arial" w:cs="Arial"/>
          <w:spacing w:val="-1"/>
          <w:sz w:val="22"/>
          <w:szCs w:val="22"/>
        </w:rPr>
        <w:t>i</w:t>
      </w:r>
      <w:r w:rsidRPr="004278EC">
        <w:rPr>
          <w:rFonts w:ascii="Arial" w:eastAsia="Arial" w:hAnsi="Arial" w:cs="Arial"/>
          <w:sz w:val="22"/>
          <w:szCs w:val="22"/>
        </w:rPr>
        <w:t>d</w:t>
      </w:r>
      <w:r w:rsidRPr="004278EC">
        <w:rPr>
          <w:rFonts w:ascii="Arial" w:eastAsia="Arial" w:hAnsi="Arial" w:cs="Arial"/>
          <w:spacing w:val="-1"/>
          <w:sz w:val="22"/>
          <w:szCs w:val="22"/>
        </w:rPr>
        <w:t>e</w:t>
      </w:r>
      <w:r w:rsidRPr="004278EC">
        <w:rPr>
          <w:rFonts w:ascii="Arial" w:eastAsia="Arial" w:hAnsi="Arial" w:cs="Arial"/>
          <w:sz w:val="22"/>
          <w:szCs w:val="22"/>
        </w:rPr>
        <w:t>nce</w:t>
      </w:r>
      <w:r w:rsidRPr="004278EC">
        <w:rPr>
          <w:rFonts w:ascii="Arial" w:eastAsia="Arial" w:hAnsi="Arial" w:cs="Arial"/>
          <w:spacing w:val="1"/>
          <w:sz w:val="22"/>
          <w:szCs w:val="22"/>
        </w:rPr>
        <w:t xml:space="preserve"> </w:t>
      </w:r>
      <w:r w:rsidRPr="004278EC">
        <w:rPr>
          <w:rFonts w:ascii="Arial" w:eastAsia="Arial" w:hAnsi="Arial" w:cs="Arial"/>
          <w:spacing w:val="-3"/>
          <w:sz w:val="22"/>
          <w:szCs w:val="22"/>
        </w:rPr>
        <w:t>w</w:t>
      </w:r>
      <w:r w:rsidRPr="004278EC">
        <w:rPr>
          <w:rFonts w:ascii="Arial" w:eastAsia="Arial" w:hAnsi="Arial" w:cs="Arial"/>
          <w:spacing w:val="1"/>
          <w:sz w:val="22"/>
          <w:szCs w:val="22"/>
        </w:rPr>
        <w:t>i</w:t>
      </w:r>
      <w:r w:rsidRPr="004278EC">
        <w:rPr>
          <w:rFonts w:ascii="Arial" w:eastAsia="Arial" w:hAnsi="Arial" w:cs="Arial"/>
          <w:spacing w:val="-1"/>
          <w:sz w:val="22"/>
          <w:szCs w:val="22"/>
        </w:rPr>
        <w:t>l</w:t>
      </w:r>
      <w:r w:rsidRPr="004278EC">
        <w:rPr>
          <w:rFonts w:ascii="Arial" w:eastAsia="Arial" w:hAnsi="Arial" w:cs="Arial"/>
          <w:sz w:val="22"/>
          <w:szCs w:val="22"/>
        </w:rPr>
        <w:t>l be</w:t>
      </w:r>
      <w:r w:rsidRPr="004278EC">
        <w:rPr>
          <w:rFonts w:ascii="Arial" w:eastAsia="Arial" w:hAnsi="Arial" w:cs="Arial"/>
          <w:spacing w:val="1"/>
          <w:sz w:val="22"/>
          <w:szCs w:val="22"/>
        </w:rPr>
        <w:t xml:space="preserve"> </w:t>
      </w:r>
      <w:r w:rsidRPr="004278EC">
        <w:rPr>
          <w:rFonts w:ascii="Arial" w:eastAsia="Arial" w:hAnsi="Arial" w:cs="Arial"/>
          <w:sz w:val="22"/>
          <w:szCs w:val="22"/>
        </w:rPr>
        <w:t>ass</w:t>
      </w:r>
      <w:r w:rsidRPr="004278EC">
        <w:rPr>
          <w:rFonts w:ascii="Arial" w:eastAsia="Arial" w:hAnsi="Arial" w:cs="Arial"/>
          <w:spacing w:val="-1"/>
          <w:sz w:val="22"/>
          <w:szCs w:val="22"/>
        </w:rPr>
        <w:t>e</w:t>
      </w:r>
      <w:r w:rsidRPr="004278EC">
        <w:rPr>
          <w:rFonts w:ascii="Arial" w:eastAsia="Arial" w:hAnsi="Arial" w:cs="Arial"/>
          <w:sz w:val="22"/>
          <w:szCs w:val="22"/>
        </w:rPr>
        <w:t>ssed</w:t>
      </w:r>
      <w:r w:rsidRPr="004278EC">
        <w:rPr>
          <w:rFonts w:ascii="Arial" w:eastAsia="Arial" w:hAnsi="Arial" w:cs="Arial"/>
          <w:spacing w:val="1"/>
          <w:sz w:val="22"/>
          <w:szCs w:val="22"/>
        </w:rPr>
        <w:t xml:space="preserve"> </w:t>
      </w:r>
      <w:r w:rsidRPr="004278EC">
        <w:rPr>
          <w:rFonts w:ascii="Arial" w:eastAsia="Arial" w:hAnsi="Arial" w:cs="Arial"/>
          <w:spacing w:val="-3"/>
          <w:sz w:val="22"/>
          <w:szCs w:val="22"/>
        </w:rPr>
        <w:t>a</w:t>
      </w:r>
      <w:r w:rsidRPr="004278EC">
        <w:rPr>
          <w:rFonts w:ascii="Arial" w:eastAsia="Arial" w:hAnsi="Arial" w:cs="Arial"/>
          <w:spacing w:val="2"/>
          <w:sz w:val="22"/>
          <w:szCs w:val="22"/>
        </w:rPr>
        <w:t>g</w:t>
      </w:r>
      <w:r w:rsidRPr="004278EC">
        <w:rPr>
          <w:rFonts w:ascii="Arial" w:eastAsia="Arial" w:hAnsi="Arial" w:cs="Arial"/>
          <w:sz w:val="22"/>
          <w:szCs w:val="22"/>
        </w:rPr>
        <w:t>a</w:t>
      </w:r>
      <w:r w:rsidRPr="004278EC">
        <w:rPr>
          <w:rFonts w:ascii="Arial" w:eastAsia="Arial" w:hAnsi="Arial" w:cs="Arial"/>
          <w:spacing w:val="-1"/>
          <w:sz w:val="22"/>
          <w:szCs w:val="22"/>
        </w:rPr>
        <w:t>i</w:t>
      </w:r>
      <w:r w:rsidRPr="004278EC">
        <w:rPr>
          <w:rFonts w:ascii="Arial" w:eastAsia="Arial" w:hAnsi="Arial" w:cs="Arial"/>
          <w:sz w:val="22"/>
          <w:szCs w:val="22"/>
        </w:rPr>
        <w:t>nst a</w:t>
      </w:r>
      <w:r w:rsidRPr="004278EC">
        <w:rPr>
          <w:rFonts w:ascii="Arial" w:eastAsia="Arial" w:hAnsi="Arial" w:cs="Arial"/>
          <w:spacing w:val="-1"/>
          <w:sz w:val="22"/>
          <w:szCs w:val="22"/>
        </w:rPr>
        <w:t>l</w:t>
      </w:r>
      <w:r w:rsidRPr="004278EC">
        <w:rPr>
          <w:rFonts w:ascii="Arial" w:eastAsia="Arial" w:hAnsi="Arial" w:cs="Arial"/>
          <w:sz w:val="22"/>
          <w:szCs w:val="22"/>
        </w:rPr>
        <w:t xml:space="preserve">l </w:t>
      </w:r>
      <w:r w:rsidR="00072D17">
        <w:rPr>
          <w:rFonts w:ascii="Arial" w:eastAsia="Arial" w:hAnsi="Arial" w:cs="Arial"/>
          <w:sz w:val="22"/>
          <w:szCs w:val="22"/>
        </w:rPr>
        <w:t>KSB’s</w:t>
      </w:r>
      <w:r w:rsidRPr="004278EC">
        <w:rPr>
          <w:rFonts w:ascii="Arial" w:eastAsia="Arial" w:hAnsi="Arial" w:cs="Arial"/>
          <w:spacing w:val="2"/>
          <w:sz w:val="22"/>
          <w:szCs w:val="22"/>
        </w:rPr>
        <w:t xml:space="preserve"> </w:t>
      </w:r>
      <w:r w:rsidRPr="004278EC">
        <w:rPr>
          <w:rFonts w:ascii="Arial" w:eastAsia="Arial" w:hAnsi="Arial" w:cs="Arial"/>
          <w:spacing w:val="-3"/>
          <w:sz w:val="22"/>
          <w:szCs w:val="22"/>
        </w:rPr>
        <w:t>o</w:t>
      </w:r>
      <w:r w:rsidRPr="004278EC">
        <w:rPr>
          <w:rFonts w:ascii="Arial" w:eastAsia="Arial" w:hAnsi="Arial" w:cs="Arial"/>
          <w:sz w:val="22"/>
          <w:szCs w:val="22"/>
        </w:rPr>
        <w:t xml:space="preserve">f </w:t>
      </w:r>
      <w:r w:rsidRPr="004278EC">
        <w:rPr>
          <w:rFonts w:ascii="Arial" w:eastAsia="Arial" w:hAnsi="Arial" w:cs="Arial"/>
          <w:spacing w:val="1"/>
          <w:sz w:val="22"/>
          <w:szCs w:val="22"/>
        </w:rPr>
        <w:t>t</w:t>
      </w:r>
      <w:r w:rsidRPr="004278EC">
        <w:rPr>
          <w:rFonts w:ascii="Arial" w:eastAsia="Arial" w:hAnsi="Arial" w:cs="Arial"/>
          <w:sz w:val="22"/>
          <w:szCs w:val="22"/>
        </w:rPr>
        <w:t>he</w:t>
      </w:r>
      <w:r w:rsidRPr="004278EC">
        <w:rPr>
          <w:rFonts w:ascii="Arial" w:eastAsia="Arial" w:hAnsi="Arial" w:cs="Arial"/>
          <w:spacing w:val="1"/>
          <w:sz w:val="22"/>
          <w:szCs w:val="22"/>
        </w:rPr>
        <w:t xml:space="preserve"> </w:t>
      </w:r>
      <w:r w:rsidRPr="004278EC">
        <w:rPr>
          <w:rFonts w:ascii="Arial" w:eastAsia="Arial" w:hAnsi="Arial" w:cs="Arial"/>
          <w:spacing w:val="-3"/>
          <w:sz w:val="22"/>
          <w:szCs w:val="22"/>
        </w:rPr>
        <w:t>S</w:t>
      </w:r>
      <w:r w:rsidRPr="004278EC">
        <w:rPr>
          <w:rFonts w:ascii="Arial" w:eastAsia="Arial" w:hAnsi="Arial" w:cs="Arial"/>
          <w:spacing w:val="1"/>
          <w:sz w:val="22"/>
          <w:szCs w:val="22"/>
        </w:rPr>
        <w:t>t</w:t>
      </w:r>
      <w:r w:rsidRPr="004278EC">
        <w:rPr>
          <w:rFonts w:ascii="Arial" w:eastAsia="Arial" w:hAnsi="Arial" w:cs="Arial"/>
          <w:sz w:val="22"/>
          <w:szCs w:val="22"/>
        </w:rPr>
        <w:t>a</w:t>
      </w:r>
      <w:r w:rsidRPr="004278EC">
        <w:rPr>
          <w:rFonts w:ascii="Arial" w:eastAsia="Arial" w:hAnsi="Arial" w:cs="Arial"/>
          <w:spacing w:val="-1"/>
          <w:sz w:val="22"/>
          <w:szCs w:val="22"/>
        </w:rPr>
        <w:t>n</w:t>
      </w:r>
      <w:r w:rsidRPr="004278EC">
        <w:rPr>
          <w:rFonts w:ascii="Arial" w:eastAsia="Arial" w:hAnsi="Arial" w:cs="Arial"/>
          <w:sz w:val="22"/>
          <w:szCs w:val="22"/>
        </w:rPr>
        <w:t>d</w:t>
      </w:r>
      <w:r w:rsidRPr="004278EC">
        <w:rPr>
          <w:rFonts w:ascii="Arial" w:eastAsia="Arial" w:hAnsi="Arial" w:cs="Arial"/>
          <w:spacing w:val="-1"/>
          <w:sz w:val="22"/>
          <w:szCs w:val="22"/>
        </w:rPr>
        <w:t>a</w:t>
      </w:r>
      <w:r w:rsidRPr="004278EC">
        <w:rPr>
          <w:rFonts w:ascii="Arial" w:eastAsia="Arial" w:hAnsi="Arial" w:cs="Arial"/>
          <w:spacing w:val="1"/>
          <w:sz w:val="22"/>
          <w:szCs w:val="22"/>
        </w:rPr>
        <w:t>r</w:t>
      </w:r>
      <w:r w:rsidRPr="004278EC">
        <w:rPr>
          <w:rFonts w:ascii="Arial" w:eastAsia="Arial" w:hAnsi="Arial" w:cs="Arial"/>
          <w:spacing w:val="-3"/>
          <w:sz w:val="22"/>
          <w:szCs w:val="22"/>
        </w:rPr>
        <w:t>d</w:t>
      </w:r>
      <w:r w:rsidRPr="004278EC">
        <w:rPr>
          <w:rFonts w:ascii="Arial" w:eastAsia="Arial" w:hAnsi="Arial" w:cs="Arial"/>
          <w:sz w:val="22"/>
          <w:szCs w:val="22"/>
        </w:rPr>
        <w:t xml:space="preserve">s. </w:t>
      </w:r>
      <w:r w:rsidRPr="004278EC">
        <w:rPr>
          <w:rFonts w:ascii="Arial" w:eastAsia="Arial" w:hAnsi="Arial" w:cs="Arial"/>
          <w:spacing w:val="2"/>
          <w:sz w:val="22"/>
          <w:szCs w:val="22"/>
        </w:rPr>
        <w:t>T</w:t>
      </w:r>
      <w:r w:rsidRPr="004278EC">
        <w:rPr>
          <w:rFonts w:ascii="Arial" w:eastAsia="Arial" w:hAnsi="Arial" w:cs="Arial"/>
          <w:sz w:val="22"/>
          <w:szCs w:val="22"/>
        </w:rPr>
        <w:t>he</w:t>
      </w:r>
      <w:r w:rsidRPr="004278EC">
        <w:rPr>
          <w:rFonts w:ascii="Arial" w:eastAsia="Arial" w:hAnsi="Arial" w:cs="Arial"/>
          <w:spacing w:val="-1"/>
          <w:sz w:val="22"/>
          <w:szCs w:val="22"/>
        </w:rPr>
        <w:t xml:space="preserve"> </w:t>
      </w:r>
      <w:r w:rsidRPr="004278EC">
        <w:rPr>
          <w:rFonts w:ascii="Arial" w:eastAsia="Arial" w:hAnsi="Arial" w:cs="Arial"/>
          <w:spacing w:val="1"/>
          <w:sz w:val="22"/>
          <w:szCs w:val="22"/>
        </w:rPr>
        <w:t xml:space="preserve">IA </w:t>
      </w:r>
      <w:r w:rsidRPr="004278EC">
        <w:rPr>
          <w:rFonts w:ascii="Arial" w:eastAsia="Arial" w:hAnsi="Arial" w:cs="Arial"/>
          <w:spacing w:val="-3"/>
          <w:sz w:val="22"/>
          <w:szCs w:val="22"/>
        </w:rPr>
        <w:t>w</w:t>
      </w:r>
      <w:r w:rsidRPr="004278EC">
        <w:rPr>
          <w:rFonts w:ascii="Arial" w:eastAsia="Arial" w:hAnsi="Arial" w:cs="Arial"/>
          <w:spacing w:val="-1"/>
          <w:sz w:val="22"/>
          <w:szCs w:val="22"/>
        </w:rPr>
        <w:t>il</w:t>
      </w:r>
      <w:r w:rsidRPr="004278EC">
        <w:rPr>
          <w:rFonts w:ascii="Arial" w:eastAsia="Arial" w:hAnsi="Arial" w:cs="Arial"/>
          <w:sz w:val="22"/>
          <w:szCs w:val="22"/>
        </w:rPr>
        <w:t xml:space="preserve">l </w:t>
      </w:r>
      <w:r w:rsidRPr="004278EC">
        <w:rPr>
          <w:rFonts w:ascii="Arial" w:eastAsia="Arial" w:hAnsi="Arial" w:cs="Arial"/>
          <w:spacing w:val="2"/>
          <w:sz w:val="22"/>
          <w:szCs w:val="22"/>
        </w:rPr>
        <w:t>e</w:t>
      </w:r>
      <w:r w:rsidRPr="004278EC">
        <w:rPr>
          <w:rFonts w:ascii="Arial" w:eastAsia="Arial" w:hAnsi="Arial" w:cs="Arial"/>
          <w:sz w:val="22"/>
          <w:szCs w:val="22"/>
        </w:rPr>
        <w:t>xami</w:t>
      </w:r>
      <w:r w:rsidRPr="004278EC">
        <w:rPr>
          <w:rFonts w:ascii="Arial" w:eastAsia="Arial" w:hAnsi="Arial" w:cs="Arial"/>
          <w:spacing w:val="-1"/>
          <w:sz w:val="22"/>
          <w:szCs w:val="22"/>
        </w:rPr>
        <w:t>n</w:t>
      </w:r>
      <w:r w:rsidRPr="004278EC">
        <w:rPr>
          <w:rFonts w:ascii="Arial" w:eastAsia="Arial" w:hAnsi="Arial" w:cs="Arial"/>
          <w:sz w:val="22"/>
          <w:szCs w:val="22"/>
        </w:rPr>
        <w:t xml:space="preserve">e </w:t>
      </w:r>
      <w:r w:rsidRPr="004278EC">
        <w:rPr>
          <w:rFonts w:ascii="Arial" w:eastAsia="Arial" w:hAnsi="Arial" w:cs="Arial"/>
          <w:spacing w:val="2"/>
          <w:sz w:val="22"/>
          <w:szCs w:val="22"/>
        </w:rPr>
        <w:t>t</w:t>
      </w:r>
      <w:r w:rsidRPr="004278EC">
        <w:rPr>
          <w:rFonts w:ascii="Arial" w:eastAsia="Arial" w:hAnsi="Arial" w:cs="Arial"/>
          <w:sz w:val="22"/>
          <w:szCs w:val="22"/>
        </w:rPr>
        <w:t>he e</w:t>
      </w:r>
      <w:r w:rsidRPr="004278EC">
        <w:rPr>
          <w:rFonts w:ascii="Arial" w:eastAsia="Arial" w:hAnsi="Arial" w:cs="Arial"/>
          <w:spacing w:val="-3"/>
          <w:sz w:val="22"/>
          <w:szCs w:val="22"/>
        </w:rPr>
        <w:t>v</w:t>
      </w:r>
      <w:r w:rsidRPr="004278EC">
        <w:rPr>
          <w:rFonts w:ascii="Arial" w:eastAsia="Arial" w:hAnsi="Arial" w:cs="Arial"/>
          <w:spacing w:val="-1"/>
          <w:sz w:val="22"/>
          <w:szCs w:val="22"/>
        </w:rPr>
        <w:t>i</w:t>
      </w:r>
      <w:r w:rsidRPr="004278EC">
        <w:rPr>
          <w:rFonts w:ascii="Arial" w:eastAsia="Arial" w:hAnsi="Arial" w:cs="Arial"/>
          <w:sz w:val="22"/>
          <w:szCs w:val="22"/>
        </w:rPr>
        <w:t>d</w:t>
      </w:r>
      <w:r w:rsidRPr="004278EC">
        <w:rPr>
          <w:rFonts w:ascii="Arial" w:eastAsia="Arial" w:hAnsi="Arial" w:cs="Arial"/>
          <w:spacing w:val="-1"/>
          <w:sz w:val="22"/>
          <w:szCs w:val="22"/>
        </w:rPr>
        <w:t>e</w:t>
      </w:r>
      <w:r w:rsidRPr="004278EC">
        <w:rPr>
          <w:rFonts w:ascii="Arial" w:eastAsia="Arial" w:hAnsi="Arial" w:cs="Arial"/>
          <w:sz w:val="22"/>
          <w:szCs w:val="22"/>
        </w:rPr>
        <w:t>nce</w:t>
      </w:r>
      <w:r w:rsidRPr="004278EC">
        <w:rPr>
          <w:rFonts w:ascii="Arial" w:eastAsia="Arial" w:hAnsi="Arial" w:cs="Arial"/>
          <w:spacing w:val="1"/>
          <w:sz w:val="22"/>
          <w:szCs w:val="22"/>
        </w:rPr>
        <w:t xml:space="preserve"> </w:t>
      </w:r>
      <w:r w:rsidRPr="004278EC">
        <w:rPr>
          <w:rFonts w:ascii="Arial" w:eastAsia="Arial" w:hAnsi="Arial" w:cs="Arial"/>
          <w:spacing w:val="-1"/>
          <w:sz w:val="22"/>
          <w:szCs w:val="22"/>
        </w:rPr>
        <w:t>i</w:t>
      </w:r>
      <w:r w:rsidRPr="004278EC">
        <w:rPr>
          <w:rFonts w:ascii="Arial" w:eastAsia="Arial" w:hAnsi="Arial" w:cs="Arial"/>
          <w:sz w:val="22"/>
          <w:szCs w:val="22"/>
        </w:rPr>
        <w:t xml:space="preserve">n </w:t>
      </w:r>
      <w:r w:rsidRPr="004278EC">
        <w:rPr>
          <w:rFonts w:ascii="Arial" w:eastAsia="Arial" w:hAnsi="Arial" w:cs="Arial"/>
          <w:spacing w:val="2"/>
          <w:sz w:val="22"/>
          <w:szCs w:val="22"/>
        </w:rPr>
        <w:t>t</w:t>
      </w:r>
      <w:r w:rsidRPr="004278EC">
        <w:rPr>
          <w:rFonts w:ascii="Arial" w:eastAsia="Arial" w:hAnsi="Arial" w:cs="Arial"/>
          <w:spacing w:val="-2"/>
          <w:sz w:val="22"/>
          <w:szCs w:val="22"/>
        </w:rPr>
        <w:t>h</w:t>
      </w:r>
      <w:r w:rsidRPr="004278EC">
        <w:rPr>
          <w:rFonts w:ascii="Arial" w:eastAsia="Arial" w:hAnsi="Arial" w:cs="Arial"/>
          <w:sz w:val="22"/>
          <w:szCs w:val="22"/>
        </w:rPr>
        <w:t>e po</w:t>
      </w:r>
      <w:r w:rsidRPr="004278EC">
        <w:rPr>
          <w:rFonts w:ascii="Arial" w:eastAsia="Arial" w:hAnsi="Arial" w:cs="Arial"/>
          <w:spacing w:val="-2"/>
          <w:sz w:val="22"/>
          <w:szCs w:val="22"/>
        </w:rPr>
        <w:t>r</w:t>
      </w:r>
      <w:r w:rsidRPr="004278EC">
        <w:rPr>
          <w:rFonts w:ascii="Arial" w:eastAsia="Arial" w:hAnsi="Arial" w:cs="Arial"/>
          <w:spacing w:val="-1"/>
          <w:sz w:val="22"/>
          <w:szCs w:val="22"/>
        </w:rPr>
        <w:t>t</w:t>
      </w:r>
      <w:r w:rsidRPr="004278EC">
        <w:rPr>
          <w:rFonts w:ascii="Arial" w:eastAsia="Arial" w:hAnsi="Arial" w:cs="Arial"/>
          <w:spacing w:val="3"/>
          <w:sz w:val="22"/>
          <w:szCs w:val="22"/>
        </w:rPr>
        <w:t>f</w:t>
      </w:r>
      <w:r w:rsidRPr="004278EC">
        <w:rPr>
          <w:rFonts w:ascii="Arial" w:eastAsia="Arial" w:hAnsi="Arial" w:cs="Arial"/>
          <w:sz w:val="22"/>
          <w:szCs w:val="22"/>
        </w:rPr>
        <w:t>o</w:t>
      </w:r>
      <w:r w:rsidRPr="004278EC">
        <w:rPr>
          <w:rFonts w:ascii="Arial" w:eastAsia="Arial" w:hAnsi="Arial" w:cs="Arial"/>
          <w:spacing w:val="-1"/>
          <w:sz w:val="22"/>
          <w:szCs w:val="22"/>
        </w:rPr>
        <w:t>li</w:t>
      </w:r>
      <w:r w:rsidRPr="004278EC">
        <w:rPr>
          <w:rFonts w:ascii="Arial" w:eastAsia="Arial" w:hAnsi="Arial" w:cs="Arial"/>
          <w:sz w:val="22"/>
          <w:szCs w:val="22"/>
        </w:rPr>
        <w:t xml:space="preserve">o </w:t>
      </w:r>
      <w:r w:rsidRPr="004278EC">
        <w:rPr>
          <w:rFonts w:ascii="Arial" w:eastAsia="Arial" w:hAnsi="Arial" w:cs="Arial"/>
          <w:spacing w:val="1"/>
          <w:sz w:val="22"/>
          <w:szCs w:val="22"/>
        </w:rPr>
        <w:t>f</w:t>
      </w:r>
      <w:r w:rsidRPr="004278EC">
        <w:rPr>
          <w:rFonts w:ascii="Arial" w:eastAsia="Arial" w:hAnsi="Arial" w:cs="Arial"/>
          <w:sz w:val="22"/>
          <w:szCs w:val="22"/>
        </w:rPr>
        <w:t>or comp</w:t>
      </w:r>
      <w:r w:rsidRPr="004278EC">
        <w:rPr>
          <w:rFonts w:ascii="Arial" w:eastAsia="Arial" w:hAnsi="Arial" w:cs="Arial"/>
          <w:spacing w:val="-1"/>
          <w:sz w:val="22"/>
          <w:szCs w:val="22"/>
        </w:rPr>
        <w:t>l</w:t>
      </w:r>
      <w:r w:rsidRPr="004278EC">
        <w:rPr>
          <w:rFonts w:ascii="Arial" w:eastAsia="Arial" w:hAnsi="Arial" w:cs="Arial"/>
          <w:spacing w:val="-3"/>
          <w:sz w:val="22"/>
          <w:szCs w:val="22"/>
        </w:rPr>
        <w:t>e</w:t>
      </w:r>
      <w:r w:rsidRPr="004278EC">
        <w:rPr>
          <w:rFonts w:ascii="Arial" w:eastAsia="Arial" w:hAnsi="Arial" w:cs="Arial"/>
          <w:spacing w:val="1"/>
          <w:sz w:val="22"/>
          <w:szCs w:val="22"/>
        </w:rPr>
        <w:t>t</w:t>
      </w:r>
      <w:r w:rsidRPr="004278EC">
        <w:rPr>
          <w:rFonts w:ascii="Arial" w:eastAsia="Arial" w:hAnsi="Arial" w:cs="Arial"/>
          <w:sz w:val="22"/>
          <w:szCs w:val="22"/>
        </w:rPr>
        <w:t>e</w:t>
      </w:r>
      <w:r w:rsidRPr="004278EC">
        <w:rPr>
          <w:rFonts w:ascii="Arial" w:eastAsia="Arial" w:hAnsi="Arial" w:cs="Arial"/>
          <w:spacing w:val="-1"/>
          <w:sz w:val="22"/>
          <w:szCs w:val="22"/>
        </w:rPr>
        <w:t>n</w:t>
      </w:r>
      <w:r w:rsidRPr="004278EC">
        <w:rPr>
          <w:rFonts w:ascii="Arial" w:eastAsia="Arial" w:hAnsi="Arial" w:cs="Arial"/>
          <w:sz w:val="22"/>
          <w:szCs w:val="22"/>
        </w:rPr>
        <w:t>ess</w:t>
      </w:r>
      <w:r w:rsidR="000A39E4" w:rsidRPr="004278EC">
        <w:rPr>
          <w:rFonts w:ascii="Arial" w:eastAsia="Arial" w:hAnsi="Arial" w:cs="Arial"/>
          <w:spacing w:val="1"/>
          <w:sz w:val="22"/>
          <w:szCs w:val="22"/>
        </w:rPr>
        <w:t xml:space="preserve">, </w:t>
      </w:r>
      <w:r w:rsidRPr="004278EC">
        <w:rPr>
          <w:rFonts w:ascii="Arial" w:eastAsia="Arial" w:hAnsi="Arial" w:cs="Arial"/>
          <w:spacing w:val="1"/>
          <w:sz w:val="22"/>
          <w:szCs w:val="22"/>
        </w:rPr>
        <w:t>t</w:t>
      </w:r>
      <w:r w:rsidRPr="004278EC">
        <w:rPr>
          <w:rFonts w:ascii="Arial" w:eastAsia="Arial" w:hAnsi="Arial" w:cs="Arial"/>
          <w:sz w:val="22"/>
          <w:szCs w:val="22"/>
        </w:rPr>
        <w:t>he</w:t>
      </w:r>
      <w:r w:rsidRPr="004278EC">
        <w:rPr>
          <w:rFonts w:ascii="Arial" w:eastAsia="Arial" w:hAnsi="Arial" w:cs="Arial"/>
          <w:spacing w:val="1"/>
          <w:sz w:val="22"/>
          <w:szCs w:val="22"/>
        </w:rPr>
        <w:t xml:space="preserve"> </w:t>
      </w:r>
      <w:r w:rsidRPr="004278EC">
        <w:rPr>
          <w:rFonts w:ascii="Arial" w:eastAsia="Arial" w:hAnsi="Arial" w:cs="Arial"/>
          <w:sz w:val="22"/>
          <w:szCs w:val="22"/>
        </w:rPr>
        <w:t>e</w:t>
      </w:r>
      <w:r w:rsidRPr="004278EC">
        <w:rPr>
          <w:rFonts w:ascii="Arial" w:eastAsia="Arial" w:hAnsi="Arial" w:cs="Arial"/>
          <w:spacing w:val="-3"/>
          <w:sz w:val="22"/>
          <w:szCs w:val="22"/>
        </w:rPr>
        <w:t>v</w:t>
      </w:r>
      <w:r w:rsidRPr="004278EC">
        <w:rPr>
          <w:rFonts w:ascii="Arial" w:eastAsia="Arial" w:hAnsi="Arial" w:cs="Arial"/>
          <w:spacing w:val="-1"/>
          <w:sz w:val="22"/>
          <w:szCs w:val="22"/>
        </w:rPr>
        <w:t>i</w:t>
      </w:r>
      <w:r w:rsidRPr="004278EC">
        <w:rPr>
          <w:rFonts w:ascii="Arial" w:eastAsia="Arial" w:hAnsi="Arial" w:cs="Arial"/>
          <w:sz w:val="22"/>
          <w:szCs w:val="22"/>
        </w:rPr>
        <w:t>d</w:t>
      </w:r>
      <w:r w:rsidRPr="004278EC">
        <w:rPr>
          <w:rFonts w:ascii="Arial" w:eastAsia="Arial" w:hAnsi="Arial" w:cs="Arial"/>
          <w:spacing w:val="-1"/>
          <w:sz w:val="22"/>
          <w:szCs w:val="22"/>
        </w:rPr>
        <w:t>e</w:t>
      </w:r>
      <w:r w:rsidRPr="004278EC">
        <w:rPr>
          <w:rFonts w:ascii="Arial" w:eastAsia="Arial" w:hAnsi="Arial" w:cs="Arial"/>
          <w:sz w:val="22"/>
          <w:szCs w:val="22"/>
        </w:rPr>
        <w:t>nce</w:t>
      </w:r>
      <w:r w:rsidRPr="004278EC">
        <w:rPr>
          <w:rFonts w:ascii="Arial" w:eastAsia="Arial" w:hAnsi="Arial" w:cs="Arial"/>
          <w:spacing w:val="1"/>
          <w:sz w:val="22"/>
          <w:szCs w:val="22"/>
        </w:rPr>
        <w:t xml:space="preserve"> m</w:t>
      </w:r>
      <w:r w:rsidRPr="004278EC">
        <w:rPr>
          <w:rFonts w:ascii="Arial" w:eastAsia="Arial" w:hAnsi="Arial" w:cs="Arial"/>
          <w:spacing w:val="-3"/>
          <w:sz w:val="22"/>
          <w:szCs w:val="22"/>
        </w:rPr>
        <w:t>u</w:t>
      </w:r>
      <w:r w:rsidRPr="004278EC">
        <w:rPr>
          <w:rFonts w:ascii="Arial" w:eastAsia="Arial" w:hAnsi="Arial" w:cs="Arial"/>
          <w:sz w:val="22"/>
          <w:szCs w:val="22"/>
        </w:rPr>
        <w:t>st</w:t>
      </w:r>
      <w:r w:rsidRPr="004278EC">
        <w:rPr>
          <w:rFonts w:ascii="Arial" w:eastAsia="Arial" w:hAnsi="Arial" w:cs="Arial"/>
          <w:spacing w:val="2"/>
          <w:sz w:val="22"/>
          <w:szCs w:val="22"/>
        </w:rPr>
        <w:t xml:space="preserve"> </w:t>
      </w:r>
      <w:r w:rsidRPr="004278EC">
        <w:rPr>
          <w:rFonts w:ascii="Arial" w:eastAsia="Arial" w:hAnsi="Arial" w:cs="Arial"/>
          <w:spacing w:val="-3"/>
          <w:sz w:val="22"/>
          <w:szCs w:val="22"/>
        </w:rPr>
        <w:t>a</w:t>
      </w:r>
      <w:r w:rsidRPr="004278EC">
        <w:rPr>
          <w:rFonts w:ascii="Arial" w:eastAsia="Arial" w:hAnsi="Arial" w:cs="Arial"/>
          <w:sz w:val="22"/>
          <w:szCs w:val="22"/>
        </w:rPr>
        <w:t>t</w:t>
      </w:r>
      <w:r w:rsidRPr="004278EC">
        <w:rPr>
          <w:rFonts w:ascii="Arial" w:eastAsia="Arial" w:hAnsi="Arial" w:cs="Arial"/>
          <w:spacing w:val="2"/>
          <w:sz w:val="22"/>
          <w:szCs w:val="22"/>
        </w:rPr>
        <w:t xml:space="preserve"> </w:t>
      </w:r>
      <w:r w:rsidRPr="004278EC">
        <w:rPr>
          <w:rFonts w:ascii="Arial" w:eastAsia="Arial" w:hAnsi="Arial" w:cs="Arial"/>
          <w:spacing w:val="-1"/>
          <w:sz w:val="22"/>
          <w:szCs w:val="22"/>
        </w:rPr>
        <w:t>l</w:t>
      </w:r>
      <w:r w:rsidRPr="004278EC">
        <w:rPr>
          <w:rFonts w:ascii="Arial" w:eastAsia="Arial" w:hAnsi="Arial" w:cs="Arial"/>
          <w:sz w:val="22"/>
          <w:szCs w:val="22"/>
        </w:rPr>
        <w:t>e</w:t>
      </w:r>
      <w:r w:rsidRPr="004278EC">
        <w:rPr>
          <w:rFonts w:ascii="Arial" w:eastAsia="Arial" w:hAnsi="Arial" w:cs="Arial"/>
          <w:spacing w:val="-1"/>
          <w:sz w:val="22"/>
          <w:szCs w:val="22"/>
        </w:rPr>
        <w:t>a</w:t>
      </w:r>
      <w:r w:rsidRPr="004278EC">
        <w:rPr>
          <w:rFonts w:ascii="Arial" w:eastAsia="Arial" w:hAnsi="Arial" w:cs="Arial"/>
          <w:spacing w:val="-2"/>
          <w:sz w:val="22"/>
          <w:szCs w:val="22"/>
        </w:rPr>
        <w:t>s</w:t>
      </w:r>
      <w:r w:rsidRPr="004278EC">
        <w:rPr>
          <w:rFonts w:ascii="Arial" w:eastAsia="Arial" w:hAnsi="Arial" w:cs="Arial"/>
          <w:sz w:val="22"/>
          <w:szCs w:val="22"/>
        </w:rPr>
        <w:t>t</w:t>
      </w:r>
      <w:r w:rsidRPr="004278EC">
        <w:rPr>
          <w:rFonts w:ascii="Arial" w:eastAsia="Arial" w:hAnsi="Arial" w:cs="Arial"/>
          <w:spacing w:val="2"/>
          <w:sz w:val="22"/>
          <w:szCs w:val="22"/>
        </w:rPr>
        <w:t xml:space="preserve"> </w:t>
      </w:r>
      <w:r w:rsidRPr="004278EC">
        <w:rPr>
          <w:rFonts w:ascii="Arial" w:eastAsia="Arial" w:hAnsi="Arial" w:cs="Arial"/>
          <w:sz w:val="22"/>
          <w:szCs w:val="22"/>
        </w:rPr>
        <w:t>s</w:t>
      </w:r>
      <w:r w:rsidRPr="004278EC">
        <w:rPr>
          <w:rFonts w:ascii="Arial" w:eastAsia="Arial" w:hAnsi="Arial" w:cs="Arial"/>
          <w:spacing w:val="-3"/>
          <w:sz w:val="22"/>
          <w:szCs w:val="22"/>
        </w:rPr>
        <w:t>a</w:t>
      </w:r>
      <w:r w:rsidRPr="004278EC">
        <w:rPr>
          <w:rFonts w:ascii="Arial" w:eastAsia="Arial" w:hAnsi="Arial" w:cs="Arial"/>
          <w:spacing w:val="1"/>
          <w:sz w:val="22"/>
          <w:szCs w:val="22"/>
        </w:rPr>
        <w:t>t</w:t>
      </w:r>
      <w:r w:rsidRPr="004278EC">
        <w:rPr>
          <w:rFonts w:ascii="Arial" w:eastAsia="Arial" w:hAnsi="Arial" w:cs="Arial"/>
          <w:spacing w:val="-1"/>
          <w:sz w:val="22"/>
          <w:szCs w:val="22"/>
        </w:rPr>
        <w:t>i</w:t>
      </w:r>
      <w:r w:rsidRPr="004278EC">
        <w:rPr>
          <w:rFonts w:ascii="Arial" w:eastAsia="Arial" w:hAnsi="Arial" w:cs="Arial"/>
          <w:spacing w:val="-2"/>
          <w:sz w:val="22"/>
          <w:szCs w:val="22"/>
        </w:rPr>
        <w:t>s</w:t>
      </w:r>
      <w:r w:rsidRPr="004278EC">
        <w:rPr>
          <w:rFonts w:ascii="Arial" w:eastAsia="Arial" w:hAnsi="Arial" w:cs="Arial"/>
          <w:spacing w:val="3"/>
          <w:sz w:val="22"/>
          <w:szCs w:val="22"/>
        </w:rPr>
        <w:t>f</w:t>
      </w:r>
      <w:r w:rsidRPr="004278EC">
        <w:rPr>
          <w:rFonts w:ascii="Arial" w:eastAsia="Arial" w:hAnsi="Arial" w:cs="Arial"/>
          <w:sz w:val="22"/>
          <w:szCs w:val="22"/>
        </w:rPr>
        <w:t>y</w:t>
      </w:r>
      <w:r w:rsidRPr="004278EC">
        <w:rPr>
          <w:rFonts w:ascii="Arial" w:eastAsia="Arial" w:hAnsi="Arial" w:cs="Arial"/>
          <w:spacing w:val="-1"/>
          <w:sz w:val="22"/>
          <w:szCs w:val="22"/>
        </w:rPr>
        <w:t xml:space="preserve"> </w:t>
      </w:r>
      <w:r w:rsidRPr="004278EC">
        <w:rPr>
          <w:rFonts w:ascii="Arial" w:eastAsia="Arial" w:hAnsi="Arial" w:cs="Arial"/>
          <w:spacing w:val="1"/>
          <w:sz w:val="22"/>
          <w:szCs w:val="22"/>
        </w:rPr>
        <w:t>t</w:t>
      </w:r>
      <w:r w:rsidRPr="004278EC">
        <w:rPr>
          <w:rFonts w:ascii="Arial" w:eastAsia="Arial" w:hAnsi="Arial" w:cs="Arial"/>
          <w:sz w:val="22"/>
          <w:szCs w:val="22"/>
        </w:rPr>
        <w:t>he</w:t>
      </w:r>
      <w:r w:rsidRPr="004278EC">
        <w:rPr>
          <w:rFonts w:ascii="Arial" w:eastAsia="Arial" w:hAnsi="Arial" w:cs="Arial"/>
          <w:spacing w:val="-4"/>
          <w:sz w:val="22"/>
          <w:szCs w:val="22"/>
        </w:rPr>
        <w:t xml:space="preserve"> </w:t>
      </w:r>
      <w:r w:rsidRPr="004278EC">
        <w:rPr>
          <w:rFonts w:ascii="Arial" w:eastAsia="Arial" w:hAnsi="Arial" w:cs="Arial"/>
          <w:spacing w:val="1"/>
          <w:sz w:val="22"/>
          <w:szCs w:val="22"/>
        </w:rPr>
        <w:t>m</w:t>
      </w:r>
      <w:r w:rsidRPr="004278EC">
        <w:rPr>
          <w:rFonts w:ascii="Arial" w:eastAsia="Arial" w:hAnsi="Arial" w:cs="Arial"/>
          <w:spacing w:val="-1"/>
          <w:sz w:val="22"/>
          <w:szCs w:val="22"/>
        </w:rPr>
        <w:t>i</w:t>
      </w:r>
      <w:r w:rsidRPr="004278EC">
        <w:rPr>
          <w:rFonts w:ascii="Arial" w:eastAsia="Arial" w:hAnsi="Arial" w:cs="Arial"/>
          <w:sz w:val="22"/>
          <w:szCs w:val="22"/>
        </w:rPr>
        <w:t>n</w:t>
      </w:r>
      <w:r w:rsidRPr="004278EC">
        <w:rPr>
          <w:rFonts w:ascii="Arial" w:eastAsia="Arial" w:hAnsi="Arial" w:cs="Arial"/>
          <w:spacing w:val="-1"/>
          <w:sz w:val="22"/>
          <w:szCs w:val="22"/>
        </w:rPr>
        <w:t>i</w:t>
      </w:r>
      <w:r w:rsidRPr="004278EC">
        <w:rPr>
          <w:rFonts w:ascii="Arial" w:eastAsia="Arial" w:hAnsi="Arial" w:cs="Arial"/>
          <w:spacing w:val="1"/>
          <w:sz w:val="22"/>
          <w:szCs w:val="22"/>
        </w:rPr>
        <w:t>m</w:t>
      </w:r>
      <w:r w:rsidRPr="004278EC">
        <w:rPr>
          <w:rFonts w:ascii="Arial" w:eastAsia="Arial" w:hAnsi="Arial" w:cs="Arial"/>
          <w:sz w:val="22"/>
          <w:szCs w:val="22"/>
        </w:rPr>
        <w:t xml:space="preserve">um </w:t>
      </w:r>
      <w:r w:rsidRPr="004278EC">
        <w:rPr>
          <w:rFonts w:ascii="Arial" w:eastAsia="Arial" w:hAnsi="Arial" w:cs="Arial"/>
          <w:spacing w:val="1"/>
          <w:sz w:val="22"/>
          <w:szCs w:val="22"/>
        </w:rPr>
        <w:t>r</w:t>
      </w:r>
      <w:r w:rsidRPr="004278EC">
        <w:rPr>
          <w:rFonts w:ascii="Arial" w:eastAsia="Arial" w:hAnsi="Arial" w:cs="Arial"/>
          <w:spacing w:val="-3"/>
          <w:sz w:val="22"/>
          <w:szCs w:val="22"/>
        </w:rPr>
        <w:t>e</w:t>
      </w:r>
      <w:r w:rsidRPr="004278EC">
        <w:rPr>
          <w:rFonts w:ascii="Arial" w:eastAsia="Arial" w:hAnsi="Arial" w:cs="Arial"/>
          <w:spacing w:val="2"/>
          <w:sz w:val="22"/>
          <w:szCs w:val="22"/>
        </w:rPr>
        <w:t>q</w:t>
      </w:r>
      <w:r w:rsidRPr="004278EC">
        <w:rPr>
          <w:rFonts w:ascii="Arial" w:eastAsia="Arial" w:hAnsi="Arial" w:cs="Arial"/>
          <w:sz w:val="22"/>
          <w:szCs w:val="22"/>
        </w:rPr>
        <w:t>u</w:t>
      </w:r>
      <w:r w:rsidRPr="004278EC">
        <w:rPr>
          <w:rFonts w:ascii="Arial" w:eastAsia="Arial" w:hAnsi="Arial" w:cs="Arial"/>
          <w:spacing w:val="-1"/>
          <w:sz w:val="22"/>
          <w:szCs w:val="22"/>
        </w:rPr>
        <w:t>i</w:t>
      </w:r>
      <w:r w:rsidRPr="004278EC">
        <w:rPr>
          <w:rFonts w:ascii="Arial" w:eastAsia="Arial" w:hAnsi="Arial" w:cs="Arial"/>
          <w:spacing w:val="1"/>
          <w:sz w:val="22"/>
          <w:szCs w:val="22"/>
        </w:rPr>
        <w:t>r</w:t>
      </w:r>
      <w:r w:rsidRPr="004278EC">
        <w:rPr>
          <w:rFonts w:ascii="Arial" w:eastAsia="Arial" w:hAnsi="Arial" w:cs="Arial"/>
          <w:sz w:val="22"/>
          <w:szCs w:val="22"/>
        </w:rPr>
        <w:t>eme</w:t>
      </w:r>
      <w:r w:rsidRPr="004278EC">
        <w:rPr>
          <w:rFonts w:ascii="Arial" w:eastAsia="Arial" w:hAnsi="Arial" w:cs="Arial"/>
          <w:spacing w:val="-3"/>
          <w:sz w:val="22"/>
          <w:szCs w:val="22"/>
        </w:rPr>
        <w:t>n</w:t>
      </w:r>
      <w:r w:rsidRPr="004278EC">
        <w:rPr>
          <w:rFonts w:ascii="Arial" w:eastAsia="Arial" w:hAnsi="Arial" w:cs="Arial"/>
          <w:spacing w:val="1"/>
          <w:sz w:val="22"/>
          <w:szCs w:val="22"/>
        </w:rPr>
        <w:t>t</w:t>
      </w:r>
      <w:r w:rsidRPr="004278EC">
        <w:rPr>
          <w:rFonts w:ascii="Arial" w:eastAsia="Arial" w:hAnsi="Arial" w:cs="Arial"/>
          <w:sz w:val="22"/>
          <w:szCs w:val="22"/>
        </w:rPr>
        <w:t>s</w:t>
      </w:r>
      <w:r w:rsidRPr="004278EC">
        <w:rPr>
          <w:rFonts w:ascii="Arial" w:eastAsia="Arial" w:hAnsi="Arial" w:cs="Arial"/>
          <w:spacing w:val="-3"/>
          <w:sz w:val="22"/>
          <w:szCs w:val="22"/>
        </w:rPr>
        <w:t xml:space="preserve"> </w:t>
      </w:r>
      <w:r w:rsidRPr="004278EC">
        <w:rPr>
          <w:rFonts w:ascii="Arial" w:eastAsia="Arial" w:hAnsi="Arial" w:cs="Arial"/>
          <w:spacing w:val="3"/>
          <w:sz w:val="22"/>
          <w:szCs w:val="22"/>
        </w:rPr>
        <w:t>f</w:t>
      </w:r>
      <w:r w:rsidRPr="004278EC">
        <w:rPr>
          <w:rFonts w:ascii="Arial" w:eastAsia="Arial" w:hAnsi="Arial" w:cs="Arial"/>
          <w:spacing w:val="-3"/>
          <w:sz w:val="22"/>
          <w:szCs w:val="22"/>
        </w:rPr>
        <w:t>o</w:t>
      </w:r>
      <w:r w:rsidRPr="004278EC">
        <w:rPr>
          <w:rFonts w:ascii="Arial" w:eastAsia="Arial" w:hAnsi="Arial" w:cs="Arial"/>
          <w:sz w:val="22"/>
          <w:szCs w:val="22"/>
        </w:rPr>
        <w:t>r</w:t>
      </w:r>
      <w:r w:rsidRPr="004278EC">
        <w:rPr>
          <w:rFonts w:ascii="Arial" w:eastAsia="Arial" w:hAnsi="Arial" w:cs="Arial"/>
          <w:spacing w:val="2"/>
          <w:sz w:val="22"/>
          <w:szCs w:val="22"/>
        </w:rPr>
        <w:t xml:space="preserve"> </w:t>
      </w:r>
      <w:r w:rsidRPr="004278EC">
        <w:rPr>
          <w:rFonts w:ascii="Arial" w:eastAsia="Arial" w:hAnsi="Arial" w:cs="Arial"/>
          <w:sz w:val="22"/>
          <w:szCs w:val="22"/>
        </w:rPr>
        <w:t>e</w:t>
      </w:r>
      <w:r w:rsidRPr="004278EC">
        <w:rPr>
          <w:rFonts w:ascii="Arial" w:eastAsia="Arial" w:hAnsi="Arial" w:cs="Arial"/>
          <w:spacing w:val="-1"/>
          <w:sz w:val="22"/>
          <w:szCs w:val="22"/>
        </w:rPr>
        <w:t>a</w:t>
      </w:r>
      <w:r w:rsidRPr="004278EC">
        <w:rPr>
          <w:rFonts w:ascii="Arial" w:eastAsia="Arial" w:hAnsi="Arial" w:cs="Arial"/>
          <w:sz w:val="22"/>
          <w:szCs w:val="22"/>
        </w:rPr>
        <w:t>ch</w:t>
      </w:r>
      <w:r w:rsidRPr="004278EC">
        <w:rPr>
          <w:rFonts w:ascii="Arial" w:eastAsia="Arial" w:hAnsi="Arial" w:cs="Arial"/>
          <w:spacing w:val="-2"/>
          <w:sz w:val="22"/>
          <w:szCs w:val="22"/>
        </w:rPr>
        <w:t xml:space="preserve"> </w:t>
      </w:r>
      <w:r w:rsidRPr="004278EC">
        <w:rPr>
          <w:rFonts w:ascii="Arial" w:eastAsia="Arial" w:hAnsi="Arial" w:cs="Arial"/>
          <w:sz w:val="22"/>
          <w:szCs w:val="22"/>
        </w:rPr>
        <w:t>a</w:t>
      </w:r>
      <w:r w:rsidRPr="004278EC">
        <w:rPr>
          <w:rFonts w:ascii="Arial" w:eastAsia="Arial" w:hAnsi="Arial" w:cs="Arial"/>
          <w:spacing w:val="-2"/>
          <w:sz w:val="22"/>
          <w:szCs w:val="22"/>
        </w:rPr>
        <w:t>r</w:t>
      </w:r>
      <w:r w:rsidRPr="004278EC">
        <w:rPr>
          <w:rFonts w:ascii="Arial" w:eastAsia="Arial" w:hAnsi="Arial" w:cs="Arial"/>
          <w:sz w:val="22"/>
          <w:szCs w:val="22"/>
        </w:rPr>
        <w:t>ea</w:t>
      </w:r>
      <w:r w:rsidRPr="004278EC">
        <w:rPr>
          <w:rFonts w:ascii="Arial" w:eastAsia="Arial" w:hAnsi="Arial" w:cs="Arial"/>
          <w:spacing w:val="1"/>
          <w:sz w:val="22"/>
          <w:szCs w:val="22"/>
        </w:rPr>
        <w:t xml:space="preserve"> </w:t>
      </w:r>
      <w:r w:rsidRPr="004278EC">
        <w:rPr>
          <w:rFonts w:ascii="Arial" w:eastAsia="Arial" w:hAnsi="Arial" w:cs="Arial"/>
          <w:spacing w:val="-3"/>
          <w:sz w:val="22"/>
          <w:szCs w:val="22"/>
        </w:rPr>
        <w:t>o</w:t>
      </w:r>
      <w:r w:rsidRPr="004278EC">
        <w:rPr>
          <w:rFonts w:ascii="Arial" w:eastAsia="Arial" w:hAnsi="Arial" w:cs="Arial"/>
          <w:sz w:val="22"/>
          <w:szCs w:val="22"/>
        </w:rPr>
        <w:t>f</w:t>
      </w:r>
      <w:r w:rsidRPr="004278EC">
        <w:rPr>
          <w:rFonts w:ascii="Arial" w:eastAsia="Arial" w:hAnsi="Arial" w:cs="Arial"/>
          <w:spacing w:val="2"/>
          <w:sz w:val="22"/>
          <w:szCs w:val="22"/>
        </w:rPr>
        <w:t xml:space="preserve"> </w:t>
      </w:r>
      <w:r w:rsidRPr="004278EC">
        <w:rPr>
          <w:rFonts w:ascii="Arial" w:eastAsia="Arial" w:hAnsi="Arial" w:cs="Arial"/>
          <w:spacing w:val="1"/>
          <w:sz w:val="22"/>
          <w:szCs w:val="22"/>
        </w:rPr>
        <w:t>t</w:t>
      </w:r>
      <w:r w:rsidRPr="004278EC">
        <w:rPr>
          <w:rFonts w:ascii="Arial" w:eastAsia="Arial" w:hAnsi="Arial" w:cs="Arial"/>
          <w:sz w:val="22"/>
          <w:szCs w:val="22"/>
        </w:rPr>
        <w:t>he</w:t>
      </w:r>
      <w:r w:rsidRPr="004278EC">
        <w:rPr>
          <w:rFonts w:ascii="Arial" w:eastAsia="Arial" w:hAnsi="Arial" w:cs="Arial"/>
          <w:spacing w:val="1"/>
          <w:sz w:val="22"/>
          <w:szCs w:val="22"/>
        </w:rPr>
        <w:t xml:space="preserve"> </w:t>
      </w:r>
      <w:r w:rsidRPr="004278EC">
        <w:rPr>
          <w:rFonts w:ascii="Arial" w:eastAsia="Arial" w:hAnsi="Arial" w:cs="Arial"/>
          <w:spacing w:val="-1"/>
          <w:sz w:val="22"/>
          <w:szCs w:val="22"/>
        </w:rPr>
        <w:t>S</w:t>
      </w:r>
      <w:r w:rsidRPr="004278EC">
        <w:rPr>
          <w:rFonts w:ascii="Arial" w:eastAsia="Arial" w:hAnsi="Arial" w:cs="Arial"/>
          <w:spacing w:val="1"/>
          <w:sz w:val="22"/>
          <w:szCs w:val="22"/>
        </w:rPr>
        <w:t>t</w:t>
      </w:r>
      <w:r w:rsidRPr="004278EC">
        <w:rPr>
          <w:rFonts w:ascii="Arial" w:eastAsia="Arial" w:hAnsi="Arial" w:cs="Arial"/>
          <w:sz w:val="22"/>
          <w:szCs w:val="22"/>
        </w:rPr>
        <w:t>a</w:t>
      </w:r>
      <w:r w:rsidRPr="004278EC">
        <w:rPr>
          <w:rFonts w:ascii="Arial" w:eastAsia="Arial" w:hAnsi="Arial" w:cs="Arial"/>
          <w:spacing w:val="-1"/>
          <w:sz w:val="22"/>
          <w:szCs w:val="22"/>
        </w:rPr>
        <w:t>n</w:t>
      </w:r>
      <w:r w:rsidRPr="004278EC">
        <w:rPr>
          <w:rFonts w:ascii="Arial" w:eastAsia="Arial" w:hAnsi="Arial" w:cs="Arial"/>
          <w:sz w:val="22"/>
          <w:szCs w:val="22"/>
        </w:rPr>
        <w:t>d</w:t>
      </w:r>
      <w:r w:rsidRPr="004278EC">
        <w:rPr>
          <w:rFonts w:ascii="Arial" w:eastAsia="Arial" w:hAnsi="Arial" w:cs="Arial"/>
          <w:spacing w:val="-3"/>
          <w:sz w:val="22"/>
          <w:szCs w:val="22"/>
        </w:rPr>
        <w:t>a</w:t>
      </w:r>
      <w:r w:rsidRPr="004278EC">
        <w:rPr>
          <w:rFonts w:ascii="Arial" w:eastAsia="Arial" w:hAnsi="Arial" w:cs="Arial"/>
          <w:spacing w:val="1"/>
          <w:sz w:val="22"/>
          <w:szCs w:val="22"/>
        </w:rPr>
        <w:t>r</w:t>
      </w:r>
      <w:r w:rsidRPr="004278EC">
        <w:rPr>
          <w:rFonts w:ascii="Arial" w:eastAsia="Arial" w:hAnsi="Arial" w:cs="Arial"/>
          <w:sz w:val="22"/>
          <w:szCs w:val="22"/>
        </w:rPr>
        <w:t xml:space="preserve">d, as </w:t>
      </w:r>
      <w:r w:rsidRPr="004278EC">
        <w:rPr>
          <w:rFonts w:ascii="Arial" w:eastAsia="Arial" w:hAnsi="Arial" w:cs="Arial"/>
          <w:spacing w:val="-2"/>
          <w:sz w:val="22"/>
          <w:szCs w:val="22"/>
        </w:rPr>
        <w:t>d</w:t>
      </w:r>
      <w:r w:rsidRPr="004278EC">
        <w:rPr>
          <w:rFonts w:ascii="Arial" w:eastAsia="Arial" w:hAnsi="Arial" w:cs="Arial"/>
          <w:spacing w:val="-3"/>
          <w:sz w:val="22"/>
          <w:szCs w:val="22"/>
        </w:rPr>
        <w:t>e</w:t>
      </w:r>
      <w:r w:rsidRPr="004278EC">
        <w:rPr>
          <w:rFonts w:ascii="Arial" w:eastAsia="Arial" w:hAnsi="Arial" w:cs="Arial"/>
          <w:spacing w:val="3"/>
          <w:sz w:val="22"/>
          <w:szCs w:val="22"/>
        </w:rPr>
        <w:t>f</w:t>
      </w:r>
      <w:r w:rsidRPr="004278EC">
        <w:rPr>
          <w:rFonts w:ascii="Arial" w:eastAsia="Arial" w:hAnsi="Arial" w:cs="Arial"/>
          <w:spacing w:val="-1"/>
          <w:sz w:val="22"/>
          <w:szCs w:val="22"/>
        </w:rPr>
        <w:t>i</w:t>
      </w:r>
      <w:r w:rsidRPr="004278EC">
        <w:rPr>
          <w:rFonts w:ascii="Arial" w:eastAsia="Arial" w:hAnsi="Arial" w:cs="Arial"/>
          <w:sz w:val="22"/>
          <w:szCs w:val="22"/>
        </w:rPr>
        <w:t>n</w:t>
      </w:r>
      <w:r w:rsidRPr="004278EC">
        <w:rPr>
          <w:rFonts w:ascii="Arial" w:eastAsia="Arial" w:hAnsi="Arial" w:cs="Arial"/>
          <w:spacing w:val="-1"/>
          <w:sz w:val="22"/>
          <w:szCs w:val="22"/>
        </w:rPr>
        <w:t>e</w:t>
      </w:r>
      <w:r w:rsidRPr="004278EC">
        <w:rPr>
          <w:rFonts w:ascii="Arial" w:eastAsia="Arial" w:hAnsi="Arial" w:cs="Arial"/>
          <w:sz w:val="22"/>
          <w:szCs w:val="22"/>
        </w:rPr>
        <w:t>d in</w:t>
      </w:r>
      <w:r w:rsidRPr="004278EC">
        <w:rPr>
          <w:rFonts w:ascii="Arial" w:eastAsia="Arial" w:hAnsi="Arial" w:cs="Arial"/>
          <w:spacing w:val="1"/>
          <w:sz w:val="22"/>
          <w:szCs w:val="22"/>
        </w:rPr>
        <w:t xml:space="preserve"> t</w:t>
      </w:r>
      <w:r w:rsidRPr="004278EC">
        <w:rPr>
          <w:rFonts w:ascii="Arial" w:eastAsia="Arial" w:hAnsi="Arial" w:cs="Arial"/>
          <w:sz w:val="22"/>
          <w:szCs w:val="22"/>
        </w:rPr>
        <w:t>he</w:t>
      </w:r>
      <w:r w:rsidRPr="004278EC">
        <w:rPr>
          <w:rFonts w:ascii="Arial" w:eastAsia="Arial" w:hAnsi="Arial" w:cs="Arial"/>
          <w:spacing w:val="-2"/>
          <w:sz w:val="22"/>
          <w:szCs w:val="22"/>
        </w:rPr>
        <w:t xml:space="preserve"> </w:t>
      </w:r>
      <w:r w:rsidRPr="004278EC">
        <w:rPr>
          <w:rFonts w:ascii="Arial" w:eastAsia="Arial" w:hAnsi="Arial" w:cs="Arial"/>
          <w:sz w:val="22"/>
          <w:szCs w:val="22"/>
        </w:rPr>
        <w:t>ass</w:t>
      </w:r>
      <w:r w:rsidRPr="004278EC">
        <w:rPr>
          <w:rFonts w:ascii="Arial" w:eastAsia="Arial" w:hAnsi="Arial" w:cs="Arial"/>
          <w:spacing w:val="-3"/>
          <w:sz w:val="22"/>
          <w:szCs w:val="22"/>
        </w:rPr>
        <w:t>e</w:t>
      </w:r>
      <w:r w:rsidRPr="004278EC">
        <w:rPr>
          <w:rFonts w:ascii="Arial" w:eastAsia="Arial" w:hAnsi="Arial" w:cs="Arial"/>
          <w:sz w:val="22"/>
          <w:szCs w:val="22"/>
        </w:rPr>
        <w:t>ss</w:t>
      </w:r>
      <w:r w:rsidRPr="004278EC">
        <w:rPr>
          <w:rFonts w:ascii="Arial" w:eastAsia="Arial" w:hAnsi="Arial" w:cs="Arial"/>
          <w:spacing w:val="1"/>
          <w:sz w:val="22"/>
          <w:szCs w:val="22"/>
        </w:rPr>
        <w:t>m</w:t>
      </w:r>
      <w:r w:rsidRPr="004278EC">
        <w:rPr>
          <w:rFonts w:ascii="Arial" w:eastAsia="Arial" w:hAnsi="Arial" w:cs="Arial"/>
          <w:sz w:val="22"/>
          <w:szCs w:val="22"/>
        </w:rPr>
        <w:t>e</w:t>
      </w:r>
      <w:r w:rsidRPr="004278EC">
        <w:rPr>
          <w:rFonts w:ascii="Arial" w:eastAsia="Arial" w:hAnsi="Arial" w:cs="Arial"/>
          <w:spacing w:val="-3"/>
          <w:sz w:val="22"/>
          <w:szCs w:val="22"/>
        </w:rPr>
        <w:t>n</w:t>
      </w:r>
      <w:r w:rsidRPr="004278EC">
        <w:rPr>
          <w:rFonts w:ascii="Arial" w:eastAsia="Arial" w:hAnsi="Arial" w:cs="Arial"/>
          <w:sz w:val="22"/>
          <w:szCs w:val="22"/>
        </w:rPr>
        <w:t>t c</w:t>
      </w:r>
      <w:r w:rsidRPr="004278EC">
        <w:rPr>
          <w:rFonts w:ascii="Arial" w:eastAsia="Arial" w:hAnsi="Arial" w:cs="Arial"/>
          <w:spacing w:val="1"/>
          <w:sz w:val="22"/>
          <w:szCs w:val="22"/>
        </w:rPr>
        <w:t>r</w:t>
      </w:r>
      <w:r w:rsidRPr="004278EC">
        <w:rPr>
          <w:rFonts w:ascii="Arial" w:eastAsia="Arial" w:hAnsi="Arial" w:cs="Arial"/>
          <w:spacing w:val="-1"/>
          <w:sz w:val="22"/>
          <w:szCs w:val="22"/>
        </w:rPr>
        <w:t>i</w:t>
      </w:r>
      <w:r w:rsidRPr="004278EC">
        <w:rPr>
          <w:rFonts w:ascii="Arial" w:eastAsia="Arial" w:hAnsi="Arial" w:cs="Arial"/>
          <w:spacing w:val="1"/>
          <w:sz w:val="22"/>
          <w:szCs w:val="22"/>
        </w:rPr>
        <w:t>t</w:t>
      </w:r>
      <w:r w:rsidRPr="004278EC">
        <w:rPr>
          <w:rFonts w:ascii="Arial" w:eastAsia="Arial" w:hAnsi="Arial" w:cs="Arial"/>
          <w:spacing w:val="-3"/>
          <w:sz w:val="22"/>
          <w:szCs w:val="22"/>
        </w:rPr>
        <w:t>e</w:t>
      </w:r>
      <w:r w:rsidRPr="004278EC">
        <w:rPr>
          <w:rFonts w:ascii="Arial" w:eastAsia="Arial" w:hAnsi="Arial" w:cs="Arial"/>
          <w:spacing w:val="1"/>
          <w:sz w:val="22"/>
          <w:szCs w:val="22"/>
        </w:rPr>
        <w:t>r</w:t>
      </w:r>
      <w:r w:rsidRPr="004278EC">
        <w:rPr>
          <w:rFonts w:ascii="Arial" w:eastAsia="Arial" w:hAnsi="Arial" w:cs="Arial"/>
          <w:spacing w:val="2"/>
          <w:sz w:val="22"/>
          <w:szCs w:val="22"/>
        </w:rPr>
        <w:t>i</w:t>
      </w:r>
      <w:r w:rsidRPr="004278EC">
        <w:rPr>
          <w:rFonts w:ascii="Arial" w:eastAsia="Arial" w:hAnsi="Arial" w:cs="Arial"/>
          <w:sz w:val="22"/>
          <w:szCs w:val="22"/>
        </w:rPr>
        <w:t xml:space="preserve">a. </w:t>
      </w:r>
    </w:p>
    <w:p w14:paraId="630D1103" w14:textId="77777777" w:rsidR="008C44D9" w:rsidRPr="00CC0141" w:rsidRDefault="008C44D9" w:rsidP="00107E14">
      <w:pPr>
        <w:pStyle w:val="ListParagraph"/>
        <w:spacing w:before="4" w:line="240" w:lineRule="exact"/>
        <w:ind w:left="426" w:right="46"/>
        <w:rPr>
          <w:rFonts w:ascii="Arial" w:eastAsia="Arial" w:hAnsi="Arial" w:cs="Arial"/>
          <w:spacing w:val="-1"/>
          <w:sz w:val="22"/>
          <w:szCs w:val="22"/>
        </w:rPr>
      </w:pPr>
    </w:p>
    <w:p w14:paraId="2734452A" w14:textId="4DDCC513" w:rsidR="00D2510F" w:rsidRDefault="00D2510F" w:rsidP="00107E14">
      <w:pPr>
        <w:pStyle w:val="ListParagraph"/>
        <w:numPr>
          <w:ilvl w:val="2"/>
          <w:numId w:val="20"/>
        </w:numPr>
        <w:spacing w:before="4" w:line="240" w:lineRule="exact"/>
        <w:ind w:left="426" w:right="46"/>
        <w:rPr>
          <w:rFonts w:ascii="Arial" w:eastAsia="Arial" w:hAnsi="Arial" w:cs="Arial"/>
          <w:spacing w:val="-1"/>
          <w:sz w:val="22"/>
          <w:szCs w:val="22"/>
        </w:rPr>
      </w:pPr>
      <w:r w:rsidRPr="00CC0141">
        <w:rPr>
          <w:rFonts w:ascii="Arial" w:eastAsia="Arial" w:hAnsi="Arial" w:cs="Arial"/>
          <w:spacing w:val="-1"/>
          <w:sz w:val="22"/>
          <w:szCs w:val="22"/>
        </w:rPr>
        <w:t>Employer Reference</w:t>
      </w:r>
    </w:p>
    <w:p w14:paraId="5D6734D6" w14:textId="1AC7CCEA" w:rsidR="008C44D9" w:rsidRPr="004278EC" w:rsidRDefault="008C44D9" w:rsidP="00107E14">
      <w:pPr>
        <w:spacing w:before="2" w:line="259" w:lineRule="auto"/>
        <w:ind w:left="426" w:right="46"/>
        <w:rPr>
          <w:rFonts w:ascii="Arial" w:eastAsia="Arial" w:hAnsi="Arial" w:cs="Arial"/>
          <w:sz w:val="22"/>
          <w:szCs w:val="22"/>
        </w:rPr>
      </w:pPr>
      <w:r w:rsidRPr="004278EC">
        <w:rPr>
          <w:rFonts w:ascii="Arial" w:eastAsia="Arial" w:hAnsi="Arial" w:cs="Arial"/>
          <w:spacing w:val="2"/>
          <w:sz w:val="22"/>
          <w:szCs w:val="22"/>
        </w:rPr>
        <w:t>Digital Standards only.  T</w:t>
      </w:r>
      <w:r w:rsidRPr="004278EC">
        <w:rPr>
          <w:rFonts w:ascii="Arial" w:eastAsia="Arial" w:hAnsi="Arial" w:cs="Arial"/>
          <w:sz w:val="22"/>
          <w:szCs w:val="22"/>
        </w:rPr>
        <w:t>h</w:t>
      </w:r>
      <w:r w:rsidR="00F54258" w:rsidRPr="004278EC">
        <w:rPr>
          <w:rFonts w:ascii="Arial" w:eastAsia="Arial" w:hAnsi="Arial" w:cs="Arial"/>
          <w:sz w:val="22"/>
          <w:szCs w:val="22"/>
        </w:rPr>
        <w:t xml:space="preserve">is </w:t>
      </w:r>
      <w:r w:rsidRPr="004278EC">
        <w:rPr>
          <w:rFonts w:ascii="Arial" w:eastAsia="Arial" w:hAnsi="Arial" w:cs="Arial"/>
          <w:sz w:val="22"/>
          <w:szCs w:val="22"/>
        </w:rPr>
        <w:t>con</w:t>
      </w:r>
      <w:r w:rsidRPr="004278EC">
        <w:rPr>
          <w:rFonts w:ascii="Arial" w:eastAsia="Arial" w:hAnsi="Arial" w:cs="Arial"/>
          <w:spacing w:val="1"/>
          <w:sz w:val="22"/>
          <w:szCs w:val="22"/>
        </w:rPr>
        <w:t>t</w:t>
      </w:r>
      <w:r w:rsidRPr="004278EC">
        <w:rPr>
          <w:rFonts w:ascii="Arial" w:eastAsia="Arial" w:hAnsi="Arial" w:cs="Arial"/>
          <w:sz w:val="22"/>
          <w:szCs w:val="22"/>
        </w:rPr>
        <w:t>a</w:t>
      </w:r>
      <w:r w:rsidRPr="004278EC">
        <w:rPr>
          <w:rFonts w:ascii="Arial" w:eastAsia="Arial" w:hAnsi="Arial" w:cs="Arial"/>
          <w:spacing w:val="-1"/>
          <w:sz w:val="22"/>
          <w:szCs w:val="22"/>
        </w:rPr>
        <w:t>i</w:t>
      </w:r>
      <w:r w:rsidRPr="004278EC">
        <w:rPr>
          <w:rFonts w:ascii="Arial" w:eastAsia="Arial" w:hAnsi="Arial" w:cs="Arial"/>
          <w:sz w:val="22"/>
          <w:szCs w:val="22"/>
        </w:rPr>
        <w:t>ns</w:t>
      </w:r>
      <w:r w:rsidRPr="004278EC">
        <w:rPr>
          <w:rFonts w:ascii="Arial" w:eastAsia="Arial" w:hAnsi="Arial" w:cs="Arial"/>
          <w:spacing w:val="-2"/>
          <w:sz w:val="22"/>
          <w:szCs w:val="22"/>
        </w:rPr>
        <w:t xml:space="preserve"> </w:t>
      </w:r>
      <w:r w:rsidRPr="004278EC">
        <w:rPr>
          <w:rFonts w:ascii="Arial" w:eastAsia="Arial" w:hAnsi="Arial" w:cs="Arial"/>
          <w:spacing w:val="1"/>
          <w:sz w:val="22"/>
          <w:szCs w:val="22"/>
        </w:rPr>
        <w:t>t</w:t>
      </w:r>
      <w:r w:rsidRPr="004278EC">
        <w:rPr>
          <w:rFonts w:ascii="Arial" w:eastAsia="Arial" w:hAnsi="Arial" w:cs="Arial"/>
          <w:sz w:val="22"/>
          <w:szCs w:val="22"/>
        </w:rPr>
        <w:t>he</w:t>
      </w:r>
      <w:r w:rsidRPr="004278EC">
        <w:rPr>
          <w:rFonts w:ascii="Arial" w:eastAsia="Arial" w:hAnsi="Arial" w:cs="Arial"/>
          <w:spacing w:val="-2"/>
          <w:sz w:val="22"/>
          <w:szCs w:val="22"/>
        </w:rPr>
        <w:t xml:space="preserve"> </w:t>
      </w:r>
      <w:r w:rsidRPr="004278EC">
        <w:rPr>
          <w:rFonts w:ascii="Arial" w:eastAsia="Arial" w:hAnsi="Arial" w:cs="Arial"/>
          <w:sz w:val="22"/>
          <w:szCs w:val="22"/>
        </w:rPr>
        <w:t>emp</w:t>
      </w:r>
      <w:r w:rsidRPr="004278EC">
        <w:rPr>
          <w:rFonts w:ascii="Arial" w:eastAsia="Arial" w:hAnsi="Arial" w:cs="Arial"/>
          <w:spacing w:val="-1"/>
          <w:sz w:val="22"/>
          <w:szCs w:val="22"/>
        </w:rPr>
        <w:t>l</w:t>
      </w:r>
      <w:r w:rsidRPr="004278EC">
        <w:rPr>
          <w:rFonts w:ascii="Arial" w:eastAsia="Arial" w:hAnsi="Arial" w:cs="Arial"/>
          <w:sz w:val="22"/>
          <w:szCs w:val="22"/>
        </w:rPr>
        <w:t>o</w:t>
      </w:r>
      <w:r w:rsidRPr="004278EC">
        <w:rPr>
          <w:rFonts w:ascii="Arial" w:eastAsia="Arial" w:hAnsi="Arial" w:cs="Arial"/>
          <w:spacing w:val="-3"/>
          <w:sz w:val="22"/>
          <w:szCs w:val="22"/>
        </w:rPr>
        <w:t>y</w:t>
      </w:r>
      <w:r w:rsidRPr="004278EC">
        <w:rPr>
          <w:rFonts w:ascii="Arial" w:eastAsia="Arial" w:hAnsi="Arial" w:cs="Arial"/>
          <w:sz w:val="22"/>
          <w:szCs w:val="22"/>
        </w:rPr>
        <w:t>e</w:t>
      </w:r>
      <w:r w:rsidRPr="004278EC">
        <w:rPr>
          <w:rFonts w:ascii="Arial" w:eastAsia="Arial" w:hAnsi="Arial" w:cs="Arial"/>
          <w:spacing w:val="3"/>
          <w:sz w:val="22"/>
          <w:szCs w:val="22"/>
        </w:rPr>
        <w:t>r</w:t>
      </w:r>
      <w:r w:rsidRPr="004278EC">
        <w:rPr>
          <w:rFonts w:ascii="Arial" w:eastAsia="Arial" w:hAnsi="Arial" w:cs="Arial"/>
          <w:spacing w:val="-1"/>
          <w:sz w:val="22"/>
          <w:szCs w:val="22"/>
        </w:rPr>
        <w:t>’</w:t>
      </w:r>
      <w:r w:rsidRPr="004278EC">
        <w:rPr>
          <w:rFonts w:ascii="Arial" w:eastAsia="Arial" w:hAnsi="Arial" w:cs="Arial"/>
          <w:sz w:val="22"/>
          <w:szCs w:val="22"/>
        </w:rPr>
        <w:t>s</w:t>
      </w:r>
      <w:r w:rsidRPr="004278EC">
        <w:rPr>
          <w:rFonts w:ascii="Arial" w:eastAsia="Arial" w:hAnsi="Arial" w:cs="Arial"/>
          <w:spacing w:val="1"/>
          <w:sz w:val="22"/>
          <w:szCs w:val="22"/>
        </w:rPr>
        <w:t xml:space="preserve"> </w:t>
      </w:r>
      <w:r w:rsidRPr="004278EC">
        <w:rPr>
          <w:rFonts w:ascii="Arial" w:eastAsia="Arial" w:hAnsi="Arial" w:cs="Arial"/>
          <w:sz w:val="22"/>
          <w:szCs w:val="22"/>
        </w:rPr>
        <w:t>ass</w:t>
      </w:r>
      <w:r w:rsidRPr="004278EC">
        <w:rPr>
          <w:rFonts w:ascii="Arial" w:eastAsia="Arial" w:hAnsi="Arial" w:cs="Arial"/>
          <w:spacing w:val="-1"/>
          <w:sz w:val="22"/>
          <w:szCs w:val="22"/>
        </w:rPr>
        <w:t>e</w:t>
      </w:r>
      <w:r w:rsidRPr="004278EC">
        <w:rPr>
          <w:rFonts w:ascii="Arial" w:eastAsia="Arial" w:hAnsi="Arial" w:cs="Arial"/>
          <w:sz w:val="22"/>
          <w:szCs w:val="22"/>
        </w:rPr>
        <w:t>s</w:t>
      </w:r>
      <w:r w:rsidRPr="004278EC">
        <w:rPr>
          <w:rFonts w:ascii="Arial" w:eastAsia="Arial" w:hAnsi="Arial" w:cs="Arial"/>
          <w:spacing w:val="-2"/>
          <w:sz w:val="22"/>
          <w:szCs w:val="22"/>
        </w:rPr>
        <w:t>s</w:t>
      </w:r>
      <w:r w:rsidRPr="004278EC">
        <w:rPr>
          <w:rFonts w:ascii="Arial" w:eastAsia="Arial" w:hAnsi="Arial" w:cs="Arial"/>
          <w:spacing w:val="1"/>
          <w:sz w:val="22"/>
          <w:szCs w:val="22"/>
        </w:rPr>
        <w:t>m</w:t>
      </w:r>
      <w:r w:rsidRPr="004278EC">
        <w:rPr>
          <w:rFonts w:ascii="Arial" w:eastAsia="Arial" w:hAnsi="Arial" w:cs="Arial"/>
          <w:sz w:val="22"/>
          <w:szCs w:val="22"/>
        </w:rPr>
        <w:t>e</w:t>
      </w:r>
      <w:r w:rsidRPr="004278EC">
        <w:rPr>
          <w:rFonts w:ascii="Arial" w:eastAsia="Arial" w:hAnsi="Arial" w:cs="Arial"/>
          <w:spacing w:val="-3"/>
          <w:sz w:val="22"/>
          <w:szCs w:val="22"/>
        </w:rPr>
        <w:t>n</w:t>
      </w:r>
      <w:r w:rsidRPr="004278EC">
        <w:rPr>
          <w:rFonts w:ascii="Arial" w:eastAsia="Arial" w:hAnsi="Arial" w:cs="Arial"/>
          <w:sz w:val="22"/>
          <w:szCs w:val="22"/>
        </w:rPr>
        <w:t>t</w:t>
      </w:r>
      <w:r w:rsidRPr="004278EC">
        <w:rPr>
          <w:rFonts w:ascii="Arial" w:eastAsia="Arial" w:hAnsi="Arial" w:cs="Arial"/>
          <w:spacing w:val="2"/>
          <w:sz w:val="22"/>
          <w:szCs w:val="22"/>
        </w:rPr>
        <w:t xml:space="preserve"> </w:t>
      </w:r>
      <w:r w:rsidRPr="004278EC">
        <w:rPr>
          <w:rFonts w:ascii="Arial" w:eastAsia="Arial" w:hAnsi="Arial" w:cs="Arial"/>
          <w:spacing w:val="-3"/>
          <w:sz w:val="22"/>
          <w:szCs w:val="22"/>
        </w:rPr>
        <w:t>o</w:t>
      </w:r>
      <w:r w:rsidRPr="004278EC">
        <w:rPr>
          <w:rFonts w:ascii="Arial" w:eastAsia="Arial" w:hAnsi="Arial" w:cs="Arial"/>
          <w:sz w:val="22"/>
          <w:szCs w:val="22"/>
        </w:rPr>
        <w:t xml:space="preserve">f </w:t>
      </w:r>
      <w:r w:rsidRPr="004278EC">
        <w:rPr>
          <w:rFonts w:ascii="Arial" w:eastAsia="Arial" w:hAnsi="Arial" w:cs="Arial"/>
          <w:spacing w:val="1"/>
          <w:sz w:val="22"/>
          <w:szCs w:val="22"/>
        </w:rPr>
        <w:t>t</w:t>
      </w:r>
      <w:r w:rsidRPr="004278EC">
        <w:rPr>
          <w:rFonts w:ascii="Arial" w:eastAsia="Arial" w:hAnsi="Arial" w:cs="Arial"/>
          <w:sz w:val="22"/>
          <w:szCs w:val="22"/>
        </w:rPr>
        <w:t>he</w:t>
      </w:r>
      <w:r w:rsidRPr="004278EC">
        <w:rPr>
          <w:rFonts w:ascii="Arial" w:eastAsia="Arial" w:hAnsi="Arial" w:cs="Arial"/>
          <w:spacing w:val="1"/>
          <w:sz w:val="22"/>
          <w:szCs w:val="22"/>
        </w:rPr>
        <w:t xml:space="preserve"> </w:t>
      </w:r>
      <w:r w:rsidRPr="004278EC">
        <w:rPr>
          <w:rFonts w:ascii="Arial" w:eastAsia="Arial" w:hAnsi="Arial" w:cs="Arial"/>
          <w:sz w:val="22"/>
          <w:szCs w:val="22"/>
        </w:rPr>
        <w:t>a</w:t>
      </w:r>
      <w:r w:rsidRPr="004278EC">
        <w:rPr>
          <w:rFonts w:ascii="Arial" w:eastAsia="Arial" w:hAnsi="Arial" w:cs="Arial"/>
          <w:spacing w:val="-1"/>
          <w:sz w:val="22"/>
          <w:szCs w:val="22"/>
        </w:rPr>
        <w:t>p</w:t>
      </w:r>
      <w:r w:rsidRPr="004278EC">
        <w:rPr>
          <w:rFonts w:ascii="Arial" w:eastAsia="Arial" w:hAnsi="Arial" w:cs="Arial"/>
          <w:spacing w:val="-3"/>
          <w:sz w:val="22"/>
          <w:szCs w:val="22"/>
        </w:rPr>
        <w:t>p</w:t>
      </w:r>
      <w:r w:rsidRPr="004278EC">
        <w:rPr>
          <w:rFonts w:ascii="Arial" w:eastAsia="Arial" w:hAnsi="Arial" w:cs="Arial"/>
          <w:spacing w:val="1"/>
          <w:sz w:val="22"/>
          <w:szCs w:val="22"/>
        </w:rPr>
        <w:t>r</w:t>
      </w:r>
      <w:r w:rsidRPr="004278EC">
        <w:rPr>
          <w:rFonts w:ascii="Arial" w:eastAsia="Arial" w:hAnsi="Arial" w:cs="Arial"/>
          <w:sz w:val="22"/>
          <w:szCs w:val="22"/>
        </w:rPr>
        <w:t>e</w:t>
      </w:r>
      <w:r w:rsidRPr="004278EC">
        <w:rPr>
          <w:rFonts w:ascii="Arial" w:eastAsia="Arial" w:hAnsi="Arial" w:cs="Arial"/>
          <w:spacing w:val="-1"/>
          <w:sz w:val="22"/>
          <w:szCs w:val="22"/>
        </w:rPr>
        <w:t>n</w:t>
      </w:r>
      <w:r w:rsidRPr="004278EC">
        <w:rPr>
          <w:rFonts w:ascii="Arial" w:eastAsia="Arial" w:hAnsi="Arial" w:cs="Arial"/>
          <w:spacing w:val="1"/>
          <w:sz w:val="22"/>
          <w:szCs w:val="22"/>
        </w:rPr>
        <w:t>t</w:t>
      </w:r>
      <w:r w:rsidRPr="004278EC">
        <w:rPr>
          <w:rFonts w:ascii="Arial" w:eastAsia="Arial" w:hAnsi="Arial" w:cs="Arial"/>
          <w:spacing w:val="-1"/>
          <w:sz w:val="22"/>
          <w:szCs w:val="22"/>
        </w:rPr>
        <w:t>i</w:t>
      </w:r>
      <w:r w:rsidRPr="004278EC">
        <w:rPr>
          <w:rFonts w:ascii="Arial" w:eastAsia="Arial" w:hAnsi="Arial" w:cs="Arial"/>
          <w:sz w:val="22"/>
          <w:szCs w:val="22"/>
        </w:rPr>
        <w:t>c</w:t>
      </w:r>
      <w:r w:rsidRPr="004278EC">
        <w:rPr>
          <w:rFonts w:ascii="Arial" w:eastAsia="Arial" w:hAnsi="Arial" w:cs="Arial"/>
          <w:spacing w:val="2"/>
          <w:sz w:val="22"/>
          <w:szCs w:val="22"/>
        </w:rPr>
        <w:t>e</w:t>
      </w:r>
      <w:r w:rsidRPr="004278EC">
        <w:rPr>
          <w:rFonts w:ascii="Arial" w:eastAsia="Arial" w:hAnsi="Arial" w:cs="Arial"/>
          <w:spacing w:val="-1"/>
          <w:sz w:val="22"/>
          <w:szCs w:val="22"/>
        </w:rPr>
        <w:t>’</w:t>
      </w:r>
      <w:r w:rsidRPr="004278EC">
        <w:rPr>
          <w:rFonts w:ascii="Arial" w:eastAsia="Arial" w:hAnsi="Arial" w:cs="Arial"/>
          <w:sz w:val="22"/>
          <w:szCs w:val="22"/>
        </w:rPr>
        <w:t>s p</w:t>
      </w:r>
      <w:r w:rsidRPr="004278EC">
        <w:rPr>
          <w:rFonts w:ascii="Arial" w:eastAsia="Arial" w:hAnsi="Arial" w:cs="Arial"/>
          <w:spacing w:val="-1"/>
          <w:sz w:val="22"/>
          <w:szCs w:val="22"/>
        </w:rPr>
        <w:t>e</w:t>
      </w:r>
      <w:r w:rsidRPr="004278EC">
        <w:rPr>
          <w:rFonts w:ascii="Arial" w:eastAsia="Arial" w:hAnsi="Arial" w:cs="Arial"/>
          <w:spacing w:val="-2"/>
          <w:sz w:val="22"/>
          <w:szCs w:val="22"/>
        </w:rPr>
        <w:t>r</w:t>
      </w:r>
      <w:r w:rsidRPr="004278EC">
        <w:rPr>
          <w:rFonts w:ascii="Arial" w:eastAsia="Arial" w:hAnsi="Arial" w:cs="Arial"/>
          <w:spacing w:val="3"/>
          <w:sz w:val="22"/>
          <w:szCs w:val="22"/>
        </w:rPr>
        <w:t>f</w:t>
      </w:r>
      <w:r w:rsidRPr="004278EC">
        <w:rPr>
          <w:rFonts w:ascii="Arial" w:eastAsia="Arial" w:hAnsi="Arial" w:cs="Arial"/>
          <w:spacing w:val="-3"/>
          <w:sz w:val="22"/>
          <w:szCs w:val="22"/>
        </w:rPr>
        <w:t>o</w:t>
      </w:r>
      <w:r w:rsidRPr="004278EC">
        <w:rPr>
          <w:rFonts w:ascii="Arial" w:eastAsia="Arial" w:hAnsi="Arial" w:cs="Arial"/>
          <w:spacing w:val="1"/>
          <w:sz w:val="22"/>
          <w:szCs w:val="22"/>
        </w:rPr>
        <w:t>rm</w:t>
      </w:r>
      <w:r w:rsidRPr="004278EC">
        <w:rPr>
          <w:rFonts w:ascii="Arial" w:eastAsia="Arial" w:hAnsi="Arial" w:cs="Arial"/>
          <w:sz w:val="22"/>
          <w:szCs w:val="22"/>
        </w:rPr>
        <w:t>a</w:t>
      </w:r>
      <w:r w:rsidRPr="004278EC">
        <w:rPr>
          <w:rFonts w:ascii="Arial" w:eastAsia="Arial" w:hAnsi="Arial" w:cs="Arial"/>
          <w:spacing w:val="-1"/>
          <w:sz w:val="22"/>
          <w:szCs w:val="22"/>
        </w:rPr>
        <w:t>n</w:t>
      </w:r>
      <w:r w:rsidRPr="004278EC">
        <w:rPr>
          <w:rFonts w:ascii="Arial" w:eastAsia="Arial" w:hAnsi="Arial" w:cs="Arial"/>
          <w:sz w:val="22"/>
          <w:szCs w:val="22"/>
        </w:rPr>
        <w:t>ce</w:t>
      </w:r>
      <w:r w:rsidRPr="004278EC">
        <w:rPr>
          <w:rFonts w:ascii="Arial" w:eastAsia="Arial" w:hAnsi="Arial" w:cs="Arial"/>
          <w:spacing w:val="-2"/>
          <w:sz w:val="22"/>
          <w:szCs w:val="22"/>
        </w:rPr>
        <w:t xml:space="preserve"> </w:t>
      </w:r>
      <w:r w:rsidRPr="004278EC">
        <w:rPr>
          <w:rFonts w:ascii="Arial" w:eastAsia="Arial" w:hAnsi="Arial" w:cs="Arial"/>
          <w:spacing w:val="-3"/>
          <w:sz w:val="22"/>
          <w:szCs w:val="22"/>
        </w:rPr>
        <w:t>a</w:t>
      </w:r>
      <w:r w:rsidRPr="004278EC">
        <w:rPr>
          <w:rFonts w:ascii="Arial" w:eastAsia="Arial" w:hAnsi="Arial" w:cs="Arial"/>
          <w:spacing w:val="2"/>
          <w:sz w:val="22"/>
          <w:szCs w:val="22"/>
        </w:rPr>
        <w:t>g</w:t>
      </w:r>
      <w:r w:rsidRPr="004278EC">
        <w:rPr>
          <w:rFonts w:ascii="Arial" w:eastAsia="Arial" w:hAnsi="Arial" w:cs="Arial"/>
          <w:sz w:val="22"/>
          <w:szCs w:val="22"/>
        </w:rPr>
        <w:t>a</w:t>
      </w:r>
      <w:r w:rsidRPr="004278EC">
        <w:rPr>
          <w:rFonts w:ascii="Arial" w:eastAsia="Arial" w:hAnsi="Arial" w:cs="Arial"/>
          <w:spacing w:val="-1"/>
          <w:sz w:val="22"/>
          <w:szCs w:val="22"/>
        </w:rPr>
        <w:t>i</w:t>
      </w:r>
      <w:r w:rsidRPr="004278EC">
        <w:rPr>
          <w:rFonts w:ascii="Arial" w:eastAsia="Arial" w:hAnsi="Arial" w:cs="Arial"/>
          <w:sz w:val="22"/>
          <w:szCs w:val="22"/>
        </w:rPr>
        <w:t xml:space="preserve">nst </w:t>
      </w:r>
      <w:r w:rsidRPr="004278EC">
        <w:rPr>
          <w:rFonts w:ascii="Arial" w:eastAsia="Arial" w:hAnsi="Arial" w:cs="Arial"/>
          <w:spacing w:val="1"/>
          <w:sz w:val="22"/>
          <w:szCs w:val="22"/>
        </w:rPr>
        <w:t>t</w:t>
      </w:r>
      <w:r w:rsidRPr="004278EC">
        <w:rPr>
          <w:rFonts w:ascii="Arial" w:eastAsia="Arial" w:hAnsi="Arial" w:cs="Arial"/>
          <w:sz w:val="22"/>
          <w:szCs w:val="22"/>
        </w:rPr>
        <w:t>he</w:t>
      </w:r>
      <w:r w:rsidRPr="004278EC">
        <w:rPr>
          <w:rFonts w:ascii="Arial" w:eastAsia="Arial" w:hAnsi="Arial" w:cs="Arial"/>
          <w:spacing w:val="-4"/>
          <w:sz w:val="22"/>
          <w:szCs w:val="22"/>
        </w:rPr>
        <w:t xml:space="preserve"> </w:t>
      </w:r>
      <w:r w:rsidR="00072D17">
        <w:rPr>
          <w:rFonts w:ascii="Arial" w:eastAsia="Arial" w:hAnsi="Arial" w:cs="Arial"/>
          <w:sz w:val="22"/>
          <w:szCs w:val="22"/>
        </w:rPr>
        <w:t>KSB’s</w:t>
      </w:r>
      <w:r w:rsidRPr="004278EC">
        <w:rPr>
          <w:rFonts w:ascii="Arial" w:eastAsia="Arial" w:hAnsi="Arial" w:cs="Arial"/>
          <w:sz w:val="22"/>
          <w:szCs w:val="22"/>
        </w:rPr>
        <w:t xml:space="preserve">.  </w:t>
      </w:r>
      <w:r w:rsidRPr="004278EC">
        <w:rPr>
          <w:rFonts w:ascii="Arial" w:eastAsia="Arial" w:hAnsi="Arial" w:cs="Arial"/>
          <w:spacing w:val="1"/>
          <w:sz w:val="22"/>
          <w:szCs w:val="22"/>
        </w:rPr>
        <w:t xml:space="preserve"> </w:t>
      </w:r>
    </w:p>
    <w:p w14:paraId="4AEF5B09" w14:textId="77777777" w:rsidR="00CB345A" w:rsidRPr="001C477B" w:rsidRDefault="00CB345A" w:rsidP="001C477B">
      <w:pPr>
        <w:spacing w:before="4" w:line="240" w:lineRule="exact"/>
        <w:ind w:right="46"/>
        <w:rPr>
          <w:rFonts w:ascii="Arial" w:eastAsia="Arial" w:hAnsi="Arial" w:cs="Arial"/>
          <w:spacing w:val="-1"/>
          <w:sz w:val="22"/>
          <w:szCs w:val="22"/>
        </w:rPr>
      </w:pPr>
    </w:p>
    <w:p w14:paraId="0EC793EE" w14:textId="77777777" w:rsidR="00F54258" w:rsidRPr="004278EC" w:rsidRDefault="00D2510F" w:rsidP="000A39E4">
      <w:pPr>
        <w:pStyle w:val="ListParagraph"/>
        <w:numPr>
          <w:ilvl w:val="2"/>
          <w:numId w:val="20"/>
        </w:numPr>
        <w:spacing w:before="2" w:line="258" w:lineRule="auto"/>
        <w:ind w:left="426" w:right="109"/>
        <w:rPr>
          <w:rFonts w:ascii="Arial" w:eastAsia="Arial" w:hAnsi="Arial" w:cs="Arial"/>
          <w:sz w:val="22"/>
          <w:szCs w:val="22"/>
        </w:rPr>
      </w:pPr>
      <w:r w:rsidRPr="004278EC">
        <w:rPr>
          <w:rFonts w:ascii="Arial" w:eastAsia="Arial" w:hAnsi="Arial" w:cs="Arial"/>
          <w:spacing w:val="-1"/>
          <w:sz w:val="22"/>
          <w:szCs w:val="22"/>
        </w:rPr>
        <w:t>Certification / Qualifications</w:t>
      </w:r>
    </w:p>
    <w:p w14:paraId="723E36E0" w14:textId="092CA51E" w:rsidR="000A39E4" w:rsidRPr="004278EC" w:rsidRDefault="000A39E4" w:rsidP="00F54258">
      <w:pPr>
        <w:pStyle w:val="ListParagraph"/>
        <w:spacing w:before="2" w:line="258" w:lineRule="auto"/>
        <w:ind w:left="426" w:right="109"/>
        <w:rPr>
          <w:rFonts w:ascii="Arial" w:eastAsia="Arial" w:hAnsi="Arial" w:cs="Arial"/>
          <w:sz w:val="22"/>
          <w:szCs w:val="22"/>
        </w:rPr>
      </w:pPr>
      <w:r w:rsidRPr="004278EC">
        <w:rPr>
          <w:rFonts w:ascii="Arial" w:eastAsia="Arial" w:hAnsi="Arial" w:cs="Arial"/>
          <w:sz w:val="22"/>
          <w:szCs w:val="22"/>
        </w:rPr>
        <w:t>The</w:t>
      </w:r>
      <w:r w:rsidRPr="004278EC">
        <w:rPr>
          <w:rFonts w:ascii="Arial" w:eastAsia="Arial" w:hAnsi="Arial" w:cs="Arial"/>
          <w:spacing w:val="1"/>
          <w:sz w:val="22"/>
          <w:szCs w:val="22"/>
        </w:rPr>
        <w:t xml:space="preserve"> </w:t>
      </w:r>
      <w:r w:rsidRPr="004278EC">
        <w:rPr>
          <w:rFonts w:ascii="Arial" w:eastAsia="Arial" w:hAnsi="Arial" w:cs="Arial"/>
          <w:sz w:val="22"/>
          <w:szCs w:val="22"/>
        </w:rPr>
        <w:t>c</w:t>
      </w:r>
      <w:r w:rsidRPr="004278EC">
        <w:rPr>
          <w:rFonts w:ascii="Arial" w:eastAsia="Arial" w:hAnsi="Arial" w:cs="Arial"/>
          <w:spacing w:val="-3"/>
          <w:sz w:val="22"/>
          <w:szCs w:val="22"/>
        </w:rPr>
        <w:t>o</w:t>
      </w:r>
      <w:r w:rsidRPr="004278EC">
        <w:rPr>
          <w:rFonts w:ascii="Arial" w:eastAsia="Arial" w:hAnsi="Arial" w:cs="Arial"/>
          <w:spacing w:val="1"/>
          <w:sz w:val="22"/>
          <w:szCs w:val="22"/>
        </w:rPr>
        <w:t>m</w:t>
      </w:r>
      <w:r w:rsidRPr="004278EC">
        <w:rPr>
          <w:rFonts w:ascii="Arial" w:eastAsia="Arial" w:hAnsi="Arial" w:cs="Arial"/>
          <w:sz w:val="22"/>
          <w:szCs w:val="22"/>
        </w:rPr>
        <w:t>p</w:t>
      </w:r>
      <w:r w:rsidRPr="004278EC">
        <w:rPr>
          <w:rFonts w:ascii="Arial" w:eastAsia="Arial" w:hAnsi="Arial" w:cs="Arial"/>
          <w:spacing w:val="-1"/>
          <w:sz w:val="22"/>
          <w:szCs w:val="22"/>
        </w:rPr>
        <w:t>l</w:t>
      </w:r>
      <w:r w:rsidRPr="004278EC">
        <w:rPr>
          <w:rFonts w:ascii="Arial" w:eastAsia="Arial" w:hAnsi="Arial" w:cs="Arial"/>
          <w:sz w:val="22"/>
          <w:szCs w:val="22"/>
        </w:rPr>
        <w:t>ete</w:t>
      </w:r>
      <w:r w:rsidRPr="004278EC">
        <w:rPr>
          <w:rFonts w:ascii="Arial" w:eastAsia="Arial" w:hAnsi="Arial" w:cs="Arial"/>
          <w:spacing w:val="-2"/>
          <w:sz w:val="22"/>
          <w:szCs w:val="22"/>
        </w:rPr>
        <w:t>d</w:t>
      </w:r>
      <w:r w:rsidRPr="004278EC">
        <w:rPr>
          <w:rFonts w:ascii="Arial" w:eastAsia="Arial" w:hAnsi="Arial" w:cs="Arial"/>
          <w:spacing w:val="1"/>
          <w:sz w:val="22"/>
          <w:szCs w:val="22"/>
        </w:rPr>
        <w:t xml:space="preserve"> </w:t>
      </w:r>
      <w:r w:rsidRPr="004278EC">
        <w:rPr>
          <w:rFonts w:ascii="Arial" w:eastAsia="Arial" w:hAnsi="Arial" w:cs="Arial"/>
          <w:spacing w:val="-3"/>
          <w:sz w:val="22"/>
          <w:szCs w:val="22"/>
        </w:rPr>
        <w:t>o</w:t>
      </w:r>
      <w:r w:rsidRPr="004278EC">
        <w:rPr>
          <w:rFonts w:ascii="Arial" w:eastAsia="Arial" w:hAnsi="Arial" w:cs="Arial"/>
          <w:sz w:val="22"/>
          <w:szCs w:val="22"/>
        </w:rPr>
        <w:t>n-pr</w:t>
      </w:r>
      <w:r w:rsidRPr="004278EC">
        <w:rPr>
          <w:rFonts w:ascii="Arial" w:eastAsia="Arial" w:hAnsi="Arial" w:cs="Arial"/>
          <w:spacing w:val="-2"/>
          <w:sz w:val="22"/>
          <w:szCs w:val="22"/>
        </w:rPr>
        <w:t>o</w:t>
      </w:r>
      <w:r w:rsidRPr="004278EC">
        <w:rPr>
          <w:rFonts w:ascii="Arial" w:eastAsia="Arial" w:hAnsi="Arial" w:cs="Arial"/>
          <w:sz w:val="22"/>
          <w:szCs w:val="22"/>
        </w:rPr>
        <w:t>gra</w:t>
      </w:r>
      <w:r w:rsidRPr="004278EC">
        <w:rPr>
          <w:rFonts w:ascii="Arial" w:eastAsia="Arial" w:hAnsi="Arial" w:cs="Arial"/>
          <w:spacing w:val="-1"/>
          <w:sz w:val="22"/>
          <w:szCs w:val="22"/>
        </w:rPr>
        <w:t>m</w:t>
      </w:r>
      <w:r w:rsidRPr="004278EC">
        <w:rPr>
          <w:rFonts w:ascii="Arial" w:eastAsia="Arial" w:hAnsi="Arial" w:cs="Arial"/>
          <w:spacing w:val="1"/>
          <w:sz w:val="22"/>
          <w:szCs w:val="22"/>
        </w:rPr>
        <w:t>m</w:t>
      </w:r>
      <w:r w:rsidRPr="004278EC">
        <w:rPr>
          <w:rFonts w:ascii="Arial" w:eastAsia="Arial" w:hAnsi="Arial" w:cs="Arial"/>
          <w:sz w:val="22"/>
          <w:szCs w:val="22"/>
        </w:rPr>
        <w:t>e knowledge</w:t>
      </w:r>
      <w:r w:rsidR="004278EC" w:rsidRPr="004278EC">
        <w:rPr>
          <w:rFonts w:ascii="Arial" w:eastAsia="Arial" w:hAnsi="Arial" w:cs="Arial"/>
          <w:sz w:val="22"/>
          <w:szCs w:val="22"/>
        </w:rPr>
        <w:t xml:space="preserve"> / qualification</w:t>
      </w:r>
      <w:r w:rsidRPr="004278EC">
        <w:rPr>
          <w:rFonts w:ascii="Arial" w:eastAsia="Arial" w:hAnsi="Arial" w:cs="Arial"/>
          <w:sz w:val="22"/>
          <w:szCs w:val="22"/>
        </w:rPr>
        <w:t xml:space="preserve"> requirements</w:t>
      </w:r>
      <w:r w:rsidRPr="004278EC">
        <w:rPr>
          <w:rFonts w:ascii="Arial" w:eastAsia="Arial" w:hAnsi="Arial" w:cs="Arial"/>
          <w:spacing w:val="2"/>
          <w:sz w:val="22"/>
          <w:szCs w:val="22"/>
        </w:rPr>
        <w:t xml:space="preserve"> </w:t>
      </w:r>
      <w:r w:rsidRPr="004278EC">
        <w:rPr>
          <w:rFonts w:ascii="Arial" w:eastAsia="Arial" w:hAnsi="Arial" w:cs="Arial"/>
          <w:sz w:val="22"/>
          <w:szCs w:val="22"/>
        </w:rPr>
        <w:t>as</w:t>
      </w:r>
      <w:r w:rsidRPr="004278EC">
        <w:rPr>
          <w:rFonts w:ascii="Arial" w:eastAsia="Arial" w:hAnsi="Arial" w:cs="Arial"/>
          <w:spacing w:val="-1"/>
          <w:sz w:val="22"/>
          <w:szCs w:val="22"/>
        </w:rPr>
        <w:t xml:space="preserve"> </w:t>
      </w:r>
      <w:r w:rsidRPr="004278EC">
        <w:rPr>
          <w:rFonts w:ascii="Arial" w:eastAsia="Arial" w:hAnsi="Arial" w:cs="Arial"/>
          <w:sz w:val="22"/>
          <w:szCs w:val="22"/>
        </w:rPr>
        <w:t>set o</w:t>
      </w:r>
      <w:r w:rsidRPr="004278EC">
        <w:rPr>
          <w:rFonts w:ascii="Arial" w:eastAsia="Arial" w:hAnsi="Arial" w:cs="Arial"/>
          <w:spacing w:val="-3"/>
          <w:sz w:val="22"/>
          <w:szCs w:val="22"/>
        </w:rPr>
        <w:t>u</w:t>
      </w:r>
      <w:r w:rsidRPr="004278EC">
        <w:rPr>
          <w:rFonts w:ascii="Arial" w:eastAsia="Arial" w:hAnsi="Arial" w:cs="Arial"/>
          <w:sz w:val="22"/>
          <w:szCs w:val="22"/>
        </w:rPr>
        <w:t>t</w:t>
      </w:r>
      <w:r w:rsidRPr="004278EC">
        <w:rPr>
          <w:rFonts w:ascii="Arial" w:eastAsia="Arial" w:hAnsi="Arial" w:cs="Arial"/>
          <w:spacing w:val="2"/>
          <w:sz w:val="22"/>
          <w:szCs w:val="22"/>
        </w:rPr>
        <w:t xml:space="preserve"> </w:t>
      </w:r>
      <w:r w:rsidRPr="004278EC">
        <w:rPr>
          <w:rFonts w:ascii="Arial" w:eastAsia="Arial" w:hAnsi="Arial" w:cs="Arial"/>
          <w:spacing w:val="-1"/>
          <w:sz w:val="22"/>
          <w:szCs w:val="22"/>
        </w:rPr>
        <w:t>i</w:t>
      </w:r>
      <w:r w:rsidRPr="004278EC">
        <w:rPr>
          <w:rFonts w:ascii="Arial" w:eastAsia="Arial" w:hAnsi="Arial" w:cs="Arial"/>
          <w:sz w:val="22"/>
          <w:szCs w:val="22"/>
        </w:rPr>
        <w:t>n</w:t>
      </w:r>
      <w:r w:rsidRPr="004278EC">
        <w:rPr>
          <w:rFonts w:ascii="Arial" w:eastAsia="Arial" w:hAnsi="Arial" w:cs="Arial"/>
          <w:spacing w:val="-1"/>
          <w:sz w:val="22"/>
          <w:szCs w:val="22"/>
        </w:rPr>
        <w:t xml:space="preserve"> </w:t>
      </w:r>
      <w:r w:rsidRPr="004278EC">
        <w:rPr>
          <w:rFonts w:ascii="Arial" w:eastAsia="Arial" w:hAnsi="Arial" w:cs="Arial"/>
          <w:spacing w:val="1"/>
          <w:sz w:val="22"/>
          <w:szCs w:val="22"/>
        </w:rPr>
        <w:t>t</w:t>
      </w:r>
      <w:r w:rsidRPr="004278EC">
        <w:rPr>
          <w:rFonts w:ascii="Arial" w:eastAsia="Arial" w:hAnsi="Arial" w:cs="Arial"/>
          <w:sz w:val="22"/>
          <w:szCs w:val="22"/>
        </w:rPr>
        <w:t>he</w:t>
      </w:r>
      <w:r w:rsidRPr="004278EC">
        <w:rPr>
          <w:rFonts w:ascii="Arial" w:eastAsia="Arial" w:hAnsi="Arial" w:cs="Arial"/>
          <w:spacing w:val="-2"/>
          <w:sz w:val="22"/>
          <w:szCs w:val="22"/>
        </w:rPr>
        <w:t xml:space="preserve"> </w:t>
      </w:r>
      <w:r w:rsidRPr="004278EC">
        <w:rPr>
          <w:rFonts w:ascii="Arial" w:eastAsia="Arial" w:hAnsi="Arial" w:cs="Arial"/>
          <w:spacing w:val="-1"/>
          <w:sz w:val="22"/>
          <w:szCs w:val="22"/>
        </w:rPr>
        <w:t>S</w:t>
      </w:r>
      <w:r w:rsidRPr="004278EC">
        <w:rPr>
          <w:rFonts w:ascii="Arial" w:eastAsia="Arial" w:hAnsi="Arial" w:cs="Arial"/>
          <w:spacing w:val="1"/>
          <w:sz w:val="22"/>
          <w:szCs w:val="22"/>
        </w:rPr>
        <w:t>t</w:t>
      </w:r>
      <w:r w:rsidRPr="004278EC">
        <w:rPr>
          <w:rFonts w:ascii="Arial" w:eastAsia="Arial" w:hAnsi="Arial" w:cs="Arial"/>
          <w:sz w:val="22"/>
          <w:szCs w:val="22"/>
        </w:rPr>
        <w:t>a</w:t>
      </w:r>
      <w:r w:rsidRPr="004278EC">
        <w:rPr>
          <w:rFonts w:ascii="Arial" w:eastAsia="Arial" w:hAnsi="Arial" w:cs="Arial"/>
          <w:spacing w:val="-1"/>
          <w:sz w:val="22"/>
          <w:szCs w:val="22"/>
        </w:rPr>
        <w:t>n</w:t>
      </w:r>
      <w:r w:rsidRPr="004278EC">
        <w:rPr>
          <w:rFonts w:ascii="Arial" w:eastAsia="Arial" w:hAnsi="Arial" w:cs="Arial"/>
          <w:sz w:val="22"/>
          <w:szCs w:val="22"/>
        </w:rPr>
        <w:t>d</w:t>
      </w:r>
      <w:r w:rsidRPr="004278EC">
        <w:rPr>
          <w:rFonts w:ascii="Arial" w:eastAsia="Arial" w:hAnsi="Arial" w:cs="Arial"/>
          <w:spacing w:val="-1"/>
          <w:sz w:val="22"/>
          <w:szCs w:val="22"/>
        </w:rPr>
        <w:t>a</w:t>
      </w:r>
      <w:r w:rsidRPr="004278EC">
        <w:rPr>
          <w:rFonts w:ascii="Arial" w:eastAsia="Arial" w:hAnsi="Arial" w:cs="Arial"/>
          <w:spacing w:val="1"/>
          <w:sz w:val="22"/>
          <w:szCs w:val="22"/>
        </w:rPr>
        <w:t>r</w:t>
      </w:r>
      <w:r w:rsidRPr="004278EC">
        <w:rPr>
          <w:rFonts w:ascii="Arial" w:eastAsia="Arial" w:hAnsi="Arial" w:cs="Arial"/>
          <w:sz w:val="22"/>
          <w:szCs w:val="22"/>
        </w:rPr>
        <w:t>d.</w:t>
      </w:r>
    </w:p>
    <w:p w14:paraId="29FFDCB9" w14:textId="77777777" w:rsidR="00CB345A" w:rsidRPr="001C477B" w:rsidRDefault="00CB345A" w:rsidP="001C477B">
      <w:pPr>
        <w:spacing w:before="4" w:line="240" w:lineRule="exact"/>
        <w:ind w:right="46"/>
        <w:rPr>
          <w:rFonts w:ascii="Arial" w:eastAsia="Arial" w:hAnsi="Arial" w:cs="Arial"/>
          <w:spacing w:val="-1"/>
          <w:sz w:val="22"/>
          <w:szCs w:val="22"/>
        </w:rPr>
      </w:pPr>
    </w:p>
    <w:p w14:paraId="1D6F0105" w14:textId="226FFC57" w:rsidR="00D2510F" w:rsidRDefault="00D2510F" w:rsidP="008C44D9">
      <w:pPr>
        <w:pStyle w:val="ListParagraph"/>
        <w:numPr>
          <w:ilvl w:val="2"/>
          <w:numId w:val="20"/>
        </w:numPr>
        <w:spacing w:before="4" w:line="240" w:lineRule="exact"/>
        <w:ind w:left="426" w:right="46"/>
        <w:rPr>
          <w:rFonts w:ascii="Arial" w:eastAsia="Arial" w:hAnsi="Arial" w:cs="Arial"/>
          <w:spacing w:val="-1"/>
          <w:sz w:val="22"/>
          <w:szCs w:val="22"/>
        </w:rPr>
      </w:pPr>
      <w:r w:rsidRPr="00CC0141">
        <w:rPr>
          <w:rFonts w:ascii="Arial" w:eastAsia="Arial" w:hAnsi="Arial" w:cs="Arial"/>
          <w:spacing w:val="-1"/>
          <w:sz w:val="22"/>
          <w:szCs w:val="22"/>
        </w:rPr>
        <w:t>Project</w:t>
      </w:r>
    </w:p>
    <w:p w14:paraId="2F9E7DEB" w14:textId="53D54FA0" w:rsidR="008C44D9" w:rsidRPr="008C44D9" w:rsidRDefault="00B96470" w:rsidP="00EB2841">
      <w:pPr>
        <w:spacing w:before="2"/>
        <w:ind w:left="426" w:right="-238"/>
        <w:rPr>
          <w:rFonts w:ascii="Arial" w:eastAsia="Arial" w:hAnsi="Arial" w:cs="Arial"/>
          <w:sz w:val="22"/>
          <w:szCs w:val="22"/>
        </w:rPr>
      </w:pPr>
      <w:r w:rsidRPr="00B96470">
        <w:rPr>
          <w:rFonts w:ascii="Arial" w:eastAsia="Arial" w:hAnsi="Arial" w:cs="Arial"/>
          <w:spacing w:val="2"/>
          <w:sz w:val="22"/>
          <w:szCs w:val="22"/>
        </w:rPr>
        <w:t>T</w:t>
      </w:r>
      <w:r w:rsidRPr="00B96470">
        <w:rPr>
          <w:rFonts w:ascii="Arial" w:eastAsia="Arial" w:hAnsi="Arial" w:cs="Arial"/>
          <w:sz w:val="22"/>
          <w:szCs w:val="22"/>
        </w:rPr>
        <w:t>h</w:t>
      </w:r>
      <w:r w:rsidRPr="00B96470">
        <w:rPr>
          <w:rFonts w:ascii="Arial" w:eastAsia="Arial" w:hAnsi="Arial" w:cs="Arial"/>
          <w:spacing w:val="-1"/>
          <w:sz w:val="22"/>
          <w:szCs w:val="22"/>
        </w:rPr>
        <w:t>i</w:t>
      </w:r>
      <w:r w:rsidRPr="00B96470">
        <w:rPr>
          <w:rFonts w:ascii="Arial" w:eastAsia="Arial" w:hAnsi="Arial" w:cs="Arial"/>
          <w:sz w:val="22"/>
          <w:szCs w:val="22"/>
        </w:rPr>
        <w:t>s</w:t>
      </w:r>
      <w:r w:rsidRPr="00B96470">
        <w:rPr>
          <w:rFonts w:ascii="Arial" w:eastAsia="Arial" w:hAnsi="Arial" w:cs="Arial"/>
          <w:spacing w:val="1"/>
          <w:sz w:val="22"/>
          <w:szCs w:val="22"/>
        </w:rPr>
        <w:t xml:space="preserve"> </w:t>
      </w:r>
      <w:r w:rsidRPr="00B96470">
        <w:rPr>
          <w:rFonts w:ascii="Arial" w:eastAsia="Arial" w:hAnsi="Arial" w:cs="Arial"/>
          <w:spacing w:val="-1"/>
          <w:sz w:val="22"/>
          <w:szCs w:val="22"/>
        </w:rPr>
        <w:t>i</w:t>
      </w:r>
      <w:r w:rsidRPr="00B96470">
        <w:rPr>
          <w:rFonts w:ascii="Arial" w:eastAsia="Arial" w:hAnsi="Arial" w:cs="Arial"/>
          <w:sz w:val="22"/>
          <w:szCs w:val="22"/>
        </w:rPr>
        <w:t>s</w:t>
      </w:r>
      <w:r w:rsidRPr="00B96470">
        <w:rPr>
          <w:rFonts w:ascii="Arial" w:eastAsia="Arial" w:hAnsi="Arial" w:cs="Arial"/>
          <w:spacing w:val="-3"/>
          <w:sz w:val="22"/>
          <w:szCs w:val="22"/>
        </w:rPr>
        <w:t xml:space="preserve"> </w:t>
      </w:r>
      <w:r w:rsidRPr="00B96470">
        <w:rPr>
          <w:rFonts w:ascii="Arial" w:eastAsia="Arial" w:hAnsi="Arial" w:cs="Arial"/>
          <w:spacing w:val="2"/>
          <w:sz w:val="22"/>
          <w:szCs w:val="22"/>
        </w:rPr>
        <w:t>k</w:t>
      </w:r>
      <w:r w:rsidRPr="00B96470">
        <w:rPr>
          <w:rFonts w:ascii="Arial" w:eastAsia="Arial" w:hAnsi="Arial" w:cs="Arial"/>
          <w:sz w:val="22"/>
          <w:szCs w:val="22"/>
        </w:rPr>
        <w:t>ey</w:t>
      </w:r>
      <w:r w:rsidRPr="00B96470">
        <w:rPr>
          <w:rFonts w:ascii="Arial" w:eastAsia="Arial" w:hAnsi="Arial" w:cs="Arial"/>
          <w:spacing w:val="-2"/>
          <w:sz w:val="22"/>
          <w:szCs w:val="22"/>
        </w:rPr>
        <w:t xml:space="preserve"> </w:t>
      </w:r>
      <w:r w:rsidRPr="00B96470">
        <w:rPr>
          <w:rFonts w:ascii="Arial" w:eastAsia="Arial" w:hAnsi="Arial" w:cs="Arial"/>
          <w:spacing w:val="1"/>
          <w:sz w:val="22"/>
          <w:szCs w:val="22"/>
        </w:rPr>
        <w:t>t</w:t>
      </w:r>
      <w:r w:rsidRPr="00B96470">
        <w:rPr>
          <w:rFonts w:ascii="Arial" w:eastAsia="Arial" w:hAnsi="Arial" w:cs="Arial"/>
          <w:sz w:val="22"/>
          <w:szCs w:val="22"/>
        </w:rPr>
        <w:t>o</w:t>
      </w:r>
      <w:r w:rsidRPr="00B96470">
        <w:rPr>
          <w:rFonts w:ascii="Arial" w:eastAsia="Arial" w:hAnsi="Arial" w:cs="Arial"/>
          <w:spacing w:val="-2"/>
          <w:sz w:val="22"/>
          <w:szCs w:val="22"/>
        </w:rPr>
        <w:t xml:space="preserve"> </w:t>
      </w:r>
      <w:r w:rsidRPr="00B96470">
        <w:rPr>
          <w:rFonts w:ascii="Arial" w:eastAsia="Arial" w:hAnsi="Arial" w:cs="Arial"/>
          <w:sz w:val="22"/>
          <w:szCs w:val="22"/>
        </w:rPr>
        <w:t>e</w:t>
      </w:r>
      <w:r w:rsidRPr="00B96470">
        <w:rPr>
          <w:rFonts w:ascii="Arial" w:eastAsia="Arial" w:hAnsi="Arial" w:cs="Arial"/>
          <w:spacing w:val="-1"/>
          <w:sz w:val="22"/>
          <w:szCs w:val="22"/>
        </w:rPr>
        <w:t>n</w:t>
      </w:r>
      <w:r w:rsidRPr="00B96470">
        <w:rPr>
          <w:rFonts w:ascii="Arial" w:eastAsia="Arial" w:hAnsi="Arial" w:cs="Arial"/>
          <w:sz w:val="22"/>
          <w:szCs w:val="22"/>
        </w:rPr>
        <w:t>suri</w:t>
      </w:r>
      <w:r w:rsidRPr="00B96470">
        <w:rPr>
          <w:rFonts w:ascii="Arial" w:eastAsia="Arial" w:hAnsi="Arial" w:cs="Arial"/>
          <w:spacing w:val="-3"/>
          <w:sz w:val="22"/>
          <w:szCs w:val="22"/>
        </w:rPr>
        <w:t>n</w:t>
      </w:r>
      <w:r w:rsidRPr="00B96470">
        <w:rPr>
          <w:rFonts w:ascii="Arial" w:eastAsia="Arial" w:hAnsi="Arial" w:cs="Arial"/>
          <w:sz w:val="22"/>
          <w:szCs w:val="22"/>
        </w:rPr>
        <w:t>g co</w:t>
      </w:r>
      <w:r w:rsidRPr="00B96470">
        <w:rPr>
          <w:rFonts w:ascii="Arial" w:eastAsia="Arial" w:hAnsi="Arial" w:cs="Arial"/>
          <w:spacing w:val="-1"/>
          <w:sz w:val="22"/>
          <w:szCs w:val="22"/>
        </w:rPr>
        <w:t>n</w:t>
      </w:r>
      <w:r w:rsidRPr="00B96470">
        <w:rPr>
          <w:rFonts w:ascii="Arial" w:eastAsia="Arial" w:hAnsi="Arial" w:cs="Arial"/>
          <w:sz w:val="22"/>
          <w:szCs w:val="22"/>
        </w:rPr>
        <w:t>s</w:t>
      </w:r>
      <w:r w:rsidRPr="00B96470">
        <w:rPr>
          <w:rFonts w:ascii="Arial" w:eastAsia="Arial" w:hAnsi="Arial" w:cs="Arial"/>
          <w:spacing w:val="-1"/>
          <w:sz w:val="22"/>
          <w:szCs w:val="22"/>
        </w:rPr>
        <w:t>i</w:t>
      </w:r>
      <w:r w:rsidRPr="00B96470">
        <w:rPr>
          <w:rFonts w:ascii="Arial" w:eastAsia="Arial" w:hAnsi="Arial" w:cs="Arial"/>
          <w:sz w:val="22"/>
          <w:szCs w:val="22"/>
        </w:rPr>
        <w:t>s</w:t>
      </w:r>
      <w:r w:rsidRPr="00B96470">
        <w:rPr>
          <w:rFonts w:ascii="Arial" w:eastAsia="Arial" w:hAnsi="Arial" w:cs="Arial"/>
          <w:spacing w:val="1"/>
          <w:sz w:val="22"/>
          <w:szCs w:val="22"/>
        </w:rPr>
        <w:t>t</w:t>
      </w:r>
      <w:r w:rsidRPr="00B96470">
        <w:rPr>
          <w:rFonts w:ascii="Arial" w:eastAsia="Arial" w:hAnsi="Arial" w:cs="Arial"/>
          <w:sz w:val="22"/>
          <w:szCs w:val="22"/>
        </w:rPr>
        <w:t>e</w:t>
      </w:r>
      <w:r w:rsidRPr="00B96470">
        <w:rPr>
          <w:rFonts w:ascii="Arial" w:eastAsia="Arial" w:hAnsi="Arial" w:cs="Arial"/>
          <w:spacing w:val="-1"/>
          <w:sz w:val="22"/>
          <w:szCs w:val="22"/>
        </w:rPr>
        <w:t>n</w:t>
      </w:r>
      <w:r w:rsidRPr="00B96470">
        <w:rPr>
          <w:rFonts w:ascii="Arial" w:eastAsia="Arial" w:hAnsi="Arial" w:cs="Arial"/>
          <w:sz w:val="22"/>
          <w:szCs w:val="22"/>
        </w:rPr>
        <w:t>cy</w:t>
      </w:r>
      <w:r w:rsidR="003D3811">
        <w:rPr>
          <w:rFonts w:ascii="Arial" w:eastAsia="Arial" w:hAnsi="Arial" w:cs="Arial"/>
          <w:spacing w:val="-1"/>
          <w:sz w:val="22"/>
          <w:szCs w:val="22"/>
        </w:rPr>
        <w:t xml:space="preserve">, </w:t>
      </w:r>
      <w:proofErr w:type="gramStart"/>
      <w:r w:rsidRPr="00B96470">
        <w:rPr>
          <w:rFonts w:ascii="Arial" w:eastAsia="Arial" w:hAnsi="Arial" w:cs="Arial"/>
          <w:sz w:val="22"/>
          <w:szCs w:val="22"/>
        </w:rPr>
        <w:t>c</w:t>
      </w:r>
      <w:r w:rsidRPr="00B96470">
        <w:rPr>
          <w:rFonts w:ascii="Arial" w:eastAsia="Arial" w:hAnsi="Arial" w:cs="Arial"/>
          <w:spacing w:val="-2"/>
          <w:sz w:val="22"/>
          <w:szCs w:val="22"/>
        </w:rPr>
        <w:t>o</w:t>
      </w:r>
      <w:r w:rsidRPr="00B96470">
        <w:rPr>
          <w:rFonts w:ascii="Arial" w:eastAsia="Arial" w:hAnsi="Arial" w:cs="Arial"/>
          <w:spacing w:val="1"/>
          <w:sz w:val="22"/>
          <w:szCs w:val="22"/>
        </w:rPr>
        <w:t>m</w:t>
      </w:r>
      <w:r w:rsidRPr="00B96470">
        <w:rPr>
          <w:rFonts w:ascii="Arial" w:eastAsia="Arial" w:hAnsi="Arial" w:cs="Arial"/>
          <w:sz w:val="22"/>
          <w:szCs w:val="22"/>
        </w:rPr>
        <w:t>p</w:t>
      </w:r>
      <w:r w:rsidRPr="00B96470">
        <w:rPr>
          <w:rFonts w:ascii="Arial" w:eastAsia="Arial" w:hAnsi="Arial" w:cs="Arial"/>
          <w:spacing w:val="-1"/>
          <w:sz w:val="22"/>
          <w:szCs w:val="22"/>
        </w:rPr>
        <w:t>a</w:t>
      </w:r>
      <w:r w:rsidRPr="00B96470">
        <w:rPr>
          <w:rFonts w:ascii="Arial" w:eastAsia="Arial" w:hAnsi="Arial" w:cs="Arial"/>
          <w:spacing w:val="-2"/>
          <w:sz w:val="22"/>
          <w:szCs w:val="22"/>
        </w:rPr>
        <w:t>r</w:t>
      </w:r>
      <w:r w:rsidRPr="00B96470">
        <w:rPr>
          <w:rFonts w:ascii="Arial" w:eastAsia="Arial" w:hAnsi="Arial" w:cs="Arial"/>
          <w:sz w:val="22"/>
          <w:szCs w:val="22"/>
        </w:rPr>
        <w:t>a</w:t>
      </w:r>
      <w:r w:rsidRPr="00B96470">
        <w:rPr>
          <w:rFonts w:ascii="Arial" w:eastAsia="Arial" w:hAnsi="Arial" w:cs="Arial"/>
          <w:spacing w:val="-1"/>
          <w:sz w:val="22"/>
          <w:szCs w:val="22"/>
        </w:rPr>
        <w:t>bili</w:t>
      </w:r>
      <w:r w:rsidRPr="00B96470">
        <w:rPr>
          <w:rFonts w:ascii="Arial" w:eastAsia="Arial" w:hAnsi="Arial" w:cs="Arial"/>
          <w:spacing w:val="1"/>
          <w:sz w:val="22"/>
          <w:szCs w:val="22"/>
        </w:rPr>
        <w:t>t</w:t>
      </w:r>
      <w:r w:rsidRPr="00B96470">
        <w:rPr>
          <w:rFonts w:ascii="Arial" w:eastAsia="Arial" w:hAnsi="Arial" w:cs="Arial"/>
          <w:sz w:val="22"/>
          <w:szCs w:val="22"/>
        </w:rPr>
        <w:t>y</w:t>
      </w:r>
      <w:proofErr w:type="gramEnd"/>
      <w:r w:rsidRPr="00B96470">
        <w:rPr>
          <w:rFonts w:ascii="Arial" w:eastAsia="Arial" w:hAnsi="Arial" w:cs="Arial"/>
          <w:sz w:val="22"/>
          <w:szCs w:val="22"/>
        </w:rPr>
        <w:t xml:space="preserve"> a</w:t>
      </w:r>
      <w:r w:rsidRPr="00B96470">
        <w:rPr>
          <w:rFonts w:ascii="Arial" w:eastAsia="Arial" w:hAnsi="Arial" w:cs="Arial"/>
          <w:spacing w:val="-1"/>
          <w:sz w:val="22"/>
          <w:szCs w:val="22"/>
        </w:rPr>
        <w:t>n</w:t>
      </w:r>
      <w:r w:rsidRPr="00B96470">
        <w:rPr>
          <w:rFonts w:ascii="Arial" w:eastAsia="Arial" w:hAnsi="Arial" w:cs="Arial"/>
          <w:sz w:val="22"/>
          <w:szCs w:val="22"/>
        </w:rPr>
        <w:t xml:space="preserve">d </w:t>
      </w:r>
      <w:r w:rsidRPr="00B96470">
        <w:rPr>
          <w:rFonts w:ascii="Arial" w:eastAsia="Arial" w:hAnsi="Arial" w:cs="Arial"/>
          <w:spacing w:val="-3"/>
          <w:sz w:val="22"/>
          <w:szCs w:val="22"/>
        </w:rPr>
        <w:t>a</w:t>
      </w:r>
      <w:r w:rsidRPr="00B96470">
        <w:rPr>
          <w:rFonts w:ascii="Arial" w:eastAsia="Arial" w:hAnsi="Arial" w:cs="Arial"/>
          <w:sz w:val="22"/>
          <w:szCs w:val="22"/>
        </w:rPr>
        <w:t>ccuracy</w:t>
      </w:r>
      <w:r w:rsidRPr="00B96470">
        <w:rPr>
          <w:rFonts w:ascii="Arial" w:eastAsia="Arial" w:hAnsi="Arial" w:cs="Arial"/>
          <w:spacing w:val="-1"/>
          <w:sz w:val="22"/>
          <w:szCs w:val="22"/>
        </w:rPr>
        <w:t xml:space="preserve"> </w:t>
      </w:r>
      <w:r w:rsidRPr="00B96470">
        <w:rPr>
          <w:rFonts w:ascii="Arial" w:eastAsia="Arial" w:hAnsi="Arial" w:cs="Arial"/>
          <w:spacing w:val="-3"/>
          <w:sz w:val="22"/>
          <w:szCs w:val="22"/>
        </w:rPr>
        <w:t>o</w:t>
      </w:r>
      <w:r w:rsidRPr="00B96470">
        <w:rPr>
          <w:rFonts w:ascii="Arial" w:eastAsia="Arial" w:hAnsi="Arial" w:cs="Arial"/>
          <w:sz w:val="22"/>
          <w:szCs w:val="22"/>
        </w:rPr>
        <w:t xml:space="preserve">f </w:t>
      </w:r>
      <w:r w:rsidRPr="00B96470">
        <w:rPr>
          <w:rFonts w:ascii="Arial" w:eastAsia="Arial" w:hAnsi="Arial" w:cs="Arial"/>
          <w:spacing w:val="1"/>
          <w:sz w:val="22"/>
          <w:szCs w:val="22"/>
        </w:rPr>
        <w:t>t</w:t>
      </w:r>
      <w:r w:rsidRPr="00B96470">
        <w:rPr>
          <w:rFonts w:ascii="Arial" w:eastAsia="Arial" w:hAnsi="Arial" w:cs="Arial"/>
          <w:spacing w:val="-3"/>
          <w:sz w:val="22"/>
          <w:szCs w:val="22"/>
        </w:rPr>
        <w:t>h</w:t>
      </w:r>
      <w:r w:rsidRPr="00B96470">
        <w:rPr>
          <w:rFonts w:ascii="Arial" w:eastAsia="Arial" w:hAnsi="Arial" w:cs="Arial"/>
          <w:sz w:val="22"/>
          <w:szCs w:val="22"/>
        </w:rPr>
        <w:t>e ass</w:t>
      </w:r>
      <w:r w:rsidRPr="00B96470">
        <w:rPr>
          <w:rFonts w:ascii="Arial" w:eastAsia="Arial" w:hAnsi="Arial" w:cs="Arial"/>
          <w:spacing w:val="-1"/>
          <w:sz w:val="22"/>
          <w:szCs w:val="22"/>
        </w:rPr>
        <w:t>e</w:t>
      </w:r>
      <w:r w:rsidRPr="00B96470">
        <w:rPr>
          <w:rFonts w:ascii="Arial" w:eastAsia="Arial" w:hAnsi="Arial" w:cs="Arial"/>
          <w:sz w:val="22"/>
          <w:szCs w:val="22"/>
        </w:rPr>
        <w:t>ss</w:t>
      </w:r>
      <w:r w:rsidRPr="00B96470">
        <w:rPr>
          <w:rFonts w:ascii="Arial" w:eastAsia="Arial" w:hAnsi="Arial" w:cs="Arial"/>
          <w:spacing w:val="1"/>
          <w:sz w:val="22"/>
          <w:szCs w:val="22"/>
        </w:rPr>
        <w:t>m</w:t>
      </w:r>
      <w:r w:rsidRPr="00B96470">
        <w:rPr>
          <w:rFonts w:ascii="Arial" w:eastAsia="Arial" w:hAnsi="Arial" w:cs="Arial"/>
          <w:sz w:val="22"/>
          <w:szCs w:val="22"/>
        </w:rPr>
        <w:t>e</w:t>
      </w:r>
      <w:r w:rsidRPr="00B96470">
        <w:rPr>
          <w:rFonts w:ascii="Arial" w:eastAsia="Arial" w:hAnsi="Arial" w:cs="Arial"/>
          <w:spacing w:val="-3"/>
          <w:sz w:val="22"/>
          <w:szCs w:val="22"/>
        </w:rPr>
        <w:t>n</w:t>
      </w:r>
      <w:r w:rsidRPr="00B96470">
        <w:rPr>
          <w:rFonts w:ascii="Arial" w:eastAsia="Arial" w:hAnsi="Arial" w:cs="Arial"/>
          <w:sz w:val="22"/>
          <w:szCs w:val="22"/>
        </w:rPr>
        <w:t>t</w:t>
      </w:r>
      <w:r w:rsidRPr="00B96470">
        <w:rPr>
          <w:rFonts w:ascii="Arial" w:eastAsia="Arial" w:hAnsi="Arial" w:cs="Arial"/>
          <w:spacing w:val="2"/>
          <w:sz w:val="22"/>
          <w:szCs w:val="22"/>
        </w:rPr>
        <w:t xml:space="preserve"> </w:t>
      </w:r>
      <w:r w:rsidRPr="00B96470">
        <w:rPr>
          <w:rFonts w:ascii="Arial" w:eastAsia="Arial" w:hAnsi="Arial" w:cs="Arial"/>
          <w:sz w:val="22"/>
          <w:szCs w:val="22"/>
        </w:rPr>
        <w:t>d</w:t>
      </w:r>
      <w:r w:rsidRPr="00B96470">
        <w:rPr>
          <w:rFonts w:ascii="Arial" w:eastAsia="Arial" w:hAnsi="Arial" w:cs="Arial"/>
          <w:spacing w:val="-3"/>
          <w:sz w:val="22"/>
          <w:szCs w:val="22"/>
        </w:rPr>
        <w:t>e</w:t>
      </w:r>
      <w:r w:rsidRPr="00B96470">
        <w:rPr>
          <w:rFonts w:ascii="Arial" w:eastAsia="Arial" w:hAnsi="Arial" w:cs="Arial"/>
          <w:sz w:val="22"/>
          <w:szCs w:val="22"/>
        </w:rPr>
        <w:t>c</w:t>
      </w:r>
      <w:r w:rsidRPr="00B96470">
        <w:rPr>
          <w:rFonts w:ascii="Arial" w:eastAsia="Arial" w:hAnsi="Arial" w:cs="Arial"/>
          <w:spacing w:val="-1"/>
          <w:sz w:val="22"/>
          <w:szCs w:val="22"/>
        </w:rPr>
        <w:t>i</w:t>
      </w:r>
      <w:r w:rsidRPr="00B96470">
        <w:rPr>
          <w:rFonts w:ascii="Arial" w:eastAsia="Arial" w:hAnsi="Arial" w:cs="Arial"/>
          <w:sz w:val="22"/>
          <w:szCs w:val="22"/>
        </w:rPr>
        <w:t>s</w:t>
      </w:r>
      <w:r w:rsidRPr="00B96470">
        <w:rPr>
          <w:rFonts w:ascii="Arial" w:eastAsia="Arial" w:hAnsi="Arial" w:cs="Arial"/>
          <w:spacing w:val="-1"/>
          <w:sz w:val="22"/>
          <w:szCs w:val="22"/>
        </w:rPr>
        <w:t>i</w:t>
      </w:r>
      <w:r w:rsidRPr="00B96470">
        <w:rPr>
          <w:rFonts w:ascii="Arial" w:eastAsia="Arial" w:hAnsi="Arial" w:cs="Arial"/>
          <w:sz w:val="22"/>
          <w:szCs w:val="22"/>
        </w:rPr>
        <w:t>o</w:t>
      </w:r>
      <w:r w:rsidRPr="00B96470">
        <w:rPr>
          <w:rFonts w:ascii="Arial" w:eastAsia="Arial" w:hAnsi="Arial" w:cs="Arial"/>
          <w:spacing w:val="-1"/>
          <w:sz w:val="22"/>
          <w:szCs w:val="22"/>
        </w:rPr>
        <w:t>n</w:t>
      </w:r>
      <w:r w:rsidRPr="00B96470">
        <w:rPr>
          <w:rFonts w:ascii="Arial" w:eastAsia="Arial" w:hAnsi="Arial" w:cs="Arial"/>
          <w:sz w:val="22"/>
          <w:szCs w:val="22"/>
        </w:rPr>
        <w:t>.</w:t>
      </w:r>
      <w:r>
        <w:rPr>
          <w:rFonts w:ascii="Arial" w:eastAsia="Arial" w:hAnsi="Arial" w:cs="Arial"/>
          <w:sz w:val="22"/>
          <w:szCs w:val="22"/>
        </w:rPr>
        <w:t xml:space="preserve">  </w:t>
      </w:r>
      <w:r w:rsidRPr="00B96470">
        <w:rPr>
          <w:rFonts w:ascii="Arial" w:eastAsia="Arial" w:hAnsi="Arial" w:cs="Arial"/>
          <w:sz w:val="22"/>
          <w:szCs w:val="22"/>
        </w:rPr>
        <w:t>D</w:t>
      </w:r>
      <w:r w:rsidRPr="00B96470">
        <w:rPr>
          <w:rFonts w:ascii="Arial" w:eastAsia="Arial" w:hAnsi="Arial" w:cs="Arial"/>
          <w:spacing w:val="-1"/>
          <w:sz w:val="22"/>
          <w:szCs w:val="22"/>
        </w:rPr>
        <w:t>e</w:t>
      </w:r>
      <w:r w:rsidRPr="00B96470">
        <w:rPr>
          <w:rFonts w:ascii="Arial" w:eastAsia="Arial" w:hAnsi="Arial" w:cs="Arial"/>
          <w:sz w:val="22"/>
          <w:szCs w:val="22"/>
        </w:rPr>
        <w:t>p</w:t>
      </w:r>
      <w:r w:rsidRPr="00B96470">
        <w:rPr>
          <w:rFonts w:ascii="Arial" w:eastAsia="Arial" w:hAnsi="Arial" w:cs="Arial"/>
          <w:spacing w:val="-1"/>
          <w:sz w:val="22"/>
          <w:szCs w:val="22"/>
        </w:rPr>
        <w:t>e</w:t>
      </w:r>
      <w:r w:rsidRPr="00B96470">
        <w:rPr>
          <w:rFonts w:ascii="Arial" w:eastAsia="Arial" w:hAnsi="Arial" w:cs="Arial"/>
          <w:sz w:val="22"/>
          <w:szCs w:val="22"/>
        </w:rPr>
        <w:t>n</w:t>
      </w:r>
      <w:r w:rsidRPr="00B96470">
        <w:rPr>
          <w:rFonts w:ascii="Arial" w:eastAsia="Arial" w:hAnsi="Arial" w:cs="Arial"/>
          <w:spacing w:val="-1"/>
          <w:sz w:val="22"/>
          <w:szCs w:val="22"/>
        </w:rPr>
        <w:t>d</w:t>
      </w:r>
      <w:r w:rsidRPr="00B96470">
        <w:rPr>
          <w:rFonts w:ascii="Arial" w:eastAsia="Arial" w:hAnsi="Arial" w:cs="Arial"/>
          <w:sz w:val="22"/>
          <w:szCs w:val="22"/>
        </w:rPr>
        <w:t>ing</w:t>
      </w:r>
      <w:r w:rsidRPr="00B96470">
        <w:rPr>
          <w:rFonts w:ascii="Arial" w:eastAsia="Arial" w:hAnsi="Arial" w:cs="Arial"/>
          <w:spacing w:val="2"/>
          <w:sz w:val="22"/>
          <w:szCs w:val="22"/>
        </w:rPr>
        <w:t xml:space="preserve"> </w:t>
      </w:r>
      <w:r w:rsidRPr="00B96470">
        <w:rPr>
          <w:rFonts w:ascii="Arial" w:eastAsia="Arial" w:hAnsi="Arial" w:cs="Arial"/>
          <w:sz w:val="22"/>
          <w:szCs w:val="22"/>
        </w:rPr>
        <w:t>on</w:t>
      </w:r>
      <w:r w:rsidRPr="00B96470">
        <w:rPr>
          <w:rFonts w:ascii="Arial" w:eastAsia="Arial" w:hAnsi="Arial" w:cs="Arial"/>
          <w:spacing w:val="-2"/>
          <w:sz w:val="22"/>
          <w:szCs w:val="22"/>
        </w:rPr>
        <w:t xml:space="preserve"> </w:t>
      </w:r>
      <w:r w:rsidRPr="00B96470">
        <w:rPr>
          <w:rFonts w:ascii="Arial" w:eastAsia="Arial" w:hAnsi="Arial" w:cs="Arial"/>
          <w:spacing w:val="1"/>
          <w:sz w:val="22"/>
          <w:szCs w:val="22"/>
        </w:rPr>
        <w:t>t</w:t>
      </w:r>
      <w:r w:rsidRPr="00B96470">
        <w:rPr>
          <w:rFonts w:ascii="Arial" w:eastAsia="Arial" w:hAnsi="Arial" w:cs="Arial"/>
          <w:spacing w:val="-3"/>
          <w:sz w:val="22"/>
          <w:szCs w:val="22"/>
        </w:rPr>
        <w:t>h</w:t>
      </w:r>
      <w:r w:rsidRPr="00B96470">
        <w:rPr>
          <w:rFonts w:ascii="Arial" w:eastAsia="Arial" w:hAnsi="Arial" w:cs="Arial"/>
          <w:sz w:val="22"/>
          <w:szCs w:val="22"/>
        </w:rPr>
        <w:t>e S</w:t>
      </w:r>
      <w:r w:rsidRPr="00B96470">
        <w:rPr>
          <w:rFonts w:ascii="Arial" w:eastAsia="Arial" w:hAnsi="Arial" w:cs="Arial"/>
          <w:spacing w:val="1"/>
          <w:sz w:val="22"/>
          <w:szCs w:val="22"/>
        </w:rPr>
        <w:t>t</w:t>
      </w:r>
      <w:r w:rsidRPr="00B96470">
        <w:rPr>
          <w:rFonts w:ascii="Arial" w:eastAsia="Arial" w:hAnsi="Arial" w:cs="Arial"/>
          <w:sz w:val="22"/>
          <w:szCs w:val="22"/>
        </w:rPr>
        <w:t>a</w:t>
      </w:r>
      <w:r w:rsidRPr="00B96470">
        <w:rPr>
          <w:rFonts w:ascii="Arial" w:eastAsia="Arial" w:hAnsi="Arial" w:cs="Arial"/>
          <w:spacing w:val="-1"/>
          <w:sz w:val="22"/>
          <w:szCs w:val="22"/>
        </w:rPr>
        <w:t>n</w:t>
      </w:r>
      <w:r w:rsidRPr="00B96470">
        <w:rPr>
          <w:rFonts w:ascii="Arial" w:eastAsia="Arial" w:hAnsi="Arial" w:cs="Arial"/>
          <w:sz w:val="22"/>
          <w:szCs w:val="22"/>
        </w:rPr>
        <w:t>d</w:t>
      </w:r>
      <w:r w:rsidRPr="00B96470">
        <w:rPr>
          <w:rFonts w:ascii="Arial" w:eastAsia="Arial" w:hAnsi="Arial" w:cs="Arial"/>
          <w:spacing w:val="-1"/>
          <w:sz w:val="22"/>
          <w:szCs w:val="22"/>
        </w:rPr>
        <w:t>a</w:t>
      </w:r>
      <w:r w:rsidRPr="00B96470">
        <w:rPr>
          <w:rFonts w:ascii="Arial" w:eastAsia="Arial" w:hAnsi="Arial" w:cs="Arial"/>
          <w:spacing w:val="1"/>
          <w:sz w:val="22"/>
          <w:szCs w:val="22"/>
        </w:rPr>
        <w:t>r</w:t>
      </w:r>
      <w:r w:rsidRPr="00B96470">
        <w:rPr>
          <w:rFonts w:ascii="Arial" w:eastAsia="Arial" w:hAnsi="Arial" w:cs="Arial"/>
          <w:sz w:val="22"/>
          <w:szCs w:val="22"/>
        </w:rPr>
        <w:t>d,</w:t>
      </w:r>
      <w:r w:rsidRPr="00B96470">
        <w:rPr>
          <w:rFonts w:ascii="Arial" w:eastAsia="Arial" w:hAnsi="Arial" w:cs="Arial"/>
          <w:spacing w:val="2"/>
          <w:sz w:val="22"/>
          <w:szCs w:val="22"/>
        </w:rPr>
        <w:t xml:space="preserve"> t</w:t>
      </w:r>
      <w:r w:rsidR="008C44D9" w:rsidRPr="00B96470">
        <w:rPr>
          <w:rFonts w:ascii="Arial" w:eastAsia="Arial" w:hAnsi="Arial" w:cs="Arial"/>
          <w:spacing w:val="2"/>
          <w:sz w:val="22"/>
          <w:szCs w:val="22"/>
        </w:rPr>
        <w:t>his is typically</w:t>
      </w:r>
      <w:r w:rsidR="008C44D9" w:rsidRPr="00B96470">
        <w:rPr>
          <w:rFonts w:ascii="Arial" w:eastAsia="Arial" w:hAnsi="Arial" w:cs="Arial"/>
          <w:sz w:val="22"/>
          <w:szCs w:val="22"/>
        </w:rPr>
        <w:t xml:space="preserve"> a</w:t>
      </w:r>
      <w:r w:rsidR="008C44D9" w:rsidRPr="00B96470">
        <w:rPr>
          <w:rFonts w:ascii="Arial" w:eastAsia="Arial" w:hAnsi="Arial" w:cs="Arial"/>
          <w:spacing w:val="-1"/>
          <w:sz w:val="22"/>
          <w:szCs w:val="22"/>
        </w:rPr>
        <w:t xml:space="preserve"> </w:t>
      </w:r>
      <w:r w:rsidR="008C44D9" w:rsidRPr="00B96470">
        <w:rPr>
          <w:rFonts w:ascii="Arial" w:eastAsia="Arial" w:hAnsi="Arial" w:cs="Arial"/>
          <w:sz w:val="22"/>
          <w:szCs w:val="22"/>
        </w:rPr>
        <w:t>b</w:t>
      </w:r>
      <w:r w:rsidR="008C44D9" w:rsidRPr="00B96470">
        <w:rPr>
          <w:rFonts w:ascii="Arial" w:eastAsia="Arial" w:hAnsi="Arial" w:cs="Arial"/>
          <w:spacing w:val="-1"/>
          <w:sz w:val="22"/>
          <w:szCs w:val="22"/>
        </w:rPr>
        <w:t>u</w:t>
      </w:r>
      <w:r w:rsidR="008C44D9" w:rsidRPr="00B96470">
        <w:rPr>
          <w:rFonts w:ascii="Arial" w:eastAsia="Arial" w:hAnsi="Arial" w:cs="Arial"/>
          <w:sz w:val="22"/>
          <w:szCs w:val="22"/>
        </w:rPr>
        <w:t>s</w:t>
      </w:r>
      <w:r w:rsidR="008C44D9" w:rsidRPr="00B96470">
        <w:rPr>
          <w:rFonts w:ascii="Arial" w:eastAsia="Arial" w:hAnsi="Arial" w:cs="Arial"/>
          <w:spacing w:val="-1"/>
          <w:sz w:val="22"/>
          <w:szCs w:val="22"/>
        </w:rPr>
        <w:t>i</w:t>
      </w:r>
      <w:r w:rsidR="008C44D9" w:rsidRPr="00B96470">
        <w:rPr>
          <w:rFonts w:ascii="Arial" w:eastAsia="Arial" w:hAnsi="Arial" w:cs="Arial"/>
          <w:sz w:val="22"/>
          <w:szCs w:val="22"/>
        </w:rPr>
        <w:t>n</w:t>
      </w:r>
      <w:r w:rsidR="008C44D9" w:rsidRPr="00B96470">
        <w:rPr>
          <w:rFonts w:ascii="Arial" w:eastAsia="Arial" w:hAnsi="Arial" w:cs="Arial"/>
          <w:spacing w:val="-1"/>
          <w:sz w:val="22"/>
          <w:szCs w:val="22"/>
        </w:rPr>
        <w:t>e</w:t>
      </w:r>
      <w:r w:rsidR="008C44D9" w:rsidRPr="00B96470">
        <w:rPr>
          <w:rFonts w:ascii="Arial" w:eastAsia="Arial" w:hAnsi="Arial" w:cs="Arial"/>
          <w:spacing w:val="-2"/>
          <w:sz w:val="22"/>
          <w:szCs w:val="22"/>
        </w:rPr>
        <w:t>s</w:t>
      </w:r>
      <w:r w:rsidR="008C44D9" w:rsidRPr="00B96470">
        <w:rPr>
          <w:rFonts w:ascii="Arial" w:eastAsia="Arial" w:hAnsi="Arial" w:cs="Arial"/>
          <w:spacing w:val="3"/>
          <w:sz w:val="22"/>
          <w:szCs w:val="22"/>
        </w:rPr>
        <w:t>s</w:t>
      </w:r>
      <w:r w:rsidR="008C44D9" w:rsidRPr="00B96470">
        <w:rPr>
          <w:rFonts w:ascii="Arial" w:eastAsia="Arial" w:hAnsi="Arial" w:cs="Arial"/>
          <w:spacing w:val="1"/>
          <w:sz w:val="22"/>
          <w:szCs w:val="22"/>
        </w:rPr>
        <w:t>-r</w:t>
      </w:r>
      <w:r w:rsidR="008C44D9" w:rsidRPr="00B96470">
        <w:rPr>
          <w:rFonts w:ascii="Arial" w:eastAsia="Arial" w:hAnsi="Arial" w:cs="Arial"/>
          <w:sz w:val="22"/>
          <w:szCs w:val="22"/>
        </w:rPr>
        <w:t>e</w:t>
      </w:r>
      <w:r w:rsidR="008C44D9" w:rsidRPr="00B96470">
        <w:rPr>
          <w:rFonts w:ascii="Arial" w:eastAsia="Arial" w:hAnsi="Arial" w:cs="Arial"/>
          <w:spacing w:val="-1"/>
          <w:sz w:val="22"/>
          <w:szCs w:val="22"/>
        </w:rPr>
        <w:t>l</w:t>
      </w:r>
      <w:r w:rsidR="008C44D9" w:rsidRPr="00B96470">
        <w:rPr>
          <w:rFonts w:ascii="Arial" w:eastAsia="Arial" w:hAnsi="Arial" w:cs="Arial"/>
          <w:sz w:val="22"/>
          <w:szCs w:val="22"/>
        </w:rPr>
        <w:t>ated</w:t>
      </w:r>
      <w:r w:rsidR="008C44D9" w:rsidRPr="00B96470">
        <w:rPr>
          <w:rFonts w:ascii="Arial" w:eastAsia="Arial" w:hAnsi="Arial" w:cs="Arial"/>
          <w:spacing w:val="-1"/>
          <w:sz w:val="22"/>
          <w:szCs w:val="22"/>
        </w:rPr>
        <w:t xml:space="preserve"> </w:t>
      </w:r>
      <w:r w:rsidR="008C44D9" w:rsidRPr="00B96470">
        <w:rPr>
          <w:rFonts w:ascii="Arial" w:eastAsia="Arial" w:hAnsi="Arial" w:cs="Arial"/>
          <w:sz w:val="22"/>
          <w:szCs w:val="22"/>
        </w:rPr>
        <w:t>pr</w:t>
      </w:r>
      <w:r w:rsidR="008C44D9" w:rsidRPr="00B96470">
        <w:rPr>
          <w:rFonts w:ascii="Arial" w:eastAsia="Arial" w:hAnsi="Arial" w:cs="Arial"/>
          <w:spacing w:val="-2"/>
          <w:sz w:val="22"/>
          <w:szCs w:val="22"/>
        </w:rPr>
        <w:t>o</w:t>
      </w:r>
      <w:r w:rsidR="008C44D9" w:rsidRPr="00B96470">
        <w:rPr>
          <w:rFonts w:ascii="Arial" w:eastAsia="Arial" w:hAnsi="Arial" w:cs="Arial"/>
          <w:spacing w:val="1"/>
          <w:sz w:val="22"/>
          <w:szCs w:val="22"/>
        </w:rPr>
        <w:t>j</w:t>
      </w:r>
      <w:r w:rsidR="008C44D9" w:rsidRPr="00B96470">
        <w:rPr>
          <w:rFonts w:ascii="Arial" w:eastAsia="Arial" w:hAnsi="Arial" w:cs="Arial"/>
          <w:sz w:val="22"/>
          <w:szCs w:val="22"/>
        </w:rPr>
        <w:t>e</w:t>
      </w:r>
      <w:r w:rsidR="008C44D9" w:rsidRPr="00B96470">
        <w:rPr>
          <w:rFonts w:ascii="Arial" w:eastAsia="Arial" w:hAnsi="Arial" w:cs="Arial"/>
          <w:spacing w:val="-3"/>
          <w:sz w:val="22"/>
          <w:szCs w:val="22"/>
        </w:rPr>
        <w:t>c</w:t>
      </w:r>
      <w:r w:rsidR="008C44D9" w:rsidRPr="00B96470">
        <w:rPr>
          <w:rFonts w:ascii="Arial" w:eastAsia="Arial" w:hAnsi="Arial" w:cs="Arial"/>
          <w:sz w:val="22"/>
          <w:szCs w:val="22"/>
        </w:rPr>
        <w:t>t</w:t>
      </w:r>
      <w:r w:rsidRPr="00B96470">
        <w:rPr>
          <w:rFonts w:ascii="Arial" w:eastAsia="Arial" w:hAnsi="Arial" w:cs="Arial"/>
          <w:spacing w:val="-1"/>
          <w:sz w:val="22"/>
          <w:szCs w:val="22"/>
        </w:rPr>
        <w:t xml:space="preserve"> and completed after gateway.  </w:t>
      </w:r>
      <w:r w:rsidRPr="00B96470">
        <w:rPr>
          <w:rFonts w:ascii="Arial" w:eastAsia="Arial" w:hAnsi="Arial" w:cs="Arial"/>
          <w:sz w:val="22"/>
          <w:szCs w:val="22"/>
        </w:rPr>
        <w:t>A</w:t>
      </w:r>
      <w:r w:rsidR="008C44D9" w:rsidRPr="00B96470">
        <w:rPr>
          <w:rFonts w:ascii="Arial" w:eastAsia="Arial" w:hAnsi="Arial" w:cs="Arial"/>
          <w:spacing w:val="-1"/>
          <w:sz w:val="22"/>
          <w:szCs w:val="22"/>
        </w:rPr>
        <w:t>p</w:t>
      </w:r>
      <w:r w:rsidR="008C44D9" w:rsidRPr="00B96470">
        <w:rPr>
          <w:rFonts w:ascii="Arial" w:eastAsia="Arial" w:hAnsi="Arial" w:cs="Arial"/>
          <w:sz w:val="22"/>
          <w:szCs w:val="22"/>
        </w:rPr>
        <w:t>pre</w:t>
      </w:r>
      <w:r w:rsidR="008C44D9" w:rsidRPr="00B96470">
        <w:rPr>
          <w:rFonts w:ascii="Arial" w:eastAsia="Arial" w:hAnsi="Arial" w:cs="Arial"/>
          <w:spacing w:val="-3"/>
          <w:sz w:val="22"/>
          <w:szCs w:val="22"/>
        </w:rPr>
        <w:t>n</w:t>
      </w:r>
      <w:r w:rsidR="008C44D9" w:rsidRPr="00B96470">
        <w:rPr>
          <w:rFonts w:ascii="Arial" w:eastAsia="Arial" w:hAnsi="Arial" w:cs="Arial"/>
          <w:spacing w:val="1"/>
          <w:sz w:val="22"/>
          <w:szCs w:val="22"/>
        </w:rPr>
        <w:t>t</w:t>
      </w:r>
      <w:r w:rsidR="008C44D9" w:rsidRPr="00B96470">
        <w:rPr>
          <w:rFonts w:ascii="Arial" w:eastAsia="Arial" w:hAnsi="Arial" w:cs="Arial"/>
          <w:spacing w:val="-1"/>
          <w:sz w:val="22"/>
          <w:szCs w:val="22"/>
        </w:rPr>
        <w:t>i</w:t>
      </w:r>
      <w:r w:rsidR="008C44D9" w:rsidRPr="00B96470">
        <w:rPr>
          <w:rFonts w:ascii="Arial" w:eastAsia="Arial" w:hAnsi="Arial" w:cs="Arial"/>
          <w:sz w:val="22"/>
          <w:szCs w:val="22"/>
        </w:rPr>
        <w:t>ces</w:t>
      </w:r>
      <w:r w:rsidR="008C44D9" w:rsidRPr="00B96470">
        <w:rPr>
          <w:rFonts w:ascii="Arial" w:eastAsia="Arial" w:hAnsi="Arial" w:cs="Arial"/>
          <w:spacing w:val="-2"/>
          <w:sz w:val="22"/>
          <w:szCs w:val="22"/>
        </w:rPr>
        <w:t xml:space="preserve"> </w:t>
      </w:r>
      <w:r w:rsidRPr="00B96470">
        <w:rPr>
          <w:rFonts w:ascii="Arial" w:eastAsia="Arial" w:hAnsi="Arial" w:cs="Arial"/>
          <w:b/>
          <w:bCs/>
          <w:spacing w:val="-3"/>
          <w:sz w:val="22"/>
          <w:szCs w:val="22"/>
        </w:rPr>
        <w:t>must</w:t>
      </w:r>
      <w:r w:rsidR="008C44D9" w:rsidRPr="00B96470">
        <w:rPr>
          <w:rFonts w:ascii="Arial" w:eastAsia="Arial" w:hAnsi="Arial" w:cs="Arial"/>
          <w:b/>
          <w:bCs/>
          <w:sz w:val="22"/>
          <w:szCs w:val="22"/>
        </w:rPr>
        <w:t xml:space="preserve"> </w:t>
      </w:r>
      <w:r w:rsidR="008C44D9" w:rsidRPr="00B96470">
        <w:rPr>
          <w:rFonts w:ascii="Arial" w:eastAsia="Arial" w:hAnsi="Arial" w:cs="Arial"/>
          <w:sz w:val="22"/>
          <w:szCs w:val="22"/>
        </w:rPr>
        <w:t>comp</w:t>
      </w:r>
      <w:r w:rsidR="008C44D9" w:rsidRPr="00B96470">
        <w:rPr>
          <w:rFonts w:ascii="Arial" w:eastAsia="Arial" w:hAnsi="Arial" w:cs="Arial"/>
          <w:spacing w:val="-1"/>
          <w:sz w:val="22"/>
          <w:szCs w:val="22"/>
        </w:rPr>
        <w:t>l</w:t>
      </w:r>
      <w:r w:rsidR="008C44D9" w:rsidRPr="00B96470">
        <w:rPr>
          <w:rFonts w:ascii="Arial" w:eastAsia="Arial" w:hAnsi="Arial" w:cs="Arial"/>
          <w:sz w:val="22"/>
          <w:szCs w:val="22"/>
        </w:rPr>
        <w:t>ete</w:t>
      </w:r>
      <w:r w:rsidR="008C44D9" w:rsidRPr="00B96470">
        <w:rPr>
          <w:rFonts w:ascii="Arial" w:eastAsia="Arial" w:hAnsi="Arial" w:cs="Arial"/>
          <w:spacing w:val="2"/>
          <w:sz w:val="22"/>
          <w:szCs w:val="22"/>
        </w:rPr>
        <w:t xml:space="preserve"> </w:t>
      </w:r>
      <w:r w:rsidRPr="00B96470">
        <w:rPr>
          <w:rFonts w:ascii="Arial" w:eastAsia="Arial" w:hAnsi="Arial" w:cs="Arial"/>
          <w:spacing w:val="2"/>
          <w:sz w:val="22"/>
          <w:szCs w:val="22"/>
        </w:rPr>
        <w:t xml:space="preserve">this away from normal working practices but can be </w:t>
      </w:r>
      <w:r w:rsidR="008C44D9" w:rsidRPr="00B96470">
        <w:rPr>
          <w:rFonts w:ascii="Arial" w:eastAsia="Arial" w:hAnsi="Arial" w:cs="Arial"/>
          <w:sz w:val="22"/>
          <w:szCs w:val="22"/>
        </w:rPr>
        <w:t>co</w:t>
      </w:r>
      <w:r w:rsidR="008C44D9" w:rsidRPr="00B96470">
        <w:rPr>
          <w:rFonts w:ascii="Arial" w:eastAsia="Arial" w:hAnsi="Arial" w:cs="Arial"/>
          <w:spacing w:val="-1"/>
          <w:sz w:val="22"/>
          <w:szCs w:val="22"/>
        </w:rPr>
        <w:t>n</w:t>
      </w:r>
      <w:r w:rsidR="008C44D9" w:rsidRPr="00B96470">
        <w:rPr>
          <w:rFonts w:ascii="Arial" w:eastAsia="Arial" w:hAnsi="Arial" w:cs="Arial"/>
          <w:spacing w:val="-3"/>
          <w:sz w:val="22"/>
          <w:szCs w:val="22"/>
        </w:rPr>
        <w:t>d</w:t>
      </w:r>
      <w:r w:rsidR="008C44D9" w:rsidRPr="00B96470">
        <w:rPr>
          <w:rFonts w:ascii="Arial" w:eastAsia="Arial" w:hAnsi="Arial" w:cs="Arial"/>
          <w:sz w:val="22"/>
          <w:szCs w:val="22"/>
        </w:rPr>
        <w:t>ucted</w:t>
      </w:r>
      <w:r w:rsidR="008C44D9" w:rsidRPr="00B96470">
        <w:rPr>
          <w:rFonts w:ascii="Arial" w:eastAsia="Arial" w:hAnsi="Arial" w:cs="Arial"/>
          <w:spacing w:val="1"/>
          <w:sz w:val="22"/>
          <w:szCs w:val="22"/>
        </w:rPr>
        <w:t xml:space="preserve"> </w:t>
      </w:r>
      <w:r w:rsidR="008C44D9" w:rsidRPr="00B96470">
        <w:rPr>
          <w:rFonts w:ascii="Arial" w:eastAsia="Arial" w:hAnsi="Arial" w:cs="Arial"/>
          <w:sz w:val="22"/>
          <w:szCs w:val="22"/>
        </w:rPr>
        <w:t>on</w:t>
      </w:r>
      <w:r w:rsidR="008C44D9" w:rsidRPr="00B96470">
        <w:rPr>
          <w:rFonts w:ascii="Arial" w:eastAsia="Arial" w:hAnsi="Arial" w:cs="Arial"/>
          <w:spacing w:val="-2"/>
          <w:sz w:val="22"/>
          <w:szCs w:val="22"/>
        </w:rPr>
        <w:t xml:space="preserve"> </w:t>
      </w:r>
      <w:r w:rsidR="008C44D9" w:rsidRPr="00B96470">
        <w:rPr>
          <w:rFonts w:ascii="Arial" w:eastAsia="Arial" w:hAnsi="Arial" w:cs="Arial"/>
          <w:spacing w:val="1"/>
          <w:sz w:val="22"/>
          <w:szCs w:val="22"/>
        </w:rPr>
        <w:t>t</w:t>
      </w:r>
      <w:r w:rsidR="008C44D9" w:rsidRPr="00B96470">
        <w:rPr>
          <w:rFonts w:ascii="Arial" w:eastAsia="Arial" w:hAnsi="Arial" w:cs="Arial"/>
          <w:sz w:val="22"/>
          <w:szCs w:val="22"/>
        </w:rPr>
        <w:t>h</w:t>
      </w:r>
      <w:r w:rsidR="008C44D9" w:rsidRPr="00B96470">
        <w:rPr>
          <w:rFonts w:ascii="Arial" w:eastAsia="Arial" w:hAnsi="Arial" w:cs="Arial"/>
          <w:spacing w:val="-1"/>
          <w:sz w:val="22"/>
          <w:szCs w:val="22"/>
        </w:rPr>
        <w:t>ei</w:t>
      </w:r>
      <w:r w:rsidR="008C44D9" w:rsidRPr="00B96470">
        <w:rPr>
          <w:rFonts w:ascii="Arial" w:eastAsia="Arial" w:hAnsi="Arial" w:cs="Arial"/>
          <w:sz w:val="22"/>
          <w:szCs w:val="22"/>
        </w:rPr>
        <w:t xml:space="preserve">r </w:t>
      </w:r>
      <w:r w:rsidR="008C44D9" w:rsidRPr="00B96470">
        <w:rPr>
          <w:rFonts w:ascii="Arial" w:eastAsia="Arial" w:hAnsi="Arial" w:cs="Arial"/>
          <w:spacing w:val="-3"/>
          <w:sz w:val="22"/>
          <w:szCs w:val="22"/>
        </w:rPr>
        <w:t>e</w:t>
      </w:r>
      <w:r w:rsidR="008C44D9" w:rsidRPr="00B96470">
        <w:rPr>
          <w:rFonts w:ascii="Arial" w:eastAsia="Arial" w:hAnsi="Arial" w:cs="Arial"/>
          <w:spacing w:val="1"/>
          <w:sz w:val="22"/>
          <w:szCs w:val="22"/>
        </w:rPr>
        <w:t>m</w:t>
      </w:r>
      <w:r w:rsidR="008C44D9" w:rsidRPr="00B96470">
        <w:rPr>
          <w:rFonts w:ascii="Arial" w:eastAsia="Arial" w:hAnsi="Arial" w:cs="Arial"/>
          <w:sz w:val="22"/>
          <w:szCs w:val="22"/>
        </w:rPr>
        <w:t>p</w:t>
      </w:r>
      <w:r w:rsidR="008C44D9" w:rsidRPr="00B96470">
        <w:rPr>
          <w:rFonts w:ascii="Arial" w:eastAsia="Arial" w:hAnsi="Arial" w:cs="Arial"/>
          <w:spacing w:val="-1"/>
          <w:sz w:val="22"/>
          <w:szCs w:val="22"/>
        </w:rPr>
        <w:t>l</w:t>
      </w:r>
      <w:r w:rsidR="008C44D9" w:rsidRPr="00B96470">
        <w:rPr>
          <w:rFonts w:ascii="Arial" w:eastAsia="Arial" w:hAnsi="Arial" w:cs="Arial"/>
          <w:sz w:val="22"/>
          <w:szCs w:val="22"/>
        </w:rPr>
        <w:t>o</w:t>
      </w:r>
      <w:r w:rsidR="008C44D9" w:rsidRPr="00B96470">
        <w:rPr>
          <w:rFonts w:ascii="Arial" w:eastAsia="Arial" w:hAnsi="Arial" w:cs="Arial"/>
          <w:spacing w:val="-3"/>
          <w:sz w:val="22"/>
          <w:szCs w:val="22"/>
        </w:rPr>
        <w:t>y</w:t>
      </w:r>
      <w:r w:rsidR="008C44D9" w:rsidRPr="00B96470">
        <w:rPr>
          <w:rFonts w:ascii="Arial" w:eastAsia="Arial" w:hAnsi="Arial" w:cs="Arial"/>
          <w:sz w:val="22"/>
          <w:szCs w:val="22"/>
        </w:rPr>
        <w:t xml:space="preserve">er’s or </w:t>
      </w:r>
      <w:r w:rsidR="008C44D9" w:rsidRPr="00B96470">
        <w:rPr>
          <w:rFonts w:ascii="Arial" w:eastAsia="Arial" w:hAnsi="Arial" w:cs="Arial"/>
          <w:spacing w:val="-1"/>
          <w:sz w:val="22"/>
          <w:szCs w:val="22"/>
        </w:rPr>
        <w:t>t</w:t>
      </w:r>
      <w:r w:rsidR="008C44D9" w:rsidRPr="00B96470">
        <w:rPr>
          <w:rFonts w:ascii="Arial" w:eastAsia="Arial" w:hAnsi="Arial" w:cs="Arial"/>
          <w:spacing w:val="1"/>
          <w:sz w:val="22"/>
          <w:szCs w:val="22"/>
        </w:rPr>
        <w:t>r</w:t>
      </w:r>
      <w:r w:rsidR="008C44D9" w:rsidRPr="00B96470">
        <w:rPr>
          <w:rFonts w:ascii="Arial" w:eastAsia="Arial" w:hAnsi="Arial" w:cs="Arial"/>
          <w:sz w:val="22"/>
          <w:szCs w:val="22"/>
        </w:rPr>
        <w:t>a</w:t>
      </w:r>
      <w:r w:rsidR="008C44D9" w:rsidRPr="00B96470">
        <w:rPr>
          <w:rFonts w:ascii="Arial" w:eastAsia="Arial" w:hAnsi="Arial" w:cs="Arial"/>
          <w:spacing w:val="-1"/>
          <w:sz w:val="22"/>
          <w:szCs w:val="22"/>
        </w:rPr>
        <w:t>i</w:t>
      </w:r>
      <w:r w:rsidR="008C44D9" w:rsidRPr="00B96470">
        <w:rPr>
          <w:rFonts w:ascii="Arial" w:eastAsia="Arial" w:hAnsi="Arial" w:cs="Arial"/>
          <w:sz w:val="22"/>
          <w:szCs w:val="22"/>
        </w:rPr>
        <w:t>n</w:t>
      </w:r>
      <w:r w:rsidR="008C44D9" w:rsidRPr="00B96470">
        <w:rPr>
          <w:rFonts w:ascii="Arial" w:eastAsia="Arial" w:hAnsi="Arial" w:cs="Arial"/>
          <w:spacing w:val="-1"/>
          <w:sz w:val="22"/>
          <w:szCs w:val="22"/>
        </w:rPr>
        <w:t>i</w:t>
      </w:r>
      <w:r w:rsidR="008C44D9" w:rsidRPr="00B96470">
        <w:rPr>
          <w:rFonts w:ascii="Arial" w:eastAsia="Arial" w:hAnsi="Arial" w:cs="Arial"/>
          <w:sz w:val="22"/>
          <w:szCs w:val="22"/>
        </w:rPr>
        <w:t>ng</w:t>
      </w:r>
      <w:r w:rsidR="008C44D9" w:rsidRPr="00B96470">
        <w:rPr>
          <w:rFonts w:ascii="Arial" w:eastAsia="Arial" w:hAnsi="Arial" w:cs="Arial"/>
          <w:spacing w:val="1"/>
          <w:sz w:val="22"/>
          <w:szCs w:val="22"/>
        </w:rPr>
        <w:t xml:space="preserve"> </w:t>
      </w:r>
      <w:r w:rsidR="008C44D9" w:rsidRPr="00B96470">
        <w:rPr>
          <w:rFonts w:ascii="Arial" w:eastAsia="Arial" w:hAnsi="Arial" w:cs="Arial"/>
          <w:sz w:val="22"/>
          <w:szCs w:val="22"/>
        </w:rPr>
        <w:t>pro</w:t>
      </w:r>
      <w:r w:rsidR="008C44D9" w:rsidRPr="00B96470">
        <w:rPr>
          <w:rFonts w:ascii="Arial" w:eastAsia="Arial" w:hAnsi="Arial" w:cs="Arial"/>
          <w:spacing w:val="-2"/>
          <w:sz w:val="22"/>
          <w:szCs w:val="22"/>
        </w:rPr>
        <w:t>v</w:t>
      </w:r>
      <w:r w:rsidR="008C44D9" w:rsidRPr="00B96470">
        <w:rPr>
          <w:rFonts w:ascii="Arial" w:eastAsia="Arial" w:hAnsi="Arial" w:cs="Arial"/>
          <w:spacing w:val="-1"/>
          <w:sz w:val="22"/>
          <w:szCs w:val="22"/>
        </w:rPr>
        <w:t>i</w:t>
      </w:r>
      <w:r w:rsidR="008C44D9" w:rsidRPr="00B96470">
        <w:rPr>
          <w:rFonts w:ascii="Arial" w:eastAsia="Arial" w:hAnsi="Arial" w:cs="Arial"/>
          <w:sz w:val="22"/>
          <w:szCs w:val="22"/>
        </w:rPr>
        <w:t>d</w:t>
      </w:r>
      <w:r w:rsidR="008C44D9" w:rsidRPr="00B96470">
        <w:rPr>
          <w:rFonts w:ascii="Arial" w:eastAsia="Arial" w:hAnsi="Arial" w:cs="Arial"/>
          <w:spacing w:val="-1"/>
          <w:sz w:val="22"/>
          <w:szCs w:val="22"/>
        </w:rPr>
        <w:t>e</w:t>
      </w:r>
      <w:r w:rsidR="008C44D9" w:rsidRPr="00B96470">
        <w:rPr>
          <w:rFonts w:ascii="Arial" w:eastAsia="Arial" w:hAnsi="Arial" w:cs="Arial"/>
          <w:spacing w:val="1"/>
          <w:sz w:val="22"/>
          <w:szCs w:val="22"/>
        </w:rPr>
        <w:t>r</w:t>
      </w:r>
      <w:r w:rsidR="008C44D9" w:rsidRPr="00B96470">
        <w:rPr>
          <w:rFonts w:ascii="Arial" w:eastAsia="Arial" w:hAnsi="Arial" w:cs="Arial"/>
          <w:spacing w:val="-1"/>
          <w:sz w:val="22"/>
          <w:szCs w:val="22"/>
        </w:rPr>
        <w:t>’</w:t>
      </w:r>
      <w:r w:rsidR="008C44D9" w:rsidRPr="00B96470">
        <w:rPr>
          <w:rFonts w:ascii="Arial" w:eastAsia="Arial" w:hAnsi="Arial" w:cs="Arial"/>
          <w:sz w:val="22"/>
          <w:szCs w:val="22"/>
        </w:rPr>
        <w:t>s</w:t>
      </w:r>
      <w:r w:rsidR="008C44D9" w:rsidRPr="00B96470">
        <w:rPr>
          <w:rFonts w:ascii="Arial" w:eastAsia="Arial" w:hAnsi="Arial" w:cs="Arial"/>
          <w:spacing w:val="1"/>
          <w:sz w:val="22"/>
          <w:szCs w:val="22"/>
        </w:rPr>
        <w:t xml:space="preserve"> </w:t>
      </w:r>
      <w:r w:rsidR="008C44D9" w:rsidRPr="00B96470">
        <w:rPr>
          <w:rFonts w:ascii="Arial" w:eastAsia="Arial" w:hAnsi="Arial" w:cs="Arial"/>
          <w:sz w:val="22"/>
          <w:szCs w:val="22"/>
        </w:rPr>
        <w:t>p</w:t>
      </w:r>
      <w:r w:rsidR="008C44D9" w:rsidRPr="00B96470">
        <w:rPr>
          <w:rFonts w:ascii="Arial" w:eastAsia="Arial" w:hAnsi="Arial" w:cs="Arial"/>
          <w:spacing w:val="-2"/>
          <w:sz w:val="22"/>
          <w:szCs w:val="22"/>
        </w:rPr>
        <w:t>r</w:t>
      </w:r>
      <w:r w:rsidR="008C44D9" w:rsidRPr="00B96470">
        <w:rPr>
          <w:rFonts w:ascii="Arial" w:eastAsia="Arial" w:hAnsi="Arial" w:cs="Arial"/>
          <w:sz w:val="22"/>
          <w:szCs w:val="22"/>
        </w:rPr>
        <w:t>emis</w:t>
      </w:r>
      <w:r w:rsidR="008C44D9" w:rsidRPr="00B96470">
        <w:rPr>
          <w:rFonts w:ascii="Arial" w:eastAsia="Arial" w:hAnsi="Arial" w:cs="Arial"/>
          <w:spacing w:val="-1"/>
          <w:sz w:val="22"/>
          <w:szCs w:val="22"/>
        </w:rPr>
        <w:t>e</w:t>
      </w:r>
      <w:r w:rsidR="008C44D9" w:rsidRPr="00B96470">
        <w:rPr>
          <w:rFonts w:ascii="Arial" w:eastAsia="Arial" w:hAnsi="Arial" w:cs="Arial"/>
          <w:spacing w:val="4"/>
          <w:sz w:val="22"/>
          <w:szCs w:val="22"/>
        </w:rPr>
        <w:t>s</w:t>
      </w:r>
      <w:r w:rsidR="008C44D9" w:rsidRPr="00B96470">
        <w:rPr>
          <w:rFonts w:ascii="Arial" w:eastAsia="Arial" w:hAnsi="Arial" w:cs="Arial"/>
          <w:sz w:val="22"/>
          <w:szCs w:val="22"/>
        </w:rPr>
        <w:t>.</w:t>
      </w:r>
      <w:r>
        <w:rPr>
          <w:rFonts w:ascii="Arial" w:eastAsia="Arial" w:hAnsi="Arial" w:cs="Arial"/>
          <w:sz w:val="22"/>
          <w:szCs w:val="22"/>
        </w:rPr>
        <w:t xml:space="preserve">  </w:t>
      </w:r>
      <w:r w:rsidR="008C44D9" w:rsidRPr="00B96470">
        <w:rPr>
          <w:rFonts w:ascii="Arial" w:eastAsia="Arial" w:hAnsi="Arial" w:cs="Arial"/>
          <w:spacing w:val="2"/>
          <w:sz w:val="22"/>
          <w:szCs w:val="22"/>
        </w:rPr>
        <w:t>T</w:t>
      </w:r>
      <w:r w:rsidR="008C44D9" w:rsidRPr="00B96470">
        <w:rPr>
          <w:rFonts w:ascii="Arial" w:eastAsia="Arial" w:hAnsi="Arial" w:cs="Arial"/>
          <w:sz w:val="22"/>
          <w:szCs w:val="22"/>
        </w:rPr>
        <w:t>he</w:t>
      </w:r>
      <w:r w:rsidR="008C44D9" w:rsidRPr="00B96470">
        <w:rPr>
          <w:rFonts w:ascii="Arial" w:eastAsia="Arial" w:hAnsi="Arial" w:cs="Arial"/>
          <w:spacing w:val="-2"/>
          <w:sz w:val="22"/>
          <w:szCs w:val="22"/>
        </w:rPr>
        <w:t xml:space="preserve"> </w:t>
      </w:r>
      <w:r w:rsidR="008C44D9" w:rsidRPr="00B96470">
        <w:rPr>
          <w:rFonts w:ascii="Arial" w:eastAsia="Arial" w:hAnsi="Arial" w:cs="Arial"/>
          <w:sz w:val="22"/>
          <w:szCs w:val="22"/>
        </w:rPr>
        <w:t>p</w:t>
      </w:r>
      <w:r w:rsidR="008C44D9" w:rsidRPr="00B96470">
        <w:rPr>
          <w:rFonts w:ascii="Arial" w:eastAsia="Arial" w:hAnsi="Arial" w:cs="Arial"/>
          <w:spacing w:val="1"/>
          <w:sz w:val="22"/>
          <w:szCs w:val="22"/>
        </w:rPr>
        <w:t>r</w:t>
      </w:r>
      <w:r w:rsidR="008C44D9" w:rsidRPr="00B96470">
        <w:rPr>
          <w:rFonts w:ascii="Arial" w:eastAsia="Arial" w:hAnsi="Arial" w:cs="Arial"/>
          <w:spacing w:val="-3"/>
          <w:sz w:val="22"/>
          <w:szCs w:val="22"/>
        </w:rPr>
        <w:t>o</w:t>
      </w:r>
      <w:r w:rsidR="008C44D9" w:rsidRPr="00B96470">
        <w:rPr>
          <w:rFonts w:ascii="Arial" w:eastAsia="Arial" w:hAnsi="Arial" w:cs="Arial"/>
          <w:spacing w:val="1"/>
          <w:sz w:val="22"/>
          <w:szCs w:val="22"/>
        </w:rPr>
        <w:t>j</w:t>
      </w:r>
      <w:r w:rsidR="008C44D9" w:rsidRPr="00B96470">
        <w:rPr>
          <w:rFonts w:ascii="Arial" w:eastAsia="Arial" w:hAnsi="Arial" w:cs="Arial"/>
          <w:sz w:val="22"/>
          <w:szCs w:val="22"/>
        </w:rPr>
        <w:t>ect pr</w:t>
      </w:r>
      <w:r w:rsidR="008C44D9" w:rsidRPr="00B96470">
        <w:rPr>
          <w:rFonts w:ascii="Arial" w:eastAsia="Arial" w:hAnsi="Arial" w:cs="Arial"/>
          <w:spacing w:val="-2"/>
          <w:sz w:val="22"/>
          <w:szCs w:val="22"/>
        </w:rPr>
        <w:t>ov</w:t>
      </w:r>
      <w:r w:rsidR="008C44D9" w:rsidRPr="00B96470">
        <w:rPr>
          <w:rFonts w:ascii="Arial" w:eastAsia="Arial" w:hAnsi="Arial" w:cs="Arial"/>
          <w:spacing w:val="-1"/>
          <w:sz w:val="22"/>
          <w:szCs w:val="22"/>
        </w:rPr>
        <w:t>i</w:t>
      </w:r>
      <w:r w:rsidR="008C44D9" w:rsidRPr="00B96470">
        <w:rPr>
          <w:rFonts w:ascii="Arial" w:eastAsia="Arial" w:hAnsi="Arial" w:cs="Arial"/>
          <w:sz w:val="22"/>
          <w:szCs w:val="22"/>
        </w:rPr>
        <w:t>d</w:t>
      </w:r>
      <w:r w:rsidR="008C44D9" w:rsidRPr="00B96470">
        <w:rPr>
          <w:rFonts w:ascii="Arial" w:eastAsia="Arial" w:hAnsi="Arial" w:cs="Arial"/>
          <w:spacing w:val="-1"/>
          <w:sz w:val="22"/>
          <w:szCs w:val="22"/>
        </w:rPr>
        <w:t>e</w:t>
      </w:r>
      <w:r w:rsidR="008C44D9" w:rsidRPr="00B96470">
        <w:rPr>
          <w:rFonts w:ascii="Arial" w:eastAsia="Arial" w:hAnsi="Arial" w:cs="Arial"/>
          <w:sz w:val="22"/>
          <w:szCs w:val="22"/>
        </w:rPr>
        <w:t>s</w:t>
      </w:r>
      <w:r w:rsidR="008C44D9" w:rsidRPr="00B96470">
        <w:rPr>
          <w:rFonts w:ascii="Arial" w:eastAsia="Arial" w:hAnsi="Arial" w:cs="Arial"/>
          <w:spacing w:val="1"/>
          <w:sz w:val="22"/>
          <w:szCs w:val="22"/>
        </w:rPr>
        <w:t xml:space="preserve"> </w:t>
      </w:r>
      <w:r w:rsidR="008C44D9" w:rsidRPr="00B96470">
        <w:rPr>
          <w:rFonts w:ascii="Arial" w:eastAsia="Arial" w:hAnsi="Arial" w:cs="Arial"/>
          <w:sz w:val="22"/>
          <w:szCs w:val="22"/>
        </w:rPr>
        <w:t>ev</w:t>
      </w:r>
      <w:r w:rsidR="008C44D9" w:rsidRPr="00B96470">
        <w:rPr>
          <w:rFonts w:ascii="Arial" w:eastAsia="Arial" w:hAnsi="Arial" w:cs="Arial"/>
          <w:spacing w:val="-1"/>
          <w:sz w:val="22"/>
          <w:szCs w:val="22"/>
        </w:rPr>
        <w:t>i</w:t>
      </w:r>
      <w:r w:rsidR="008C44D9" w:rsidRPr="00B96470">
        <w:rPr>
          <w:rFonts w:ascii="Arial" w:eastAsia="Arial" w:hAnsi="Arial" w:cs="Arial"/>
          <w:sz w:val="22"/>
          <w:szCs w:val="22"/>
        </w:rPr>
        <w:t>d</w:t>
      </w:r>
      <w:r w:rsidR="008C44D9" w:rsidRPr="00B96470">
        <w:rPr>
          <w:rFonts w:ascii="Arial" w:eastAsia="Arial" w:hAnsi="Arial" w:cs="Arial"/>
          <w:spacing w:val="-1"/>
          <w:sz w:val="22"/>
          <w:szCs w:val="22"/>
        </w:rPr>
        <w:t>e</w:t>
      </w:r>
      <w:r w:rsidR="008C44D9" w:rsidRPr="00B96470">
        <w:rPr>
          <w:rFonts w:ascii="Arial" w:eastAsia="Arial" w:hAnsi="Arial" w:cs="Arial"/>
          <w:sz w:val="22"/>
          <w:szCs w:val="22"/>
        </w:rPr>
        <w:t>nce</w:t>
      </w:r>
      <w:r w:rsidR="008C44D9" w:rsidRPr="00B96470">
        <w:rPr>
          <w:rFonts w:ascii="Arial" w:eastAsia="Arial" w:hAnsi="Arial" w:cs="Arial"/>
          <w:spacing w:val="1"/>
          <w:sz w:val="22"/>
          <w:szCs w:val="22"/>
        </w:rPr>
        <w:t xml:space="preserve"> </w:t>
      </w:r>
      <w:r w:rsidR="008C44D9" w:rsidRPr="00B96470">
        <w:rPr>
          <w:rFonts w:ascii="Arial" w:eastAsia="Arial" w:hAnsi="Arial" w:cs="Arial"/>
          <w:sz w:val="22"/>
          <w:szCs w:val="22"/>
        </w:rPr>
        <w:t>a</w:t>
      </w:r>
      <w:r w:rsidR="008C44D9" w:rsidRPr="00B96470">
        <w:rPr>
          <w:rFonts w:ascii="Arial" w:eastAsia="Arial" w:hAnsi="Arial" w:cs="Arial"/>
          <w:spacing w:val="2"/>
          <w:sz w:val="22"/>
          <w:szCs w:val="22"/>
        </w:rPr>
        <w:t>g</w:t>
      </w:r>
      <w:r w:rsidR="008C44D9" w:rsidRPr="00B96470">
        <w:rPr>
          <w:rFonts w:ascii="Arial" w:eastAsia="Arial" w:hAnsi="Arial" w:cs="Arial"/>
          <w:sz w:val="22"/>
          <w:szCs w:val="22"/>
        </w:rPr>
        <w:t>a</w:t>
      </w:r>
      <w:r w:rsidR="008C44D9" w:rsidRPr="00B96470">
        <w:rPr>
          <w:rFonts w:ascii="Arial" w:eastAsia="Arial" w:hAnsi="Arial" w:cs="Arial"/>
          <w:spacing w:val="-1"/>
          <w:sz w:val="22"/>
          <w:szCs w:val="22"/>
        </w:rPr>
        <w:t>i</w:t>
      </w:r>
      <w:r w:rsidR="008C44D9" w:rsidRPr="00B96470">
        <w:rPr>
          <w:rFonts w:ascii="Arial" w:eastAsia="Arial" w:hAnsi="Arial" w:cs="Arial"/>
          <w:sz w:val="22"/>
          <w:szCs w:val="22"/>
        </w:rPr>
        <w:t xml:space="preserve">nst </w:t>
      </w:r>
      <w:r w:rsidR="008C44D9" w:rsidRPr="00B96470">
        <w:rPr>
          <w:rFonts w:ascii="Arial" w:eastAsia="Arial" w:hAnsi="Arial" w:cs="Arial"/>
          <w:spacing w:val="-2"/>
          <w:sz w:val="22"/>
          <w:szCs w:val="22"/>
        </w:rPr>
        <w:t>s</w:t>
      </w:r>
      <w:r w:rsidR="008C44D9" w:rsidRPr="00B96470">
        <w:rPr>
          <w:rFonts w:ascii="Arial" w:eastAsia="Arial" w:hAnsi="Arial" w:cs="Arial"/>
          <w:sz w:val="22"/>
          <w:szCs w:val="22"/>
        </w:rPr>
        <w:t>e</w:t>
      </w:r>
      <w:r w:rsidR="008C44D9" w:rsidRPr="00B96470">
        <w:rPr>
          <w:rFonts w:ascii="Arial" w:eastAsia="Arial" w:hAnsi="Arial" w:cs="Arial"/>
          <w:spacing w:val="-1"/>
          <w:sz w:val="22"/>
          <w:szCs w:val="22"/>
        </w:rPr>
        <w:t>l</w:t>
      </w:r>
      <w:r w:rsidR="008C44D9" w:rsidRPr="00B96470">
        <w:rPr>
          <w:rFonts w:ascii="Arial" w:eastAsia="Arial" w:hAnsi="Arial" w:cs="Arial"/>
          <w:sz w:val="22"/>
          <w:szCs w:val="22"/>
        </w:rPr>
        <w:t>ected</w:t>
      </w:r>
      <w:r w:rsidR="008C44D9" w:rsidRPr="00B96470">
        <w:rPr>
          <w:rFonts w:ascii="Arial" w:eastAsia="Arial" w:hAnsi="Arial" w:cs="Arial"/>
          <w:spacing w:val="3"/>
          <w:sz w:val="22"/>
          <w:szCs w:val="22"/>
        </w:rPr>
        <w:t xml:space="preserve"> </w:t>
      </w:r>
      <w:r w:rsidR="00072D17">
        <w:rPr>
          <w:rFonts w:ascii="Arial" w:eastAsia="Arial" w:hAnsi="Arial" w:cs="Arial"/>
          <w:spacing w:val="3"/>
          <w:sz w:val="22"/>
          <w:szCs w:val="22"/>
        </w:rPr>
        <w:t>KSB’s</w:t>
      </w:r>
      <w:r w:rsidRPr="00B96470">
        <w:rPr>
          <w:rFonts w:ascii="Arial" w:eastAsia="Arial" w:hAnsi="Arial" w:cs="Arial"/>
          <w:spacing w:val="3"/>
          <w:sz w:val="22"/>
          <w:szCs w:val="22"/>
        </w:rPr>
        <w:t xml:space="preserve"> and completed within the duration stipulated within in the Assessment Plan</w:t>
      </w:r>
      <w:r w:rsidR="008C44D9" w:rsidRPr="00B96470">
        <w:rPr>
          <w:rFonts w:ascii="Arial" w:eastAsia="Arial" w:hAnsi="Arial" w:cs="Arial"/>
          <w:spacing w:val="2"/>
          <w:sz w:val="22"/>
          <w:szCs w:val="22"/>
        </w:rPr>
        <w:t>.</w:t>
      </w:r>
      <w:r w:rsidR="008C44D9" w:rsidRPr="00B96470">
        <w:rPr>
          <w:rFonts w:ascii="Arial" w:eastAsia="Arial" w:hAnsi="Arial" w:cs="Arial"/>
          <w:sz w:val="22"/>
          <w:szCs w:val="22"/>
        </w:rPr>
        <w:t xml:space="preserve"> </w:t>
      </w:r>
    </w:p>
    <w:p w14:paraId="34F1C846" w14:textId="77777777" w:rsidR="008C44D9" w:rsidRPr="00CC0141" w:rsidRDefault="008C44D9" w:rsidP="00EB2841">
      <w:pPr>
        <w:pStyle w:val="ListParagraph"/>
        <w:spacing w:before="4" w:line="240" w:lineRule="exact"/>
        <w:ind w:left="426" w:right="-238"/>
        <w:rPr>
          <w:rFonts w:ascii="Arial" w:eastAsia="Arial" w:hAnsi="Arial" w:cs="Arial"/>
          <w:spacing w:val="-1"/>
          <w:sz w:val="22"/>
          <w:szCs w:val="22"/>
        </w:rPr>
      </w:pPr>
    </w:p>
    <w:p w14:paraId="4686F0D0" w14:textId="6CD0AD94" w:rsidR="00D2510F" w:rsidRDefault="001C477B" w:rsidP="00EB2841">
      <w:pPr>
        <w:pStyle w:val="ListParagraph"/>
        <w:numPr>
          <w:ilvl w:val="2"/>
          <w:numId w:val="20"/>
        </w:numPr>
        <w:spacing w:before="4" w:line="240" w:lineRule="exact"/>
        <w:ind w:left="426" w:right="-238"/>
        <w:rPr>
          <w:rFonts w:ascii="Arial" w:eastAsia="Arial" w:hAnsi="Arial" w:cs="Arial"/>
          <w:spacing w:val="-1"/>
          <w:sz w:val="22"/>
          <w:szCs w:val="22"/>
        </w:rPr>
      </w:pPr>
      <w:r>
        <w:rPr>
          <w:rFonts w:ascii="Arial" w:eastAsia="Arial" w:hAnsi="Arial" w:cs="Arial"/>
          <w:spacing w:val="-1"/>
          <w:sz w:val="22"/>
          <w:szCs w:val="22"/>
        </w:rPr>
        <w:t>S</w:t>
      </w:r>
      <w:r w:rsidR="00D2510F" w:rsidRPr="009C0BDD">
        <w:rPr>
          <w:rFonts w:ascii="Arial" w:eastAsia="Arial" w:hAnsi="Arial" w:cs="Arial"/>
          <w:spacing w:val="-1"/>
          <w:sz w:val="22"/>
          <w:szCs w:val="22"/>
        </w:rPr>
        <w:t xml:space="preserve">tructured interview / professional discussion </w:t>
      </w:r>
    </w:p>
    <w:p w14:paraId="201B3EA8" w14:textId="22F855C5" w:rsidR="00CB345A" w:rsidRDefault="00CB345A" w:rsidP="00EB2841">
      <w:pPr>
        <w:spacing w:before="2"/>
        <w:ind w:left="426" w:right="-238"/>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 xml:space="preserve">a </w:t>
      </w:r>
      <w:r>
        <w:rPr>
          <w:rFonts w:ascii="Arial" w:eastAsia="Arial" w:hAnsi="Arial" w:cs="Arial"/>
          <w:spacing w:val="-2"/>
          <w:sz w:val="22"/>
          <w:szCs w:val="22"/>
        </w:rPr>
        <w:t>s</w:t>
      </w:r>
      <w:r>
        <w:rPr>
          <w:rFonts w:ascii="Arial" w:eastAsia="Arial" w:hAnsi="Arial" w:cs="Arial"/>
          <w:spacing w:val="1"/>
          <w:sz w:val="22"/>
          <w:szCs w:val="22"/>
        </w:rPr>
        <w:t>tr</w:t>
      </w:r>
      <w:r>
        <w:rPr>
          <w:rFonts w:ascii="Arial" w:eastAsia="Arial" w:hAnsi="Arial" w:cs="Arial"/>
          <w:spacing w:val="-3"/>
          <w:sz w:val="22"/>
          <w:szCs w:val="22"/>
        </w:rPr>
        <w:t>u</w:t>
      </w:r>
      <w:r>
        <w:rPr>
          <w:rFonts w:ascii="Arial" w:eastAsia="Arial" w:hAnsi="Arial" w:cs="Arial"/>
          <w:sz w:val="22"/>
          <w:szCs w:val="22"/>
        </w:rPr>
        <w:t>c</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ed</w:t>
      </w:r>
      <w:r>
        <w:rPr>
          <w:rFonts w:ascii="Arial" w:eastAsia="Arial" w:hAnsi="Arial" w:cs="Arial"/>
          <w:spacing w:val="1"/>
          <w:sz w:val="22"/>
          <w:szCs w:val="22"/>
        </w:rPr>
        <w:t xml:space="preserve"> </w:t>
      </w:r>
      <w:r w:rsidR="003D3811">
        <w:rPr>
          <w:rFonts w:ascii="Arial" w:eastAsia="Arial" w:hAnsi="Arial" w:cs="Arial"/>
          <w:spacing w:val="-1"/>
          <w:sz w:val="22"/>
          <w:szCs w:val="22"/>
        </w:rPr>
        <w:t>discussion</w:t>
      </w:r>
      <w:r>
        <w:rPr>
          <w:rFonts w:ascii="Arial" w:eastAsia="Arial" w:hAnsi="Arial" w:cs="Arial"/>
          <w:spacing w:val="-2"/>
          <w:sz w:val="22"/>
          <w:szCs w:val="22"/>
        </w:rPr>
        <w:t xml:space="preserve"> </w:t>
      </w:r>
      <w:r>
        <w:rPr>
          <w:rFonts w:ascii="Arial" w:eastAsia="Arial" w:hAnsi="Arial" w:cs="Arial"/>
          <w:sz w:val="22"/>
          <w:szCs w:val="22"/>
        </w:rPr>
        <w:t>b</w:t>
      </w:r>
      <w:r>
        <w:rPr>
          <w:rFonts w:ascii="Arial" w:eastAsia="Arial" w:hAnsi="Arial" w:cs="Arial"/>
          <w:spacing w:val="-1"/>
          <w:sz w:val="22"/>
          <w:szCs w:val="22"/>
        </w:rPr>
        <w:t>e</w:t>
      </w:r>
      <w:r>
        <w:rPr>
          <w:rFonts w:ascii="Arial" w:eastAsia="Arial" w:hAnsi="Arial" w:cs="Arial"/>
          <w:spacing w:val="3"/>
          <w:sz w:val="22"/>
          <w:szCs w:val="22"/>
        </w:rPr>
        <w:t>t</w:t>
      </w:r>
      <w:r>
        <w:rPr>
          <w:rFonts w:ascii="Arial" w:eastAsia="Arial" w:hAnsi="Arial" w:cs="Arial"/>
          <w:spacing w:val="-3"/>
          <w:sz w:val="22"/>
          <w:szCs w:val="22"/>
        </w:rPr>
        <w:t>w</w:t>
      </w:r>
      <w:r>
        <w:rPr>
          <w:rFonts w:ascii="Arial" w:eastAsia="Arial" w:hAnsi="Arial" w:cs="Arial"/>
          <w:sz w:val="22"/>
          <w:szCs w:val="22"/>
        </w:rPr>
        <w:t>e</w:t>
      </w:r>
      <w:r>
        <w:rPr>
          <w:rFonts w:ascii="Arial" w:eastAsia="Arial" w:hAnsi="Arial" w:cs="Arial"/>
          <w:spacing w:val="-1"/>
          <w:sz w:val="22"/>
          <w:szCs w:val="22"/>
        </w:rPr>
        <w:t>e</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p</w:t>
      </w:r>
      <w:r>
        <w:rPr>
          <w:rFonts w:ascii="Arial" w:eastAsia="Arial" w:hAnsi="Arial" w:cs="Arial"/>
          <w:sz w:val="22"/>
          <w:szCs w:val="22"/>
        </w:rPr>
        <w:t>p</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ce and an</w:t>
      </w:r>
      <w:r>
        <w:rPr>
          <w:rFonts w:ascii="Arial" w:eastAsia="Arial" w:hAnsi="Arial" w:cs="Arial"/>
          <w:spacing w:val="-3"/>
          <w:sz w:val="22"/>
          <w:szCs w:val="22"/>
        </w:rPr>
        <w:t xml:space="preserve"> </w:t>
      </w:r>
      <w:r>
        <w:rPr>
          <w:rFonts w:ascii="Arial" w:eastAsia="Arial" w:hAnsi="Arial" w:cs="Arial"/>
          <w:spacing w:val="1"/>
          <w:sz w:val="22"/>
          <w:szCs w:val="22"/>
        </w:rPr>
        <w:t>IA 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pro</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de</w:t>
      </w:r>
      <w:r>
        <w:rPr>
          <w:rFonts w:ascii="Arial" w:eastAsia="Arial" w:hAnsi="Arial" w:cs="Arial"/>
          <w:spacing w:val="1"/>
          <w:sz w:val="22"/>
          <w:szCs w:val="22"/>
        </w:rPr>
        <w:t xml:space="preserve"> </w:t>
      </w:r>
      <w:r>
        <w:rPr>
          <w:rFonts w:ascii="Arial" w:eastAsia="Arial" w:hAnsi="Arial" w:cs="Arial"/>
          <w:sz w:val="22"/>
          <w:szCs w:val="22"/>
        </w:rPr>
        <w:t>an o</w:t>
      </w:r>
      <w:r>
        <w:rPr>
          <w:rFonts w:ascii="Arial" w:eastAsia="Arial" w:hAnsi="Arial" w:cs="Arial"/>
          <w:spacing w:val="-1"/>
          <w:sz w:val="22"/>
          <w:szCs w:val="22"/>
        </w:rPr>
        <w:t>p</w:t>
      </w:r>
      <w:r>
        <w:rPr>
          <w:rFonts w:ascii="Arial" w:eastAsia="Arial" w:hAnsi="Arial" w:cs="Arial"/>
          <w:sz w:val="22"/>
          <w:szCs w:val="22"/>
        </w:rPr>
        <w:t>p</w:t>
      </w:r>
      <w:r>
        <w:rPr>
          <w:rFonts w:ascii="Arial" w:eastAsia="Arial" w:hAnsi="Arial" w:cs="Arial"/>
          <w:spacing w:val="-1"/>
          <w:sz w:val="22"/>
          <w:szCs w:val="22"/>
        </w:rPr>
        <w:t>o</w:t>
      </w:r>
      <w:r>
        <w:rPr>
          <w:rFonts w:ascii="Arial" w:eastAsia="Arial" w:hAnsi="Arial" w:cs="Arial"/>
          <w:spacing w:val="1"/>
          <w:sz w:val="22"/>
          <w:szCs w:val="22"/>
        </w:rPr>
        <w:t>rt</w:t>
      </w:r>
      <w:r>
        <w:rPr>
          <w:rFonts w:ascii="Arial" w:eastAsia="Arial" w:hAnsi="Arial" w:cs="Arial"/>
          <w:sz w:val="22"/>
          <w:szCs w:val="22"/>
        </w:rPr>
        <w:t>u</w:t>
      </w:r>
      <w:r>
        <w:rPr>
          <w:rFonts w:ascii="Arial" w:eastAsia="Arial" w:hAnsi="Arial" w:cs="Arial"/>
          <w:spacing w:val="-1"/>
          <w:sz w:val="22"/>
          <w:szCs w:val="22"/>
        </w:rPr>
        <w:t>ni</w:t>
      </w:r>
      <w:r>
        <w:rPr>
          <w:rFonts w:ascii="Arial" w:eastAsia="Arial" w:hAnsi="Arial" w:cs="Arial"/>
          <w:spacing w:val="1"/>
          <w:sz w:val="22"/>
          <w:szCs w:val="22"/>
        </w:rPr>
        <w:t>t</w:t>
      </w:r>
      <w:r>
        <w:rPr>
          <w:rFonts w:ascii="Arial" w:eastAsia="Arial" w:hAnsi="Arial" w:cs="Arial"/>
          <w:sz w:val="22"/>
          <w:szCs w:val="22"/>
        </w:rPr>
        <w:t>y</w:t>
      </w:r>
      <w:r>
        <w:rPr>
          <w:rFonts w:ascii="Arial" w:eastAsia="Arial" w:hAnsi="Arial" w:cs="Arial"/>
          <w:spacing w:val="-3"/>
          <w:sz w:val="22"/>
          <w:szCs w:val="22"/>
        </w:rPr>
        <w:t xml:space="preserve"> </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z w:val="22"/>
          <w:szCs w:val="22"/>
        </w:rPr>
        <w:t xml:space="preserve">r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e</w:t>
      </w:r>
      <w:r>
        <w:rPr>
          <w:rFonts w:ascii="Arial" w:eastAsia="Arial" w:hAnsi="Arial" w:cs="Arial"/>
          <w:spacing w:val="-3"/>
          <w:sz w:val="22"/>
          <w:szCs w:val="22"/>
        </w:rPr>
        <w:t>v</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2"/>
          <w:sz w:val="22"/>
          <w:szCs w:val="22"/>
        </w:rPr>
        <w:t>e</w:t>
      </w:r>
      <w:r>
        <w:rPr>
          <w:rFonts w:ascii="Arial" w:eastAsia="Arial" w:hAnsi="Arial" w:cs="Arial"/>
          <w:sz w:val="22"/>
          <w:szCs w:val="22"/>
        </w:rPr>
        <w:t>nce</w:t>
      </w:r>
      <w:r>
        <w:rPr>
          <w:rFonts w:ascii="Arial" w:eastAsia="Arial" w:hAnsi="Arial" w:cs="Arial"/>
          <w:spacing w:val="1"/>
          <w:sz w:val="22"/>
          <w:szCs w:val="22"/>
        </w:rPr>
        <w:t xml:space="preserve"> 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1"/>
          <w:sz w:val="22"/>
          <w:szCs w:val="22"/>
        </w:rPr>
        <w:t xml:space="preserve"> </w:t>
      </w:r>
      <w:r>
        <w:rPr>
          <w:rFonts w:ascii="Arial" w:eastAsia="Arial" w:hAnsi="Arial" w:cs="Arial"/>
          <w:sz w:val="22"/>
          <w:szCs w:val="22"/>
        </w:rPr>
        <w:t>e</w:t>
      </w:r>
      <w:r>
        <w:rPr>
          <w:rFonts w:ascii="Arial" w:eastAsia="Arial" w:hAnsi="Arial" w:cs="Arial"/>
          <w:spacing w:val="-3"/>
          <w:sz w:val="22"/>
          <w:szCs w:val="22"/>
        </w:rPr>
        <w:t>x</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ored</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e d</w:t>
      </w:r>
      <w:r>
        <w:rPr>
          <w:rFonts w:ascii="Arial" w:eastAsia="Arial" w:hAnsi="Arial" w:cs="Arial"/>
          <w:spacing w:val="-2"/>
          <w:sz w:val="22"/>
          <w:szCs w:val="22"/>
        </w:rPr>
        <w:t>e</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l a</w:t>
      </w:r>
      <w:r>
        <w:rPr>
          <w:rFonts w:ascii="Arial" w:eastAsia="Arial" w:hAnsi="Arial" w:cs="Arial"/>
          <w:spacing w:val="2"/>
          <w:sz w:val="22"/>
          <w:szCs w:val="22"/>
        </w:rPr>
        <w:t>g</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3"/>
          <w:sz w:val="22"/>
          <w:szCs w:val="22"/>
        </w:rPr>
        <w:t>s</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 xml:space="preserve">f </w:t>
      </w:r>
      <w:r>
        <w:rPr>
          <w:rFonts w:ascii="Arial" w:eastAsia="Arial" w:hAnsi="Arial" w:cs="Arial"/>
          <w:spacing w:val="-1"/>
          <w:sz w:val="22"/>
          <w:szCs w:val="22"/>
        </w:rPr>
        <w:t>t</w:t>
      </w:r>
      <w:r>
        <w:rPr>
          <w:rFonts w:ascii="Arial" w:eastAsia="Arial" w:hAnsi="Arial" w:cs="Arial"/>
          <w:sz w:val="22"/>
          <w:szCs w:val="22"/>
        </w:rPr>
        <w:t xml:space="preserve">he </w:t>
      </w:r>
      <w:r w:rsidR="00072D17">
        <w:rPr>
          <w:rFonts w:ascii="Arial" w:eastAsia="Arial" w:hAnsi="Arial" w:cs="Arial"/>
          <w:spacing w:val="2"/>
          <w:sz w:val="22"/>
          <w:szCs w:val="22"/>
        </w:rPr>
        <w:t>KSB’s</w:t>
      </w:r>
      <w:r>
        <w:rPr>
          <w:rFonts w:ascii="Arial" w:eastAsia="Arial" w:hAnsi="Arial" w:cs="Arial"/>
          <w:sz w:val="22"/>
          <w:szCs w:val="22"/>
        </w:rPr>
        <w:t xml:space="preserve">. </w:t>
      </w:r>
      <w:r>
        <w:rPr>
          <w:rFonts w:ascii="Arial" w:eastAsia="Arial" w:hAnsi="Arial" w:cs="Arial"/>
          <w:spacing w:val="1"/>
          <w:sz w:val="22"/>
          <w:szCs w:val="22"/>
        </w:rPr>
        <w:t xml:space="preserve"> </w:t>
      </w: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so</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ncr</w:t>
      </w:r>
      <w:r>
        <w:rPr>
          <w:rFonts w:ascii="Arial" w:eastAsia="Arial" w:hAnsi="Arial" w:cs="Arial"/>
          <w:spacing w:val="-2"/>
          <w:sz w:val="22"/>
          <w:szCs w:val="22"/>
        </w:rPr>
        <w:t>e</w:t>
      </w:r>
      <w:r>
        <w:rPr>
          <w:rFonts w:ascii="Arial" w:eastAsia="Arial" w:hAnsi="Arial" w:cs="Arial"/>
          <w:sz w:val="22"/>
          <w:szCs w:val="22"/>
        </w:rPr>
        <w:t>as</w:t>
      </w:r>
      <w:r>
        <w:rPr>
          <w:rFonts w:ascii="Arial" w:eastAsia="Arial" w:hAnsi="Arial" w:cs="Arial"/>
          <w:spacing w:val="-1"/>
          <w:sz w:val="22"/>
          <w:szCs w:val="22"/>
        </w:rPr>
        <w:t>e</w:t>
      </w:r>
      <w:r>
        <w:rPr>
          <w:rFonts w:ascii="Arial" w:eastAsia="Arial" w:hAnsi="Arial" w:cs="Arial"/>
          <w:sz w:val="22"/>
          <w:szCs w:val="22"/>
        </w:rPr>
        <w:t>s</w:t>
      </w:r>
      <w:r>
        <w:rPr>
          <w:rFonts w:ascii="Arial" w:eastAsia="Arial" w:hAnsi="Arial" w:cs="Arial"/>
          <w:spacing w:val="3"/>
          <w:sz w:val="22"/>
          <w:szCs w:val="22"/>
        </w:rPr>
        <w:t xml:space="preserve"> </w:t>
      </w:r>
      <w:r>
        <w:rPr>
          <w:rFonts w:ascii="Arial" w:eastAsia="Arial" w:hAnsi="Arial" w:cs="Arial"/>
          <w:sz w:val="22"/>
          <w:szCs w:val="22"/>
        </w:rPr>
        <w:t>acc</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acy</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 xml:space="preserve">d </w:t>
      </w:r>
      <w:r>
        <w:rPr>
          <w:rFonts w:ascii="Arial" w:eastAsia="Arial" w:hAnsi="Arial" w:cs="Arial"/>
          <w:spacing w:val="-2"/>
          <w:sz w:val="22"/>
          <w:szCs w:val="22"/>
        </w:rPr>
        <w:t>v</w:t>
      </w:r>
      <w:r>
        <w:rPr>
          <w:rFonts w:ascii="Arial" w:eastAsia="Arial" w:hAnsi="Arial" w:cs="Arial"/>
          <w:sz w:val="22"/>
          <w:szCs w:val="22"/>
        </w:rPr>
        <w:t>a</w:t>
      </w:r>
      <w:r>
        <w:rPr>
          <w:rFonts w:ascii="Arial" w:eastAsia="Arial" w:hAnsi="Arial" w:cs="Arial"/>
          <w:spacing w:val="-1"/>
          <w:sz w:val="22"/>
          <w:szCs w:val="22"/>
        </w:rPr>
        <w:t>li</w:t>
      </w:r>
      <w:r>
        <w:rPr>
          <w:rFonts w:ascii="Arial" w:eastAsia="Arial" w:hAnsi="Arial" w:cs="Arial"/>
          <w:sz w:val="22"/>
          <w:szCs w:val="22"/>
        </w:rPr>
        <w:t>d</w:t>
      </w:r>
      <w:r>
        <w:rPr>
          <w:rFonts w:ascii="Arial" w:eastAsia="Arial" w:hAnsi="Arial" w:cs="Arial"/>
          <w:spacing w:val="1"/>
          <w:sz w:val="22"/>
          <w:szCs w:val="22"/>
        </w:rPr>
        <w:t>it</w:t>
      </w:r>
      <w:r>
        <w:rPr>
          <w:rFonts w:ascii="Arial" w:eastAsia="Arial" w:hAnsi="Arial" w:cs="Arial"/>
          <w:spacing w:val="-2"/>
          <w:sz w:val="22"/>
          <w:szCs w:val="22"/>
        </w:rPr>
        <w:t>y</w:t>
      </w:r>
      <w:r>
        <w:rPr>
          <w:rFonts w:ascii="Arial" w:eastAsia="Arial" w:hAnsi="Arial" w:cs="Arial"/>
          <w:sz w:val="22"/>
          <w:szCs w:val="22"/>
        </w:rPr>
        <w:t>.</w:t>
      </w:r>
      <w:r>
        <w:rPr>
          <w:rFonts w:ascii="Arial" w:eastAsia="Arial" w:hAnsi="Arial" w:cs="Arial"/>
          <w:spacing w:val="1"/>
          <w:sz w:val="22"/>
          <w:szCs w:val="22"/>
        </w:rPr>
        <w:t xml:space="preserve"> </w:t>
      </w:r>
      <w:r>
        <w:rPr>
          <w:rFonts w:ascii="Arial" w:eastAsia="Arial" w:hAnsi="Arial" w:cs="Arial"/>
          <w:spacing w:val="2"/>
          <w:sz w:val="22"/>
          <w:szCs w:val="22"/>
        </w:rPr>
        <w:t>T</w:t>
      </w:r>
      <w:r>
        <w:rPr>
          <w:rFonts w:ascii="Arial" w:eastAsia="Arial" w:hAnsi="Arial" w:cs="Arial"/>
          <w:sz w:val="22"/>
          <w:szCs w:val="22"/>
        </w:rPr>
        <w:t>he p</w:t>
      </w:r>
      <w:r>
        <w:rPr>
          <w:rFonts w:ascii="Arial" w:eastAsia="Arial" w:hAnsi="Arial" w:cs="Arial"/>
          <w:spacing w:val="-1"/>
          <w:sz w:val="22"/>
          <w:szCs w:val="22"/>
        </w:rPr>
        <w:t>u</w:t>
      </w:r>
      <w:r>
        <w:rPr>
          <w:rFonts w:ascii="Arial" w:eastAsia="Arial" w:hAnsi="Arial" w:cs="Arial"/>
          <w:spacing w:val="1"/>
          <w:sz w:val="22"/>
          <w:szCs w:val="22"/>
        </w:rPr>
        <w:t>r</w:t>
      </w:r>
      <w:r>
        <w:rPr>
          <w:rFonts w:ascii="Arial" w:eastAsia="Arial" w:hAnsi="Arial" w:cs="Arial"/>
          <w:sz w:val="22"/>
          <w:szCs w:val="22"/>
        </w:rPr>
        <w:t>p</w:t>
      </w:r>
      <w:r>
        <w:rPr>
          <w:rFonts w:ascii="Arial" w:eastAsia="Arial" w:hAnsi="Arial" w:cs="Arial"/>
          <w:spacing w:val="-1"/>
          <w:sz w:val="22"/>
          <w:szCs w:val="22"/>
        </w:rPr>
        <w:t>o</w:t>
      </w:r>
      <w:r>
        <w:rPr>
          <w:rFonts w:ascii="Arial" w:eastAsia="Arial" w:hAnsi="Arial" w:cs="Arial"/>
          <w:sz w:val="22"/>
          <w:szCs w:val="22"/>
        </w:rPr>
        <w:t>se</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 xml:space="preserve">f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er</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ew</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t</w:t>
      </w:r>
      <w:r>
        <w:rPr>
          <w:rFonts w:ascii="Arial" w:eastAsia="Arial" w:hAnsi="Arial" w:cs="Arial"/>
          <w:spacing w:val="-3"/>
          <w:sz w:val="22"/>
          <w:szCs w:val="22"/>
        </w:rPr>
        <w:t>o</w:t>
      </w:r>
      <w:r>
        <w:rPr>
          <w:rFonts w:ascii="Arial" w:eastAsia="Arial" w:hAnsi="Arial" w:cs="Arial"/>
          <w:sz w:val="22"/>
          <w:szCs w:val="22"/>
        </w:rPr>
        <w:t>:</w:t>
      </w:r>
    </w:p>
    <w:p w14:paraId="503F648F" w14:textId="77777777" w:rsidR="00CB345A" w:rsidRDefault="00CB345A" w:rsidP="00CB345A">
      <w:pPr>
        <w:spacing w:before="2"/>
        <w:ind w:left="426" w:right="495"/>
        <w:rPr>
          <w:rFonts w:ascii="Arial" w:eastAsia="Arial" w:hAnsi="Arial" w:cs="Arial"/>
          <w:sz w:val="22"/>
          <w:szCs w:val="22"/>
        </w:rPr>
      </w:pPr>
    </w:p>
    <w:p w14:paraId="2B019E43" w14:textId="77777777" w:rsidR="00CB345A" w:rsidRPr="007028F6" w:rsidRDefault="00CB345A" w:rsidP="00CB345A">
      <w:pPr>
        <w:pStyle w:val="ListParagraph"/>
        <w:numPr>
          <w:ilvl w:val="2"/>
          <w:numId w:val="8"/>
        </w:numPr>
        <w:spacing w:before="4" w:line="240" w:lineRule="exact"/>
        <w:ind w:left="851" w:right="46" w:hanging="425"/>
        <w:rPr>
          <w:rFonts w:ascii="Arial" w:eastAsia="Arial" w:hAnsi="Arial" w:cs="Arial"/>
          <w:spacing w:val="-1"/>
          <w:sz w:val="22"/>
          <w:szCs w:val="22"/>
        </w:rPr>
      </w:pPr>
      <w:r w:rsidRPr="00221246">
        <w:rPr>
          <w:rFonts w:ascii="Arial" w:eastAsia="Arial" w:hAnsi="Arial" w:cs="Arial"/>
          <w:spacing w:val="-1"/>
          <w:sz w:val="22"/>
          <w:szCs w:val="22"/>
        </w:rPr>
        <w:t>Cl</w:t>
      </w:r>
      <w:r w:rsidRPr="007028F6">
        <w:rPr>
          <w:rFonts w:ascii="Arial" w:eastAsia="Arial" w:hAnsi="Arial" w:cs="Arial"/>
          <w:spacing w:val="-1"/>
          <w:sz w:val="22"/>
          <w:szCs w:val="22"/>
        </w:rPr>
        <w:t>arify</w:t>
      </w:r>
      <w:r w:rsidRPr="00221246">
        <w:rPr>
          <w:rFonts w:ascii="Arial" w:eastAsia="Arial" w:hAnsi="Arial" w:cs="Arial"/>
          <w:spacing w:val="-1"/>
          <w:sz w:val="22"/>
          <w:szCs w:val="22"/>
        </w:rPr>
        <w:t xml:space="preserve"> </w:t>
      </w:r>
      <w:r w:rsidRPr="007028F6">
        <w:rPr>
          <w:rFonts w:ascii="Arial" w:eastAsia="Arial" w:hAnsi="Arial" w:cs="Arial"/>
          <w:spacing w:val="-1"/>
          <w:sz w:val="22"/>
          <w:szCs w:val="22"/>
        </w:rPr>
        <w:t>a</w:t>
      </w:r>
      <w:r w:rsidRPr="00221246">
        <w:rPr>
          <w:rFonts w:ascii="Arial" w:eastAsia="Arial" w:hAnsi="Arial" w:cs="Arial"/>
          <w:spacing w:val="-1"/>
          <w:sz w:val="22"/>
          <w:szCs w:val="22"/>
        </w:rPr>
        <w:t>n</w:t>
      </w:r>
      <w:r w:rsidRPr="007028F6">
        <w:rPr>
          <w:rFonts w:ascii="Arial" w:eastAsia="Arial" w:hAnsi="Arial" w:cs="Arial"/>
          <w:spacing w:val="-1"/>
          <w:sz w:val="22"/>
          <w:szCs w:val="22"/>
        </w:rPr>
        <w:t>y qu</w:t>
      </w:r>
      <w:r w:rsidRPr="00221246">
        <w:rPr>
          <w:rFonts w:ascii="Arial" w:eastAsia="Arial" w:hAnsi="Arial" w:cs="Arial"/>
          <w:spacing w:val="-1"/>
          <w:sz w:val="22"/>
          <w:szCs w:val="22"/>
        </w:rPr>
        <w:t>e</w:t>
      </w:r>
      <w:r w:rsidRPr="007028F6">
        <w:rPr>
          <w:rFonts w:ascii="Arial" w:eastAsia="Arial" w:hAnsi="Arial" w:cs="Arial"/>
          <w:spacing w:val="-1"/>
          <w:sz w:val="22"/>
          <w:szCs w:val="22"/>
        </w:rPr>
        <w:t>st</w:t>
      </w:r>
      <w:r w:rsidRPr="00221246">
        <w:rPr>
          <w:rFonts w:ascii="Arial" w:eastAsia="Arial" w:hAnsi="Arial" w:cs="Arial"/>
          <w:spacing w:val="-1"/>
          <w:sz w:val="22"/>
          <w:szCs w:val="22"/>
        </w:rPr>
        <w:t>i</w:t>
      </w:r>
      <w:r w:rsidRPr="007028F6">
        <w:rPr>
          <w:rFonts w:ascii="Arial" w:eastAsia="Arial" w:hAnsi="Arial" w:cs="Arial"/>
          <w:spacing w:val="-1"/>
          <w:sz w:val="22"/>
          <w:szCs w:val="22"/>
        </w:rPr>
        <w:t>o</w:t>
      </w:r>
      <w:r w:rsidRPr="00221246">
        <w:rPr>
          <w:rFonts w:ascii="Arial" w:eastAsia="Arial" w:hAnsi="Arial" w:cs="Arial"/>
          <w:spacing w:val="-1"/>
          <w:sz w:val="22"/>
          <w:szCs w:val="22"/>
        </w:rPr>
        <w:t>n</w:t>
      </w:r>
      <w:r w:rsidRPr="007028F6">
        <w:rPr>
          <w:rFonts w:ascii="Arial" w:eastAsia="Arial" w:hAnsi="Arial" w:cs="Arial"/>
          <w:spacing w:val="-1"/>
          <w:sz w:val="22"/>
          <w:szCs w:val="22"/>
        </w:rPr>
        <w:t>s</w:t>
      </w:r>
      <w:r w:rsidRPr="00221246">
        <w:rPr>
          <w:rFonts w:ascii="Arial" w:eastAsia="Arial" w:hAnsi="Arial" w:cs="Arial"/>
          <w:spacing w:val="-1"/>
          <w:sz w:val="22"/>
          <w:szCs w:val="22"/>
        </w:rPr>
        <w:t xml:space="preserve"> </w:t>
      </w:r>
      <w:r w:rsidRPr="007028F6">
        <w:rPr>
          <w:rFonts w:ascii="Arial" w:eastAsia="Arial" w:hAnsi="Arial" w:cs="Arial"/>
          <w:spacing w:val="-1"/>
          <w:sz w:val="22"/>
          <w:szCs w:val="22"/>
        </w:rPr>
        <w:t>that the assess</w:t>
      </w:r>
      <w:r w:rsidRPr="00221246">
        <w:rPr>
          <w:rFonts w:ascii="Arial" w:eastAsia="Arial" w:hAnsi="Arial" w:cs="Arial"/>
          <w:spacing w:val="-1"/>
          <w:sz w:val="22"/>
          <w:szCs w:val="22"/>
        </w:rPr>
        <w:t>o</w:t>
      </w:r>
      <w:r w:rsidRPr="007028F6">
        <w:rPr>
          <w:rFonts w:ascii="Arial" w:eastAsia="Arial" w:hAnsi="Arial" w:cs="Arial"/>
          <w:spacing w:val="-1"/>
          <w:sz w:val="22"/>
          <w:szCs w:val="22"/>
        </w:rPr>
        <w:t>r h</w:t>
      </w:r>
      <w:r w:rsidRPr="00221246">
        <w:rPr>
          <w:rFonts w:ascii="Arial" w:eastAsia="Arial" w:hAnsi="Arial" w:cs="Arial"/>
          <w:spacing w:val="-1"/>
          <w:sz w:val="22"/>
          <w:szCs w:val="22"/>
        </w:rPr>
        <w:t>a</w:t>
      </w:r>
      <w:r w:rsidRPr="007028F6">
        <w:rPr>
          <w:rFonts w:ascii="Arial" w:eastAsia="Arial" w:hAnsi="Arial" w:cs="Arial"/>
          <w:spacing w:val="-1"/>
          <w:sz w:val="22"/>
          <w:szCs w:val="22"/>
        </w:rPr>
        <w:t>s</w:t>
      </w:r>
      <w:r w:rsidRPr="00221246">
        <w:rPr>
          <w:rFonts w:ascii="Arial" w:eastAsia="Arial" w:hAnsi="Arial" w:cs="Arial"/>
          <w:spacing w:val="-1"/>
          <w:sz w:val="22"/>
          <w:szCs w:val="22"/>
        </w:rPr>
        <w:t xml:space="preserve"> </w:t>
      </w:r>
      <w:r w:rsidRPr="007028F6">
        <w:rPr>
          <w:rFonts w:ascii="Arial" w:eastAsia="Arial" w:hAnsi="Arial" w:cs="Arial"/>
          <w:spacing w:val="-1"/>
          <w:sz w:val="22"/>
          <w:szCs w:val="22"/>
        </w:rPr>
        <w:t>a</w:t>
      </w:r>
      <w:r w:rsidRPr="00221246">
        <w:rPr>
          <w:rFonts w:ascii="Arial" w:eastAsia="Arial" w:hAnsi="Arial" w:cs="Arial"/>
          <w:spacing w:val="-1"/>
          <w:sz w:val="22"/>
          <w:szCs w:val="22"/>
        </w:rPr>
        <w:t>b</w:t>
      </w:r>
      <w:r w:rsidRPr="007028F6">
        <w:rPr>
          <w:rFonts w:ascii="Arial" w:eastAsia="Arial" w:hAnsi="Arial" w:cs="Arial"/>
          <w:spacing w:val="-1"/>
          <w:sz w:val="22"/>
          <w:szCs w:val="22"/>
        </w:rPr>
        <w:t>o</w:t>
      </w:r>
      <w:r w:rsidRPr="00221246">
        <w:rPr>
          <w:rFonts w:ascii="Arial" w:eastAsia="Arial" w:hAnsi="Arial" w:cs="Arial"/>
          <w:spacing w:val="-1"/>
          <w:sz w:val="22"/>
          <w:szCs w:val="22"/>
        </w:rPr>
        <w:t>u</w:t>
      </w:r>
      <w:r w:rsidRPr="007028F6">
        <w:rPr>
          <w:rFonts w:ascii="Arial" w:eastAsia="Arial" w:hAnsi="Arial" w:cs="Arial"/>
          <w:spacing w:val="-1"/>
          <w:sz w:val="22"/>
          <w:szCs w:val="22"/>
        </w:rPr>
        <w:t>t the ev</w:t>
      </w:r>
      <w:r w:rsidRPr="00221246">
        <w:rPr>
          <w:rFonts w:ascii="Arial" w:eastAsia="Arial" w:hAnsi="Arial" w:cs="Arial"/>
          <w:spacing w:val="-1"/>
          <w:sz w:val="22"/>
          <w:szCs w:val="22"/>
        </w:rPr>
        <w:t>i</w:t>
      </w:r>
      <w:r w:rsidRPr="007028F6">
        <w:rPr>
          <w:rFonts w:ascii="Arial" w:eastAsia="Arial" w:hAnsi="Arial" w:cs="Arial"/>
          <w:spacing w:val="-1"/>
          <w:sz w:val="22"/>
          <w:szCs w:val="22"/>
        </w:rPr>
        <w:t>d</w:t>
      </w:r>
      <w:r w:rsidRPr="00221246">
        <w:rPr>
          <w:rFonts w:ascii="Arial" w:eastAsia="Arial" w:hAnsi="Arial" w:cs="Arial"/>
          <w:spacing w:val="-1"/>
          <w:sz w:val="22"/>
          <w:szCs w:val="22"/>
        </w:rPr>
        <w:t>e</w:t>
      </w:r>
      <w:r w:rsidRPr="007028F6">
        <w:rPr>
          <w:rFonts w:ascii="Arial" w:eastAsia="Arial" w:hAnsi="Arial" w:cs="Arial"/>
          <w:spacing w:val="-1"/>
          <w:sz w:val="22"/>
          <w:szCs w:val="22"/>
        </w:rPr>
        <w:t>nce su</w:t>
      </w:r>
      <w:r w:rsidRPr="00221246">
        <w:rPr>
          <w:rFonts w:ascii="Arial" w:eastAsia="Arial" w:hAnsi="Arial" w:cs="Arial"/>
          <w:spacing w:val="-1"/>
          <w:sz w:val="22"/>
          <w:szCs w:val="22"/>
        </w:rPr>
        <w:t>b</w:t>
      </w:r>
      <w:r w:rsidRPr="007028F6">
        <w:rPr>
          <w:rFonts w:ascii="Arial" w:eastAsia="Arial" w:hAnsi="Arial" w:cs="Arial"/>
          <w:spacing w:val="-1"/>
          <w:sz w:val="22"/>
          <w:szCs w:val="22"/>
        </w:rPr>
        <w:t>m</w:t>
      </w:r>
      <w:r w:rsidRPr="00221246">
        <w:rPr>
          <w:rFonts w:ascii="Arial" w:eastAsia="Arial" w:hAnsi="Arial" w:cs="Arial"/>
          <w:spacing w:val="-1"/>
          <w:sz w:val="22"/>
          <w:szCs w:val="22"/>
        </w:rPr>
        <w:t>it</w:t>
      </w:r>
      <w:r w:rsidRPr="007028F6">
        <w:rPr>
          <w:rFonts w:ascii="Arial" w:eastAsia="Arial" w:hAnsi="Arial" w:cs="Arial"/>
          <w:spacing w:val="-1"/>
          <w:sz w:val="22"/>
          <w:szCs w:val="22"/>
        </w:rPr>
        <w:t>ted in the por</w:t>
      </w:r>
      <w:r w:rsidRPr="00221246">
        <w:rPr>
          <w:rFonts w:ascii="Arial" w:eastAsia="Arial" w:hAnsi="Arial" w:cs="Arial"/>
          <w:spacing w:val="-1"/>
          <w:sz w:val="22"/>
          <w:szCs w:val="22"/>
        </w:rPr>
        <w:t>t</w:t>
      </w:r>
      <w:r w:rsidRPr="007028F6">
        <w:rPr>
          <w:rFonts w:ascii="Arial" w:eastAsia="Arial" w:hAnsi="Arial" w:cs="Arial"/>
          <w:spacing w:val="-1"/>
          <w:sz w:val="22"/>
          <w:szCs w:val="22"/>
        </w:rPr>
        <w:t>fo</w:t>
      </w:r>
      <w:r w:rsidRPr="00221246">
        <w:rPr>
          <w:rFonts w:ascii="Arial" w:eastAsia="Arial" w:hAnsi="Arial" w:cs="Arial"/>
          <w:spacing w:val="-1"/>
          <w:sz w:val="22"/>
          <w:szCs w:val="22"/>
        </w:rPr>
        <w:t>li</w:t>
      </w:r>
      <w:r w:rsidRPr="007028F6">
        <w:rPr>
          <w:rFonts w:ascii="Arial" w:eastAsia="Arial" w:hAnsi="Arial" w:cs="Arial"/>
          <w:spacing w:val="-1"/>
          <w:sz w:val="22"/>
          <w:szCs w:val="22"/>
        </w:rPr>
        <w:t>o</w:t>
      </w:r>
    </w:p>
    <w:p w14:paraId="782141C9" w14:textId="77777777" w:rsidR="00CB345A" w:rsidRPr="007028F6" w:rsidRDefault="00CB345A" w:rsidP="00CB345A">
      <w:pPr>
        <w:pStyle w:val="ListParagraph"/>
        <w:numPr>
          <w:ilvl w:val="2"/>
          <w:numId w:val="8"/>
        </w:numPr>
        <w:spacing w:before="4" w:line="240" w:lineRule="exact"/>
        <w:ind w:left="851" w:right="46" w:hanging="425"/>
        <w:rPr>
          <w:rFonts w:ascii="Arial" w:eastAsia="Arial" w:hAnsi="Arial" w:cs="Arial"/>
          <w:spacing w:val="-1"/>
          <w:sz w:val="22"/>
          <w:szCs w:val="22"/>
        </w:rPr>
      </w:pPr>
      <w:r w:rsidRPr="00221246">
        <w:rPr>
          <w:rFonts w:ascii="Arial" w:eastAsia="Arial" w:hAnsi="Arial" w:cs="Arial"/>
          <w:spacing w:val="-1"/>
          <w:sz w:val="22"/>
          <w:szCs w:val="22"/>
        </w:rPr>
        <w:t>Di</w:t>
      </w:r>
      <w:r w:rsidRPr="007028F6">
        <w:rPr>
          <w:rFonts w:ascii="Arial" w:eastAsia="Arial" w:hAnsi="Arial" w:cs="Arial"/>
          <w:spacing w:val="-1"/>
          <w:sz w:val="22"/>
          <w:szCs w:val="22"/>
        </w:rPr>
        <w:t>scuss how the a</w:t>
      </w:r>
      <w:r w:rsidRPr="00221246">
        <w:rPr>
          <w:rFonts w:ascii="Arial" w:eastAsia="Arial" w:hAnsi="Arial" w:cs="Arial"/>
          <w:spacing w:val="-1"/>
          <w:sz w:val="22"/>
          <w:szCs w:val="22"/>
        </w:rPr>
        <w:t>p</w:t>
      </w:r>
      <w:r w:rsidRPr="007028F6">
        <w:rPr>
          <w:rFonts w:ascii="Arial" w:eastAsia="Arial" w:hAnsi="Arial" w:cs="Arial"/>
          <w:spacing w:val="-1"/>
          <w:sz w:val="22"/>
          <w:szCs w:val="22"/>
        </w:rPr>
        <w:t>pre</w:t>
      </w:r>
      <w:r w:rsidRPr="00221246">
        <w:rPr>
          <w:rFonts w:ascii="Arial" w:eastAsia="Arial" w:hAnsi="Arial" w:cs="Arial"/>
          <w:spacing w:val="-1"/>
          <w:sz w:val="22"/>
          <w:szCs w:val="22"/>
        </w:rPr>
        <w:t>nti</w:t>
      </w:r>
      <w:r w:rsidRPr="007028F6">
        <w:rPr>
          <w:rFonts w:ascii="Arial" w:eastAsia="Arial" w:hAnsi="Arial" w:cs="Arial"/>
          <w:spacing w:val="-1"/>
          <w:sz w:val="22"/>
          <w:szCs w:val="22"/>
        </w:rPr>
        <w:t>ce has progress</w:t>
      </w:r>
      <w:r w:rsidRPr="00221246">
        <w:rPr>
          <w:rFonts w:ascii="Arial" w:eastAsia="Arial" w:hAnsi="Arial" w:cs="Arial"/>
          <w:spacing w:val="-1"/>
          <w:sz w:val="22"/>
          <w:szCs w:val="22"/>
        </w:rPr>
        <w:t>e</w:t>
      </w:r>
      <w:r w:rsidRPr="007028F6">
        <w:rPr>
          <w:rFonts w:ascii="Arial" w:eastAsia="Arial" w:hAnsi="Arial" w:cs="Arial"/>
          <w:spacing w:val="-1"/>
          <w:sz w:val="22"/>
          <w:szCs w:val="22"/>
        </w:rPr>
        <w:t xml:space="preserve">d </w:t>
      </w:r>
      <w:r w:rsidRPr="00221246">
        <w:rPr>
          <w:rFonts w:ascii="Arial" w:eastAsia="Arial" w:hAnsi="Arial" w:cs="Arial"/>
          <w:spacing w:val="-1"/>
          <w:sz w:val="22"/>
          <w:szCs w:val="22"/>
        </w:rPr>
        <w:t>i</w:t>
      </w:r>
      <w:r w:rsidRPr="007028F6">
        <w:rPr>
          <w:rFonts w:ascii="Arial" w:eastAsia="Arial" w:hAnsi="Arial" w:cs="Arial"/>
          <w:spacing w:val="-1"/>
          <w:sz w:val="22"/>
          <w:szCs w:val="22"/>
        </w:rPr>
        <w:t>n</w:t>
      </w:r>
      <w:r w:rsidRPr="00221246">
        <w:rPr>
          <w:rFonts w:ascii="Arial" w:eastAsia="Arial" w:hAnsi="Arial" w:cs="Arial"/>
          <w:spacing w:val="-1"/>
          <w:sz w:val="22"/>
          <w:szCs w:val="22"/>
        </w:rPr>
        <w:t xml:space="preserve"> </w:t>
      </w:r>
      <w:r w:rsidRPr="007028F6">
        <w:rPr>
          <w:rFonts w:ascii="Arial" w:eastAsia="Arial" w:hAnsi="Arial" w:cs="Arial"/>
          <w:spacing w:val="-1"/>
          <w:sz w:val="22"/>
          <w:szCs w:val="22"/>
        </w:rPr>
        <w:t>the</w:t>
      </w:r>
      <w:r w:rsidRPr="00221246">
        <w:rPr>
          <w:rFonts w:ascii="Arial" w:eastAsia="Arial" w:hAnsi="Arial" w:cs="Arial"/>
          <w:spacing w:val="-1"/>
          <w:sz w:val="22"/>
          <w:szCs w:val="22"/>
        </w:rPr>
        <w:t>i</w:t>
      </w:r>
      <w:r w:rsidRPr="007028F6">
        <w:rPr>
          <w:rFonts w:ascii="Arial" w:eastAsia="Arial" w:hAnsi="Arial" w:cs="Arial"/>
          <w:spacing w:val="-1"/>
          <w:sz w:val="22"/>
          <w:szCs w:val="22"/>
        </w:rPr>
        <w:t>r ro</w:t>
      </w:r>
      <w:r w:rsidRPr="00221246">
        <w:rPr>
          <w:rFonts w:ascii="Arial" w:eastAsia="Arial" w:hAnsi="Arial" w:cs="Arial"/>
          <w:spacing w:val="-1"/>
          <w:sz w:val="22"/>
          <w:szCs w:val="22"/>
        </w:rPr>
        <w:t>l</w:t>
      </w:r>
      <w:r w:rsidRPr="007028F6">
        <w:rPr>
          <w:rFonts w:ascii="Arial" w:eastAsia="Arial" w:hAnsi="Arial" w:cs="Arial"/>
          <w:spacing w:val="-1"/>
          <w:sz w:val="22"/>
          <w:szCs w:val="22"/>
        </w:rPr>
        <w:t>e, wh</w:t>
      </w:r>
      <w:r w:rsidRPr="00221246">
        <w:rPr>
          <w:rFonts w:ascii="Arial" w:eastAsia="Arial" w:hAnsi="Arial" w:cs="Arial"/>
          <w:spacing w:val="-1"/>
          <w:sz w:val="22"/>
          <w:szCs w:val="22"/>
        </w:rPr>
        <w:t>a</w:t>
      </w:r>
      <w:r w:rsidRPr="007028F6">
        <w:rPr>
          <w:rFonts w:ascii="Arial" w:eastAsia="Arial" w:hAnsi="Arial" w:cs="Arial"/>
          <w:spacing w:val="-1"/>
          <w:sz w:val="22"/>
          <w:szCs w:val="22"/>
        </w:rPr>
        <w:t>t th</w:t>
      </w:r>
      <w:r w:rsidRPr="00221246">
        <w:rPr>
          <w:rFonts w:ascii="Arial" w:eastAsia="Arial" w:hAnsi="Arial" w:cs="Arial"/>
          <w:spacing w:val="-1"/>
          <w:sz w:val="22"/>
          <w:szCs w:val="22"/>
        </w:rPr>
        <w:t>e</w:t>
      </w:r>
      <w:r w:rsidRPr="007028F6">
        <w:rPr>
          <w:rFonts w:ascii="Arial" w:eastAsia="Arial" w:hAnsi="Arial" w:cs="Arial"/>
          <w:spacing w:val="-1"/>
          <w:sz w:val="22"/>
          <w:szCs w:val="22"/>
        </w:rPr>
        <w:t>y</w:t>
      </w:r>
      <w:r w:rsidRPr="00221246">
        <w:rPr>
          <w:rFonts w:ascii="Arial" w:eastAsia="Arial" w:hAnsi="Arial" w:cs="Arial"/>
          <w:spacing w:val="-1"/>
          <w:sz w:val="22"/>
          <w:szCs w:val="22"/>
        </w:rPr>
        <w:t xml:space="preserve"> </w:t>
      </w:r>
      <w:r w:rsidRPr="007028F6">
        <w:rPr>
          <w:rFonts w:ascii="Arial" w:eastAsia="Arial" w:hAnsi="Arial" w:cs="Arial"/>
          <w:spacing w:val="-1"/>
          <w:sz w:val="22"/>
          <w:szCs w:val="22"/>
        </w:rPr>
        <w:t>h</w:t>
      </w:r>
      <w:r w:rsidRPr="00221246">
        <w:rPr>
          <w:rFonts w:ascii="Arial" w:eastAsia="Arial" w:hAnsi="Arial" w:cs="Arial"/>
          <w:spacing w:val="-1"/>
          <w:sz w:val="22"/>
          <w:szCs w:val="22"/>
        </w:rPr>
        <w:t>a</w:t>
      </w:r>
      <w:r w:rsidRPr="007028F6">
        <w:rPr>
          <w:rFonts w:ascii="Arial" w:eastAsia="Arial" w:hAnsi="Arial" w:cs="Arial"/>
          <w:spacing w:val="-1"/>
          <w:sz w:val="22"/>
          <w:szCs w:val="22"/>
        </w:rPr>
        <w:t>ve</w:t>
      </w:r>
      <w:r w:rsidRPr="00221246">
        <w:rPr>
          <w:rFonts w:ascii="Arial" w:eastAsia="Arial" w:hAnsi="Arial" w:cs="Arial"/>
          <w:spacing w:val="-1"/>
          <w:sz w:val="22"/>
          <w:szCs w:val="22"/>
        </w:rPr>
        <w:t xml:space="preserve"> </w:t>
      </w:r>
      <w:r w:rsidRPr="007028F6">
        <w:rPr>
          <w:rFonts w:ascii="Arial" w:eastAsia="Arial" w:hAnsi="Arial" w:cs="Arial"/>
          <w:spacing w:val="-1"/>
          <w:sz w:val="22"/>
          <w:szCs w:val="22"/>
        </w:rPr>
        <w:t>d</w:t>
      </w:r>
      <w:r w:rsidRPr="00221246">
        <w:rPr>
          <w:rFonts w:ascii="Arial" w:eastAsia="Arial" w:hAnsi="Arial" w:cs="Arial"/>
          <w:spacing w:val="-1"/>
          <w:sz w:val="22"/>
          <w:szCs w:val="22"/>
        </w:rPr>
        <w:t>o</w:t>
      </w:r>
      <w:r w:rsidRPr="007028F6">
        <w:rPr>
          <w:rFonts w:ascii="Arial" w:eastAsia="Arial" w:hAnsi="Arial" w:cs="Arial"/>
          <w:spacing w:val="-1"/>
          <w:sz w:val="22"/>
          <w:szCs w:val="22"/>
        </w:rPr>
        <w:t>ne a</w:t>
      </w:r>
      <w:r w:rsidRPr="00221246">
        <w:rPr>
          <w:rFonts w:ascii="Arial" w:eastAsia="Arial" w:hAnsi="Arial" w:cs="Arial"/>
          <w:spacing w:val="-1"/>
          <w:sz w:val="22"/>
          <w:szCs w:val="22"/>
        </w:rPr>
        <w:t>n</w:t>
      </w:r>
      <w:r w:rsidRPr="007028F6">
        <w:rPr>
          <w:rFonts w:ascii="Arial" w:eastAsia="Arial" w:hAnsi="Arial" w:cs="Arial"/>
          <w:spacing w:val="-1"/>
          <w:sz w:val="22"/>
          <w:szCs w:val="22"/>
        </w:rPr>
        <w:t>d th</w:t>
      </w:r>
      <w:r w:rsidRPr="00221246">
        <w:rPr>
          <w:rFonts w:ascii="Arial" w:eastAsia="Arial" w:hAnsi="Arial" w:cs="Arial"/>
          <w:spacing w:val="-1"/>
          <w:sz w:val="22"/>
          <w:szCs w:val="22"/>
        </w:rPr>
        <w:t>ei</w:t>
      </w:r>
      <w:r w:rsidRPr="007028F6">
        <w:rPr>
          <w:rFonts w:ascii="Arial" w:eastAsia="Arial" w:hAnsi="Arial" w:cs="Arial"/>
          <w:spacing w:val="-1"/>
          <w:sz w:val="22"/>
          <w:szCs w:val="22"/>
        </w:rPr>
        <w:t>r a</w:t>
      </w:r>
      <w:r w:rsidRPr="00221246">
        <w:rPr>
          <w:rFonts w:ascii="Arial" w:eastAsia="Arial" w:hAnsi="Arial" w:cs="Arial"/>
          <w:spacing w:val="-1"/>
          <w:sz w:val="22"/>
          <w:szCs w:val="22"/>
        </w:rPr>
        <w:t>p</w:t>
      </w:r>
      <w:r w:rsidRPr="007028F6">
        <w:rPr>
          <w:rFonts w:ascii="Arial" w:eastAsia="Arial" w:hAnsi="Arial" w:cs="Arial"/>
          <w:spacing w:val="-1"/>
          <w:sz w:val="22"/>
          <w:szCs w:val="22"/>
        </w:rPr>
        <w:t>proach to work</w:t>
      </w:r>
    </w:p>
    <w:p w14:paraId="2EE5A6DE" w14:textId="4D438589" w:rsidR="00CB345A" w:rsidRDefault="00CB345A" w:rsidP="00CB345A">
      <w:pPr>
        <w:pStyle w:val="ListParagraph"/>
        <w:numPr>
          <w:ilvl w:val="2"/>
          <w:numId w:val="8"/>
        </w:numPr>
        <w:spacing w:before="4" w:line="240" w:lineRule="exact"/>
        <w:ind w:left="851" w:right="46" w:hanging="425"/>
        <w:rPr>
          <w:rFonts w:ascii="Arial" w:eastAsia="Arial" w:hAnsi="Arial" w:cs="Arial"/>
          <w:spacing w:val="-1"/>
          <w:sz w:val="22"/>
          <w:szCs w:val="22"/>
        </w:rPr>
      </w:pPr>
      <w:r w:rsidRPr="007028F6">
        <w:rPr>
          <w:rFonts w:ascii="Arial" w:eastAsia="Arial" w:hAnsi="Arial" w:cs="Arial"/>
          <w:spacing w:val="-1"/>
          <w:sz w:val="22"/>
          <w:szCs w:val="22"/>
        </w:rPr>
        <w:t xml:space="preserve">Discuss the depth and breadth of </w:t>
      </w:r>
      <w:r w:rsidR="00D84080">
        <w:rPr>
          <w:rFonts w:ascii="Arial" w:eastAsia="Arial" w:hAnsi="Arial" w:cs="Arial"/>
          <w:spacing w:val="-1"/>
          <w:sz w:val="22"/>
          <w:szCs w:val="22"/>
        </w:rPr>
        <w:t>KSB’s</w:t>
      </w:r>
    </w:p>
    <w:p w14:paraId="3266ADAA" w14:textId="77777777" w:rsidR="00D84080" w:rsidRPr="007028F6" w:rsidRDefault="00D84080" w:rsidP="00D84080">
      <w:pPr>
        <w:pStyle w:val="ListParagraph"/>
        <w:spacing w:before="4" w:line="240" w:lineRule="exact"/>
        <w:ind w:left="851" w:right="46"/>
        <w:rPr>
          <w:rFonts w:ascii="Arial" w:eastAsia="Arial" w:hAnsi="Arial" w:cs="Arial"/>
          <w:spacing w:val="-1"/>
          <w:sz w:val="22"/>
          <w:szCs w:val="22"/>
        </w:rPr>
      </w:pPr>
    </w:p>
    <w:p w14:paraId="3B3F6D63" w14:textId="6995FB61" w:rsidR="00CB345A" w:rsidRDefault="00CB345A" w:rsidP="00D84080">
      <w:pPr>
        <w:spacing w:before="4" w:line="240" w:lineRule="exact"/>
        <w:ind w:left="426" w:right="46"/>
        <w:rPr>
          <w:rFonts w:ascii="Arial" w:eastAsia="Arial" w:hAnsi="Arial" w:cs="Arial"/>
          <w:spacing w:val="-1"/>
          <w:sz w:val="22"/>
          <w:szCs w:val="22"/>
        </w:rPr>
      </w:pPr>
      <w:r w:rsidRPr="00D84080">
        <w:rPr>
          <w:rFonts w:ascii="Arial" w:eastAsia="Arial" w:hAnsi="Arial" w:cs="Arial"/>
          <w:spacing w:val="-1"/>
          <w:sz w:val="22"/>
          <w:szCs w:val="22"/>
        </w:rPr>
        <w:t>The interview will cover:</w:t>
      </w:r>
    </w:p>
    <w:p w14:paraId="39D9984C" w14:textId="77777777" w:rsidR="00D84080" w:rsidRPr="00D84080" w:rsidRDefault="00D84080" w:rsidP="00D84080">
      <w:pPr>
        <w:spacing w:before="4" w:line="240" w:lineRule="exact"/>
        <w:ind w:left="426" w:right="46"/>
        <w:rPr>
          <w:rFonts w:ascii="Arial" w:eastAsia="Arial" w:hAnsi="Arial" w:cs="Arial"/>
          <w:spacing w:val="-1"/>
          <w:sz w:val="22"/>
          <w:szCs w:val="22"/>
        </w:rPr>
      </w:pPr>
    </w:p>
    <w:p w14:paraId="0B544789" w14:textId="66B64B2F" w:rsidR="00CB345A" w:rsidRPr="007028F6" w:rsidRDefault="00CB345A" w:rsidP="00CB345A">
      <w:pPr>
        <w:pStyle w:val="ListParagraph"/>
        <w:numPr>
          <w:ilvl w:val="2"/>
          <w:numId w:val="8"/>
        </w:numPr>
        <w:spacing w:before="4" w:line="240" w:lineRule="exact"/>
        <w:ind w:left="851" w:right="46" w:hanging="425"/>
        <w:rPr>
          <w:rFonts w:ascii="Arial" w:eastAsia="Arial" w:hAnsi="Arial" w:cs="Arial"/>
          <w:spacing w:val="-1"/>
          <w:sz w:val="22"/>
          <w:szCs w:val="22"/>
        </w:rPr>
      </w:pPr>
      <w:r w:rsidRPr="007028F6">
        <w:rPr>
          <w:rFonts w:ascii="Arial" w:eastAsia="Arial" w:hAnsi="Arial" w:cs="Arial"/>
          <w:spacing w:val="-1"/>
          <w:sz w:val="22"/>
          <w:szCs w:val="22"/>
        </w:rPr>
        <w:t xml:space="preserve">What </w:t>
      </w:r>
      <w:r w:rsidR="00D84080">
        <w:rPr>
          <w:rFonts w:ascii="Arial" w:eastAsia="Arial" w:hAnsi="Arial" w:cs="Arial"/>
          <w:spacing w:val="-1"/>
          <w:sz w:val="22"/>
          <w:szCs w:val="22"/>
        </w:rPr>
        <w:t xml:space="preserve">has been </w:t>
      </w:r>
      <w:r w:rsidRPr="007028F6">
        <w:rPr>
          <w:rFonts w:ascii="Arial" w:eastAsia="Arial" w:hAnsi="Arial" w:cs="Arial"/>
          <w:spacing w:val="-1"/>
          <w:sz w:val="22"/>
          <w:szCs w:val="22"/>
        </w:rPr>
        <w:t>subm</w:t>
      </w:r>
      <w:r w:rsidRPr="00221246">
        <w:rPr>
          <w:rFonts w:ascii="Arial" w:eastAsia="Arial" w:hAnsi="Arial" w:cs="Arial"/>
          <w:spacing w:val="-1"/>
          <w:sz w:val="22"/>
          <w:szCs w:val="22"/>
        </w:rPr>
        <w:t>i</w:t>
      </w:r>
      <w:r w:rsidRPr="007028F6">
        <w:rPr>
          <w:rFonts w:ascii="Arial" w:eastAsia="Arial" w:hAnsi="Arial" w:cs="Arial"/>
          <w:spacing w:val="-1"/>
          <w:sz w:val="22"/>
          <w:szCs w:val="22"/>
        </w:rPr>
        <w:t xml:space="preserve">tted </w:t>
      </w:r>
      <w:r w:rsidR="00D84080">
        <w:rPr>
          <w:rFonts w:ascii="Arial" w:eastAsia="Arial" w:hAnsi="Arial" w:cs="Arial"/>
          <w:spacing w:val="-1"/>
          <w:sz w:val="22"/>
          <w:szCs w:val="22"/>
        </w:rPr>
        <w:t>as evidence</w:t>
      </w:r>
    </w:p>
    <w:p w14:paraId="3B48FAB5" w14:textId="4F1D7F85" w:rsidR="00CB345A" w:rsidRPr="007028F6" w:rsidRDefault="00CB345A" w:rsidP="00CB345A">
      <w:pPr>
        <w:pStyle w:val="ListParagraph"/>
        <w:numPr>
          <w:ilvl w:val="2"/>
          <w:numId w:val="8"/>
        </w:numPr>
        <w:spacing w:before="4" w:line="240" w:lineRule="exact"/>
        <w:ind w:left="851" w:right="46" w:hanging="425"/>
        <w:rPr>
          <w:rFonts w:ascii="Arial" w:eastAsia="Arial" w:hAnsi="Arial" w:cs="Arial"/>
          <w:spacing w:val="-1"/>
          <w:sz w:val="22"/>
          <w:szCs w:val="22"/>
        </w:rPr>
      </w:pPr>
      <w:r w:rsidRPr="007028F6">
        <w:rPr>
          <w:rFonts w:ascii="Arial" w:eastAsia="Arial" w:hAnsi="Arial" w:cs="Arial"/>
          <w:spacing w:val="-1"/>
          <w:sz w:val="22"/>
          <w:szCs w:val="22"/>
        </w:rPr>
        <w:t>The standard of their work</w:t>
      </w:r>
      <w:r w:rsidR="00D84080">
        <w:rPr>
          <w:rFonts w:ascii="Arial" w:eastAsia="Arial" w:hAnsi="Arial" w:cs="Arial"/>
          <w:spacing w:val="-1"/>
          <w:sz w:val="22"/>
          <w:szCs w:val="22"/>
        </w:rPr>
        <w:t xml:space="preserve"> within </w:t>
      </w:r>
      <w:r w:rsidRPr="007028F6">
        <w:rPr>
          <w:rFonts w:ascii="Arial" w:eastAsia="Arial" w:hAnsi="Arial" w:cs="Arial"/>
          <w:spacing w:val="-1"/>
          <w:sz w:val="22"/>
          <w:szCs w:val="22"/>
        </w:rPr>
        <w:t>the portfolio</w:t>
      </w:r>
    </w:p>
    <w:p w14:paraId="79C6C479" w14:textId="625FF108" w:rsidR="00CB345A" w:rsidRPr="007028F6" w:rsidRDefault="00CB345A" w:rsidP="00CB345A">
      <w:pPr>
        <w:pStyle w:val="ListParagraph"/>
        <w:numPr>
          <w:ilvl w:val="2"/>
          <w:numId w:val="8"/>
        </w:numPr>
        <w:spacing w:before="4" w:line="240" w:lineRule="exact"/>
        <w:ind w:left="851" w:right="46" w:hanging="425"/>
        <w:rPr>
          <w:rFonts w:ascii="Arial" w:eastAsia="Arial" w:hAnsi="Arial" w:cs="Arial"/>
          <w:spacing w:val="-1"/>
          <w:sz w:val="22"/>
          <w:szCs w:val="22"/>
        </w:rPr>
      </w:pPr>
      <w:r w:rsidRPr="00221246">
        <w:rPr>
          <w:rFonts w:ascii="Arial" w:eastAsia="Arial" w:hAnsi="Arial" w:cs="Arial"/>
          <w:spacing w:val="-1"/>
          <w:sz w:val="22"/>
          <w:szCs w:val="22"/>
        </w:rPr>
        <w:t>H</w:t>
      </w:r>
      <w:r w:rsidRPr="007028F6">
        <w:rPr>
          <w:rFonts w:ascii="Arial" w:eastAsia="Arial" w:hAnsi="Arial" w:cs="Arial"/>
          <w:spacing w:val="-1"/>
          <w:sz w:val="22"/>
          <w:szCs w:val="22"/>
        </w:rPr>
        <w:t>ow th</w:t>
      </w:r>
      <w:r w:rsidRPr="00221246">
        <w:rPr>
          <w:rFonts w:ascii="Arial" w:eastAsia="Arial" w:hAnsi="Arial" w:cs="Arial"/>
          <w:spacing w:val="-1"/>
          <w:sz w:val="22"/>
          <w:szCs w:val="22"/>
        </w:rPr>
        <w:t>e</w:t>
      </w:r>
      <w:r w:rsidRPr="007028F6">
        <w:rPr>
          <w:rFonts w:ascii="Arial" w:eastAsia="Arial" w:hAnsi="Arial" w:cs="Arial"/>
          <w:spacing w:val="-1"/>
          <w:sz w:val="22"/>
          <w:szCs w:val="22"/>
        </w:rPr>
        <w:t>y</w:t>
      </w:r>
      <w:r w:rsidRPr="00221246">
        <w:rPr>
          <w:rFonts w:ascii="Arial" w:eastAsia="Arial" w:hAnsi="Arial" w:cs="Arial"/>
          <w:spacing w:val="-1"/>
          <w:sz w:val="22"/>
          <w:szCs w:val="22"/>
        </w:rPr>
        <w:t xml:space="preserve"> </w:t>
      </w:r>
      <w:r w:rsidRPr="007028F6">
        <w:rPr>
          <w:rFonts w:ascii="Arial" w:eastAsia="Arial" w:hAnsi="Arial" w:cs="Arial"/>
          <w:spacing w:val="-1"/>
          <w:sz w:val="22"/>
          <w:szCs w:val="22"/>
        </w:rPr>
        <w:t>a</w:t>
      </w:r>
      <w:r w:rsidRPr="00221246">
        <w:rPr>
          <w:rFonts w:ascii="Arial" w:eastAsia="Arial" w:hAnsi="Arial" w:cs="Arial"/>
          <w:spacing w:val="-1"/>
          <w:sz w:val="22"/>
          <w:szCs w:val="22"/>
        </w:rPr>
        <w:t>p</w:t>
      </w:r>
      <w:r w:rsidRPr="007028F6">
        <w:rPr>
          <w:rFonts w:ascii="Arial" w:eastAsia="Arial" w:hAnsi="Arial" w:cs="Arial"/>
          <w:spacing w:val="-1"/>
          <w:sz w:val="22"/>
          <w:szCs w:val="22"/>
        </w:rPr>
        <w:t>proach</w:t>
      </w:r>
      <w:r w:rsidRPr="00221246">
        <w:rPr>
          <w:rFonts w:ascii="Arial" w:eastAsia="Arial" w:hAnsi="Arial" w:cs="Arial"/>
          <w:spacing w:val="-1"/>
          <w:sz w:val="22"/>
          <w:szCs w:val="22"/>
        </w:rPr>
        <w:t>e</w:t>
      </w:r>
      <w:r w:rsidRPr="007028F6">
        <w:rPr>
          <w:rFonts w:ascii="Arial" w:eastAsia="Arial" w:hAnsi="Arial" w:cs="Arial"/>
          <w:spacing w:val="-1"/>
          <w:sz w:val="22"/>
          <w:szCs w:val="22"/>
        </w:rPr>
        <w:t>d the work th</w:t>
      </w:r>
      <w:r w:rsidRPr="00221246">
        <w:rPr>
          <w:rFonts w:ascii="Arial" w:eastAsia="Arial" w:hAnsi="Arial" w:cs="Arial"/>
          <w:spacing w:val="-1"/>
          <w:sz w:val="22"/>
          <w:szCs w:val="22"/>
        </w:rPr>
        <w:t>e</w:t>
      </w:r>
      <w:r w:rsidRPr="007028F6">
        <w:rPr>
          <w:rFonts w:ascii="Arial" w:eastAsia="Arial" w:hAnsi="Arial" w:cs="Arial"/>
          <w:spacing w:val="-1"/>
          <w:sz w:val="22"/>
          <w:szCs w:val="22"/>
        </w:rPr>
        <w:t>y</w:t>
      </w:r>
      <w:r w:rsidRPr="00221246">
        <w:rPr>
          <w:rFonts w:ascii="Arial" w:eastAsia="Arial" w:hAnsi="Arial" w:cs="Arial"/>
          <w:spacing w:val="-1"/>
          <w:sz w:val="22"/>
          <w:szCs w:val="22"/>
        </w:rPr>
        <w:t xml:space="preserve"> </w:t>
      </w:r>
      <w:r w:rsidRPr="007028F6">
        <w:rPr>
          <w:rFonts w:ascii="Arial" w:eastAsia="Arial" w:hAnsi="Arial" w:cs="Arial"/>
          <w:spacing w:val="-1"/>
          <w:sz w:val="22"/>
          <w:szCs w:val="22"/>
        </w:rPr>
        <w:t>subm</w:t>
      </w:r>
      <w:r w:rsidRPr="00221246">
        <w:rPr>
          <w:rFonts w:ascii="Arial" w:eastAsia="Arial" w:hAnsi="Arial" w:cs="Arial"/>
          <w:spacing w:val="-1"/>
          <w:sz w:val="22"/>
          <w:szCs w:val="22"/>
        </w:rPr>
        <w:t>i</w:t>
      </w:r>
      <w:r w:rsidRPr="007028F6">
        <w:rPr>
          <w:rFonts w:ascii="Arial" w:eastAsia="Arial" w:hAnsi="Arial" w:cs="Arial"/>
          <w:spacing w:val="-1"/>
          <w:sz w:val="22"/>
          <w:szCs w:val="22"/>
        </w:rPr>
        <w:t>tted</w:t>
      </w:r>
      <w:r w:rsidR="00D84080">
        <w:rPr>
          <w:rFonts w:ascii="Arial" w:eastAsia="Arial" w:hAnsi="Arial" w:cs="Arial"/>
          <w:spacing w:val="-1"/>
          <w:sz w:val="22"/>
          <w:szCs w:val="22"/>
        </w:rPr>
        <w:t xml:space="preserve"> as evidence</w:t>
      </w:r>
    </w:p>
    <w:p w14:paraId="298053AE" w14:textId="00C0F99D" w:rsidR="00CB345A" w:rsidRPr="007028F6" w:rsidRDefault="00CB345A" w:rsidP="00CB345A">
      <w:pPr>
        <w:pStyle w:val="ListParagraph"/>
        <w:numPr>
          <w:ilvl w:val="2"/>
          <w:numId w:val="8"/>
        </w:numPr>
        <w:spacing w:before="4" w:line="240" w:lineRule="exact"/>
        <w:ind w:left="851" w:right="46" w:hanging="425"/>
        <w:rPr>
          <w:rFonts w:ascii="Arial" w:eastAsia="Arial" w:hAnsi="Arial" w:cs="Arial"/>
          <w:spacing w:val="-1"/>
          <w:sz w:val="22"/>
          <w:szCs w:val="22"/>
        </w:rPr>
      </w:pPr>
      <w:r w:rsidRPr="007028F6">
        <w:rPr>
          <w:rFonts w:ascii="Arial" w:eastAsia="Arial" w:hAnsi="Arial" w:cs="Arial"/>
          <w:spacing w:val="-1"/>
          <w:sz w:val="22"/>
          <w:szCs w:val="22"/>
        </w:rPr>
        <w:t>Th</w:t>
      </w:r>
      <w:r w:rsidRPr="00221246">
        <w:rPr>
          <w:rFonts w:ascii="Arial" w:eastAsia="Arial" w:hAnsi="Arial" w:cs="Arial"/>
          <w:spacing w:val="-1"/>
          <w:sz w:val="22"/>
          <w:szCs w:val="22"/>
        </w:rPr>
        <w:t>ei</w:t>
      </w:r>
      <w:r w:rsidRPr="007028F6">
        <w:rPr>
          <w:rFonts w:ascii="Arial" w:eastAsia="Arial" w:hAnsi="Arial" w:cs="Arial"/>
          <w:spacing w:val="-1"/>
          <w:sz w:val="22"/>
          <w:szCs w:val="22"/>
        </w:rPr>
        <w:t>r a</w:t>
      </w:r>
      <w:r w:rsidRPr="00221246">
        <w:rPr>
          <w:rFonts w:ascii="Arial" w:eastAsia="Arial" w:hAnsi="Arial" w:cs="Arial"/>
          <w:spacing w:val="-1"/>
          <w:sz w:val="22"/>
          <w:szCs w:val="22"/>
        </w:rPr>
        <w:t>p</w:t>
      </w:r>
      <w:r w:rsidRPr="007028F6">
        <w:rPr>
          <w:rFonts w:ascii="Arial" w:eastAsia="Arial" w:hAnsi="Arial" w:cs="Arial"/>
          <w:spacing w:val="-1"/>
          <w:sz w:val="22"/>
          <w:szCs w:val="22"/>
        </w:rPr>
        <w:t xml:space="preserve">proach, </w:t>
      </w:r>
      <w:proofErr w:type="gramStart"/>
      <w:r w:rsidRPr="007028F6">
        <w:rPr>
          <w:rFonts w:ascii="Arial" w:eastAsia="Arial" w:hAnsi="Arial" w:cs="Arial"/>
          <w:spacing w:val="-1"/>
          <w:sz w:val="22"/>
          <w:szCs w:val="22"/>
        </w:rPr>
        <w:t>rati</w:t>
      </w:r>
      <w:r w:rsidRPr="00221246">
        <w:rPr>
          <w:rFonts w:ascii="Arial" w:eastAsia="Arial" w:hAnsi="Arial" w:cs="Arial"/>
          <w:spacing w:val="-1"/>
          <w:sz w:val="22"/>
          <w:szCs w:val="22"/>
        </w:rPr>
        <w:t>o</w:t>
      </w:r>
      <w:r w:rsidRPr="007028F6">
        <w:rPr>
          <w:rFonts w:ascii="Arial" w:eastAsia="Arial" w:hAnsi="Arial" w:cs="Arial"/>
          <w:spacing w:val="-1"/>
          <w:sz w:val="22"/>
          <w:szCs w:val="22"/>
        </w:rPr>
        <w:t>n</w:t>
      </w:r>
      <w:r w:rsidRPr="00221246">
        <w:rPr>
          <w:rFonts w:ascii="Arial" w:eastAsia="Arial" w:hAnsi="Arial" w:cs="Arial"/>
          <w:spacing w:val="-1"/>
          <w:sz w:val="22"/>
          <w:szCs w:val="22"/>
        </w:rPr>
        <w:t>a</w:t>
      </w:r>
      <w:r w:rsidRPr="007028F6">
        <w:rPr>
          <w:rFonts w:ascii="Arial" w:eastAsia="Arial" w:hAnsi="Arial" w:cs="Arial"/>
          <w:spacing w:val="-1"/>
          <w:sz w:val="22"/>
          <w:szCs w:val="22"/>
        </w:rPr>
        <w:t>le</w:t>
      </w:r>
      <w:proofErr w:type="gramEnd"/>
      <w:r w:rsidRPr="007028F6">
        <w:rPr>
          <w:rFonts w:ascii="Arial" w:eastAsia="Arial" w:hAnsi="Arial" w:cs="Arial"/>
          <w:spacing w:val="-1"/>
          <w:sz w:val="22"/>
          <w:szCs w:val="22"/>
        </w:rPr>
        <w:t xml:space="preserve"> a</w:t>
      </w:r>
      <w:r w:rsidRPr="00221246">
        <w:rPr>
          <w:rFonts w:ascii="Arial" w:eastAsia="Arial" w:hAnsi="Arial" w:cs="Arial"/>
          <w:spacing w:val="-1"/>
          <w:sz w:val="22"/>
          <w:szCs w:val="22"/>
        </w:rPr>
        <w:t>n</w:t>
      </w:r>
      <w:r w:rsidRPr="007028F6">
        <w:rPr>
          <w:rFonts w:ascii="Arial" w:eastAsia="Arial" w:hAnsi="Arial" w:cs="Arial"/>
          <w:spacing w:val="-1"/>
          <w:sz w:val="22"/>
          <w:szCs w:val="22"/>
        </w:rPr>
        <w:t>d outcome</w:t>
      </w:r>
      <w:r w:rsidRPr="00221246">
        <w:rPr>
          <w:rFonts w:ascii="Arial" w:eastAsia="Arial" w:hAnsi="Arial" w:cs="Arial"/>
          <w:spacing w:val="-1"/>
          <w:sz w:val="22"/>
          <w:szCs w:val="22"/>
        </w:rPr>
        <w:t xml:space="preserve"> </w:t>
      </w:r>
      <w:r w:rsidRPr="007028F6">
        <w:rPr>
          <w:rFonts w:ascii="Arial" w:eastAsia="Arial" w:hAnsi="Arial" w:cs="Arial"/>
          <w:spacing w:val="-1"/>
          <w:sz w:val="22"/>
          <w:szCs w:val="22"/>
        </w:rPr>
        <w:t xml:space="preserve">to the </w:t>
      </w:r>
      <w:r w:rsidR="00D84080">
        <w:rPr>
          <w:rFonts w:ascii="Arial" w:eastAsia="Arial" w:hAnsi="Arial" w:cs="Arial"/>
          <w:spacing w:val="-1"/>
          <w:sz w:val="22"/>
          <w:szCs w:val="22"/>
        </w:rPr>
        <w:t>final</w:t>
      </w:r>
      <w:r w:rsidRPr="007028F6">
        <w:rPr>
          <w:rFonts w:ascii="Arial" w:eastAsia="Arial" w:hAnsi="Arial" w:cs="Arial"/>
          <w:spacing w:val="-1"/>
          <w:sz w:val="22"/>
          <w:szCs w:val="22"/>
        </w:rPr>
        <w:t xml:space="preserve"> project</w:t>
      </w:r>
    </w:p>
    <w:p w14:paraId="3B17122D" w14:textId="77777777" w:rsidR="00CB345A" w:rsidRPr="00CB345A" w:rsidRDefault="00CB345A" w:rsidP="00CB345A">
      <w:pPr>
        <w:pStyle w:val="ListParagraph"/>
        <w:spacing w:before="4" w:line="240" w:lineRule="exact"/>
        <w:ind w:left="851" w:right="46"/>
        <w:rPr>
          <w:rFonts w:ascii="Arial" w:eastAsia="Arial" w:hAnsi="Arial" w:cs="Arial"/>
          <w:spacing w:val="-1"/>
          <w:sz w:val="22"/>
          <w:szCs w:val="22"/>
        </w:rPr>
      </w:pPr>
    </w:p>
    <w:p w14:paraId="760F7BEA" w14:textId="77777777" w:rsidR="00EB2841" w:rsidRDefault="00CB345A" w:rsidP="00EB2841">
      <w:pPr>
        <w:spacing w:line="259" w:lineRule="auto"/>
        <w:ind w:left="426" w:right="329"/>
        <w:rPr>
          <w:rFonts w:ascii="Arial" w:eastAsia="Arial" w:hAnsi="Arial" w:cs="Arial"/>
          <w:spacing w:val="1"/>
          <w:sz w:val="22"/>
          <w:szCs w:val="22"/>
        </w:rPr>
      </w:pP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nte</w:t>
      </w:r>
      <w:r>
        <w:rPr>
          <w:rFonts w:ascii="Arial" w:eastAsia="Arial" w:hAnsi="Arial" w:cs="Arial"/>
          <w:spacing w:val="1"/>
          <w:sz w:val="22"/>
          <w:szCs w:val="22"/>
        </w:rPr>
        <w:t>r</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ew</w:t>
      </w:r>
      <w:r>
        <w:rPr>
          <w:rFonts w:ascii="Arial" w:eastAsia="Arial" w:hAnsi="Arial" w:cs="Arial"/>
          <w:spacing w:val="-2"/>
          <w:sz w:val="22"/>
          <w:szCs w:val="22"/>
        </w:rPr>
        <w:t xml:space="preserve"> </w:t>
      </w:r>
      <w:r>
        <w:rPr>
          <w:rFonts w:ascii="Arial" w:eastAsia="Arial" w:hAnsi="Arial" w:cs="Arial"/>
          <w:sz w:val="22"/>
          <w:szCs w:val="22"/>
        </w:rPr>
        <w:t>can</w:t>
      </w:r>
      <w:r>
        <w:rPr>
          <w:rFonts w:ascii="Arial" w:eastAsia="Arial" w:hAnsi="Arial" w:cs="Arial"/>
          <w:spacing w:val="1"/>
          <w:sz w:val="22"/>
          <w:szCs w:val="22"/>
        </w:rPr>
        <w:t xml:space="preserve"> </w:t>
      </w:r>
      <w:r>
        <w:rPr>
          <w:rFonts w:ascii="Arial" w:eastAsia="Arial" w:hAnsi="Arial" w:cs="Arial"/>
          <w:sz w:val="22"/>
          <w:szCs w:val="22"/>
        </w:rPr>
        <w:t>draw</w:t>
      </w:r>
      <w:r>
        <w:rPr>
          <w:rFonts w:ascii="Arial" w:eastAsia="Arial" w:hAnsi="Arial" w:cs="Arial"/>
          <w:spacing w:val="-2"/>
          <w:sz w:val="22"/>
          <w:szCs w:val="22"/>
        </w:rPr>
        <w:t xml:space="preserve"> </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z w:val="22"/>
          <w:szCs w:val="22"/>
        </w:rPr>
        <w:t>broad</w:t>
      </w:r>
      <w:r>
        <w:rPr>
          <w:rFonts w:ascii="Arial" w:eastAsia="Arial" w:hAnsi="Arial" w:cs="Arial"/>
          <w:spacing w:val="-3"/>
          <w:sz w:val="22"/>
          <w:szCs w:val="22"/>
        </w:rPr>
        <w:t>e</w:t>
      </w:r>
      <w:r>
        <w:rPr>
          <w:rFonts w:ascii="Arial" w:eastAsia="Arial" w:hAnsi="Arial" w:cs="Arial"/>
          <w:sz w:val="22"/>
          <w:szCs w:val="22"/>
        </w:rPr>
        <w:t>r</w:t>
      </w:r>
      <w:r>
        <w:rPr>
          <w:rFonts w:ascii="Arial" w:eastAsia="Arial" w:hAnsi="Arial" w:cs="Arial"/>
          <w:spacing w:val="2"/>
          <w:sz w:val="22"/>
          <w:szCs w:val="22"/>
        </w:rPr>
        <w:t xml:space="preserve"> </w:t>
      </w:r>
      <w:r>
        <w:rPr>
          <w:rFonts w:ascii="Arial" w:eastAsia="Arial" w:hAnsi="Arial" w:cs="Arial"/>
          <w:sz w:val="22"/>
          <w:szCs w:val="22"/>
        </w:rPr>
        <w:t>e</w:t>
      </w:r>
      <w:r>
        <w:rPr>
          <w:rFonts w:ascii="Arial" w:eastAsia="Arial" w:hAnsi="Arial" w:cs="Arial"/>
          <w:spacing w:val="-3"/>
          <w:sz w:val="22"/>
          <w:szCs w:val="22"/>
        </w:rPr>
        <w:t>x</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ce</w:t>
      </w:r>
      <w:r>
        <w:rPr>
          <w:rFonts w:ascii="Arial" w:eastAsia="Arial" w:hAnsi="Arial" w:cs="Arial"/>
          <w:spacing w:val="-1"/>
          <w:sz w:val="22"/>
          <w:szCs w:val="22"/>
        </w:rPr>
        <w:t xml:space="preserve"> </w:t>
      </w:r>
      <w:r>
        <w:rPr>
          <w:rFonts w:ascii="Arial" w:eastAsia="Arial" w:hAnsi="Arial" w:cs="Arial"/>
          <w:spacing w:val="1"/>
          <w:sz w:val="22"/>
          <w:szCs w:val="22"/>
        </w:rPr>
        <w:t>fr</w:t>
      </w:r>
      <w:r>
        <w:rPr>
          <w:rFonts w:ascii="Arial" w:eastAsia="Arial" w:hAnsi="Arial" w:cs="Arial"/>
          <w:spacing w:val="-3"/>
          <w:sz w:val="22"/>
          <w:szCs w:val="22"/>
        </w:rPr>
        <w:t>o</w:t>
      </w:r>
      <w:r>
        <w:rPr>
          <w:rFonts w:ascii="Arial" w:eastAsia="Arial" w:hAnsi="Arial" w:cs="Arial"/>
          <w:sz w:val="22"/>
          <w:szCs w:val="22"/>
        </w:rPr>
        <w:t xml:space="preserve">m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z w:val="22"/>
          <w:szCs w:val="22"/>
        </w:rPr>
        <w:t>o</w:t>
      </w:r>
      <w:r>
        <w:rPr>
          <w:rFonts w:ascii="Arial" w:eastAsia="Arial" w:hAnsi="Arial" w:cs="Arial"/>
          <w:spacing w:val="-2"/>
          <w:sz w:val="22"/>
          <w:szCs w:val="22"/>
        </w:rPr>
        <w:t>r</w:t>
      </w:r>
      <w:r>
        <w:rPr>
          <w:rFonts w:ascii="Arial" w:eastAsia="Arial" w:hAnsi="Arial" w:cs="Arial"/>
          <w:spacing w:val="2"/>
          <w:sz w:val="22"/>
          <w:szCs w:val="22"/>
        </w:rPr>
        <w:t>k</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ac</w:t>
      </w:r>
      <w:r>
        <w:rPr>
          <w:rFonts w:ascii="Arial" w:eastAsia="Arial" w:hAnsi="Arial" w:cs="Arial"/>
          <w:spacing w:val="-1"/>
          <w:sz w:val="22"/>
          <w:szCs w:val="22"/>
        </w:rPr>
        <w:t>e</w:t>
      </w:r>
      <w:r>
        <w:rPr>
          <w:rFonts w:ascii="Arial" w:eastAsia="Arial" w:hAnsi="Arial" w:cs="Arial"/>
          <w:sz w:val="22"/>
          <w:szCs w:val="22"/>
        </w:rPr>
        <w:t>, b</w:t>
      </w:r>
      <w:r>
        <w:rPr>
          <w:rFonts w:ascii="Arial" w:eastAsia="Arial" w:hAnsi="Arial" w:cs="Arial"/>
          <w:spacing w:val="-1"/>
          <w:sz w:val="22"/>
          <w:szCs w:val="22"/>
        </w:rPr>
        <w:t>u</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ary</w:t>
      </w:r>
      <w:r>
        <w:rPr>
          <w:rFonts w:ascii="Arial" w:eastAsia="Arial" w:hAnsi="Arial" w:cs="Arial"/>
          <w:spacing w:val="-3"/>
          <w:sz w:val="22"/>
          <w:szCs w:val="22"/>
        </w:rPr>
        <w:t xml:space="preserve"> </w:t>
      </w:r>
      <w:r>
        <w:rPr>
          <w:rFonts w:ascii="Arial" w:eastAsia="Arial" w:hAnsi="Arial" w:cs="Arial"/>
          <w:spacing w:val="1"/>
          <w:sz w:val="22"/>
          <w:szCs w:val="22"/>
        </w:rPr>
        <w:t>f</w:t>
      </w:r>
      <w:r>
        <w:rPr>
          <w:rFonts w:ascii="Arial" w:eastAsia="Arial" w:hAnsi="Arial" w:cs="Arial"/>
          <w:sz w:val="22"/>
          <w:szCs w:val="22"/>
        </w:rPr>
        <w:t>oc</w:t>
      </w:r>
      <w:r>
        <w:rPr>
          <w:rFonts w:ascii="Arial" w:eastAsia="Arial" w:hAnsi="Arial" w:cs="Arial"/>
          <w:spacing w:val="-1"/>
          <w:sz w:val="22"/>
          <w:szCs w:val="22"/>
        </w:rPr>
        <w:t>u</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on</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z w:val="22"/>
          <w:szCs w:val="22"/>
        </w:rPr>
        <w:t>ork</w:t>
      </w:r>
      <w:r>
        <w:rPr>
          <w:rFonts w:ascii="Arial" w:eastAsia="Arial" w:hAnsi="Arial" w:cs="Arial"/>
          <w:spacing w:val="2"/>
          <w:sz w:val="22"/>
          <w:szCs w:val="22"/>
        </w:rPr>
        <w:t xml:space="preserve"> </w:t>
      </w:r>
      <w:r>
        <w:rPr>
          <w:rFonts w:ascii="Arial" w:eastAsia="Arial" w:hAnsi="Arial" w:cs="Arial"/>
          <w:sz w:val="22"/>
          <w:szCs w:val="22"/>
        </w:rPr>
        <w:t>prese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o</w:t>
      </w:r>
      <w:r>
        <w:rPr>
          <w:rFonts w:ascii="Arial" w:eastAsia="Arial" w:hAnsi="Arial" w:cs="Arial"/>
          <w:spacing w:val="-2"/>
          <w:sz w:val="22"/>
          <w:szCs w:val="22"/>
        </w:rPr>
        <w:t>r</w:t>
      </w:r>
      <w:r>
        <w:rPr>
          <w:rFonts w:ascii="Arial" w:eastAsia="Arial" w:hAnsi="Arial" w:cs="Arial"/>
          <w:spacing w:val="-1"/>
          <w:sz w:val="22"/>
          <w:szCs w:val="22"/>
        </w:rPr>
        <w:t>t</w:t>
      </w:r>
      <w:r>
        <w:rPr>
          <w:rFonts w:ascii="Arial" w:eastAsia="Arial" w:hAnsi="Arial" w:cs="Arial"/>
          <w:spacing w:val="3"/>
          <w:sz w:val="22"/>
          <w:szCs w:val="22"/>
        </w:rPr>
        <w:t>f</w:t>
      </w:r>
      <w:r>
        <w:rPr>
          <w:rFonts w:ascii="Arial" w:eastAsia="Arial" w:hAnsi="Arial" w:cs="Arial"/>
          <w:sz w:val="22"/>
          <w:szCs w:val="22"/>
        </w:rPr>
        <w:t>o</w:t>
      </w:r>
      <w:r>
        <w:rPr>
          <w:rFonts w:ascii="Arial" w:eastAsia="Arial" w:hAnsi="Arial" w:cs="Arial"/>
          <w:spacing w:val="-1"/>
          <w:sz w:val="22"/>
          <w:szCs w:val="22"/>
        </w:rPr>
        <w:t>li</w:t>
      </w:r>
      <w:r>
        <w:rPr>
          <w:rFonts w:ascii="Arial" w:eastAsia="Arial" w:hAnsi="Arial" w:cs="Arial"/>
          <w:sz w:val="22"/>
          <w:szCs w:val="22"/>
        </w:rPr>
        <w:t>o.</w:t>
      </w:r>
      <w:r>
        <w:rPr>
          <w:rFonts w:ascii="Arial" w:eastAsia="Arial" w:hAnsi="Arial" w:cs="Arial"/>
          <w:spacing w:val="60"/>
          <w:sz w:val="22"/>
          <w:szCs w:val="22"/>
        </w:rPr>
        <w:t xml:space="preserve">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nte</w:t>
      </w:r>
      <w:r>
        <w:rPr>
          <w:rFonts w:ascii="Arial" w:eastAsia="Arial" w:hAnsi="Arial" w:cs="Arial"/>
          <w:spacing w:val="1"/>
          <w:sz w:val="22"/>
          <w:szCs w:val="22"/>
        </w:rPr>
        <w:t>r</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 xml:space="preserve">ew </w:t>
      </w:r>
      <w:r>
        <w:rPr>
          <w:rFonts w:ascii="Arial" w:eastAsia="Arial" w:hAnsi="Arial" w:cs="Arial"/>
          <w:spacing w:val="-1"/>
          <w:sz w:val="22"/>
          <w:szCs w:val="22"/>
        </w:rPr>
        <w:t>wil</w:t>
      </w:r>
      <w:r>
        <w:rPr>
          <w:rFonts w:ascii="Arial" w:eastAsia="Arial" w:hAnsi="Arial" w:cs="Arial"/>
          <w:sz w:val="22"/>
          <w:szCs w:val="22"/>
        </w:rPr>
        <w:t>l be unde</w:t>
      </w:r>
      <w:r>
        <w:rPr>
          <w:rFonts w:ascii="Arial" w:eastAsia="Arial" w:hAnsi="Arial" w:cs="Arial"/>
          <w:spacing w:val="1"/>
          <w:sz w:val="22"/>
          <w:szCs w:val="22"/>
        </w:rPr>
        <w:t>rt</w:t>
      </w:r>
      <w:r>
        <w:rPr>
          <w:rFonts w:ascii="Arial" w:eastAsia="Arial" w:hAnsi="Arial" w:cs="Arial"/>
          <w:spacing w:val="-3"/>
          <w:sz w:val="22"/>
          <w:szCs w:val="22"/>
        </w:rPr>
        <w:t>a</w:t>
      </w:r>
      <w:r>
        <w:rPr>
          <w:rFonts w:ascii="Arial" w:eastAsia="Arial" w:hAnsi="Arial" w:cs="Arial"/>
          <w:spacing w:val="2"/>
          <w:sz w:val="22"/>
          <w:szCs w:val="22"/>
        </w:rPr>
        <w:t>k</w:t>
      </w:r>
      <w:r>
        <w:rPr>
          <w:rFonts w:ascii="Arial" w:eastAsia="Arial" w:hAnsi="Arial" w:cs="Arial"/>
          <w:sz w:val="22"/>
          <w:szCs w:val="22"/>
        </w:rPr>
        <w:t>en</w:t>
      </w:r>
      <w:r>
        <w:rPr>
          <w:rFonts w:ascii="Arial" w:eastAsia="Arial" w:hAnsi="Arial" w:cs="Arial"/>
          <w:spacing w:val="-2"/>
          <w:sz w:val="22"/>
          <w:szCs w:val="22"/>
        </w:rPr>
        <w:t xml:space="preserve"> </w:t>
      </w:r>
      <w:r>
        <w:rPr>
          <w:rFonts w:ascii="Arial" w:eastAsia="Arial" w:hAnsi="Arial" w:cs="Arial"/>
          <w:sz w:val="22"/>
          <w:szCs w:val="22"/>
        </w:rPr>
        <w:t>by</w:t>
      </w:r>
      <w:r>
        <w:rPr>
          <w:rFonts w:ascii="Arial" w:eastAsia="Arial" w:hAnsi="Arial" w:cs="Arial"/>
          <w:spacing w:val="-2"/>
          <w:sz w:val="22"/>
          <w:szCs w:val="22"/>
        </w:rPr>
        <w:t xml:space="preserve"> </w:t>
      </w:r>
      <w:r>
        <w:rPr>
          <w:rFonts w:ascii="Arial" w:eastAsia="Arial" w:hAnsi="Arial" w:cs="Arial"/>
          <w:sz w:val="22"/>
          <w:szCs w:val="22"/>
        </w:rPr>
        <w:t>an</w:t>
      </w:r>
      <w:r>
        <w:rPr>
          <w:rFonts w:ascii="Arial" w:eastAsia="Arial" w:hAnsi="Arial" w:cs="Arial"/>
          <w:spacing w:val="-1"/>
          <w:sz w:val="22"/>
          <w:szCs w:val="22"/>
        </w:rPr>
        <w:t xml:space="preserve"> </w:t>
      </w:r>
      <w:r>
        <w:rPr>
          <w:rFonts w:ascii="Arial" w:eastAsia="Arial" w:hAnsi="Arial" w:cs="Arial"/>
          <w:spacing w:val="1"/>
          <w:sz w:val="22"/>
          <w:szCs w:val="22"/>
        </w:rPr>
        <w:t xml:space="preserve">IA </w:t>
      </w:r>
      <w:r>
        <w:rPr>
          <w:rFonts w:ascii="Arial" w:eastAsia="Arial" w:hAnsi="Arial" w:cs="Arial"/>
          <w:spacing w:val="-2"/>
          <w:sz w:val="22"/>
          <w:szCs w:val="22"/>
        </w:rPr>
        <w:t>(</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e sa</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 xml:space="preserve"> </w:t>
      </w:r>
      <w:r>
        <w:rPr>
          <w:rFonts w:ascii="Arial" w:eastAsia="Arial" w:hAnsi="Arial" w:cs="Arial"/>
          <w:spacing w:val="1"/>
          <w:sz w:val="22"/>
          <w:szCs w:val="22"/>
        </w:rPr>
        <w:t>IA</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l</w:t>
      </w:r>
      <w:r>
        <w:rPr>
          <w:rFonts w:ascii="Arial" w:eastAsia="Arial" w:hAnsi="Arial" w:cs="Arial"/>
          <w:sz w:val="22"/>
          <w:szCs w:val="22"/>
        </w:rPr>
        <w:t>l h</w:t>
      </w:r>
      <w:r>
        <w:rPr>
          <w:rFonts w:ascii="Arial" w:eastAsia="Arial" w:hAnsi="Arial" w:cs="Arial"/>
          <w:spacing w:val="-1"/>
          <w:sz w:val="22"/>
          <w:szCs w:val="22"/>
        </w:rPr>
        <w:t>a</w:t>
      </w:r>
      <w:r>
        <w:rPr>
          <w:rFonts w:ascii="Arial" w:eastAsia="Arial" w:hAnsi="Arial" w:cs="Arial"/>
          <w:spacing w:val="-2"/>
          <w:sz w:val="22"/>
          <w:szCs w:val="22"/>
        </w:rPr>
        <w:t>v</w:t>
      </w:r>
      <w:r>
        <w:rPr>
          <w:rFonts w:ascii="Arial" w:eastAsia="Arial" w:hAnsi="Arial" w:cs="Arial"/>
          <w:sz w:val="22"/>
          <w:szCs w:val="22"/>
        </w:rPr>
        <w:t xml:space="preserve">e assessed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sidR="00065D4B">
        <w:rPr>
          <w:rFonts w:ascii="Arial" w:eastAsia="Arial" w:hAnsi="Arial" w:cs="Arial"/>
          <w:sz w:val="22"/>
          <w:szCs w:val="22"/>
        </w:rPr>
        <w:t>submitted evidence</w:t>
      </w:r>
      <w:r>
        <w:rPr>
          <w:rFonts w:ascii="Arial" w:eastAsia="Arial" w:hAnsi="Arial" w:cs="Arial"/>
          <w:sz w:val="22"/>
          <w:szCs w:val="22"/>
        </w:rPr>
        <w:t>) a</w:t>
      </w:r>
      <w:r>
        <w:rPr>
          <w:rFonts w:ascii="Arial" w:eastAsia="Arial" w:hAnsi="Arial" w:cs="Arial"/>
          <w:spacing w:val="-1"/>
          <w:sz w:val="22"/>
          <w:szCs w:val="22"/>
        </w:rPr>
        <w:t>n</w:t>
      </w:r>
      <w:r>
        <w:rPr>
          <w:rFonts w:ascii="Arial" w:eastAsia="Arial" w:hAnsi="Arial" w:cs="Arial"/>
          <w:sz w:val="22"/>
          <w:szCs w:val="22"/>
        </w:rPr>
        <w:t xml:space="preserve">d </w:t>
      </w:r>
      <w:r>
        <w:rPr>
          <w:rFonts w:ascii="Arial" w:eastAsia="Arial" w:hAnsi="Arial" w:cs="Arial"/>
          <w:spacing w:val="-3"/>
          <w:sz w:val="22"/>
          <w:szCs w:val="22"/>
        </w:rPr>
        <w:t>w</w:t>
      </w:r>
      <w:r>
        <w:rPr>
          <w:rFonts w:ascii="Arial" w:eastAsia="Arial" w:hAnsi="Arial" w:cs="Arial"/>
          <w:sz w:val="22"/>
          <w:szCs w:val="22"/>
        </w:rPr>
        <w:t>ho</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l</w:t>
      </w:r>
      <w:r>
        <w:rPr>
          <w:rFonts w:ascii="Arial" w:eastAsia="Arial" w:hAnsi="Arial" w:cs="Arial"/>
          <w:sz w:val="22"/>
          <w:szCs w:val="22"/>
        </w:rPr>
        <w:t>l a</w:t>
      </w:r>
      <w:r>
        <w:rPr>
          <w:rFonts w:ascii="Arial" w:eastAsia="Arial" w:hAnsi="Arial" w:cs="Arial"/>
          <w:spacing w:val="-1"/>
          <w:sz w:val="22"/>
          <w:szCs w:val="22"/>
        </w:rPr>
        <w:t>l</w:t>
      </w:r>
      <w:r>
        <w:rPr>
          <w:rFonts w:ascii="Arial" w:eastAsia="Arial" w:hAnsi="Arial" w:cs="Arial"/>
          <w:sz w:val="22"/>
          <w:szCs w:val="22"/>
        </w:rPr>
        <w:t xml:space="preserve">so </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2"/>
          <w:sz w:val="22"/>
          <w:szCs w:val="22"/>
        </w:rPr>
        <w:t>k</w:t>
      </w:r>
      <w:r>
        <w:rPr>
          <w:rFonts w:ascii="Arial" w:eastAsia="Arial" w:hAnsi="Arial" w:cs="Arial"/>
          <w:sz w:val="22"/>
          <w:szCs w:val="22"/>
        </w:rPr>
        <w:t>e</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 xml:space="preserve">he </w:t>
      </w:r>
      <w:r>
        <w:rPr>
          <w:rFonts w:ascii="Arial" w:eastAsia="Arial" w:hAnsi="Arial" w:cs="Arial"/>
          <w:spacing w:val="2"/>
          <w:sz w:val="22"/>
          <w:szCs w:val="22"/>
        </w:rPr>
        <w:lastRenderedPageBreak/>
        <w:t>g</w:t>
      </w:r>
      <w:r>
        <w:rPr>
          <w:rFonts w:ascii="Arial" w:eastAsia="Arial" w:hAnsi="Arial" w:cs="Arial"/>
          <w:spacing w:val="-2"/>
          <w:sz w:val="22"/>
          <w:szCs w:val="22"/>
        </w:rPr>
        <w:t>r</w:t>
      </w:r>
      <w:r>
        <w:rPr>
          <w:rFonts w:ascii="Arial" w:eastAsia="Arial" w:hAnsi="Arial" w:cs="Arial"/>
          <w:sz w:val="22"/>
          <w:szCs w:val="22"/>
        </w:rPr>
        <w:t>a</w:t>
      </w:r>
      <w:r>
        <w:rPr>
          <w:rFonts w:ascii="Arial" w:eastAsia="Arial" w:hAnsi="Arial" w:cs="Arial"/>
          <w:spacing w:val="-1"/>
          <w:sz w:val="22"/>
          <w:szCs w:val="22"/>
        </w:rPr>
        <w:t>di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w:t>
      </w:r>
      <w:r>
        <w:rPr>
          <w:rFonts w:ascii="Arial" w:eastAsia="Arial" w:hAnsi="Arial" w:cs="Arial"/>
          <w:spacing w:val="60"/>
          <w:sz w:val="22"/>
          <w:szCs w:val="22"/>
        </w:rPr>
        <w:t xml:space="preserve">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nte</w:t>
      </w:r>
      <w:r>
        <w:rPr>
          <w:rFonts w:ascii="Arial" w:eastAsia="Arial" w:hAnsi="Arial" w:cs="Arial"/>
          <w:spacing w:val="1"/>
          <w:sz w:val="22"/>
          <w:szCs w:val="22"/>
        </w:rPr>
        <w:t>r</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 xml:space="preserve">ew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l</w:t>
      </w:r>
      <w:r>
        <w:rPr>
          <w:rFonts w:ascii="Arial" w:eastAsia="Arial" w:hAnsi="Arial" w:cs="Arial"/>
          <w:sz w:val="22"/>
          <w:szCs w:val="22"/>
        </w:rPr>
        <w:t xml:space="preserve">l </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2"/>
          <w:sz w:val="22"/>
          <w:szCs w:val="22"/>
        </w:rPr>
        <w:t>k</w:t>
      </w:r>
      <w:r>
        <w:rPr>
          <w:rFonts w:ascii="Arial" w:eastAsia="Arial" w:hAnsi="Arial" w:cs="Arial"/>
          <w:sz w:val="22"/>
          <w:szCs w:val="22"/>
        </w:rPr>
        <w:t>e</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ace</w:t>
      </w:r>
      <w:r>
        <w:rPr>
          <w:rFonts w:ascii="Arial" w:eastAsia="Arial" w:hAnsi="Arial" w:cs="Arial"/>
          <w:spacing w:val="-2"/>
          <w:sz w:val="22"/>
          <w:szCs w:val="22"/>
        </w:rPr>
        <w:t xml:space="preserve"> </w:t>
      </w:r>
      <w:r>
        <w:rPr>
          <w:rFonts w:ascii="Arial" w:eastAsia="Arial" w:hAnsi="Arial" w:cs="Arial"/>
          <w:spacing w:val="1"/>
          <w:sz w:val="22"/>
          <w:szCs w:val="22"/>
        </w:rPr>
        <w:t>f</w:t>
      </w:r>
      <w:r>
        <w:rPr>
          <w:rFonts w:ascii="Arial" w:eastAsia="Arial" w:hAnsi="Arial" w:cs="Arial"/>
          <w:sz w:val="22"/>
          <w:szCs w:val="22"/>
        </w:rPr>
        <w:t>o</w:t>
      </w:r>
      <w:r>
        <w:rPr>
          <w:rFonts w:ascii="Arial" w:eastAsia="Arial" w:hAnsi="Arial" w:cs="Arial"/>
          <w:spacing w:val="-1"/>
          <w:sz w:val="22"/>
          <w:szCs w:val="22"/>
        </w:rPr>
        <w:t>ll</w:t>
      </w:r>
      <w:r>
        <w:rPr>
          <w:rFonts w:ascii="Arial" w:eastAsia="Arial" w:hAnsi="Arial" w:cs="Arial"/>
          <w:spacing w:val="2"/>
          <w:sz w:val="22"/>
          <w:szCs w:val="22"/>
        </w:rPr>
        <w:t>o</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3"/>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c</w:t>
      </w:r>
      <w:r>
        <w:rPr>
          <w:rFonts w:ascii="Arial" w:eastAsia="Arial" w:hAnsi="Arial" w:cs="Arial"/>
          <w:spacing w:val="-3"/>
          <w:sz w:val="22"/>
          <w:szCs w:val="22"/>
        </w:rPr>
        <w:t>o</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eti</w:t>
      </w:r>
      <w:r>
        <w:rPr>
          <w:rFonts w:ascii="Arial" w:eastAsia="Arial" w:hAnsi="Arial" w:cs="Arial"/>
          <w:spacing w:val="-1"/>
          <w:sz w:val="22"/>
          <w:szCs w:val="22"/>
        </w:rPr>
        <w:t>o</w:t>
      </w:r>
      <w:r>
        <w:rPr>
          <w:rFonts w:ascii="Arial" w:eastAsia="Arial" w:hAnsi="Arial" w:cs="Arial"/>
          <w:sz w:val="22"/>
          <w:szCs w:val="22"/>
        </w:rPr>
        <w:t>n a</w:t>
      </w:r>
      <w:r>
        <w:rPr>
          <w:rFonts w:ascii="Arial" w:eastAsia="Arial" w:hAnsi="Arial" w:cs="Arial"/>
          <w:spacing w:val="-2"/>
          <w:sz w:val="22"/>
          <w:szCs w:val="22"/>
        </w:rPr>
        <w:t>n</w:t>
      </w:r>
      <w:r>
        <w:rPr>
          <w:rFonts w:ascii="Arial" w:eastAsia="Arial" w:hAnsi="Arial" w:cs="Arial"/>
          <w:sz w:val="22"/>
          <w:szCs w:val="22"/>
        </w:rPr>
        <w:t>d ass</w:t>
      </w:r>
      <w:r>
        <w:rPr>
          <w:rFonts w:ascii="Arial" w:eastAsia="Arial" w:hAnsi="Arial" w:cs="Arial"/>
          <w:spacing w:val="-1"/>
          <w:sz w:val="22"/>
          <w:szCs w:val="22"/>
        </w:rPr>
        <w:t>e</w:t>
      </w:r>
      <w:r>
        <w:rPr>
          <w:rFonts w:ascii="Arial" w:eastAsia="Arial" w:hAnsi="Arial" w:cs="Arial"/>
          <w:sz w:val="22"/>
          <w:szCs w:val="22"/>
        </w:rPr>
        <w:t>ss</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 xml:space="preserve">f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o</w:t>
      </w:r>
      <w:r>
        <w:rPr>
          <w:rFonts w:ascii="Arial" w:eastAsia="Arial" w:hAnsi="Arial" w:cs="Arial"/>
          <w:spacing w:val="-2"/>
          <w:sz w:val="22"/>
          <w:szCs w:val="22"/>
        </w:rPr>
        <w:t>r</w:t>
      </w:r>
      <w:r>
        <w:rPr>
          <w:rFonts w:ascii="Arial" w:eastAsia="Arial" w:hAnsi="Arial" w:cs="Arial"/>
          <w:spacing w:val="-1"/>
          <w:sz w:val="22"/>
          <w:szCs w:val="22"/>
        </w:rPr>
        <w:t>t</w:t>
      </w:r>
      <w:r>
        <w:rPr>
          <w:rFonts w:ascii="Arial" w:eastAsia="Arial" w:hAnsi="Arial" w:cs="Arial"/>
          <w:spacing w:val="3"/>
          <w:sz w:val="22"/>
          <w:szCs w:val="22"/>
        </w:rPr>
        <w:t>f</w:t>
      </w:r>
      <w:r>
        <w:rPr>
          <w:rFonts w:ascii="Arial" w:eastAsia="Arial" w:hAnsi="Arial" w:cs="Arial"/>
          <w:spacing w:val="-1"/>
          <w:sz w:val="22"/>
          <w:szCs w:val="22"/>
        </w:rPr>
        <w:t>oli</w:t>
      </w:r>
      <w:r>
        <w:rPr>
          <w:rFonts w:ascii="Arial" w:eastAsia="Arial" w:hAnsi="Arial" w:cs="Arial"/>
          <w:sz w:val="22"/>
          <w:szCs w:val="22"/>
        </w:rPr>
        <w:t xml:space="preserve">o. </w:t>
      </w:r>
      <w:r>
        <w:rPr>
          <w:rFonts w:ascii="Arial" w:eastAsia="Arial" w:hAnsi="Arial" w:cs="Arial"/>
          <w:spacing w:val="3"/>
          <w:sz w:val="22"/>
          <w:szCs w:val="22"/>
        </w:rPr>
        <w:t xml:space="preserve"> </w:t>
      </w:r>
      <w:r>
        <w:rPr>
          <w:rFonts w:ascii="Arial" w:eastAsia="Arial" w:hAnsi="Arial" w:cs="Arial"/>
          <w:spacing w:val="-1"/>
          <w:sz w:val="22"/>
          <w:szCs w:val="22"/>
        </w:rPr>
        <w:t>I</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o</w:t>
      </w:r>
      <w:r>
        <w:rPr>
          <w:rFonts w:ascii="Arial" w:eastAsia="Arial" w:hAnsi="Arial" w:cs="Arial"/>
          <w:spacing w:val="-1"/>
          <w:sz w:val="22"/>
          <w:szCs w:val="22"/>
        </w:rPr>
        <w:t>nl</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pacing w:val="-3"/>
          <w:sz w:val="22"/>
          <w:szCs w:val="22"/>
        </w:rPr>
        <w:t>a</w:t>
      </w:r>
      <w:r>
        <w:rPr>
          <w:rFonts w:ascii="Arial" w:eastAsia="Arial" w:hAnsi="Arial" w:cs="Arial"/>
          <w:spacing w:val="3"/>
          <w:sz w:val="22"/>
          <w:szCs w:val="22"/>
        </w:rPr>
        <w:t>f</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z w:val="22"/>
          <w:szCs w:val="22"/>
        </w:rPr>
        <w:t xml:space="preserve">r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er</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pacing w:val="2"/>
          <w:sz w:val="22"/>
          <w:szCs w:val="22"/>
        </w:rPr>
        <w:t>e</w:t>
      </w:r>
      <w:r>
        <w:rPr>
          <w:rFonts w:ascii="Arial" w:eastAsia="Arial" w:hAnsi="Arial" w:cs="Arial"/>
          <w:sz w:val="22"/>
          <w:szCs w:val="22"/>
        </w:rPr>
        <w:t>w</w:t>
      </w:r>
      <w:r>
        <w:rPr>
          <w:rFonts w:ascii="Arial" w:eastAsia="Arial" w:hAnsi="Arial" w:cs="Arial"/>
          <w:spacing w:val="-2"/>
          <w:sz w:val="22"/>
          <w:szCs w:val="22"/>
        </w:rPr>
        <w:t xml:space="preserve"> </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b</w:t>
      </w:r>
      <w:r>
        <w:rPr>
          <w:rFonts w:ascii="Arial" w:eastAsia="Arial" w:hAnsi="Arial" w:cs="Arial"/>
          <w:spacing w:val="-1"/>
          <w:sz w:val="22"/>
          <w:szCs w:val="22"/>
        </w:rPr>
        <w:t>e</w:t>
      </w:r>
      <w:r>
        <w:rPr>
          <w:rFonts w:ascii="Arial" w:eastAsia="Arial" w:hAnsi="Arial" w:cs="Arial"/>
          <w:sz w:val="22"/>
          <w:szCs w:val="22"/>
        </w:rPr>
        <w:t>en</w:t>
      </w:r>
      <w:r>
        <w:rPr>
          <w:rFonts w:ascii="Arial" w:eastAsia="Arial" w:hAnsi="Arial" w:cs="Arial"/>
          <w:spacing w:val="1"/>
          <w:sz w:val="22"/>
          <w:szCs w:val="22"/>
        </w:rPr>
        <w:t xml:space="preserve"> </w:t>
      </w:r>
      <w:r>
        <w:rPr>
          <w:rFonts w:ascii="Arial" w:eastAsia="Arial" w:hAnsi="Arial" w:cs="Arial"/>
          <w:sz w:val="22"/>
          <w:szCs w:val="22"/>
        </w:rPr>
        <w:t>c</w:t>
      </w:r>
      <w:r>
        <w:rPr>
          <w:rFonts w:ascii="Arial" w:eastAsia="Arial" w:hAnsi="Arial" w:cs="Arial"/>
          <w:spacing w:val="-3"/>
          <w:sz w:val="22"/>
          <w:szCs w:val="22"/>
        </w:rPr>
        <w:t>o</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2"/>
          <w:sz w:val="22"/>
          <w:szCs w:val="22"/>
        </w:rPr>
        <w:t>t</w:t>
      </w:r>
      <w:r>
        <w:rPr>
          <w:rFonts w:ascii="Arial" w:eastAsia="Arial" w:hAnsi="Arial" w:cs="Arial"/>
          <w:sz w:val="22"/>
          <w:szCs w:val="22"/>
        </w:rPr>
        <w:t>ed</w:t>
      </w:r>
      <w:r>
        <w:rPr>
          <w:rFonts w:ascii="Arial" w:eastAsia="Arial" w:hAnsi="Arial" w:cs="Arial"/>
          <w:spacing w:val="1"/>
          <w:sz w:val="22"/>
          <w:szCs w:val="22"/>
        </w:rPr>
        <w:t xml:space="preserve"> t</w:t>
      </w:r>
      <w:r>
        <w:rPr>
          <w:rFonts w:ascii="Arial" w:eastAsia="Arial" w:hAnsi="Arial" w:cs="Arial"/>
          <w:sz w:val="22"/>
          <w:szCs w:val="22"/>
        </w:rPr>
        <w:t>h</w:t>
      </w:r>
      <w:r>
        <w:rPr>
          <w:rFonts w:ascii="Arial" w:eastAsia="Arial" w:hAnsi="Arial" w:cs="Arial"/>
          <w:spacing w:val="-3"/>
          <w:sz w:val="22"/>
          <w:szCs w:val="22"/>
        </w:rPr>
        <w:t>a</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z w:val="22"/>
          <w:szCs w:val="22"/>
        </w:rPr>
        <w:t xml:space="preserve">he </w:t>
      </w:r>
      <w:r>
        <w:rPr>
          <w:rFonts w:ascii="Arial" w:eastAsia="Arial" w:hAnsi="Arial" w:cs="Arial"/>
          <w:spacing w:val="2"/>
          <w:sz w:val="22"/>
          <w:szCs w:val="22"/>
        </w:rPr>
        <w:t>g</w:t>
      </w:r>
      <w:r>
        <w:rPr>
          <w:rFonts w:ascii="Arial" w:eastAsia="Arial" w:hAnsi="Arial" w:cs="Arial"/>
          <w:spacing w:val="-2"/>
          <w:sz w:val="22"/>
          <w:szCs w:val="22"/>
        </w:rPr>
        <w:t>r</w:t>
      </w:r>
      <w:r>
        <w:rPr>
          <w:rFonts w:ascii="Arial" w:eastAsia="Arial" w:hAnsi="Arial" w:cs="Arial"/>
          <w:sz w:val="22"/>
          <w:szCs w:val="22"/>
        </w:rPr>
        <w:t>a</w:t>
      </w:r>
      <w:r>
        <w:rPr>
          <w:rFonts w:ascii="Arial" w:eastAsia="Arial" w:hAnsi="Arial" w:cs="Arial"/>
          <w:spacing w:val="-1"/>
          <w:sz w:val="22"/>
          <w:szCs w:val="22"/>
        </w:rPr>
        <w:t>di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z w:val="22"/>
          <w:szCs w:val="22"/>
        </w:rPr>
        <w:t>can</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2"/>
          <w:sz w:val="22"/>
          <w:szCs w:val="22"/>
        </w:rPr>
        <w:t>k</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z w:val="22"/>
          <w:szCs w:val="22"/>
        </w:rPr>
        <w:t>.</w:t>
      </w:r>
      <w:r>
        <w:rPr>
          <w:rFonts w:ascii="Arial" w:eastAsia="Arial" w:hAnsi="Arial" w:cs="Arial"/>
          <w:spacing w:val="60"/>
          <w:sz w:val="22"/>
          <w:szCs w:val="22"/>
        </w:rPr>
        <w:t xml:space="preserve">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er</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 xml:space="preserve">ew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l</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1"/>
          <w:sz w:val="22"/>
          <w:szCs w:val="22"/>
        </w:rPr>
        <w:t xml:space="preserve"> </w:t>
      </w:r>
      <w:r>
        <w:rPr>
          <w:rFonts w:ascii="Arial" w:eastAsia="Arial" w:hAnsi="Arial" w:cs="Arial"/>
          <w:sz w:val="22"/>
          <w:szCs w:val="22"/>
        </w:rPr>
        <w:t>ca</w:t>
      </w:r>
      <w:r>
        <w:rPr>
          <w:rFonts w:ascii="Arial" w:eastAsia="Arial" w:hAnsi="Arial" w:cs="Arial"/>
          <w:spacing w:val="-2"/>
          <w:sz w:val="22"/>
          <w:szCs w:val="22"/>
        </w:rPr>
        <w:t>r</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z w:val="22"/>
          <w:szCs w:val="22"/>
        </w:rPr>
        <w:t>o</w:t>
      </w:r>
      <w:r>
        <w:rPr>
          <w:rFonts w:ascii="Arial" w:eastAsia="Arial" w:hAnsi="Arial" w:cs="Arial"/>
          <w:spacing w:val="-1"/>
          <w:sz w:val="22"/>
          <w:szCs w:val="22"/>
        </w:rPr>
        <w:t>u</w:t>
      </w:r>
      <w:r>
        <w:rPr>
          <w:rFonts w:ascii="Arial" w:eastAsia="Arial" w:hAnsi="Arial" w:cs="Arial"/>
          <w:sz w:val="22"/>
          <w:szCs w:val="22"/>
        </w:rPr>
        <w:t xml:space="preserve">t </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pacing w:val="-3"/>
          <w:sz w:val="22"/>
          <w:szCs w:val="22"/>
        </w:rPr>
        <w:t>o</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us</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3"/>
          <w:sz w:val="22"/>
          <w:szCs w:val="22"/>
        </w:rPr>
        <w:t xml:space="preserve"> </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o co</w:t>
      </w:r>
      <w:r>
        <w:rPr>
          <w:rFonts w:ascii="Arial" w:eastAsia="Arial" w:hAnsi="Arial" w:cs="Arial"/>
          <w:spacing w:val="-3"/>
          <w:sz w:val="22"/>
          <w:szCs w:val="22"/>
        </w:rPr>
        <w:t>n</w:t>
      </w:r>
      <w:r>
        <w:rPr>
          <w:rFonts w:ascii="Arial" w:eastAsia="Arial" w:hAnsi="Arial" w:cs="Arial"/>
          <w:spacing w:val="3"/>
          <w:sz w:val="22"/>
          <w:szCs w:val="22"/>
        </w:rPr>
        <w:t>f</w:t>
      </w:r>
      <w:r>
        <w:rPr>
          <w:rFonts w:ascii="Arial" w:eastAsia="Arial" w:hAnsi="Arial" w:cs="Arial"/>
          <w:sz w:val="22"/>
          <w:szCs w:val="22"/>
        </w:rPr>
        <w:t>erence</w:t>
      </w:r>
      <w:r>
        <w:rPr>
          <w:rFonts w:ascii="Arial" w:eastAsia="Arial" w:hAnsi="Arial" w:cs="Arial"/>
          <w:spacing w:val="-1"/>
          <w:sz w:val="22"/>
          <w:szCs w:val="22"/>
        </w:rPr>
        <w:t xml:space="preserve"> </w:t>
      </w:r>
      <w:r>
        <w:rPr>
          <w:rFonts w:ascii="Arial" w:eastAsia="Arial" w:hAnsi="Arial" w:cs="Arial"/>
          <w:spacing w:val="1"/>
          <w:sz w:val="22"/>
          <w:szCs w:val="22"/>
        </w:rPr>
        <w:t>(</w:t>
      </w:r>
      <w:r>
        <w:rPr>
          <w:rFonts w:ascii="Arial" w:eastAsia="Arial" w:hAnsi="Arial" w:cs="Arial"/>
          <w:spacing w:val="-3"/>
          <w:sz w:val="22"/>
          <w:szCs w:val="22"/>
        </w:rPr>
        <w:t>w</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 xml:space="preserve">ch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l</w:t>
      </w:r>
      <w:r>
        <w:rPr>
          <w:rFonts w:ascii="Arial" w:eastAsia="Arial" w:hAnsi="Arial" w:cs="Arial"/>
          <w:sz w:val="22"/>
          <w:szCs w:val="22"/>
        </w:rPr>
        <w:t>l be</w:t>
      </w:r>
      <w:r>
        <w:rPr>
          <w:rFonts w:ascii="Arial" w:eastAsia="Arial" w:hAnsi="Arial" w:cs="Arial"/>
          <w:spacing w:val="1"/>
          <w:sz w:val="22"/>
          <w:szCs w:val="22"/>
        </w:rPr>
        <w:t xml:space="preserve"> r</w:t>
      </w:r>
      <w:r>
        <w:rPr>
          <w:rFonts w:ascii="Arial" w:eastAsia="Arial" w:hAnsi="Arial" w:cs="Arial"/>
          <w:sz w:val="22"/>
          <w:szCs w:val="22"/>
        </w:rPr>
        <w:t>ec</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d)</w:t>
      </w:r>
      <w:r>
        <w:rPr>
          <w:rFonts w:ascii="Arial" w:eastAsia="Arial" w:hAnsi="Arial" w:cs="Arial"/>
          <w:spacing w:val="1"/>
          <w:sz w:val="22"/>
          <w:szCs w:val="22"/>
        </w:rPr>
        <w:t xml:space="preserve"> </w:t>
      </w:r>
    </w:p>
    <w:p w14:paraId="7F212BA0" w14:textId="7216F705" w:rsidR="00CB345A" w:rsidRDefault="00CB345A" w:rsidP="00EB2841">
      <w:pPr>
        <w:spacing w:line="259" w:lineRule="auto"/>
        <w:ind w:left="426" w:right="329"/>
        <w:rPr>
          <w:rFonts w:ascii="Arial" w:eastAsia="Arial" w:hAnsi="Arial" w:cs="Arial"/>
          <w:sz w:val="22"/>
          <w:szCs w:val="22"/>
        </w:rPr>
      </w:pPr>
      <w:r>
        <w:rPr>
          <w:rFonts w:ascii="Arial" w:eastAsia="Arial" w:hAnsi="Arial" w:cs="Arial"/>
          <w:sz w:val="22"/>
          <w:szCs w:val="22"/>
        </w:rPr>
        <w:t>b</w:t>
      </w:r>
      <w:r>
        <w:rPr>
          <w:rFonts w:ascii="Arial" w:eastAsia="Arial" w:hAnsi="Arial" w:cs="Arial"/>
          <w:spacing w:val="-1"/>
          <w:sz w:val="22"/>
          <w:szCs w:val="22"/>
        </w:rPr>
        <w:t>u</w:t>
      </w:r>
      <w:r>
        <w:rPr>
          <w:rFonts w:ascii="Arial" w:eastAsia="Arial" w:hAnsi="Arial" w:cs="Arial"/>
          <w:sz w:val="22"/>
          <w:szCs w:val="22"/>
        </w:rPr>
        <w:t>t on</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cca</w:t>
      </w:r>
      <w:r>
        <w:rPr>
          <w:rFonts w:ascii="Arial" w:eastAsia="Arial" w:hAnsi="Arial" w:cs="Arial"/>
          <w:spacing w:val="-3"/>
          <w:sz w:val="22"/>
          <w:szCs w:val="22"/>
        </w:rPr>
        <w:t>s</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z w:val="22"/>
          <w:szCs w:val="22"/>
        </w:rPr>
        <w:t>ay</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2"/>
          <w:sz w:val="22"/>
          <w:szCs w:val="22"/>
        </w:rPr>
        <w:t xml:space="preserve"> </w:t>
      </w:r>
      <w:r>
        <w:rPr>
          <w:rFonts w:ascii="Arial" w:eastAsia="Arial" w:hAnsi="Arial" w:cs="Arial"/>
          <w:spacing w:val="1"/>
          <w:sz w:val="22"/>
          <w:szCs w:val="22"/>
        </w:rPr>
        <w:t>f</w:t>
      </w:r>
      <w:r>
        <w:rPr>
          <w:rFonts w:ascii="Arial" w:eastAsia="Arial" w:hAnsi="Arial" w:cs="Arial"/>
          <w:sz w:val="22"/>
          <w:szCs w:val="22"/>
        </w:rPr>
        <w:t>ace</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f</w:t>
      </w:r>
      <w:r>
        <w:rPr>
          <w:rFonts w:ascii="Arial" w:eastAsia="Arial" w:hAnsi="Arial" w:cs="Arial"/>
          <w:sz w:val="22"/>
          <w:szCs w:val="22"/>
        </w:rPr>
        <w:t>ac</w:t>
      </w:r>
      <w:r>
        <w:rPr>
          <w:rFonts w:ascii="Arial" w:eastAsia="Arial" w:hAnsi="Arial" w:cs="Arial"/>
          <w:spacing w:val="-1"/>
          <w:sz w:val="22"/>
          <w:szCs w:val="22"/>
        </w:rPr>
        <w:t>e</w:t>
      </w:r>
      <w:r>
        <w:rPr>
          <w:rFonts w:ascii="Arial" w:eastAsia="Arial" w:hAnsi="Arial" w:cs="Arial"/>
          <w:sz w:val="22"/>
          <w:szCs w:val="22"/>
        </w:rPr>
        <w:t>.</w:t>
      </w:r>
    </w:p>
    <w:p w14:paraId="36938CD1" w14:textId="77777777" w:rsidR="00CB345A" w:rsidRDefault="00CB345A" w:rsidP="00CB345A">
      <w:pPr>
        <w:spacing w:line="259" w:lineRule="auto"/>
        <w:ind w:left="426" w:right="124"/>
        <w:rPr>
          <w:rFonts w:ascii="Arial" w:eastAsia="Arial" w:hAnsi="Arial" w:cs="Arial"/>
          <w:sz w:val="22"/>
          <w:szCs w:val="22"/>
        </w:rPr>
      </w:pPr>
    </w:p>
    <w:p w14:paraId="558DF2C9" w14:textId="77777777" w:rsidR="00CB345A" w:rsidRDefault="00CB345A" w:rsidP="00EB2841">
      <w:pPr>
        <w:spacing w:line="258" w:lineRule="auto"/>
        <w:ind w:left="426" w:right="-238"/>
        <w:rPr>
          <w:rFonts w:ascii="Arial" w:eastAsia="Arial" w:hAnsi="Arial" w:cs="Arial"/>
          <w:sz w:val="22"/>
          <w:szCs w:val="22"/>
        </w:rPr>
      </w:pPr>
      <w:r>
        <w:rPr>
          <w:rFonts w:ascii="Arial" w:eastAsia="Arial" w:hAnsi="Arial" w:cs="Arial"/>
          <w:spacing w:val="-1"/>
          <w:sz w:val="22"/>
          <w:szCs w:val="22"/>
        </w:rPr>
        <w:t>P</w:t>
      </w:r>
      <w:r>
        <w:rPr>
          <w:rFonts w:ascii="Arial" w:eastAsia="Arial" w:hAnsi="Arial" w:cs="Arial"/>
          <w:sz w:val="22"/>
          <w:szCs w:val="22"/>
        </w:rPr>
        <w:t xml:space="preserve">ersonal </w:t>
      </w:r>
      <w:r>
        <w:rPr>
          <w:rFonts w:ascii="Arial" w:eastAsia="Arial" w:hAnsi="Arial" w:cs="Arial"/>
          <w:spacing w:val="1"/>
          <w:sz w:val="22"/>
          <w:szCs w:val="22"/>
        </w:rPr>
        <w:t>m</w:t>
      </w:r>
      <w:r>
        <w:rPr>
          <w:rFonts w:ascii="Arial" w:eastAsia="Arial" w:hAnsi="Arial" w:cs="Arial"/>
          <w:sz w:val="22"/>
          <w:szCs w:val="22"/>
        </w:rPr>
        <w:t>o</w:t>
      </w:r>
      <w:r>
        <w:rPr>
          <w:rFonts w:ascii="Arial" w:eastAsia="Arial" w:hAnsi="Arial" w:cs="Arial"/>
          <w:spacing w:val="-1"/>
          <w:sz w:val="22"/>
          <w:szCs w:val="22"/>
        </w:rPr>
        <w:t>bil</w:t>
      </w:r>
      <w:r>
        <w:rPr>
          <w:rFonts w:ascii="Arial" w:eastAsia="Arial" w:hAnsi="Arial" w:cs="Arial"/>
          <w:sz w:val="22"/>
          <w:szCs w:val="22"/>
        </w:rPr>
        <w:t>e pho</w:t>
      </w:r>
      <w:r>
        <w:rPr>
          <w:rFonts w:ascii="Arial" w:eastAsia="Arial" w:hAnsi="Arial" w:cs="Arial"/>
          <w:spacing w:val="-1"/>
          <w:sz w:val="22"/>
          <w:szCs w:val="22"/>
        </w:rPr>
        <w:t>n</w:t>
      </w:r>
      <w:r>
        <w:rPr>
          <w:rFonts w:ascii="Arial" w:eastAsia="Arial" w:hAnsi="Arial" w:cs="Arial"/>
          <w:sz w:val="22"/>
          <w:szCs w:val="22"/>
        </w:rPr>
        <w:t>es</w:t>
      </w:r>
      <w:r>
        <w:rPr>
          <w:rFonts w:ascii="Arial" w:eastAsia="Arial" w:hAnsi="Arial" w:cs="Arial"/>
          <w:spacing w:val="-4"/>
          <w:sz w:val="22"/>
          <w:szCs w:val="22"/>
        </w:rPr>
        <w:t xml:space="preserve"> </w:t>
      </w:r>
      <w:r w:rsidRPr="003F611D">
        <w:rPr>
          <w:rFonts w:ascii="Arial" w:eastAsia="Arial" w:hAnsi="Arial" w:cs="Arial"/>
          <w:b/>
          <w:bCs/>
          <w:spacing w:val="1"/>
          <w:sz w:val="22"/>
          <w:szCs w:val="22"/>
        </w:rPr>
        <w:t>m</w:t>
      </w:r>
      <w:r w:rsidRPr="003F611D">
        <w:rPr>
          <w:rFonts w:ascii="Arial" w:eastAsia="Arial" w:hAnsi="Arial" w:cs="Arial"/>
          <w:b/>
          <w:bCs/>
          <w:sz w:val="22"/>
          <w:szCs w:val="22"/>
        </w:rPr>
        <w:t>ust</w:t>
      </w:r>
      <w:r>
        <w:rPr>
          <w:rFonts w:ascii="Arial" w:eastAsia="Arial" w:hAnsi="Arial" w:cs="Arial"/>
          <w:sz w:val="22"/>
          <w:szCs w:val="22"/>
        </w:rPr>
        <w:t xml:space="preserve"> be</w:t>
      </w:r>
      <w:r>
        <w:rPr>
          <w:rFonts w:ascii="Arial" w:eastAsia="Arial" w:hAnsi="Arial" w:cs="Arial"/>
          <w:spacing w:val="-2"/>
          <w:sz w:val="22"/>
          <w:szCs w:val="22"/>
        </w:rPr>
        <w:t xml:space="preserve"> </w:t>
      </w:r>
      <w:r>
        <w:rPr>
          <w:rFonts w:ascii="Arial" w:eastAsia="Arial" w:hAnsi="Arial" w:cs="Arial"/>
          <w:sz w:val="22"/>
          <w:szCs w:val="22"/>
        </w:rPr>
        <w:t>s</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ch</w:t>
      </w:r>
      <w:r>
        <w:rPr>
          <w:rFonts w:ascii="Arial" w:eastAsia="Arial" w:hAnsi="Arial" w:cs="Arial"/>
          <w:spacing w:val="-1"/>
          <w:sz w:val="22"/>
          <w:szCs w:val="22"/>
        </w:rPr>
        <w:t>e</w:t>
      </w:r>
      <w:r>
        <w:rPr>
          <w:rFonts w:ascii="Arial" w:eastAsia="Arial" w:hAnsi="Arial" w:cs="Arial"/>
          <w:sz w:val="22"/>
          <w:szCs w:val="22"/>
        </w:rPr>
        <w:t xml:space="preserve">d </w:t>
      </w:r>
      <w:r>
        <w:rPr>
          <w:rFonts w:ascii="Arial" w:eastAsia="Arial" w:hAnsi="Arial" w:cs="Arial"/>
          <w:spacing w:val="-2"/>
          <w:sz w:val="22"/>
          <w:szCs w:val="22"/>
        </w:rPr>
        <w:t>o</w:t>
      </w:r>
      <w:r>
        <w:rPr>
          <w:rFonts w:ascii="Arial" w:eastAsia="Arial" w:hAnsi="Arial" w:cs="Arial"/>
          <w:spacing w:val="1"/>
          <w:sz w:val="22"/>
          <w:szCs w:val="22"/>
        </w:rPr>
        <w:t>f</w:t>
      </w:r>
      <w:r>
        <w:rPr>
          <w:rFonts w:ascii="Arial" w:eastAsia="Arial" w:hAnsi="Arial" w:cs="Arial"/>
          <w:sz w:val="22"/>
          <w:szCs w:val="22"/>
        </w:rPr>
        <w:t xml:space="preserve">f </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z w:val="22"/>
          <w:szCs w:val="22"/>
        </w:rPr>
        <w:t xml:space="preserve">r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3"/>
          <w:sz w:val="22"/>
          <w:szCs w:val="22"/>
        </w:rPr>
        <w:t xml:space="preserve"> </w:t>
      </w:r>
      <w:r>
        <w:rPr>
          <w:rFonts w:ascii="Arial" w:eastAsia="Arial" w:hAnsi="Arial" w:cs="Arial"/>
          <w:sz w:val="22"/>
          <w:szCs w:val="22"/>
        </w:rPr>
        <w:t>d</w:t>
      </w:r>
      <w:r>
        <w:rPr>
          <w:rFonts w:ascii="Arial" w:eastAsia="Arial" w:hAnsi="Arial" w:cs="Arial"/>
          <w:spacing w:val="-1"/>
          <w:sz w:val="22"/>
          <w:szCs w:val="22"/>
        </w:rPr>
        <w:t>u</w:t>
      </w:r>
      <w:r>
        <w:rPr>
          <w:rFonts w:ascii="Arial" w:eastAsia="Arial" w:hAnsi="Arial" w:cs="Arial"/>
          <w:spacing w:val="1"/>
          <w:sz w:val="22"/>
          <w:szCs w:val="22"/>
        </w:rPr>
        <w:t>r</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nt</w:t>
      </w:r>
      <w:r>
        <w:rPr>
          <w:rFonts w:ascii="Arial" w:eastAsia="Arial" w:hAnsi="Arial" w:cs="Arial"/>
          <w:spacing w:val="-2"/>
          <w:sz w:val="22"/>
          <w:szCs w:val="22"/>
        </w:rPr>
        <w:t>e</w:t>
      </w:r>
      <w:r>
        <w:rPr>
          <w:rFonts w:ascii="Arial" w:eastAsia="Arial" w:hAnsi="Arial" w:cs="Arial"/>
          <w:spacing w:val="1"/>
          <w:sz w:val="22"/>
          <w:szCs w:val="22"/>
        </w:rPr>
        <w:t>r</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ew</w:t>
      </w:r>
      <w:r>
        <w:rPr>
          <w:rFonts w:ascii="Arial" w:eastAsia="Arial" w:hAnsi="Arial" w:cs="Arial"/>
          <w:spacing w:val="-2"/>
          <w:sz w:val="22"/>
          <w:szCs w:val="22"/>
        </w:rPr>
        <w:t xml:space="preserve"> </w:t>
      </w:r>
      <w:r>
        <w:rPr>
          <w:rFonts w:ascii="Arial" w:eastAsia="Arial" w:hAnsi="Arial" w:cs="Arial"/>
          <w:spacing w:val="1"/>
          <w:sz w:val="22"/>
          <w:szCs w:val="22"/>
        </w:rPr>
        <w:t>(</w:t>
      </w:r>
      <w:r>
        <w:rPr>
          <w:rFonts w:ascii="Arial" w:eastAsia="Arial" w:hAnsi="Arial" w:cs="Arial"/>
          <w:sz w:val="22"/>
          <w:szCs w:val="22"/>
        </w:rPr>
        <w:t>u</w:t>
      </w:r>
      <w:r>
        <w:rPr>
          <w:rFonts w:ascii="Arial" w:eastAsia="Arial" w:hAnsi="Arial" w:cs="Arial"/>
          <w:spacing w:val="-1"/>
          <w:sz w:val="22"/>
          <w:szCs w:val="22"/>
        </w:rPr>
        <w:t>nl</w:t>
      </w:r>
      <w:r>
        <w:rPr>
          <w:rFonts w:ascii="Arial" w:eastAsia="Arial" w:hAnsi="Arial" w:cs="Arial"/>
          <w:sz w:val="22"/>
          <w:szCs w:val="22"/>
        </w:rPr>
        <w:t>ess be</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 used</w:t>
      </w:r>
      <w:r>
        <w:rPr>
          <w:rFonts w:ascii="Arial" w:eastAsia="Arial" w:hAnsi="Arial" w:cs="Arial"/>
          <w:spacing w:val="-2"/>
          <w:sz w:val="22"/>
          <w:szCs w:val="22"/>
        </w:rPr>
        <w:t xml:space="preserve"> </w:t>
      </w:r>
      <w:r>
        <w:rPr>
          <w:rFonts w:ascii="Arial" w:eastAsia="Arial" w:hAnsi="Arial" w:cs="Arial"/>
          <w:sz w:val="22"/>
          <w:szCs w:val="22"/>
        </w:rPr>
        <w:t>as a</w:t>
      </w:r>
      <w:r>
        <w:rPr>
          <w:rFonts w:ascii="Arial" w:eastAsia="Arial" w:hAnsi="Arial" w:cs="Arial"/>
          <w:spacing w:val="-1"/>
          <w:sz w:val="22"/>
          <w:szCs w:val="22"/>
        </w:rPr>
        <w:t xml:space="preserve"> </w:t>
      </w:r>
      <w:r>
        <w:rPr>
          <w:rFonts w:ascii="Arial" w:eastAsia="Arial" w:hAnsi="Arial" w:cs="Arial"/>
          <w:spacing w:val="1"/>
          <w:sz w:val="22"/>
          <w:szCs w:val="22"/>
        </w:rPr>
        <w:t>r</w:t>
      </w:r>
      <w:r>
        <w:rPr>
          <w:rFonts w:ascii="Arial" w:eastAsia="Arial" w:hAnsi="Arial" w:cs="Arial"/>
          <w:sz w:val="22"/>
          <w:szCs w:val="22"/>
        </w:rPr>
        <w:t>ec</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3"/>
          <w:sz w:val="22"/>
          <w:szCs w:val="22"/>
        </w:rPr>
        <w:t xml:space="preserve"> </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ce).</w:t>
      </w:r>
      <w:r>
        <w:rPr>
          <w:rFonts w:ascii="Arial" w:eastAsia="Arial" w:hAnsi="Arial" w:cs="Arial"/>
          <w:spacing w:val="61"/>
          <w:sz w:val="22"/>
          <w:szCs w:val="22"/>
        </w:rPr>
        <w:t xml:space="preserve"> </w:t>
      </w:r>
      <w:r>
        <w:rPr>
          <w:rFonts w:ascii="Arial" w:eastAsia="Arial" w:hAnsi="Arial" w:cs="Arial"/>
          <w:spacing w:val="-1"/>
          <w:sz w:val="22"/>
          <w:szCs w:val="22"/>
        </w:rPr>
        <w:t>P</w:t>
      </w:r>
      <w:r>
        <w:rPr>
          <w:rFonts w:ascii="Arial" w:eastAsia="Arial" w:hAnsi="Arial" w:cs="Arial"/>
          <w:spacing w:val="1"/>
          <w:sz w:val="22"/>
          <w:szCs w:val="22"/>
        </w:rPr>
        <w:t>r</w:t>
      </w:r>
      <w:r>
        <w:rPr>
          <w:rFonts w:ascii="Arial" w:eastAsia="Arial" w:hAnsi="Arial" w:cs="Arial"/>
          <w:spacing w:val="-3"/>
          <w:sz w:val="22"/>
          <w:szCs w:val="22"/>
        </w:rPr>
        <w:t>o</w:t>
      </w:r>
      <w:r>
        <w:rPr>
          <w:rFonts w:ascii="Arial" w:eastAsia="Arial" w:hAnsi="Arial" w:cs="Arial"/>
          <w:spacing w:val="3"/>
          <w:sz w:val="22"/>
          <w:szCs w:val="22"/>
        </w:rPr>
        <w:t>f</w:t>
      </w:r>
      <w:r>
        <w:rPr>
          <w:rFonts w:ascii="Arial" w:eastAsia="Arial" w:hAnsi="Arial" w:cs="Arial"/>
          <w:sz w:val="22"/>
          <w:szCs w:val="22"/>
        </w:rPr>
        <w:t>ess</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a</w:t>
      </w:r>
      <w:r>
        <w:rPr>
          <w:rFonts w:ascii="Arial" w:eastAsia="Arial" w:hAnsi="Arial" w:cs="Arial"/>
          <w:spacing w:val="-1"/>
          <w:sz w:val="22"/>
          <w:szCs w:val="22"/>
        </w:rPr>
        <w:t>li</w:t>
      </w:r>
      <w:r>
        <w:rPr>
          <w:rFonts w:ascii="Arial" w:eastAsia="Arial" w:hAnsi="Arial" w:cs="Arial"/>
          <w:sz w:val="22"/>
          <w:szCs w:val="22"/>
        </w:rPr>
        <w:t>sm</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ess</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z w:val="22"/>
          <w:szCs w:val="22"/>
        </w:rPr>
        <w:t>be e</w:t>
      </w:r>
      <w:r>
        <w:rPr>
          <w:rFonts w:ascii="Arial" w:eastAsia="Arial" w:hAnsi="Arial" w:cs="Arial"/>
          <w:spacing w:val="-1"/>
          <w:sz w:val="22"/>
          <w:szCs w:val="22"/>
        </w:rPr>
        <w:t>n</w:t>
      </w:r>
      <w:r>
        <w:rPr>
          <w:rFonts w:ascii="Arial" w:eastAsia="Arial" w:hAnsi="Arial" w:cs="Arial"/>
          <w:sz w:val="22"/>
          <w:szCs w:val="22"/>
        </w:rPr>
        <w:t>co</w:t>
      </w:r>
      <w:r>
        <w:rPr>
          <w:rFonts w:ascii="Arial" w:eastAsia="Arial" w:hAnsi="Arial" w:cs="Arial"/>
          <w:spacing w:val="-1"/>
          <w:sz w:val="22"/>
          <w:szCs w:val="22"/>
        </w:rPr>
        <w:t>u</w:t>
      </w:r>
      <w:r>
        <w:rPr>
          <w:rFonts w:ascii="Arial" w:eastAsia="Arial" w:hAnsi="Arial" w:cs="Arial"/>
          <w:spacing w:val="1"/>
          <w:sz w:val="22"/>
          <w:szCs w:val="22"/>
        </w:rPr>
        <w:t>r</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g</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p</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1"/>
          <w:sz w:val="22"/>
          <w:szCs w:val="22"/>
        </w:rPr>
        <w:t>a</w:t>
      </w:r>
      <w:r>
        <w:rPr>
          <w:rFonts w:ascii="Arial" w:eastAsia="Arial" w:hAnsi="Arial" w:cs="Arial"/>
          <w:sz w:val="22"/>
          <w:szCs w:val="22"/>
        </w:rPr>
        <w:t>ch</w:t>
      </w:r>
      <w:r>
        <w:rPr>
          <w:rFonts w:ascii="Arial" w:eastAsia="Arial" w:hAnsi="Arial" w:cs="Arial"/>
          <w:spacing w:val="-3"/>
          <w:sz w:val="22"/>
          <w:szCs w:val="22"/>
        </w:rPr>
        <w:t>a</w:t>
      </w:r>
      <w:r>
        <w:rPr>
          <w:rFonts w:ascii="Arial" w:eastAsia="Arial" w:hAnsi="Arial" w:cs="Arial"/>
          <w:sz w:val="22"/>
          <w:szCs w:val="22"/>
        </w:rPr>
        <w:t>b</w:t>
      </w:r>
      <w:r>
        <w:rPr>
          <w:rFonts w:ascii="Arial" w:eastAsia="Arial" w:hAnsi="Arial" w:cs="Arial"/>
          <w:spacing w:val="-1"/>
          <w:sz w:val="22"/>
          <w:szCs w:val="22"/>
        </w:rPr>
        <w:t>l</w:t>
      </w:r>
      <w:r>
        <w:rPr>
          <w:rFonts w:ascii="Arial" w:eastAsia="Arial" w:hAnsi="Arial" w:cs="Arial"/>
          <w:sz w:val="22"/>
          <w:szCs w:val="22"/>
        </w:rPr>
        <w:t>e and pos</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2"/>
          <w:sz w:val="22"/>
          <w:szCs w:val="22"/>
        </w:rPr>
        <w:t>v</w:t>
      </w:r>
      <w:r>
        <w:rPr>
          <w:rFonts w:ascii="Arial" w:eastAsia="Arial" w:hAnsi="Arial" w:cs="Arial"/>
          <w:sz w:val="22"/>
          <w:szCs w:val="22"/>
        </w:rPr>
        <w:t xml:space="preserve">e. </w:t>
      </w:r>
      <w:r>
        <w:rPr>
          <w:rFonts w:ascii="Arial" w:eastAsia="Arial" w:hAnsi="Arial" w:cs="Arial"/>
          <w:spacing w:val="1"/>
          <w:sz w:val="22"/>
          <w:szCs w:val="22"/>
        </w:rPr>
        <w:t xml:space="preserve"> </w:t>
      </w:r>
    </w:p>
    <w:p w14:paraId="3537288B" w14:textId="77777777" w:rsidR="00CB345A" w:rsidRPr="009C0BDD" w:rsidRDefault="00CB345A" w:rsidP="00CB345A">
      <w:pPr>
        <w:pStyle w:val="ListParagraph"/>
        <w:spacing w:before="4" w:line="240" w:lineRule="exact"/>
        <w:ind w:left="426" w:right="46"/>
        <w:rPr>
          <w:rFonts w:ascii="Arial" w:eastAsia="Arial" w:hAnsi="Arial" w:cs="Arial"/>
          <w:spacing w:val="-1"/>
          <w:sz w:val="22"/>
          <w:szCs w:val="22"/>
        </w:rPr>
      </w:pPr>
    </w:p>
    <w:p w14:paraId="0FC9FB50" w14:textId="27FEDB4F" w:rsidR="00D2510F" w:rsidRDefault="00D2510F" w:rsidP="00D2510F">
      <w:pPr>
        <w:spacing w:line="200" w:lineRule="exact"/>
      </w:pPr>
    </w:p>
    <w:p w14:paraId="52BADD11" w14:textId="3FF6DD71" w:rsidR="00D2510F" w:rsidRPr="008A20A6" w:rsidRDefault="00D2510F" w:rsidP="00407A87">
      <w:pPr>
        <w:pStyle w:val="JP"/>
        <w:rPr>
          <w:color w:val="7030A0"/>
        </w:rPr>
      </w:pPr>
      <w:bookmarkStart w:id="12" w:name="_Toc34842380"/>
      <w:r w:rsidRPr="008A20A6">
        <w:rPr>
          <w:color w:val="7030A0"/>
        </w:rPr>
        <w:t>C</w:t>
      </w:r>
      <w:r w:rsidR="00407A87" w:rsidRPr="008A20A6">
        <w:rPr>
          <w:color w:val="7030A0"/>
        </w:rPr>
        <w:t>ertification</w:t>
      </w:r>
      <w:bookmarkEnd w:id="12"/>
    </w:p>
    <w:p w14:paraId="65BFA712" w14:textId="77777777" w:rsidR="00D2510F" w:rsidRDefault="00D2510F" w:rsidP="00D2510F">
      <w:pPr>
        <w:spacing w:before="15" w:line="240" w:lineRule="exact"/>
        <w:rPr>
          <w:sz w:val="24"/>
          <w:szCs w:val="24"/>
        </w:rPr>
      </w:pPr>
    </w:p>
    <w:p w14:paraId="42B53333" w14:textId="75984DE3" w:rsidR="001A0F63" w:rsidRPr="00AA1EF7" w:rsidRDefault="00D2510F" w:rsidP="00AA1EF7">
      <w:pPr>
        <w:ind w:right="289" w:hanging="360"/>
        <w:rPr>
          <w:rFonts w:ascii="Arial" w:eastAsia="Arial" w:hAnsi="Arial" w:cs="Arial"/>
          <w:sz w:val="22"/>
          <w:szCs w:val="22"/>
        </w:rPr>
      </w:pPr>
      <w:r>
        <w:rPr>
          <w:sz w:val="22"/>
          <w:szCs w:val="22"/>
        </w:rPr>
        <w:tab/>
      </w:r>
      <w:r>
        <w:rPr>
          <w:rFonts w:ascii="Arial" w:eastAsia="Arial" w:hAnsi="Arial" w:cs="Arial"/>
          <w:spacing w:val="-1"/>
          <w:sz w:val="22"/>
          <w:szCs w:val="22"/>
        </w:rPr>
        <w:t xml:space="preserve">Accelerate People Ltd will </w:t>
      </w:r>
      <w:r>
        <w:rPr>
          <w:rFonts w:ascii="Arial" w:eastAsia="Arial" w:hAnsi="Arial" w:cs="Arial"/>
          <w:sz w:val="22"/>
          <w:szCs w:val="22"/>
        </w:rPr>
        <w:t>c</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pacing w:val="1"/>
          <w:sz w:val="22"/>
          <w:szCs w:val="22"/>
        </w:rPr>
        <w:t xml:space="preserve">m the </w:t>
      </w:r>
      <w:r>
        <w:rPr>
          <w:rFonts w:ascii="Arial" w:eastAsia="Arial" w:hAnsi="Arial" w:cs="Arial"/>
          <w:sz w:val="22"/>
          <w:szCs w:val="22"/>
        </w:rPr>
        <w:t>o</w:t>
      </w:r>
      <w:r>
        <w:rPr>
          <w:rFonts w:ascii="Arial" w:eastAsia="Arial" w:hAnsi="Arial" w:cs="Arial"/>
          <w:spacing w:val="-3"/>
          <w:sz w:val="22"/>
          <w:szCs w:val="22"/>
        </w:rPr>
        <w:t>v</w:t>
      </w:r>
      <w:r>
        <w:rPr>
          <w:rFonts w:ascii="Arial" w:eastAsia="Arial" w:hAnsi="Arial" w:cs="Arial"/>
          <w:sz w:val="22"/>
          <w:szCs w:val="22"/>
        </w:rPr>
        <w:t>era</w:t>
      </w:r>
      <w:r>
        <w:rPr>
          <w:rFonts w:ascii="Arial" w:eastAsia="Arial" w:hAnsi="Arial" w:cs="Arial"/>
          <w:spacing w:val="1"/>
          <w:sz w:val="22"/>
          <w:szCs w:val="22"/>
        </w:rPr>
        <w:t>r</w:t>
      </w:r>
      <w:r>
        <w:rPr>
          <w:rFonts w:ascii="Arial" w:eastAsia="Arial" w:hAnsi="Arial" w:cs="Arial"/>
          <w:sz w:val="22"/>
          <w:szCs w:val="22"/>
        </w:rPr>
        <w:t>ch</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1"/>
          <w:sz w:val="22"/>
          <w:szCs w:val="22"/>
        </w:rPr>
        <w:t xml:space="preserve"> </w:t>
      </w:r>
      <w:r>
        <w:rPr>
          <w:rFonts w:ascii="Arial" w:eastAsia="Arial" w:hAnsi="Arial" w:cs="Arial"/>
          <w:spacing w:val="-1"/>
          <w:sz w:val="22"/>
          <w:szCs w:val="22"/>
        </w:rPr>
        <w:t>A</w:t>
      </w:r>
      <w:r>
        <w:rPr>
          <w:rFonts w:ascii="Arial" w:eastAsia="Arial" w:hAnsi="Arial" w:cs="Arial"/>
          <w:sz w:val="22"/>
          <w:szCs w:val="22"/>
        </w:rPr>
        <w:t>p</w:t>
      </w:r>
      <w:r>
        <w:rPr>
          <w:rFonts w:ascii="Arial" w:eastAsia="Arial" w:hAnsi="Arial" w:cs="Arial"/>
          <w:spacing w:val="-1"/>
          <w:sz w:val="22"/>
          <w:szCs w:val="22"/>
        </w:rPr>
        <w:t>p</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ces</w:t>
      </w:r>
      <w:r>
        <w:rPr>
          <w:rFonts w:ascii="Arial" w:eastAsia="Arial" w:hAnsi="Arial" w:cs="Arial"/>
          <w:spacing w:val="-1"/>
          <w:sz w:val="22"/>
          <w:szCs w:val="22"/>
        </w:rPr>
        <w:t>hi</w:t>
      </w:r>
      <w:r>
        <w:rPr>
          <w:rFonts w:ascii="Arial" w:eastAsia="Arial" w:hAnsi="Arial" w:cs="Arial"/>
          <w:sz w:val="22"/>
          <w:szCs w:val="22"/>
        </w:rPr>
        <w:t xml:space="preserve">p </w:t>
      </w:r>
      <w:r w:rsidR="00065D4B">
        <w:rPr>
          <w:rFonts w:ascii="Arial" w:eastAsia="Arial" w:hAnsi="Arial" w:cs="Arial"/>
          <w:sz w:val="22"/>
          <w:szCs w:val="22"/>
        </w:rPr>
        <w:t>C</w:t>
      </w:r>
      <w:r>
        <w:rPr>
          <w:rFonts w:ascii="Arial" w:eastAsia="Arial" w:hAnsi="Arial" w:cs="Arial"/>
          <w:spacing w:val="-2"/>
          <w:sz w:val="22"/>
          <w:szCs w:val="22"/>
        </w:rPr>
        <w:t>e</w:t>
      </w:r>
      <w:r>
        <w:rPr>
          <w:rFonts w:ascii="Arial" w:eastAsia="Arial" w:hAnsi="Arial" w:cs="Arial"/>
          <w:spacing w:val="1"/>
          <w:sz w:val="22"/>
          <w:szCs w:val="22"/>
        </w:rPr>
        <w:t>rt</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c</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e on</w:t>
      </w:r>
      <w:r>
        <w:rPr>
          <w:rFonts w:ascii="Arial" w:eastAsia="Arial" w:hAnsi="Arial" w:cs="Arial"/>
          <w:spacing w:val="1"/>
          <w:sz w:val="22"/>
          <w:szCs w:val="22"/>
        </w:rPr>
        <w:t xml:space="preserve"> </w:t>
      </w:r>
      <w:r>
        <w:rPr>
          <w:rFonts w:ascii="Arial" w:eastAsia="Arial" w:hAnsi="Arial" w:cs="Arial"/>
          <w:sz w:val="22"/>
          <w:szCs w:val="22"/>
        </w:rPr>
        <w:t>b</w:t>
      </w:r>
      <w:r>
        <w:rPr>
          <w:rFonts w:ascii="Arial" w:eastAsia="Arial" w:hAnsi="Arial" w:cs="Arial"/>
          <w:spacing w:val="-1"/>
          <w:sz w:val="22"/>
          <w:szCs w:val="22"/>
        </w:rPr>
        <w:t>e</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pacing w:val="-3"/>
          <w:sz w:val="22"/>
          <w:szCs w:val="22"/>
        </w:rPr>
        <w:t>l</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p</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 xml:space="preserve">ce </w:t>
      </w:r>
      <w:r>
        <w:rPr>
          <w:rFonts w:ascii="Arial" w:eastAsia="Arial" w:hAnsi="Arial" w:cs="Arial"/>
          <w:spacing w:val="1"/>
          <w:sz w:val="22"/>
          <w:szCs w:val="22"/>
        </w:rPr>
        <w:t>fr</w:t>
      </w:r>
      <w:r>
        <w:rPr>
          <w:rFonts w:ascii="Arial" w:eastAsia="Arial" w:hAnsi="Arial" w:cs="Arial"/>
          <w:spacing w:val="-3"/>
          <w:sz w:val="22"/>
          <w:szCs w:val="22"/>
        </w:rPr>
        <w:t>o</w:t>
      </w:r>
      <w:r>
        <w:rPr>
          <w:rFonts w:ascii="Arial" w:eastAsia="Arial" w:hAnsi="Arial" w:cs="Arial"/>
          <w:sz w:val="22"/>
          <w:szCs w:val="22"/>
        </w:rPr>
        <w:t xml:space="preserve">m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1"/>
          <w:sz w:val="22"/>
          <w:szCs w:val="22"/>
        </w:rPr>
        <w:t>ES</w:t>
      </w:r>
      <w:r>
        <w:rPr>
          <w:rFonts w:ascii="Arial" w:eastAsia="Arial" w:hAnsi="Arial" w:cs="Arial"/>
          <w:sz w:val="22"/>
          <w:szCs w:val="22"/>
        </w:rPr>
        <w:t xml:space="preserve">FA, which is then sent to the Employer.  </w:t>
      </w:r>
    </w:p>
    <w:p w14:paraId="7F4FB937" w14:textId="4C585603" w:rsidR="001A0F63" w:rsidRPr="00E5654B" w:rsidRDefault="001A0F63">
      <w:pPr>
        <w:spacing w:before="8" w:line="180" w:lineRule="exact"/>
        <w:rPr>
          <w:sz w:val="19"/>
          <w:szCs w:val="19"/>
        </w:rPr>
      </w:pPr>
    </w:p>
    <w:p w14:paraId="5C7CF560" w14:textId="77777777" w:rsidR="001A0F63" w:rsidRDefault="001A0F63" w:rsidP="007028F6">
      <w:pPr>
        <w:spacing w:before="13" w:line="220" w:lineRule="exact"/>
        <w:rPr>
          <w:sz w:val="22"/>
          <w:szCs w:val="22"/>
        </w:rPr>
      </w:pPr>
    </w:p>
    <w:p w14:paraId="30FD491B" w14:textId="77777777" w:rsidR="001A0F63" w:rsidRPr="008A20A6" w:rsidRDefault="002E394A" w:rsidP="00407A87">
      <w:pPr>
        <w:pStyle w:val="JP"/>
        <w:rPr>
          <w:color w:val="7030A0"/>
        </w:rPr>
      </w:pPr>
      <w:bookmarkStart w:id="13" w:name="_Toc34842381"/>
      <w:r w:rsidRPr="008A20A6">
        <w:rPr>
          <w:color w:val="7030A0"/>
        </w:rPr>
        <w:t>Portfolio Assessment Approach</w:t>
      </w:r>
      <w:bookmarkEnd w:id="13"/>
    </w:p>
    <w:p w14:paraId="7FEA542A" w14:textId="77777777" w:rsidR="001A0F63" w:rsidRPr="00E5654B" w:rsidRDefault="001A0F63">
      <w:pPr>
        <w:spacing w:before="2" w:line="160" w:lineRule="exact"/>
        <w:rPr>
          <w:sz w:val="16"/>
          <w:szCs w:val="16"/>
        </w:rPr>
      </w:pPr>
    </w:p>
    <w:p w14:paraId="414E90E6" w14:textId="2405FD15" w:rsidR="001A0F63" w:rsidRPr="002D7F90" w:rsidRDefault="002E394A" w:rsidP="002D7F90">
      <w:pPr>
        <w:rPr>
          <w:rFonts w:ascii="Arial" w:eastAsia="Arial" w:hAnsi="Arial" w:cs="Arial"/>
          <w:spacing w:val="1"/>
          <w:sz w:val="22"/>
          <w:szCs w:val="22"/>
        </w:rPr>
      </w:pPr>
      <w:r>
        <w:rPr>
          <w:rFonts w:ascii="Arial" w:eastAsia="Arial" w:hAnsi="Arial" w:cs="Arial"/>
          <w:spacing w:val="1"/>
          <w:sz w:val="22"/>
          <w:szCs w:val="22"/>
        </w:rPr>
        <w:t>I</w:t>
      </w:r>
      <w:r w:rsidRPr="002D7F90">
        <w:rPr>
          <w:rFonts w:ascii="Arial" w:eastAsia="Arial" w:hAnsi="Arial" w:cs="Arial"/>
          <w:spacing w:val="1"/>
          <w:sz w:val="22"/>
          <w:szCs w:val="22"/>
        </w:rPr>
        <w:t xml:space="preserve">n </w:t>
      </w:r>
      <w:r>
        <w:rPr>
          <w:rFonts w:ascii="Arial" w:eastAsia="Arial" w:hAnsi="Arial" w:cs="Arial"/>
          <w:spacing w:val="1"/>
          <w:sz w:val="22"/>
          <w:szCs w:val="22"/>
        </w:rPr>
        <w:t>r</w:t>
      </w:r>
      <w:r w:rsidRPr="002D7F90">
        <w:rPr>
          <w:rFonts w:ascii="Arial" w:eastAsia="Arial" w:hAnsi="Arial" w:cs="Arial"/>
          <w:spacing w:val="1"/>
          <w:sz w:val="22"/>
          <w:szCs w:val="22"/>
        </w:rPr>
        <w:t xml:space="preserve">eviewing </w:t>
      </w:r>
      <w:r w:rsidR="000A39E4">
        <w:rPr>
          <w:rFonts w:ascii="Arial" w:eastAsia="Arial" w:hAnsi="Arial" w:cs="Arial"/>
          <w:spacing w:val="1"/>
          <w:sz w:val="22"/>
          <w:szCs w:val="22"/>
        </w:rPr>
        <w:t xml:space="preserve">the </w:t>
      </w:r>
      <w:r w:rsidR="00CA2131">
        <w:rPr>
          <w:rFonts w:ascii="Arial" w:eastAsia="Arial" w:hAnsi="Arial" w:cs="Arial"/>
          <w:spacing w:val="1"/>
          <w:sz w:val="22"/>
          <w:szCs w:val="22"/>
        </w:rPr>
        <w:t>evidence,</w:t>
      </w:r>
      <w:r w:rsidR="000A39E4">
        <w:rPr>
          <w:rFonts w:ascii="Arial" w:eastAsia="Arial" w:hAnsi="Arial" w:cs="Arial"/>
          <w:spacing w:val="1"/>
          <w:sz w:val="22"/>
          <w:szCs w:val="22"/>
        </w:rPr>
        <w:t xml:space="preserve"> the</w:t>
      </w:r>
      <w:r>
        <w:rPr>
          <w:rFonts w:ascii="Arial" w:eastAsia="Arial" w:hAnsi="Arial" w:cs="Arial"/>
          <w:spacing w:val="1"/>
          <w:sz w:val="22"/>
          <w:szCs w:val="22"/>
        </w:rPr>
        <w:t xml:space="preserve"> </w:t>
      </w:r>
      <w:r w:rsidRPr="002D7F90">
        <w:rPr>
          <w:rFonts w:ascii="Arial" w:eastAsia="Arial" w:hAnsi="Arial" w:cs="Arial"/>
          <w:spacing w:val="1"/>
          <w:sz w:val="22"/>
          <w:szCs w:val="22"/>
        </w:rPr>
        <w:t>IA should:</w:t>
      </w:r>
    </w:p>
    <w:p w14:paraId="7E19A6A3" w14:textId="77777777" w:rsidR="001A0F63" w:rsidRDefault="001A0F63">
      <w:pPr>
        <w:spacing w:before="9" w:line="160" w:lineRule="exact"/>
        <w:rPr>
          <w:sz w:val="17"/>
          <w:szCs w:val="17"/>
        </w:rPr>
      </w:pPr>
    </w:p>
    <w:p w14:paraId="4EB7CA85" w14:textId="4BBAB541" w:rsidR="001A0F63" w:rsidRPr="002D7F90" w:rsidRDefault="002E394A" w:rsidP="002D7F90">
      <w:pPr>
        <w:pStyle w:val="ListParagraph"/>
        <w:numPr>
          <w:ilvl w:val="2"/>
          <w:numId w:val="8"/>
        </w:numPr>
        <w:spacing w:before="4" w:line="240" w:lineRule="exact"/>
        <w:ind w:left="851" w:right="46" w:hanging="425"/>
        <w:rPr>
          <w:rFonts w:ascii="Arial" w:eastAsia="Arial" w:hAnsi="Arial" w:cs="Arial"/>
          <w:spacing w:val="-1"/>
          <w:sz w:val="22"/>
          <w:szCs w:val="22"/>
        </w:rPr>
      </w:pPr>
      <w:r w:rsidRPr="00E5654B">
        <w:rPr>
          <w:rFonts w:ascii="Arial" w:eastAsia="Arial" w:hAnsi="Arial" w:cs="Arial"/>
          <w:spacing w:val="-1"/>
          <w:sz w:val="22"/>
          <w:szCs w:val="22"/>
        </w:rPr>
        <w:t>C</w:t>
      </w:r>
      <w:r w:rsidRPr="002D7F90">
        <w:rPr>
          <w:rFonts w:ascii="Arial" w:eastAsia="Arial" w:hAnsi="Arial" w:cs="Arial"/>
          <w:spacing w:val="-1"/>
          <w:sz w:val="22"/>
          <w:szCs w:val="22"/>
        </w:rPr>
        <w:t>o</w:t>
      </w:r>
      <w:r w:rsidRPr="00E5654B">
        <w:rPr>
          <w:rFonts w:ascii="Arial" w:eastAsia="Arial" w:hAnsi="Arial" w:cs="Arial"/>
          <w:spacing w:val="-1"/>
          <w:sz w:val="22"/>
          <w:szCs w:val="22"/>
        </w:rPr>
        <w:t>n</w:t>
      </w:r>
      <w:r w:rsidRPr="002D7F90">
        <w:rPr>
          <w:rFonts w:ascii="Arial" w:eastAsia="Arial" w:hAnsi="Arial" w:cs="Arial"/>
          <w:spacing w:val="-1"/>
          <w:sz w:val="22"/>
          <w:szCs w:val="22"/>
        </w:rPr>
        <w:t>s</w:t>
      </w:r>
      <w:r w:rsidRPr="00E5654B">
        <w:rPr>
          <w:rFonts w:ascii="Arial" w:eastAsia="Arial" w:hAnsi="Arial" w:cs="Arial"/>
          <w:spacing w:val="-1"/>
          <w:sz w:val="22"/>
          <w:szCs w:val="22"/>
        </w:rPr>
        <w:t>i</w:t>
      </w:r>
      <w:r w:rsidRPr="002D7F90">
        <w:rPr>
          <w:rFonts w:ascii="Arial" w:eastAsia="Arial" w:hAnsi="Arial" w:cs="Arial"/>
          <w:spacing w:val="-1"/>
          <w:sz w:val="22"/>
          <w:szCs w:val="22"/>
        </w:rPr>
        <w:t>d</w:t>
      </w:r>
      <w:r w:rsidRPr="00E5654B">
        <w:rPr>
          <w:rFonts w:ascii="Arial" w:eastAsia="Arial" w:hAnsi="Arial" w:cs="Arial"/>
          <w:spacing w:val="-1"/>
          <w:sz w:val="22"/>
          <w:szCs w:val="22"/>
        </w:rPr>
        <w:t>e</w:t>
      </w:r>
      <w:r w:rsidRPr="002D7F90">
        <w:rPr>
          <w:rFonts w:ascii="Arial" w:eastAsia="Arial" w:hAnsi="Arial" w:cs="Arial"/>
          <w:spacing w:val="-1"/>
          <w:sz w:val="22"/>
          <w:szCs w:val="22"/>
        </w:rPr>
        <w:t>r the job ro</w:t>
      </w:r>
      <w:r w:rsidRPr="00E5654B">
        <w:rPr>
          <w:rFonts w:ascii="Arial" w:eastAsia="Arial" w:hAnsi="Arial" w:cs="Arial"/>
          <w:spacing w:val="-1"/>
          <w:sz w:val="22"/>
          <w:szCs w:val="22"/>
        </w:rPr>
        <w:t>l</w:t>
      </w:r>
      <w:r w:rsidRPr="002D7F90">
        <w:rPr>
          <w:rFonts w:ascii="Arial" w:eastAsia="Arial" w:hAnsi="Arial" w:cs="Arial"/>
          <w:spacing w:val="-1"/>
          <w:sz w:val="22"/>
          <w:szCs w:val="22"/>
        </w:rPr>
        <w:t>e of e</w:t>
      </w:r>
      <w:r w:rsidRPr="00E5654B">
        <w:rPr>
          <w:rFonts w:ascii="Arial" w:eastAsia="Arial" w:hAnsi="Arial" w:cs="Arial"/>
          <w:spacing w:val="-1"/>
          <w:sz w:val="22"/>
          <w:szCs w:val="22"/>
        </w:rPr>
        <w:t>a</w:t>
      </w:r>
      <w:r w:rsidRPr="002D7F90">
        <w:rPr>
          <w:rFonts w:ascii="Arial" w:eastAsia="Arial" w:hAnsi="Arial" w:cs="Arial"/>
          <w:spacing w:val="-1"/>
          <w:sz w:val="22"/>
          <w:szCs w:val="22"/>
        </w:rPr>
        <w:t>ch a</w:t>
      </w:r>
      <w:r w:rsidRPr="00E5654B">
        <w:rPr>
          <w:rFonts w:ascii="Arial" w:eastAsia="Arial" w:hAnsi="Arial" w:cs="Arial"/>
          <w:spacing w:val="-1"/>
          <w:sz w:val="22"/>
          <w:szCs w:val="22"/>
        </w:rPr>
        <w:t>p</w:t>
      </w:r>
      <w:r w:rsidRPr="002D7F90">
        <w:rPr>
          <w:rFonts w:ascii="Arial" w:eastAsia="Arial" w:hAnsi="Arial" w:cs="Arial"/>
          <w:spacing w:val="-1"/>
          <w:sz w:val="22"/>
          <w:szCs w:val="22"/>
        </w:rPr>
        <w:t>prent</w:t>
      </w:r>
      <w:r w:rsidRPr="00E5654B">
        <w:rPr>
          <w:rFonts w:ascii="Arial" w:eastAsia="Arial" w:hAnsi="Arial" w:cs="Arial"/>
          <w:spacing w:val="-1"/>
          <w:sz w:val="22"/>
          <w:szCs w:val="22"/>
        </w:rPr>
        <w:t>i</w:t>
      </w:r>
      <w:r w:rsidRPr="002D7F90">
        <w:rPr>
          <w:rFonts w:ascii="Arial" w:eastAsia="Arial" w:hAnsi="Arial" w:cs="Arial"/>
          <w:spacing w:val="-1"/>
          <w:sz w:val="22"/>
          <w:szCs w:val="22"/>
        </w:rPr>
        <w:t>ce</w:t>
      </w:r>
      <w:r w:rsidRPr="00E5654B">
        <w:rPr>
          <w:rFonts w:ascii="Arial" w:eastAsia="Arial" w:hAnsi="Arial" w:cs="Arial"/>
          <w:spacing w:val="-1"/>
          <w:sz w:val="22"/>
          <w:szCs w:val="22"/>
        </w:rPr>
        <w:t xml:space="preserve"> </w:t>
      </w:r>
      <w:r w:rsidRPr="002D7F90">
        <w:rPr>
          <w:rFonts w:ascii="Arial" w:eastAsia="Arial" w:hAnsi="Arial" w:cs="Arial"/>
          <w:spacing w:val="-1"/>
          <w:sz w:val="22"/>
          <w:szCs w:val="22"/>
        </w:rPr>
        <w:t>to ensure that th</w:t>
      </w:r>
      <w:r w:rsidRPr="00E5654B">
        <w:rPr>
          <w:rFonts w:ascii="Arial" w:eastAsia="Arial" w:hAnsi="Arial" w:cs="Arial"/>
          <w:spacing w:val="-1"/>
          <w:sz w:val="22"/>
          <w:szCs w:val="22"/>
        </w:rPr>
        <w:t>e</w:t>
      </w:r>
      <w:r w:rsidRPr="002D7F90">
        <w:rPr>
          <w:rFonts w:ascii="Arial" w:eastAsia="Arial" w:hAnsi="Arial" w:cs="Arial"/>
          <w:spacing w:val="-1"/>
          <w:sz w:val="22"/>
          <w:szCs w:val="22"/>
        </w:rPr>
        <w:t>y</w:t>
      </w:r>
      <w:r w:rsidRPr="00E5654B">
        <w:rPr>
          <w:rFonts w:ascii="Arial" w:eastAsia="Arial" w:hAnsi="Arial" w:cs="Arial"/>
          <w:spacing w:val="-1"/>
          <w:sz w:val="22"/>
          <w:szCs w:val="22"/>
        </w:rPr>
        <w:t xml:space="preserve"> </w:t>
      </w:r>
      <w:r w:rsidRPr="002D7F90">
        <w:rPr>
          <w:rFonts w:ascii="Arial" w:eastAsia="Arial" w:hAnsi="Arial" w:cs="Arial"/>
          <w:spacing w:val="-1"/>
          <w:sz w:val="22"/>
          <w:szCs w:val="22"/>
        </w:rPr>
        <w:t>h</w:t>
      </w:r>
      <w:r w:rsidRPr="00E5654B">
        <w:rPr>
          <w:rFonts w:ascii="Arial" w:eastAsia="Arial" w:hAnsi="Arial" w:cs="Arial"/>
          <w:spacing w:val="-1"/>
          <w:sz w:val="22"/>
          <w:szCs w:val="22"/>
        </w:rPr>
        <w:t>a</w:t>
      </w:r>
      <w:r w:rsidRPr="002D7F90">
        <w:rPr>
          <w:rFonts w:ascii="Arial" w:eastAsia="Arial" w:hAnsi="Arial" w:cs="Arial"/>
          <w:spacing w:val="-1"/>
          <w:sz w:val="22"/>
          <w:szCs w:val="22"/>
        </w:rPr>
        <w:t>ve prov</w:t>
      </w:r>
      <w:r w:rsidRPr="00E5654B">
        <w:rPr>
          <w:rFonts w:ascii="Arial" w:eastAsia="Arial" w:hAnsi="Arial" w:cs="Arial"/>
          <w:spacing w:val="-1"/>
          <w:sz w:val="22"/>
          <w:szCs w:val="22"/>
        </w:rPr>
        <w:t>i</w:t>
      </w:r>
      <w:r w:rsidRPr="002D7F90">
        <w:rPr>
          <w:rFonts w:ascii="Arial" w:eastAsia="Arial" w:hAnsi="Arial" w:cs="Arial"/>
          <w:spacing w:val="-1"/>
          <w:sz w:val="22"/>
          <w:szCs w:val="22"/>
        </w:rPr>
        <w:t>ded e</w:t>
      </w:r>
      <w:r w:rsidRPr="00E5654B">
        <w:rPr>
          <w:rFonts w:ascii="Arial" w:eastAsia="Arial" w:hAnsi="Arial" w:cs="Arial"/>
          <w:spacing w:val="-1"/>
          <w:sz w:val="22"/>
          <w:szCs w:val="22"/>
        </w:rPr>
        <w:t>n</w:t>
      </w:r>
      <w:r w:rsidRPr="002D7F90">
        <w:rPr>
          <w:rFonts w:ascii="Arial" w:eastAsia="Arial" w:hAnsi="Arial" w:cs="Arial"/>
          <w:spacing w:val="-1"/>
          <w:sz w:val="22"/>
          <w:szCs w:val="22"/>
        </w:rPr>
        <w:t>o</w:t>
      </w:r>
      <w:r w:rsidRPr="00E5654B">
        <w:rPr>
          <w:rFonts w:ascii="Arial" w:eastAsia="Arial" w:hAnsi="Arial" w:cs="Arial"/>
          <w:spacing w:val="-1"/>
          <w:sz w:val="22"/>
          <w:szCs w:val="22"/>
        </w:rPr>
        <w:t>u</w:t>
      </w:r>
      <w:r w:rsidRPr="002D7F90">
        <w:rPr>
          <w:rFonts w:ascii="Arial" w:eastAsia="Arial" w:hAnsi="Arial" w:cs="Arial"/>
          <w:spacing w:val="-1"/>
          <w:sz w:val="22"/>
          <w:szCs w:val="22"/>
        </w:rPr>
        <w:t>gh ev</w:t>
      </w:r>
      <w:r w:rsidRPr="00E5654B">
        <w:rPr>
          <w:rFonts w:ascii="Arial" w:eastAsia="Arial" w:hAnsi="Arial" w:cs="Arial"/>
          <w:spacing w:val="-1"/>
          <w:sz w:val="22"/>
          <w:szCs w:val="22"/>
        </w:rPr>
        <w:t>i</w:t>
      </w:r>
      <w:r w:rsidRPr="002D7F90">
        <w:rPr>
          <w:rFonts w:ascii="Arial" w:eastAsia="Arial" w:hAnsi="Arial" w:cs="Arial"/>
          <w:spacing w:val="-1"/>
          <w:sz w:val="22"/>
          <w:szCs w:val="22"/>
        </w:rPr>
        <w:t>d</w:t>
      </w:r>
      <w:r w:rsidRPr="00E5654B">
        <w:rPr>
          <w:rFonts w:ascii="Arial" w:eastAsia="Arial" w:hAnsi="Arial" w:cs="Arial"/>
          <w:spacing w:val="-1"/>
          <w:sz w:val="22"/>
          <w:szCs w:val="22"/>
        </w:rPr>
        <w:t>e</w:t>
      </w:r>
      <w:r w:rsidRPr="002D7F90">
        <w:rPr>
          <w:rFonts w:ascii="Arial" w:eastAsia="Arial" w:hAnsi="Arial" w:cs="Arial"/>
          <w:spacing w:val="-1"/>
          <w:sz w:val="22"/>
          <w:szCs w:val="22"/>
        </w:rPr>
        <w:t>nce of comp</w:t>
      </w:r>
      <w:r w:rsidRPr="00E5654B">
        <w:rPr>
          <w:rFonts w:ascii="Arial" w:eastAsia="Arial" w:hAnsi="Arial" w:cs="Arial"/>
          <w:spacing w:val="-1"/>
          <w:sz w:val="22"/>
          <w:szCs w:val="22"/>
        </w:rPr>
        <w:t>e</w:t>
      </w:r>
      <w:r w:rsidRPr="002D7F90">
        <w:rPr>
          <w:rFonts w:ascii="Arial" w:eastAsia="Arial" w:hAnsi="Arial" w:cs="Arial"/>
          <w:spacing w:val="-1"/>
          <w:sz w:val="22"/>
          <w:szCs w:val="22"/>
        </w:rPr>
        <w:t>te</w:t>
      </w:r>
      <w:r w:rsidRPr="00E5654B">
        <w:rPr>
          <w:rFonts w:ascii="Arial" w:eastAsia="Arial" w:hAnsi="Arial" w:cs="Arial"/>
          <w:spacing w:val="-1"/>
          <w:sz w:val="22"/>
          <w:szCs w:val="22"/>
        </w:rPr>
        <w:t>n</w:t>
      </w:r>
      <w:r w:rsidRPr="002D7F90">
        <w:rPr>
          <w:rFonts w:ascii="Arial" w:eastAsia="Arial" w:hAnsi="Arial" w:cs="Arial"/>
          <w:spacing w:val="-1"/>
          <w:sz w:val="22"/>
          <w:szCs w:val="22"/>
        </w:rPr>
        <w:t>ce across the Stand</w:t>
      </w:r>
      <w:r w:rsidRPr="00E5654B">
        <w:rPr>
          <w:rFonts w:ascii="Arial" w:eastAsia="Arial" w:hAnsi="Arial" w:cs="Arial"/>
          <w:spacing w:val="-1"/>
          <w:sz w:val="22"/>
          <w:szCs w:val="22"/>
        </w:rPr>
        <w:t>a</w:t>
      </w:r>
      <w:r w:rsidRPr="002D7F90">
        <w:rPr>
          <w:rFonts w:ascii="Arial" w:eastAsia="Arial" w:hAnsi="Arial" w:cs="Arial"/>
          <w:spacing w:val="-1"/>
          <w:sz w:val="22"/>
          <w:szCs w:val="22"/>
        </w:rPr>
        <w:t>rd</w:t>
      </w:r>
    </w:p>
    <w:p w14:paraId="7BE138C3" w14:textId="053C884F" w:rsidR="001A0F63" w:rsidRPr="002D7F90" w:rsidRDefault="002E394A" w:rsidP="002D7F90">
      <w:pPr>
        <w:pStyle w:val="ListParagraph"/>
        <w:numPr>
          <w:ilvl w:val="2"/>
          <w:numId w:val="8"/>
        </w:numPr>
        <w:spacing w:before="4" w:line="240" w:lineRule="exact"/>
        <w:ind w:left="851" w:right="46" w:hanging="425"/>
        <w:rPr>
          <w:rFonts w:ascii="Arial" w:eastAsia="Arial" w:hAnsi="Arial" w:cs="Arial"/>
          <w:spacing w:val="-1"/>
          <w:sz w:val="22"/>
          <w:szCs w:val="22"/>
        </w:rPr>
      </w:pPr>
      <w:r w:rsidRPr="002D7F90">
        <w:rPr>
          <w:rFonts w:ascii="Arial" w:eastAsia="Arial" w:hAnsi="Arial" w:cs="Arial"/>
          <w:spacing w:val="-1"/>
          <w:sz w:val="22"/>
          <w:szCs w:val="22"/>
        </w:rPr>
        <w:t xml:space="preserve">Identify </w:t>
      </w:r>
      <w:r w:rsidR="00926FAC">
        <w:rPr>
          <w:rFonts w:ascii="Arial" w:eastAsia="Arial" w:hAnsi="Arial" w:cs="Arial"/>
          <w:spacing w:val="-1"/>
          <w:sz w:val="22"/>
          <w:szCs w:val="22"/>
        </w:rPr>
        <w:t>any</w:t>
      </w:r>
      <w:r w:rsidRPr="002D7F90">
        <w:rPr>
          <w:rFonts w:ascii="Arial" w:eastAsia="Arial" w:hAnsi="Arial" w:cs="Arial"/>
          <w:spacing w:val="-1"/>
          <w:sz w:val="22"/>
          <w:szCs w:val="22"/>
        </w:rPr>
        <w:t xml:space="preserve"> qualification element and the criteria covered by the qualification</w:t>
      </w:r>
    </w:p>
    <w:p w14:paraId="1138D70A" w14:textId="27690791" w:rsidR="001A0F63" w:rsidRPr="00926FAC" w:rsidRDefault="002E394A" w:rsidP="00926FAC">
      <w:pPr>
        <w:pStyle w:val="ListParagraph"/>
        <w:numPr>
          <w:ilvl w:val="2"/>
          <w:numId w:val="8"/>
        </w:numPr>
        <w:spacing w:before="4" w:line="240" w:lineRule="exact"/>
        <w:ind w:left="851" w:right="46" w:hanging="425"/>
        <w:rPr>
          <w:rFonts w:ascii="Arial" w:eastAsia="Arial" w:hAnsi="Arial" w:cs="Arial"/>
          <w:spacing w:val="-1"/>
          <w:sz w:val="22"/>
          <w:szCs w:val="22"/>
        </w:rPr>
      </w:pPr>
      <w:r w:rsidRPr="002D7F90">
        <w:rPr>
          <w:rFonts w:ascii="Arial" w:eastAsia="Arial" w:hAnsi="Arial" w:cs="Arial"/>
          <w:spacing w:val="-1"/>
          <w:sz w:val="22"/>
          <w:szCs w:val="22"/>
        </w:rPr>
        <w:t>Id</w:t>
      </w:r>
      <w:r w:rsidRPr="00E5654B">
        <w:rPr>
          <w:rFonts w:ascii="Arial" w:eastAsia="Arial" w:hAnsi="Arial" w:cs="Arial"/>
          <w:spacing w:val="-1"/>
          <w:sz w:val="22"/>
          <w:szCs w:val="22"/>
        </w:rPr>
        <w:t>e</w:t>
      </w:r>
      <w:r w:rsidRPr="002D7F90">
        <w:rPr>
          <w:rFonts w:ascii="Arial" w:eastAsia="Arial" w:hAnsi="Arial" w:cs="Arial"/>
          <w:spacing w:val="-1"/>
          <w:sz w:val="22"/>
          <w:szCs w:val="22"/>
        </w:rPr>
        <w:t>ntify</w:t>
      </w:r>
      <w:r w:rsidRPr="00E5654B">
        <w:rPr>
          <w:rFonts w:ascii="Arial" w:eastAsia="Arial" w:hAnsi="Arial" w:cs="Arial"/>
          <w:spacing w:val="-1"/>
          <w:sz w:val="22"/>
          <w:szCs w:val="22"/>
        </w:rPr>
        <w:t xml:space="preserve"> t</w:t>
      </w:r>
      <w:r w:rsidRPr="002D7F90">
        <w:rPr>
          <w:rFonts w:ascii="Arial" w:eastAsia="Arial" w:hAnsi="Arial" w:cs="Arial"/>
          <w:spacing w:val="-1"/>
          <w:sz w:val="22"/>
          <w:szCs w:val="22"/>
        </w:rPr>
        <w:t>he different typ</w:t>
      </w:r>
      <w:r w:rsidRPr="00E5654B">
        <w:rPr>
          <w:rFonts w:ascii="Arial" w:eastAsia="Arial" w:hAnsi="Arial" w:cs="Arial"/>
          <w:spacing w:val="-1"/>
          <w:sz w:val="22"/>
          <w:szCs w:val="22"/>
        </w:rPr>
        <w:t>e</w:t>
      </w:r>
      <w:r w:rsidRPr="002D7F90">
        <w:rPr>
          <w:rFonts w:ascii="Arial" w:eastAsia="Arial" w:hAnsi="Arial" w:cs="Arial"/>
          <w:spacing w:val="-1"/>
          <w:sz w:val="22"/>
          <w:szCs w:val="22"/>
        </w:rPr>
        <w:t>s of ev</w:t>
      </w:r>
      <w:r w:rsidRPr="00E5654B">
        <w:rPr>
          <w:rFonts w:ascii="Arial" w:eastAsia="Arial" w:hAnsi="Arial" w:cs="Arial"/>
          <w:spacing w:val="-1"/>
          <w:sz w:val="22"/>
          <w:szCs w:val="22"/>
        </w:rPr>
        <w:t>i</w:t>
      </w:r>
      <w:r w:rsidRPr="002D7F90">
        <w:rPr>
          <w:rFonts w:ascii="Arial" w:eastAsia="Arial" w:hAnsi="Arial" w:cs="Arial"/>
          <w:spacing w:val="-1"/>
          <w:sz w:val="22"/>
          <w:szCs w:val="22"/>
        </w:rPr>
        <w:t>d</w:t>
      </w:r>
      <w:r w:rsidRPr="00E5654B">
        <w:rPr>
          <w:rFonts w:ascii="Arial" w:eastAsia="Arial" w:hAnsi="Arial" w:cs="Arial"/>
          <w:spacing w:val="-1"/>
          <w:sz w:val="22"/>
          <w:szCs w:val="22"/>
        </w:rPr>
        <w:t>e</w:t>
      </w:r>
      <w:r w:rsidRPr="002D7F90">
        <w:rPr>
          <w:rFonts w:ascii="Arial" w:eastAsia="Arial" w:hAnsi="Arial" w:cs="Arial"/>
          <w:spacing w:val="-1"/>
          <w:sz w:val="22"/>
          <w:szCs w:val="22"/>
        </w:rPr>
        <w:t>nce</w:t>
      </w:r>
      <w:r w:rsidR="00926FAC">
        <w:rPr>
          <w:rFonts w:ascii="Arial" w:eastAsia="Arial" w:hAnsi="Arial" w:cs="Arial"/>
          <w:spacing w:val="-1"/>
          <w:sz w:val="22"/>
          <w:szCs w:val="22"/>
        </w:rPr>
        <w:t xml:space="preserve"> submitted </w:t>
      </w:r>
      <w:r w:rsidR="00926FAC" w:rsidRPr="00926FAC">
        <w:rPr>
          <w:rFonts w:ascii="Arial" w:eastAsia="Arial" w:hAnsi="Arial" w:cs="Arial"/>
          <w:spacing w:val="-1"/>
          <w:sz w:val="22"/>
          <w:szCs w:val="22"/>
        </w:rPr>
        <w:t>carefully to e</w:t>
      </w:r>
      <w:r w:rsidRPr="00926FAC">
        <w:rPr>
          <w:rFonts w:ascii="Arial" w:eastAsia="Arial" w:hAnsi="Arial" w:cs="Arial"/>
          <w:spacing w:val="-1"/>
          <w:sz w:val="22"/>
          <w:szCs w:val="22"/>
        </w:rPr>
        <w:t xml:space="preserve">nsure all outcomes on the Standard have been </w:t>
      </w:r>
      <w:r w:rsidR="00065D4B">
        <w:rPr>
          <w:rFonts w:ascii="Arial" w:eastAsia="Arial" w:hAnsi="Arial" w:cs="Arial"/>
          <w:spacing w:val="-1"/>
          <w:sz w:val="22"/>
          <w:szCs w:val="22"/>
        </w:rPr>
        <w:t xml:space="preserve">fully </w:t>
      </w:r>
      <w:r w:rsidRPr="00926FAC">
        <w:rPr>
          <w:rFonts w:ascii="Arial" w:eastAsia="Arial" w:hAnsi="Arial" w:cs="Arial"/>
          <w:spacing w:val="-1"/>
          <w:sz w:val="22"/>
          <w:szCs w:val="22"/>
        </w:rPr>
        <w:t>covered</w:t>
      </w:r>
    </w:p>
    <w:p w14:paraId="4C9E45CB" w14:textId="02F6E9A6" w:rsidR="001A0F63" w:rsidRPr="002D7F90" w:rsidRDefault="002E394A" w:rsidP="002D7F90">
      <w:pPr>
        <w:pStyle w:val="ListParagraph"/>
        <w:numPr>
          <w:ilvl w:val="2"/>
          <w:numId w:val="8"/>
        </w:numPr>
        <w:spacing w:before="4" w:line="240" w:lineRule="exact"/>
        <w:ind w:left="851" w:right="46" w:hanging="425"/>
        <w:rPr>
          <w:rFonts w:ascii="Arial" w:eastAsia="Arial" w:hAnsi="Arial" w:cs="Arial"/>
          <w:spacing w:val="-1"/>
          <w:sz w:val="22"/>
          <w:szCs w:val="22"/>
        </w:rPr>
      </w:pPr>
      <w:r w:rsidRPr="002D7F90">
        <w:rPr>
          <w:rFonts w:ascii="Arial" w:eastAsia="Arial" w:hAnsi="Arial" w:cs="Arial"/>
          <w:spacing w:val="-1"/>
          <w:sz w:val="22"/>
          <w:szCs w:val="22"/>
        </w:rPr>
        <w:t>Identify any focus areas to be discussed in the interview</w:t>
      </w:r>
      <w:r w:rsidR="00926FAC">
        <w:rPr>
          <w:rFonts w:ascii="Arial" w:eastAsia="Arial" w:hAnsi="Arial" w:cs="Arial"/>
          <w:spacing w:val="-1"/>
          <w:sz w:val="22"/>
          <w:szCs w:val="22"/>
        </w:rPr>
        <w:t xml:space="preserve"> / professional discussion</w:t>
      </w:r>
    </w:p>
    <w:p w14:paraId="6EE84832" w14:textId="77777777" w:rsidR="001A0F63" w:rsidRDefault="001A0F63">
      <w:pPr>
        <w:spacing w:line="200" w:lineRule="exact"/>
      </w:pPr>
    </w:p>
    <w:p w14:paraId="17E156CC" w14:textId="77777777" w:rsidR="001A0F63" w:rsidRDefault="001A0F63" w:rsidP="009E7CBF">
      <w:pPr>
        <w:spacing w:line="160" w:lineRule="exact"/>
        <w:rPr>
          <w:sz w:val="16"/>
          <w:szCs w:val="16"/>
        </w:rPr>
      </w:pPr>
    </w:p>
    <w:p w14:paraId="3ACB8FB9" w14:textId="52FFF561" w:rsidR="001A0F63" w:rsidRDefault="002E394A" w:rsidP="009E7CBF">
      <w:pPr>
        <w:rPr>
          <w:rFonts w:ascii="Arial" w:eastAsia="Arial" w:hAnsi="Arial" w:cs="Arial"/>
          <w:sz w:val="22"/>
          <w:szCs w:val="22"/>
        </w:rPr>
      </w:pPr>
      <w:r>
        <w:rPr>
          <w:rFonts w:ascii="Arial" w:eastAsia="Arial" w:hAnsi="Arial" w:cs="Arial"/>
          <w:b/>
          <w:spacing w:val="-1"/>
          <w:sz w:val="22"/>
          <w:szCs w:val="22"/>
        </w:rPr>
        <w:t>N</w:t>
      </w:r>
      <w:r>
        <w:rPr>
          <w:rFonts w:ascii="Arial" w:eastAsia="Arial" w:hAnsi="Arial" w:cs="Arial"/>
          <w:b/>
          <w:sz w:val="22"/>
          <w:szCs w:val="22"/>
        </w:rPr>
        <w:t xml:space="preserve">ote: </w:t>
      </w:r>
      <w:r>
        <w:rPr>
          <w:rFonts w:ascii="Arial" w:eastAsia="Arial" w:hAnsi="Arial" w:cs="Arial"/>
          <w:b/>
          <w:spacing w:val="1"/>
          <w:sz w:val="22"/>
          <w:szCs w:val="22"/>
        </w:rPr>
        <w:t xml:space="preserve"> </w:t>
      </w:r>
      <w:r>
        <w:rPr>
          <w:rFonts w:ascii="Arial" w:eastAsia="Arial" w:hAnsi="Arial" w:cs="Arial"/>
          <w:b/>
          <w:sz w:val="22"/>
          <w:szCs w:val="22"/>
        </w:rPr>
        <w:t>a</w:t>
      </w:r>
      <w:r>
        <w:rPr>
          <w:rFonts w:ascii="Arial" w:eastAsia="Arial" w:hAnsi="Arial" w:cs="Arial"/>
          <w:b/>
          <w:spacing w:val="-1"/>
          <w:sz w:val="22"/>
          <w:szCs w:val="22"/>
        </w:rPr>
        <w:t>n</w:t>
      </w:r>
      <w:r>
        <w:rPr>
          <w:rFonts w:ascii="Arial" w:eastAsia="Arial" w:hAnsi="Arial" w:cs="Arial"/>
          <w:b/>
          <w:sz w:val="22"/>
          <w:szCs w:val="22"/>
        </w:rPr>
        <w:t>y</w:t>
      </w:r>
      <w:r>
        <w:rPr>
          <w:rFonts w:ascii="Arial" w:eastAsia="Arial" w:hAnsi="Arial" w:cs="Arial"/>
          <w:b/>
          <w:spacing w:val="-4"/>
          <w:sz w:val="22"/>
          <w:szCs w:val="22"/>
        </w:rPr>
        <w:t xml:space="preserve"> </w:t>
      </w:r>
      <w:r>
        <w:rPr>
          <w:rFonts w:ascii="Arial" w:eastAsia="Arial" w:hAnsi="Arial" w:cs="Arial"/>
          <w:b/>
          <w:spacing w:val="1"/>
          <w:sz w:val="22"/>
          <w:szCs w:val="22"/>
        </w:rPr>
        <w:t>t</w:t>
      </w:r>
      <w:r>
        <w:rPr>
          <w:rFonts w:ascii="Arial" w:eastAsia="Arial" w:hAnsi="Arial" w:cs="Arial"/>
          <w:b/>
          <w:sz w:val="22"/>
          <w:szCs w:val="22"/>
        </w:rPr>
        <w:t>e</w:t>
      </w:r>
      <w:r>
        <w:rPr>
          <w:rFonts w:ascii="Arial" w:eastAsia="Arial" w:hAnsi="Arial" w:cs="Arial"/>
          <w:b/>
          <w:spacing w:val="-1"/>
          <w:sz w:val="22"/>
          <w:szCs w:val="22"/>
        </w:rPr>
        <w:t>s</w:t>
      </w:r>
      <w:r>
        <w:rPr>
          <w:rFonts w:ascii="Arial" w:eastAsia="Arial" w:hAnsi="Arial" w:cs="Arial"/>
          <w:b/>
          <w:sz w:val="22"/>
          <w:szCs w:val="22"/>
        </w:rPr>
        <w:t>t</w:t>
      </w:r>
      <w:r>
        <w:rPr>
          <w:rFonts w:ascii="Arial" w:eastAsia="Arial" w:hAnsi="Arial" w:cs="Arial"/>
          <w:b/>
          <w:spacing w:val="2"/>
          <w:sz w:val="22"/>
          <w:szCs w:val="22"/>
        </w:rPr>
        <w:t xml:space="preserve"> </w:t>
      </w:r>
      <w:r>
        <w:rPr>
          <w:rFonts w:ascii="Arial" w:eastAsia="Arial" w:hAnsi="Arial" w:cs="Arial"/>
          <w:b/>
          <w:sz w:val="22"/>
          <w:szCs w:val="22"/>
        </w:rPr>
        <w:t>of</w:t>
      </w:r>
      <w:r>
        <w:rPr>
          <w:rFonts w:ascii="Arial" w:eastAsia="Arial" w:hAnsi="Arial" w:cs="Arial"/>
          <w:b/>
          <w:spacing w:val="-1"/>
          <w:sz w:val="22"/>
          <w:szCs w:val="22"/>
        </w:rPr>
        <w:t xml:space="preserve"> </w:t>
      </w:r>
      <w:r>
        <w:rPr>
          <w:rFonts w:ascii="Arial" w:eastAsia="Arial" w:hAnsi="Arial" w:cs="Arial"/>
          <w:b/>
          <w:spacing w:val="1"/>
          <w:sz w:val="22"/>
          <w:szCs w:val="22"/>
        </w:rPr>
        <w:t>t</w:t>
      </w:r>
      <w:r>
        <w:rPr>
          <w:rFonts w:ascii="Arial" w:eastAsia="Arial" w:hAnsi="Arial" w:cs="Arial"/>
          <w:b/>
          <w:sz w:val="22"/>
          <w:szCs w:val="22"/>
        </w:rPr>
        <w:t xml:space="preserve">he </w:t>
      </w:r>
      <w:r>
        <w:rPr>
          <w:rFonts w:ascii="Arial" w:eastAsia="Arial" w:hAnsi="Arial" w:cs="Arial"/>
          <w:b/>
          <w:spacing w:val="-3"/>
          <w:sz w:val="22"/>
          <w:szCs w:val="22"/>
        </w:rPr>
        <w:t>a</w:t>
      </w:r>
      <w:r>
        <w:rPr>
          <w:rFonts w:ascii="Arial" w:eastAsia="Arial" w:hAnsi="Arial" w:cs="Arial"/>
          <w:b/>
          <w:sz w:val="22"/>
          <w:szCs w:val="22"/>
        </w:rPr>
        <w:t>p</w:t>
      </w:r>
      <w:r>
        <w:rPr>
          <w:rFonts w:ascii="Arial" w:eastAsia="Arial" w:hAnsi="Arial" w:cs="Arial"/>
          <w:b/>
          <w:spacing w:val="-1"/>
          <w:sz w:val="22"/>
          <w:szCs w:val="22"/>
        </w:rPr>
        <w:t>p</w:t>
      </w:r>
      <w:r>
        <w:rPr>
          <w:rFonts w:ascii="Arial" w:eastAsia="Arial" w:hAnsi="Arial" w:cs="Arial"/>
          <w:b/>
          <w:sz w:val="22"/>
          <w:szCs w:val="22"/>
        </w:rPr>
        <w:t>rent</w:t>
      </w:r>
      <w:r>
        <w:rPr>
          <w:rFonts w:ascii="Arial" w:eastAsia="Arial" w:hAnsi="Arial" w:cs="Arial"/>
          <w:b/>
          <w:spacing w:val="1"/>
          <w:sz w:val="22"/>
          <w:szCs w:val="22"/>
        </w:rPr>
        <w:t>i</w:t>
      </w:r>
      <w:r>
        <w:rPr>
          <w:rFonts w:ascii="Arial" w:eastAsia="Arial" w:hAnsi="Arial" w:cs="Arial"/>
          <w:b/>
          <w:sz w:val="22"/>
          <w:szCs w:val="22"/>
        </w:rPr>
        <w:t>c</w:t>
      </w:r>
      <w:r>
        <w:rPr>
          <w:rFonts w:ascii="Arial" w:eastAsia="Arial" w:hAnsi="Arial" w:cs="Arial"/>
          <w:b/>
          <w:spacing w:val="-3"/>
          <w:sz w:val="22"/>
          <w:szCs w:val="22"/>
        </w:rPr>
        <w:t>e</w:t>
      </w:r>
      <w:r>
        <w:rPr>
          <w:rFonts w:ascii="Arial" w:eastAsia="Arial" w:hAnsi="Arial" w:cs="Arial"/>
          <w:b/>
          <w:spacing w:val="1"/>
          <w:sz w:val="22"/>
          <w:szCs w:val="22"/>
        </w:rPr>
        <w:t>’</w:t>
      </w:r>
      <w:r>
        <w:rPr>
          <w:rFonts w:ascii="Arial" w:eastAsia="Arial" w:hAnsi="Arial" w:cs="Arial"/>
          <w:b/>
          <w:sz w:val="22"/>
          <w:szCs w:val="22"/>
        </w:rPr>
        <w:t>s kn</w:t>
      </w:r>
      <w:r>
        <w:rPr>
          <w:rFonts w:ascii="Arial" w:eastAsia="Arial" w:hAnsi="Arial" w:cs="Arial"/>
          <w:b/>
          <w:spacing w:val="-6"/>
          <w:sz w:val="22"/>
          <w:szCs w:val="22"/>
        </w:rPr>
        <w:t>o</w:t>
      </w:r>
      <w:r>
        <w:rPr>
          <w:rFonts w:ascii="Arial" w:eastAsia="Arial" w:hAnsi="Arial" w:cs="Arial"/>
          <w:b/>
          <w:spacing w:val="3"/>
          <w:sz w:val="22"/>
          <w:szCs w:val="22"/>
        </w:rPr>
        <w:t>w</w:t>
      </w:r>
      <w:r>
        <w:rPr>
          <w:rFonts w:ascii="Arial" w:eastAsia="Arial" w:hAnsi="Arial" w:cs="Arial"/>
          <w:b/>
          <w:spacing w:val="-1"/>
          <w:sz w:val="22"/>
          <w:szCs w:val="22"/>
        </w:rPr>
        <w:t>l</w:t>
      </w:r>
      <w:r>
        <w:rPr>
          <w:rFonts w:ascii="Arial" w:eastAsia="Arial" w:hAnsi="Arial" w:cs="Arial"/>
          <w:b/>
          <w:sz w:val="22"/>
          <w:szCs w:val="22"/>
        </w:rPr>
        <w:t>e</w:t>
      </w:r>
      <w:r>
        <w:rPr>
          <w:rFonts w:ascii="Arial" w:eastAsia="Arial" w:hAnsi="Arial" w:cs="Arial"/>
          <w:b/>
          <w:spacing w:val="-1"/>
          <w:sz w:val="22"/>
          <w:szCs w:val="22"/>
        </w:rPr>
        <w:t>d</w:t>
      </w:r>
      <w:r>
        <w:rPr>
          <w:rFonts w:ascii="Arial" w:eastAsia="Arial" w:hAnsi="Arial" w:cs="Arial"/>
          <w:b/>
          <w:sz w:val="22"/>
          <w:szCs w:val="22"/>
        </w:rPr>
        <w:t>ge</w:t>
      </w:r>
      <w:r>
        <w:rPr>
          <w:rFonts w:ascii="Arial" w:eastAsia="Arial" w:hAnsi="Arial" w:cs="Arial"/>
          <w:b/>
          <w:spacing w:val="-2"/>
          <w:sz w:val="22"/>
          <w:szCs w:val="22"/>
        </w:rPr>
        <w:t xml:space="preserve"> </w:t>
      </w:r>
      <w:r>
        <w:rPr>
          <w:rFonts w:ascii="Arial" w:eastAsia="Arial" w:hAnsi="Arial" w:cs="Arial"/>
          <w:b/>
          <w:sz w:val="22"/>
          <w:szCs w:val="22"/>
        </w:rPr>
        <w:t>a</w:t>
      </w:r>
      <w:r>
        <w:rPr>
          <w:rFonts w:ascii="Arial" w:eastAsia="Arial" w:hAnsi="Arial" w:cs="Arial"/>
          <w:b/>
          <w:spacing w:val="-1"/>
          <w:sz w:val="22"/>
          <w:szCs w:val="22"/>
        </w:rPr>
        <w:t>n</w:t>
      </w:r>
      <w:r>
        <w:rPr>
          <w:rFonts w:ascii="Arial" w:eastAsia="Arial" w:hAnsi="Arial" w:cs="Arial"/>
          <w:b/>
          <w:sz w:val="22"/>
          <w:szCs w:val="22"/>
        </w:rPr>
        <w:t>d un</w:t>
      </w:r>
      <w:r>
        <w:rPr>
          <w:rFonts w:ascii="Arial" w:eastAsia="Arial" w:hAnsi="Arial" w:cs="Arial"/>
          <w:b/>
          <w:spacing w:val="-1"/>
          <w:sz w:val="22"/>
          <w:szCs w:val="22"/>
        </w:rPr>
        <w:t>d</w:t>
      </w:r>
      <w:r>
        <w:rPr>
          <w:rFonts w:ascii="Arial" w:eastAsia="Arial" w:hAnsi="Arial" w:cs="Arial"/>
          <w:b/>
          <w:sz w:val="22"/>
          <w:szCs w:val="22"/>
        </w:rPr>
        <w:t>erstan</w:t>
      </w:r>
      <w:r>
        <w:rPr>
          <w:rFonts w:ascii="Arial" w:eastAsia="Arial" w:hAnsi="Arial" w:cs="Arial"/>
          <w:b/>
          <w:spacing w:val="-3"/>
          <w:sz w:val="22"/>
          <w:szCs w:val="22"/>
        </w:rPr>
        <w:t>d</w:t>
      </w:r>
      <w:r>
        <w:rPr>
          <w:rFonts w:ascii="Arial" w:eastAsia="Arial" w:hAnsi="Arial" w:cs="Arial"/>
          <w:b/>
          <w:spacing w:val="1"/>
          <w:sz w:val="22"/>
          <w:szCs w:val="22"/>
        </w:rPr>
        <w:t>i</w:t>
      </w:r>
      <w:r>
        <w:rPr>
          <w:rFonts w:ascii="Arial" w:eastAsia="Arial" w:hAnsi="Arial" w:cs="Arial"/>
          <w:b/>
          <w:sz w:val="22"/>
          <w:szCs w:val="22"/>
        </w:rPr>
        <w:t>ng</w:t>
      </w:r>
      <w:r>
        <w:rPr>
          <w:rFonts w:ascii="Arial" w:eastAsia="Arial" w:hAnsi="Arial" w:cs="Arial"/>
          <w:b/>
          <w:spacing w:val="-2"/>
          <w:sz w:val="22"/>
          <w:szCs w:val="22"/>
        </w:rPr>
        <w:t xml:space="preserve"> </w:t>
      </w:r>
      <w:r w:rsidR="00926FAC">
        <w:rPr>
          <w:rFonts w:ascii="Arial" w:eastAsia="Arial" w:hAnsi="Arial" w:cs="Arial"/>
          <w:b/>
          <w:sz w:val="22"/>
          <w:szCs w:val="22"/>
        </w:rPr>
        <w:t>MUST NOT</w:t>
      </w:r>
      <w:r>
        <w:rPr>
          <w:rFonts w:ascii="Arial" w:eastAsia="Arial" w:hAnsi="Arial" w:cs="Arial"/>
          <w:b/>
          <w:sz w:val="22"/>
          <w:szCs w:val="22"/>
        </w:rPr>
        <w:t xml:space="preserve"> go</w:t>
      </w:r>
    </w:p>
    <w:p w14:paraId="233D9DF0" w14:textId="52D1466B" w:rsidR="001A0F63" w:rsidRDefault="002E394A" w:rsidP="008C44D9">
      <w:pPr>
        <w:spacing w:before="18"/>
        <w:rPr>
          <w:rFonts w:ascii="Arial" w:eastAsia="Arial" w:hAnsi="Arial" w:cs="Arial"/>
          <w:b/>
          <w:sz w:val="22"/>
          <w:szCs w:val="22"/>
        </w:rPr>
      </w:pPr>
      <w:r>
        <w:rPr>
          <w:rFonts w:ascii="Arial" w:eastAsia="Arial" w:hAnsi="Arial" w:cs="Arial"/>
          <w:b/>
          <w:sz w:val="22"/>
          <w:szCs w:val="22"/>
        </w:rPr>
        <w:t>b</w:t>
      </w:r>
      <w:r>
        <w:rPr>
          <w:rFonts w:ascii="Arial" w:eastAsia="Arial" w:hAnsi="Arial" w:cs="Arial"/>
          <w:b/>
          <w:spacing w:val="1"/>
          <w:sz w:val="22"/>
          <w:szCs w:val="22"/>
        </w:rPr>
        <w:t>e</w:t>
      </w:r>
      <w:r>
        <w:rPr>
          <w:rFonts w:ascii="Arial" w:eastAsia="Arial" w:hAnsi="Arial" w:cs="Arial"/>
          <w:b/>
          <w:spacing w:val="-5"/>
          <w:sz w:val="22"/>
          <w:szCs w:val="22"/>
        </w:rPr>
        <w:t>y</w:t>
      </w:r>
      <w:r>
        <w:rPr>
          <w:rFonts w:ascii="Arial" w:eastAsia="Arial" w:hAnsi="Arial" w:cs="Arial"/>
          <w:b/>
          <w:sz w:val="22"/>
          <w:szCs w:val="22"/>
        </w:rPr>
        <w:t>o</w:t>
      </w:r>
      <w:r>
        <w:rPr>
          <w:rFonts w:ascii="Arial" w:eastAsia="Arial" w:hAnsi="Arial" w:cs="Arial"/>
          <w:b/>
          <w:spacing w:val="-1"/>
          <w:sz w:val="22"/>
          <w:szCs w:val="22"/>
        </w:rPr>
        <w:t>n</w:t>
      </w:r>
      <w:r>
        <w:rPr>
          <w:rFonts w:ascii="Arial" w:eastAsia="Arial" w:hAnsi="Arial" w:cs="Arial"/>
          <w:b/>
          <w:sz w:val="22"/>
          <w:szCs w:val="22"/>
        </w:rPr>
        <w:t>d</w:t>
      </w:r>
      <w:r>
        <w:rPr>
          <w:rFonts w:ascii="Arial" w:eastAsia="Arial" w:hAnsi="Arial" w:cs="Arial"/>
          <w:b/>
          <w:spacing w:val="-2"/>
          <w:sz w:val="22"/>
          <w:szCs w:val="22"/>
        </w:rPr>
        <w:t xml:space="preserve"> </w:t>
      </w:r>
      <w:r>
        <w:rPr>
          <w:rFonts w:ascii="Arial" w:eastAsia="Arial" w:hAnsi="Arial" w:cs="Arial"/>
          <w:b/>
          <w:spacing w:val="6"/>
          <w:sz w:val="22"/>
          <w:szCs w:val="22"/>
        </w:rPr>
        <w:t>w</w:t>
      </w:r>
      <w:r>
        <w:rPr>
          <w:rFonts w:ascii="Arial" w:eastAsia="Arial" w:hAnsi="Arial" w:cs="Arial"/>
          <w:b/>
          <w:sz w:val="22"/>
          <w:szCs w:val="22"/>
        </w:rPr>
        <w:t>h</w:t>
      </w:r>
      <w:r>
        <w:rPr>
          <w:rFonts w:ascii="Arial" w:eastAsia="Arial" w:hAnsi="Arial" w:cs="Arial"/>
          <w:b/>
          <w:spacing w:val="-3"/>
          <w:sz w:val="22"/>
          <w:szCs w:val="22"/>
        </w:rPr>
        <w:t>a</w:t>
      </w:r>
      <w:r>
        <w:rPr>
          <w:rFonts w:ascii="Arial" w:eastAsia="Arial" w:hAnsi="Arial" w:cs="Arial"/>
          <w:b/>
          <w:sz w:val="22"/>
          <w:szCs w:val="22"/>
        </w:rPr>
        <w:t xml:space="preserve">t </w:t>
      </w:r>
      <w:r>
        <w:rPr>
          <w:rFonts w:ascii="Arial" w:eastAsia="Arial" w:hAnsi="Arial" w:cs="Arial"/>
          <w:b/>
          <w:spacing w:val="1"/>
          <w:sz w:val="22"/>
          <w:szCs w:val="22"/>
        </w:rPr>
        <w:t>i</w:t>
      </w:r>
      <w:r>
        <w:rPr>
          <w:rFonts w:ascii="Arial" w:eastAsia="Arial" w:hAnsi="Arial" w:cs="Arial"/>
          <w:b/>
          <w:sz w:val="22"/>
          <w:szCs w:val="22"/>
        </w:rPr>
        <w:t xml:space="preserve">s </w:t>
      </w:r>
      <w:r w:rsidR="00065D4B">
        <w:rPr>
          <w:rFonts w:ascii="Arial" w:eastAsia="Arial" w:hAnsi="Arial" w:cs="Arial"/>
          <w:b/>
          <w:sz w:val="22"/>
          <w:szCs w:val="22"/>
        </w:rPr>
        <w:t>listed</w:t>
      </w:r>
      <w:r>
        <w:rPr>
          <w:rFonts w:ascii="Arial" w:eastAsia="Arial" w:hAnsi="Arial" w:cs="Arial"/>
          <w:b/>
          <w:sz w:val="22"/>
          <w:szCs w:val="22"/>
        </w:rPr>
        <w:t xml:space="preserve"> </w:t>
      </w:r>
      <w:r>
        <w:rPr>
          <w:rFonts w:ascii="Arial" w:eastAsia="Arial" w:hAnsi="Arial" w:cs="Arial"/>
          <w:b/>
          <w:spacing w:val="1"/>
          <w:sz w:val="22"/>
          <w:szCs w:val="22"/>
        </w:rPr>
        <w:t>i</w:t>
      </w:r>
      <w:r>
        <w:rPr>
          <w:rFonts w:ascii="Arial" w:eastAsia="Arial" w:hAnsi="Arial" w:cs="Arial"/>
          <w:b/>
          <w:sz w:val="22"/>
          <w:szCs w:val="22"/>
        </w:rPr>
        <w:t>n</w:t>
      </w:r>
      <w:r>
        <w:rPr>
          <w:rFonts w:ascii="Arial" w:eastAsia="Arial" w:hAnsi="Arial" w:cs="Arial"/>
          <w:b/>
          <w:spacing w:val="-2"/>
          <w:sz w:val="22"/>
          <w:szCs w:val="22"/>
        </w:rPr>
        <w:t xml:space="preserve"> t</w:t>
      </w:r>
      <w:r>
        <w:rPr>
          <w:rFonts w:ascii="Arial" w:eastAsia="Arial" w:hAnsi="Arial" w:cs="Arial"/>
          <w:b/>
          <w:sz w:val="22"/>
          <w:szCs w:val="22"/>
        </w:rPr>
        <w:t>he gra</w:t>
      </w:r>
      <w:r>
        <w:rPr>
          <w:rFonts w:ascii="Arial" w:eastAsia="Arial" w:hAnsi="Arial" w:cs="Arial"/>
          <w:b/>
          <w:spacing w:val="-1"/>
          <w:sz w:val="22"/>
          <w:szCs w:val="22"/>
        </w:rPr>
        <w:t>d</w:t>
      </w:r>
      <w:r>
        <w:rPr>
          <w:rFonts w:ascii="Arial" w:eastAsia="Arial" w:hAnsi="Arial" w:cs="Arial"/>
          <w:b/>
          <w:spacing w:val="1"/>
          <w:sz w:val="22"/>
          <w:szCs w:val="22"/>
        </w:rPr>
        <w:t>i</w:t>
      </w:r>
      <w:r>
        <w:rPr>
          <w:rFonts w:ascii="Arial" w:eastAsia="Arial" w:hAnsi="Arial" w:cs="Arial"/>
          <w:b/>
          <w:sz w:val="22"/>
          <w:szCs w:val="22"/>
        </w:rPr>
        <w:t>ng</w:t>
      </w:r>
      <w:r>
        <w:rPr>
          <w:rFonts w:ascii="Arial" w:eastAsia="Arial" w:hAnsi="Arial" w:cs="Arial"/>
          <w:b/>
          <w:spacing w:val="-2"/>
          <w:sz w:val="22"/>
          <w:szCs w:val="22"/>
        </w:rPr>
        <w:t xml:space="preserve"> </w:t>
      </w:r>
      <w:r>
        <w:rPr>
          <w:rFonts w:ascii="Arial" w:eastAsia="Arial" w:hAnsi="Arial" w:cs="Arial"/>
          <w:b/>
          <w:sz w:val="22"/>
          <w:szCs w:val="22"/>
        </w:rPr>
        <w:t>c</w:t>
      </w:r>
      <w:r>
        <w:rPr>
          <w:rFonts w:ascii="Arial" w:eastAsia="Arial" w:hAnsi="Arial" w:cs="Arial"/>
          <w:b/>
          <w:spacing w:val="-2"/>
          <w:sz w:val="22"/>
          <w:szCs w:val="22"/>
        </w:rPr>
        <w:t>r</w:t>
      </w:r>
      <w:r>
        <w:rPr>
          <w:rFonts w:ascii="Arial" w:eastAsia="Arial" w:hAnsi="Arial" w:cs="Arial"/>
          <w:b/>
          <w:spacing w:val="1"/>
          <w:sz w:val="22"/>
          <w:szCs w:val="22"/>
        </w:rPr>
        <w:t>it</w:t>
      </w:r>
      <w:r>
        <w:rPr>
          <w:rFonts w:ascii="Arial" w:eastAsia="Arial" w:hAnsi="Arial" w:cs="Arial"/>
          <w:b/>
          <w:spacing w:val="-3"/>
          <w:sz w:val="22"/>
          <w:szCs w:val="22"/>
        </w:rPr>
        <w:t>e</w:t>
      </w:r>
      <w:r>
        <w:rPr>
          <w:rFonts w:ascii="Arial" w:eastAsia="Arial" w:hAnsi="Arial" w:cs="Arial"/>
          <w:b/>
          <w:sz w:val="22"/>
          <w:szCs w:val="22"/>
        </w:rPr>
        <w:t>r</w:t>
      </w:r>
      <w:r>
        <w:rPr>
          <w:rFonts w:ascii="Arial" w:eastAsia="Arial" w:hAnsi="Arial" w:cs="Arial"/>
          <w:b/>
          <w:spacing w:val="1"/>
          <w:sz w:val="22"/>
          <w:szCs w:val="22"/>
        </w:rPr>
        <w:t>i</w:t>
      </w:r>
      <w:r>
        <w:rPr>
          <w:rFonts w:ascii="Arial" w:eastAsia="Arial" w:hAnsi="Arial" w:cs="Arial"/>
          <w:b/>
          <w:spacing w:val="-1"/>
          <w:sz w:val="22"/>
          <w:szCs w:val="22"/>
        </w:rPr>
        <w:t>a</w:t>
      </w:r>
      <w:r>
        <w:rPr>
          <w:rFonts w:ascii="Arial" w:eastAsia="Arial" w:hAnsi="Arial" w:cs="Arial"/>
          <w:b/>
          <w:sz w:val="22"/>
          <w:szCs w:val="22"/>
        </w:rPr>
        <w:t>.</w:t>
      </w:r>
    </w:p>
    <w:p w14:paraId="78E9CAB9" w14:textId="06228324" w:rsidR="00107E14" w:rsidRPr="008A20A6" w:rsidRDefault="00107E14" w:rsidP="008A20A6">
      <w:pPr>
        <w:pStyle w:val="JP"/>
        <w:rPr>
          <w:color w:val="7030A0"/>
        </w:rPr>
      </w:pPr>
    </w:p>
    <w:p w14:paraId="0DE0BE62" w14:textId="6D1D0ADF" w:rsidR="001A0F63" w:rsidRPr="008A20A6" w:rsidRDefault="002E394A" w:rsidP="00407A87">
      <w:pPr>
        <w:pStyle w:val="JP"/>
        <w:rPr>
          <w:color w:val="7030A0"/>
        </w:rPr>
      </w:pPr>
      <w:bookmarkStart w:id="14" w:name="_Toc34842382"/>
      <w:r w:rsidRPr="008A20A6">
        <w:rPr>
          <w:color w:val="7030A0"/>
        </w:rPr>
        <w:t xml:space="preserve">Presentation of Evidence </w:t>
      </w:r>
      <w:r w:rsidR="00065D4B" w:rsidRPr="008A20A6">
        <w:rPr>
          <w:color w:val="7030A0"/>
        </w:rPr>
        <w:t>/</w:t>
      </w:r>
      <w:r w:rsidRPr="008A20A6">
        <w:rPr>
          <w:color w:val="7030A0"/>
        </w:rPr>
        <w:t xml:space="preserve"> Portfolios</w:t>
      </w:r>
      <w:bookmarkEnd w:id="14"/>
    </w:p>
    <w:p w14:paraId="01F45FF1" w14:textId="77777777" w:rsidR="001A0F63" w:rsidRDefault="001A0F63" w:rsidP="009E7CBF">
      <w:pPr>
        <w:spacing w:before="4" w:line="180" w:lineRule="exact"/>
        <w:rPr>
          <w:sz w:val="18"/>
          <w:szCs w:val="18"/>
        </w:rPr>
      </w:pPr>
    </w:p>
    <w:p w14:paraId="171145B8" w14:textId="77BD4F7B" w:rsidR="001A0F63" w:rsidRDefault="002E394A" w:rsidP="000F3759">
      <w:pPr>
        <w:spacing w:line="258" w:lineRule="auto"/>
        <w:ind w:right="229"/>
        <w:rPr>
          <w:rFonts w:ascii="Arial" w:eastAsia="Arial" w:hAnsi="Arial" w:cs="Arial"/>
          <w:sz w:val="22"/>
          <w:szCs w:val="22"/>
        </w:rPr>
      </w:pPr>
      <w:r w:rsidRPr="000F3759">
        <w:rPr>
          <w:rFonts w:ascii="Arial" w:eastAsia="Arial" w:hAnsi="Arial" w:cs="Arial"/>
          <w:sz w:val="22"/>
          <w:szCs w:val="22"/>
        </w:rPr>
        <w:t>E</w:t>
      </w:r>
      <w:r>
        <w:rPr>
          <w:rFonts w:ascii="Arial" w:eastAsia="Arial" w:hAnsi="Arial" w:cs="Arial"/>
          <w:sz w:val="22"/>
          <w:szCs w:val="22"/>
        </w:rPr>
        <w:t>ach</w:t>
      </w:r>
      <w:r w:rsidRPr="000F3759">
        <w:rPr>
          <w:rFonts w:ascii="Arial" w:eastAsia="Arial" w:hAnsi="Arial" w:cs="Arial"/>
          <w:sz w:val="22"/>
          <w:szCs w:val="22"/>
        </w:rPr>
        <w:t xml:space="preserve"> it</w:t>
      </w:r>
      <w:r>
        <w:rPr>
          <w:rFonts w:ascii="Arial" w:eastAsia="Arial" w:hAnsi="Arial" w:cs="Arial"/>
          <w:sz w:val="22"/>
          <w:szCs w:val="22"/>
        </w:rPr>
        <w:t>em</w:t>
      </w:r>
      <w:r w:rsidRPr="000F3759">
        <w:rPr>
          <w:rFonts w:ascii="Arial" w:eastAsia="Arial" w:hAnsi="Arial" w:cs="Arial"/>
          <w:sz w:val="22"/>
          <w:szCs w:val="22"/>
        </w:rPr>
        <w:t xml:space="preserve"> o</w:t>
      </w:r>
      <w:r>
        <w:rPr>
          <w:rFonts w:ascii="Arial" w:eastAsia="Arial" w:hAnsi="Arial" w:cs="Arial"/>
          <w:sz w:val="22"/>
          <w:szCs w:val="22"/>
        </w:rPr>
        <w:t>f</w:t>
      </w:r>
      <w:r w:rsidRPr="000F3759">
        <w:rPr>
          <w:rFonts w:ascii="Arial" w:eastAsia="Arial" w:hAnsi="Arial" w:cs="Arial"/>
          <w:sz w:val="22"/>
          <w:szCs w:val="22"/>
        </w:rPr>
        <w:t xml:space="preserve"> </w:t>
      </w:r>
      <w:r>
        <w:rPr>
          <w:rFonts w:ascii="Arial" w:eastAsia="Arial" w:hAnsi="Arial" w:cs="Arial"/>
          <w:sz w:val="22"/>
          <w:szCs w:val="22"/>
        </w:rPr>
        <w:t>e</w:t>
      </w:r>
      <w:r w:rsidRPr="000F3759">
        <w:rPr>
          <w:rFonts w:ascii="Arial" w:eastAsia="Arial" w:hAnsi="Arial" w:cs="Arial"/>
          <w:sz w:val="22"/>
          <w:szCs w:val="22"/>
        </w:rPr>
        <w:t>vi</w:t>
      </w:r>
      <w:r>
        <w:rPr>
          <w:rFonts w:ascii="Arial" w:eastAsia="Arial" w:hAnsi="Arial" w:cs="Arial"/>
          <w:sz w:val="22"/>
          <w:szCs w:val="22"/>
        </w:rPr>
        <w:t>d</w:t>
      </w:r>
      <w:r w:rsidRPr="000F3759">
        <w:rPr>
          <w:rFonts w:ascii="Arial" w:eastAsia="Arial" w:hAnsi="Arial" w:cs="Arial"/>
          <w:sz w:val="22"/>
          <w:szCs w:val="22"/>
        </w:rPr>
        <w:t>e</w:t>
      </w:r>
      <w:r>
        <w:rPr>
          <w:rFonts w:ascii="Arial" w:eastAsia="Arial" w:hAnsi="Arial" w:cs="Arial"/>
          <w:sz w:val="22"/>
          <w:szCs w:val="22"/>
        </w:rPr>
        <w:t>nce</w:t>
      </w:r>
      <w:r w:rsidRPr="000F3759">
        <w:rPr>
          <w:rFonts w:ascii="Arial" w:eastAsia="Arial" w:hAnsi="Arial" w:cs="Arial"/>
          <w:sz w:val="22"/>
          <w:szCs w:val="22"/>
        </w:rPr>
        <w:t xml:space="preserve"> s</w:t>
      </w:r>
      <w:r>
        <w:rPr>
          <w:rFonts w:ascii="Arial" w:eastAsia="Arial" w:hAnsi="Arial" w:cs="Arial"/>
          <w:sz w:val="22"/>
          <w:szCs w:val="22"/>
        </w:rPr>
        <w:t>h</w:t>
      </w:r>
      <w:r w:rsidRPr="000F3759">
        <w:rPr>
          <w:rFonts w:ascii="Arial" w:eastAsia="Arial" w:hAnsi="Arial" w:cs="Arial"/>
          <w:sz w:val="22"/>
          <w:szCs w:val="22"/>
        </w:rPr>
        <w:t>o</w:t>
      </w:r>
      <w:r>
        <w:rPr>
          <w:rFonts w:ascii="Arial" w:eastAsia="Arial" w:hAnsi="Arial" w:cs="Arial"/>
          <w:sz w:val="22"/>
          <w:szCs w:val="22"/>
        </w:rPr>
        <w:t>u</w:t>
      </w:r>
      <w:r w:rsidRPr="000F3759">
        <w:rPr>
          <w:rFonts w:ascii="Arial" w:eastAsia="Arial" w:hAnsi="Arial" w:cs="Arial"/>
          <w:sz w:val="22"/>
          <w:szCs w:val="22"/>
        </w:rPr>
        <w:t>l</w:t>
      </w:r>
      <w:r>
        <w:rPr>
          <w:rFonts w:ascii="Arial" w:eastAsia="Arial" w:hAnsi="Arial" w:cs="Arial"/>
          <w:sz w:val="22"/>
          <w:szCs w:val="22"/>
        </w:rPr>
        <w:t>d be</w:t>
      </w:r>
      <w:r w:rsidRPr="000F3759">
        <w:rPr>
          <w:rFonts w:ascii="Arial" w:eastAsia="Arial" w:hAnsi="Arial" w:cs="Arial"/>
          <w:sz w:val="22"/>
          <w:szCs w:val="22"/>
        </w:rPr>
        <w:t xml:space="preserve"> </w:t>
      </w:r>
      <w:r>
        <w:rPr>
          <w:rFonts w:ascii="Arial" w:eastAsia="Arial" w:hAnsi="Arial" w:cs="Arial"/>
          <w:sz w:val="22"/>
          <w:szCs w:val="22"/>
        </w:rPr>
        <w:t>c</w:t>
      </w:r>
      <w:r w:rsidRPr="000F3759">
        <w:rPr>
          <w:rFonts w:ascii="Arial" w:eastAsia="Arial" w:hAnsi="Arial" w:cs="Arial"/>
          <w:sz w:val="22"/>
          <w:szCs w:val="22"/>
        </w:rPr>
        <w:t>l</w:t>
      </w:r>
      <w:r>
        <w:rPr>
          <w:rFonts w:ascii="Arial" w:eastAsia="Arial" w:hAnsi="Arial" w:cs="Arial"/>
          <w:sz w:val="22"/>
          <w:szCs w:val="22"/>
        </w:rPr>
        <w:t>e</w:t>
      </w:r>
      <w:r w:rsidRPr="000F3759">
        <w:rPr>
          <w:rFonts w:ascii="Arial" w:eastAsia="Arial" w:hAnsi="Arial" w:cs="Arial"/>
          <w:sz w:val="22"/>
          <w:szCs w:val="22"/>
        </w:rPr>
        <w:t>arl</w:t>
      </w:r>
      <w:r>
        <w:rPr>
          <w:rFonts w:ascii="Arial" w:eastAsia="Arial" w:hAnsi="Arial" w:cs="Arial"/>
          <w:sz w:val="22"/>
          <w:szCs w:val="22"/>
        </w:rPr>
        <w:t>y</w:t>
      </w:r>
      <w:r w:rsidRPr="000F3759">
        <w:rPr>
          <w:rFonts w:ascii="Arial" w:eastAsia="Arial" w:hAnsi="Arial" w:cs="Arial"/>
          <w:sz w:val="22"/>
          <w:szCs w:val="22"/>
        </w:rPr>
        <w:t xml:space="preserve"> </w:t>
      </w:r>
      <w:r w:rsidR="00065D4B">
        <w:rPr>
          <w:rFonts w:ascii="Arial" w:eastAsia="Arial" w:hAnsi="Arial" w:cs="Arial"/>
          <w:sz w:val="22"/>
          <w:szCs w:val="22"/>
        </w:rPr>
        <w:t>identifiable</w:t>
      </w:r>
      <w:r w:rsidRPr="000F3759">
        <w:rPr>
          <w:rFonts w:ascii="Arial" w:eastAsia="Arial" w:hAnsi="Arial" w:cs="Arial"/>
          <w:sz w:val="22"/>
          <w:szCs w:val="22"/>
        </w:rPr>
        <w:t xml:space="preserve"> </w:t>
      </w:r>
      <w:r>
        <w:rPr>
          <w:rFonts w:ascii="Arial" w:eastAsia="Arial" w:hAnsi="Arial" w:cs="Arial"/>
          <w:sz w:val="22"/>
          <w:szCs w:val="22"/>
        </w:rPr>
        <w:t>a</w:t>
      </w:r>
      <w:r w:rsidRPr="000F3759">
        <w:rPr>
          <w:rFonts w:ascii="Arial" w:eastAsia="Arial" w:hAnsi="Arial" w:cs="Arial"/>
          <w:sz w:val="22"/>
          <w:szCs w:val="22"/>
        </w:rPr>
        <w:t>n</w:t>
      </w:r>
      <w:r>
        <w:rPr>
          <w:rFonts w:ascii="Arial" w:eastAsia="Arial" w:hAnsi="Arial" w:cs="Arial"/>
          <w:sz w:val="22"/>
          <w:szCs w:val="22"/>
        </w:rPr>
        <w:t>d</w:t>
      </w:r>
      <w:r w:rsidRPr="000F3759">
        <w:rPr>
          <w:rFonts w:ascii="Arial" w:eastAsia="Arial" w:hAnsi="Arial" w:cs="Arial"/>
          <w:sz w:val="22"/>
          <w:szCs w:val="22"/>
        </w:rPr>
        <w:t xml:space="preserve"> </w:t>
      </w:r>
      <w:r w:rsidR="00065D4B">
        <w:rPr>
          <w:rFonts w:ascii="Arial" w:eastAsia="Arial" w:hAnsi="Arial" w:cs="Arial"/>
          <w:sz w:val="22"/>
          <w:szCs w:val="22"/>
        </w:rPr>
        <w:t xml:space="preserve">where possible </w:t>
      </w:r>
      <w:r w:rsidRPr="000F3759">
        <w:rPr>
          <w:rFonts w:ascii="Arial" w:eastAsia="Arial" w:hAnsi="Arial" w:cs="Arial"/>
          <w:sz w:val="22"/>
          <w:szCs w:val="22"/>
        </w:rPr>
        <w:t>refer</w:t>
      </w:r>
      <w:r>
        <w:rPr>
          <w:rFonts w:ascii="Arial" w:eastAsia="Arial" w:hAnsi="Arial" w:cs="Arial"/>
          <w:sz w:val="22"/>
          <w:szCs w:val="22"/>
        </w:rPr>
        <w:t>e</w:t>
      </w:r>
      <w:r w:rsidRPr="000F3759">
        <w:rPr>
          <w:rFonts w:ascii="Arial" w:eastAsia="Arial" w:hAnsi="Arial" w:cs="Arial"/>
          <w:sz w:val="22"/>
          <w:szCs w:val="22"/>
        </w:rPr>
        <w:t>n</w:t>
      </w:r>
      <w:r>
        <w:rPr>
          <w:rFonts w:ascii="Arial" w:eastAsia="Arial" w:hAnsi="Arial" w:cs="Arial"/>
          <w:sz w:val="22"/>
          <w:szCs w:val="22"/>
        </w:rPr>
        <w:t>ced</w:t>
      </w:r>
      <w:r w:rsidRPr="000F3759">
        <w:rPr>
          <w:rFonts w:ascii="Arial" w:eastAsia="Arial" w:hAnsi="Arial" w:cs="Arial"/>
          <w:sz w:val="22"/>
          <w:szCs w:val="22"/>
        </w:rPr>
        <w:t xml:space="preserve"> t</w:t>
      </w:r>
      <w:r>
        <w:rPr>
          <w:rFonts w:ascii="Arial" w:eastAsia="Arial" w:hAnsi="Arial" w:cs="Arial"/>
          <w:sz w:val="22"/>
          <w:szCs w:val="22"/>
        </w:rPr>
        <w:t>o</w:t>
      </w:r>
      <w:r w:rsidRPr="000F3759">
        <w:rPr>
          <w:rFonts w:ascii="Arial" w:eastAsia="Arial" w:hAnsi="Arial" w:cs="Arial"/>
          <w:sz w:val="22"/>
          <w:szCs w:val="22"/>
        </w:rPr>
        <w:t xml:space="preserve"> t</w:t>
      </w:r>
      <w:r>
        <w:rPr>
          <w:rFonts w:ascii="Arial" w:eastAsia="Arial" w:hAnsi="Arial" w:cs="Arial"/>
          <w:sz w:val="22"/>
          <w:szCs w:val="22"/>
        </w:rPr>
        <w:t xml:space="preserve">he </w:t>
      </w:r>
      <w:r w:rsidRPr="000F3759">
        <w:rPr>
          <w:rFonts w:ascii="Arial" w:eastAsia="Arial" w:hAnsi="Arial" w:cs="Arial"/>
          <w:sz w:val="22"/>
          <w:szCs w:val="22"/>
        </w:rPr>
        <w:t>r</w:t>
      </w:r>
      <w:r>
        <w:rPr>
          <w:rFonts w:ascii="Arial" w:eastAsia="Arial" w:hAnsi="Arial" w:cs="Arial"/>
          <w:sz w:val="22"/>
          <w:szCs w:val="22"/>
        </w:rPr>
        <w:t>e</w:t>
      </w:r>
      <w:r w:rsidRPr="000F3759">
        <w:rPr>
          <w:rFonts w:ascii="Arial" w:eastAsia="Arial" w:hAnsi="Arial" w:cs="Arial"/>
          <w:sz w:val="22"/>
          <w:szCs w:val="22"/>
        </w:rPr>
        <w:t>l</w:t>
      </w:r>
      <w:r>
        <w:rPr>
          <w:rFonts w:ascii="Arial" w:eastAsia="Arial" w:hAnsi="Arial" w:cs="Arial"/>
          <w:sz w:val="22"/>
          <w:szCs w:val="22"/>
        </w:rPr>
        <w:t>e</w:t>
      </w:r>
      <w:r w:rsidRPr="000F3759">
        <w:rPr>
          <w:rFonts w:ascii="Arial" w:eastAsia="Arial" w:hAnsi="Arial" w:cs="Arial"/>
          <w:sz w:val="22"/>
          <w:szCs w:val="22"/>
        </w:rPr>
        <w:t>v</w:t>
      </w:r>
      <w:r>
        <w:rPr>
          <w:rFonts w:ascii="Arial" w:eastAsia="Arial" w:hAnsi="Arial" w:cs="Arial"/>
          <w:sz w:val="22"/>
          <w:szCs w:val="22"/>
        </w:rPr>
        <w:t>a</w:t>
      </w:r>
      <w:r w:rsidRPr="000F3759">
        <w:rPr>
          <w:rFonts w:ascii="Arial" w:eastAsia="Arial" w:hAnsi="Arial" w:cs="Arial"/>
          <w:sz w:val="22"/>
          <w:szCs w:val="22"/>
        </w:rPr>
        <w:t>n</w:t>
      </w:r>
      <w:r>
        <w:rPr>
          <w:rFonts w:ascii="Arial" w:eastAsia="Arial" w:hAnsi="Arial" w:cs="Arial"/>
          <w:sz w:val="22"/>
          <w:szCs w:val="22"/>
        </w:rPr>
        <w:t>t</w:t>
      </w:r>
      <w:r w:rsidRPr="000F3759">
        <w:rPr>
          <w:rFonts w:ascii="Arial" w:eastAsia="Arial" w:hAnsi="Arial" w:cs="Arial"/>
          <w:sz w:val="22"/>
          <w:szCs w:val="22"/>
        </w:rPr>
        <w:t xml:space="preserve"> </w:t>
      </w:r>
      <w:r>
        <w:rPr>
          <w:rFonts w:ascii="Arial" w:eastAsia="Arial" w:hAnsi="Arial" w:cs="Arial"/>
          <w:sz w:val="22"/>
          <w:szCs w:val="22"/>
        </w:rPr>
        <w:t>c</w:t>
      </w:r>
      <w:r w:rsidRPr="000F3759">
        <w:rPr>
          <w:rFonts w:ascii="Arial" w:eastAsia="Arial" w:hAnsi="Arial" w:cs="Arial"/>
          <w:sz w:val="22"/>
          <w:szCs w:val="22"/>
        </w:rPr>
        <w:t>riteri</w:t>
      </w:r>
      <w:r>
        <w:rPr>
          <w:rFonts w:ascii="Arial" w:eastAsia="Arial" w:hAnsi="Arial" w:cs="Arial"/>
          <w:sz w:val="22"/>
          <w:szCs w:val="22"/>
        </w:rPr>
        <w:t>a.</w:t>
      </w:r>
      <w:r w:rsidRPr="000F3759">
        <w:rPr>
          <w:rFonts w:ascii="Arial" w:eastAsia="Arial" w:hAnsi="Arial" w:cs="Arial"/>
          <w:sz w:val="22"/>
          <w:szCs w:val="22"/>
        </w:rPr>
        <w:t xml:space="preserve"> A</w:t>
      </w:r>
      <w:r>
        <w:rPr>
          <w:rFonts w:ascii="Arial" w:eastAsia="Arial" w:hAnsi="Arial" w:cs="Arial"/>
          <w:sz w:val="22"/>
          <w:szCs w:val="22"/>
        </w:rPr>
        <w:t>n</w:t>
      </w:r>
      <w:r w:rsidRPr="000F3759">
        <w:rPr>
          <w:rFonts w:ascii="Arial" w:eastAsia="Arial" w:hAnsi="Arial" w:cs="Arial"/>
          <w:sz w:val="22"/>
          <w:szCs w:val="22"/>
        </w:rPr>
        <w:t xml:space="preserve"> ite</w:t>
      </w:r>
      <w:r>
        <w:rPr>
          <w:rFonts w:ascii="Arial" w:eastAsia="Arial" w:hAnsi="Arial" w:cs="Arial"/>
          <w:sz w:val="22"/>
          <w:szCs w:val="22"/>
        </w:rPr>
        <w:t xml:space="preserve">m </w:t>
      </w:r>
      <w:r w:rsidRPr="000F3759">
        <w:rPr>
          <w:rFonts w:ascii="Arial" w:eastAsia="Arial" w:hAnsi="Arial" w:cs="Arial"/>
          <w:sz w:val="22"/>
          <w:szCs w:val="22"/>
        </w:rPr>
        <w:t>o</w:t>
      </w:r>
      <w:r>
        <w:rPr>
          <w:rFonts w:ascii="Arial" w:eastAsia="Arial" w:hAnsi="Arial" w:cs="Arial"/>
          <w:sz w:val="22"/>
          <w:szCs w:val="22"/>
        </w:rPr>
        <w:t>f</w:t>
      </w:r>
      <w:r w:rsidRPr="000F3759">
        <w:rPr>
          <w:rFonts w:ascii="Arial" w:eastAsia="Arial" w:hAnsi="Arial" w:cs="Arial"/>
          <w:sz w:val="22"/>
          <w:szCs w:val="22"/>
        </w:rPr>
        <w:t xml:space="preserve"> </w:t>
      </w:r>
      <w:r>
        <w:rPr>
          <w:rFonts w:ascii="Arial" w:eastAsia="Arial" w:hAnsi="Arial" w:cs="Arial"/>
          <w:sz w:val="22"/>
          <w:szCs w:val="22"/>
        </w:rPr>
        <w:t>e</w:t>
      </w:r>
      <w:r w:rsidRPr="000F3759">
        <w:rPr>
          <w:rFonts w:ascii="Arial" w:eastAsia="Arial" w:hAnsi="Arial" w:cs="Arial"/>
          <w:sz w:val="22"/>
          <w:szCs w:val="22"/>
        </w:rPr>
        <w:t>vi</w:t>
      </w:r>
      <w:r>
        <w:rPr>
          <w:rFonts w:ascii="Arial" w:eastAsia="Arial" w:hAnsi="Arial" w:cs="Arial"/>
          <w:sz w:val="22"/>
          <w:szCs w:val="22"/>
        </w:rPr>
        <w:t>d</w:t>
      </w:r>
      <w:r w:rsidRPr="000F3759">
        <w:rPr>
          <w:rFonts w:ascii="Arial" w:eastAsia="Arial" w:hAnsi="Arial" w:cs="Arial"/>
          <w:sz w:val="22"/>
          <w:szCs w:val="22"/>
        </w:rPr>
        <w:t>e</w:t>
      </w:r>
      <w:r>
        <w:rPr>
          <w:rFonts w:ascii="Arial" w:eastAsia="Arial" w:hAnsi="Arial" w:cs="Arial"/>
          <w:sz w:val="22"/>
          <w:szCs w:val="22"/>
        </w:rPr>
        <w:t>nce</w:t>
      </w:r>
      <w:r w:rsidRPr="000F3759">
        <w:rPr>
          <w:rFonts w:ascii="Arial" w:eastAsia="Arial" w:hAnsi="Arial" w:cs="Arial"/>
          <w:sz w:val="22"/>
          <w:szCs w:val="22"/>
        </w:rPr>
        <w:t xml:space="preserve"> m</w:t>
      </w:r>
      <w:r>
        <w:rPr>
          <w:rFonts w:ascii="Arial" w:eastAsia="Arial" w:hAnsi="Arial" w:cs="Arial"/>
          <w:sz w:val="22"/>
          <w:szCs w:val="22"/>
        </w:rPr>
        <w:t>ay</w:t>
      </w:r>
      <w:r w:rsidRPr="000F3759">
        <w:rPr>
          <w:rFonts w:ascii="Arial" w:eastAsia="Arial" w:hAnsi="Arial" w:cs="Arial"/>
          <w:sz w:val="22"/>
          <w:szCs w:val="22"/>
        </w:rPr>
        <w:t xml:space="preserve"> </w:t>
      </w:r>
      <w:r>
        <w:rPr>
          <w:rFonts w:ascii="Arial" w:eastAsia="Arial" w:hAnsi="Arial" w:cs="Arial"/>
          <w:sz w:val="22"/>
          <w:szCs w:val="22"/>
        </w:rPr>
        <w:t>be</w:t>
      </w:r>
      <w:r w:rsidRPr="000F3759">
        <w:rPr>
          <w:rFonts w:ascii="Arial" w:eastAsia="Arial" w:hAnsi="Arial" w:cs="Arial"/>
          <w:sz w:val="22"/>
          <w:szCs w:val="22"/>
        </w:rPr>
        <w:t xml:space="preserve"> </w:t>
      </w:r>
      <w:r>
        <w:rPr>
          <w:rFonts w:ascii="Arial" w:eastAsia="Arial" w:hAnsi="Arial" w:cs="Arial"/>
          <w:sz w:val="22"/>
          <w:szCs w:val="22"/>
        </w:rPr>
        <w:t>a</w:t>
      </w:r>
      <w:r w:rsidRPr="000F3759">
        <w:rPr>
          <w:rFonts w:ascii="Arial" w:eastAsia="Arial" w:hAnsi="Arial" w:cs="Arial"/>
          <w:sz w:val="22"/>
          <w:szCs w:val="22"/>
        </w:rPr>
        <w:t>p</w:t>
      </w:r>
      <w:r>
        <w:rPr>
          <w:rFonts w:ascii="Arial" w:eastAsia="Arial" w:hAnsi="Arial" w:cs="Arial"/>
          <w:sz w:val="22"/>
          <w:szCs w:val="22"/>
        </w:rPr>
        <w:t>p</w:t>
      </w:r>
      <w:r w:rsidRPr="000F3759">
        <w:rPr>
          <w:rFonts w:ascii="Arial" w:eastAsia="Arial" w:hAnsi="Arial" w:cs="Arial"/>
          <w:sz w:val="22"/>
          <w:szCs w:val="22"/>
        </w:rPr>
        <w:t>r</w:t>
      </w:r>
      <w:r>
        <w:rPr>
          <w:rFonts w:ascii="Arial" w:eastAsia="Arial" w:hAnsi="Arial" w:cs="Arial"/>
          <w:sz w:val="22"/>
          <w:szCs w:val="22"/>
        </w:rPr>
        <w:t>o</w:t>
      </w:r>
      <w:r w:rsidRPr="000F3759">
        <w:rPr>
          <w:rFonts w:ascii="Arial" w:eastAsia="Arial" w:hAnsi="Arial" w:cs="Arial"/>
          <w:sz w:val="22"/>
          <w:szCs w:val="22"/>
        </w:rPr>
        <w:t>pri</w:t>
      </w:r>
      <w:r>
        <w:rPr>
          <w:rFonts w:ascii="Arial" w:eastAsia="Arial" w:hAnsi="Arial" w:cs="Arial"/>
          <w:sz w:val="22"/>
          <w:szCs w:val="22"/>
        </w:rPr>
        <w:t>ate</w:t>
      </w:r>
      <w:r w:rsidRPr="000F3759">
        <w:rPr>
          <w:rFonts w:ascii="Arial" w:eastAsia="Arial" w:hAnsi="Arial" w:cs="Arial"/>
          <w:sz w:val="22"/>
          <w:szCs w:val="22"/>
        </w:rPr>
        <w:t xml:space="preserve"> f</w:t>
      </w:r>
      <w:r>
        <w:rPr>
          <w:rFonts w:ascii="Arial" w:eastAsia="Arial" w:hAnsi="Arial" w:cs="Arial"/>
          <w:sz w:val="22"/>
          <w:szCs w:val="22"/>
        </w:rPr>
        <w:t>or</w:t>
      </w:r>
      <w:r w:rsidRPr="000F3759">
        <w:rPr>
          <w:rFonts w:ascii="Arial" w:eastAsia="Arial" w:hAnsi="Arial" w:cs="Arial"/>
          <w:sz w:val="22"/>
          <w:szCs w:val="22"/>
        </w:rPr>
        <w:t xml:space="preserve"> mor</w:t>
      </w:r>
      <w:r>
        <w:rPr>
          <w:rFonts w:ascii="Arial" w:eastAsia="Arial" w:hAnsi="Arial" w:cs="Arial"/>
          <w:sz w:val="22"/>
          <w:szCs w:val="22"/>
        </w:rPr>
        <w:t>e</w:t>
      </w:r>
      <w:r w:rsidRPr="000F3759">
        <w:rPr>
          <w:rFonts w:ascii="Arial" w:eastAsia="Arial" w:hAnsi="Arial" w:cs="Arial"/>
          <w:sz w:val="22"/>
          <w:szCs w:val="22"/>
        </w:rPr>
        <w:t xml:space="preserve"> t</w:t>
      </w:r>
      <w:r>
        <w:rPr>
          <w:rFonts w:ascii="Arial" w:eastAsia="Arial" w:hAnsi="Arial" w:cs="Arial"/>
          <w:sz w:val="22"/>
          <w:szCs w:val="22"/>
        </w:rPr>
        <w:t>h</w:t>
      </w:r>
      <w:r w:rsidRPr="000F3759">
        <w:rPr>
          <w:rFonts w:ascii="Arial" w:eastAsia="Arial" w:hAnsi="Arial" w:cs="Arial"/>
          <w:sz w:val="22"/>
          <w:szCs w:val="22"/>
        </w:rPr>
        <w:t>a</w:t>
      </w:r>
      <w:r>
        <w:rPr>
          <w:rFonts w:ascii="Arial" w:eastAsia="Arial" w:hAnsi="Arial" w:cs="Arial"/>
          <w:sz w:val="22"/>
          <w:szCs w:val="22"/>
        </w:rPr>
        <w:t>n</w:t>
      </w:r>
      <w:r w:rsidRPr="000F3759">
        <w:rPr>
          <w:rFonts w:ascii="Arial" w:eastAsia="Arial" w:hAnsi="Arial" w:cs="Arial"/>
          <w:sz w:val="22"/>
          <w:szCs w:val="22"/>
        </w:rPr>
        <w:t xml:space="preserve"> </w:t>
      </w:r>
      <w:r>
        <w:rPr>
          <w:rFonts w:ascii="Arial" w:eastAsia="Arial" w:hAnsi="Arial" w:cs="Arial"/>
          <w:sz w:val="22"/>
          <w:szCs w:val="22"/>
        </w:rPr>
        <w:t>o</w:t>
      </w:r>
      <w:r w:rsidRPr="000F3759">
        <w:rPr>
          <w:rFonts w:ascii="Arial" w:eastAsia="Arial" w:hAnsi="Arial" w:cs="Arial"/>
          <w:sz w:val="22"/>
          <w:szCs w:val="22"/>
        </w:rPr>
        <w:t>n</w:t>
      </w:r>
      <w:r>
        <w:rPr>
          <w:rFonts w:ascii="Arial" w:eastAsia="Arial" w:hAnsi="Arial" w:cs="Arial"/>
          <w:sz w:val="22"/>
          <w:szCs w:val="22"/>
        </w:rPr>
        <w:t xml:space="preserve">e </w:t>
      </w:r>
      <w:r w:rsidR="00065D4B">
        <w:rPr>
          <w:rFonts w:ascii="Arial" w:eastAsia="Arial" w:hAnsi="Arial" w:cs="Arial"/>
          <w:sz w:val="22"/>
          <w:szCs w:val="22"/>
        </w:rPr>
        <w:t>competency</w:t>
      </w:r>
      <w:r>
        <w:rPr>
          <w:rFonts w:ascii="Arial" w:eastAsia="Arial" w:hAnsi="Arial" w:cs="Arial"/>
          <w:sz w:val="22"/>
          <w:szCs w:val="22"/>
        </w:rPr>
        <w:t xml:space="preserve"> a</w:t>
      </w:r>
      <w:r w:rsidRPr="000F3759">
        <w:rPr>
          <w:rFonts w:ascii="Arial" w:eastAsia="Arial" w:hAnsi="Arial" w:cs="Arial"/>
          <w:sz w:val="22"/>
          <w:szCs w:val="22"/>
        </w:rPr>
        <w:t>n</w:t>
      </w:r>
      <w:r>
        <w:rPr>
          <w:rFonts w:ascii="Arial" w:eastAsia="Arial" w:hAnsi="Arial" w:cs="Arial"/>
          <w:sz w:val="22"/>
          <w:szCs w:val="22"/>
        </w:rPr>
        <w:t xml:space="preserve">d </w:t>
      </w:r>
      <w:r w:rsidRPr="000F3759">
        <w:rPr>
          <w:rFonts w:ascii="Arial" w:eastAsia="Arial" w:hAnsi="Arial" w:cs="Arial"/>
          <w:sz w:val="22"/>
          <w:szCs w:val="22"/>
        </w:rPr>
        <w:t>m</w:t>
      </w:r>
      <w:r>
        <w:rPr>
          <w:rFonts w:ascii="Arial" w:eastAsia="Arial" w:hAnsi="Arial" w:cs="Arial"/>
          <w:sz w:val="22"/>
          <w:szCs w:val="22"/>
        </w:rPr>
        <w:t>ay</w:t>
      </w:r>
      <w:r w:rsidRPr="000F3759">
        <w:rPr>
          <w:rFonts w:ascii="Arial" w:eastAsia="Arial" w:hAnsi="Arial" w:cs="Arial"/>
          <w:sz w:val="22"/>
          <w:szCs w:val="22"/>
        </w:rPr>
        <w:t xml:space="preserve"> </w:t>
      </w:r>
      <w:r>
        <w:rPr>
          <w:rFonts w:ascii="Arial" w:eastAsia="Arial" w:hAnsi="Arial" w:cs="Arial"/>
          <w:sz w:val="22"/>
          <w:szCs w:val="22"/>
        </w:rPr>
        <w:t>d</w:t>
      </w:r>
      <w:r w:rsidRPr="000F3759">
        <w:rPr>
          <w:rFonts w:ascii="Arial" w:eastAsia="Arial" w:hAnsi="Arial" w:cs="Arial"/>
          <w:sz w:val="22"/>
          <w:szCs w:val="22"/>
        </w:rPr>
        <w:t>em</w:t>
      </w:r>
      <w:r>
        <w:rPr>
          <w:rFonts w:ascii="Arial" w:eastAsia="Arial" w:hAnsi="Arial" w:cs="Arial"/>
          <w:sz w:val="22"/>
          <w:szCs w:val="22"/>
        </w:rPr>
        <w:t>o</w:t>
      </w:r>
      <w:r w:rsidRPr="000F3759">
        <w:rPr>
          <w:rFonts w:ascii="Arial" w:eastAsia="Arial" w:hAnsi="Arial" w:cs="Arial"/>
          <w:sz w:val="22"/>
          <w:szCs w:val="22"/>
        </w:rPr>
        <w:t>n</w:t>
      </w:r>
      <w:r>
        <w:rPr>
          <w:rFonts w:ascii="Arial" w:eastAsia="Arial" w:hAnsi="Arial" w:cs="Arial"/>
          <w:sz w:val="22"/>
          <w:szCs w:val="22"/>
        </w:rPr>
        <w:t>s</w:t>
      </w:r>
      <w:r w:rsidRPr="000F3759">
        <w:rPr>
          <w:rFonts w:ascii="Arial" w:eastAsia="Arial" w:hAnsi="Arial" w:cs="Arial"/>
          <w:sz w:val="22"/>
          <w:szCs w:val="22"/>
        </w:rPr>
        <w:t>tr</w:t>
      </w:r>
      <w:r>
        <w:rPr>
          <w:rFonts w:ascii="Arial" w:eastAsia="Arial" w:hAnsi="Arial" w:cs="Arial"/>
          <w:sz w:val="22"/>
          <w:szCs w:val="22"/>
        </w:rPr>
        <w:t>ate</w:t>
      </w:r>
      <w:r w:rsidRPr="000F3759">
        <w:rPr>
          <w:rFonts w:ascii="Arial" w:eastAsia="Arial" w:hAnsi="Arial" w:cs="Arial"/>
          <w:sz w:val="22"/>
          <w:szCs w:val="22"/>
        </w:rPr>
        <w:t xml:space="preserve"> </w:t>
      </w:r>
      <w:r w:rsidR="00072D17">
        <w:rPr>
          <w:rFonts w:ascii="Arial" w:eastAsia="Arial" w:hAnsi="Arial" w:cs="Arial"/>
          <w:sz w:val="22"/>
          <w:szCs w:val="22"/>
        </w:rPr>
        <w:t>KSB’s</w:t>
      </w:r>
      <w:r w:rsidRPr="000F3759">
        <w:rPr>
          <w:rFonts w:ascii="Arial" w:eastAsia="Arial" w:hAnsi="Arial" w:cs="Arial"/>
          <w:sz w:val="22"/>
          <w:szCs w:val="22"/>
        </w:rPr>
        <w:t xml:space="preserve"> i</w:t>
      </w:r>
      <w:r>
        <w:rPr>
          <w:rFonts w:ascii="Arial" w:eastAsia="Arial" w:hAnsi="Arial" w:cs="Arial"/>
          <w:sz w:val="22"/>
          <w:szCs w:val="22"/>
        </w:rPr>
        <w:t>n se</w:t>
      </w:r>
      <w:r w:rsidRPr="000F3759">
        <w:rPr>
          <w:rFonts w:ascii="Arial" w:eastAsia="Arial" w:hAnsi="Arial" w:cs="Arial"/>
          <w:sz w:val="22"/>
          <w:szCs w:val="22"/>
        </w:rPr>
        <w:t>v</w:t>
      </w:r>
      <w:r>
        <w:rPr>
          <w:rFonts w:ascii="Arial" w:eastAsia="Arial" w:hAnsi="Arial" w:cs="Arial"/>
          <w:sz w:val="22"/>
          <w:szCs w:val="22"/>
        </w:rPr>
        <w:t>eral area</w:t>
      </w:r>
      <w:r w:rsidRPr="000F3759">
        <w:rPr>
          <w:rFonts w:ascii="Arial" w:eastAsia="Arial" w:hAnsi="Arial" w:cs="Arial"/>
          <w:sz w:val="22"/>
          <w:szCs w:val="22"/>
        </w:rPr>
        <w:t>s</w:t>
      </w:r>
      <w:r>
        <w:rPr>
          <w:rFonts w:ascii="Arial" w:eastAsia="Arial" w:hAnsi="Arial" w:cs="Arial"/>
          <w:sz w:val="22"/>
          <w:szCs w:val="22"/>
        </w:rPr>
        <w:t>.</w:t>
      </w:r>
    </w:p>
    <w:p w14:paraId="7670F94D" w14:textId="77777777" w:rsidR="001A0F63" w:rsidRDefault="001A0F63" w:rsidP="009E7CBF">
      <w:pPr>
        <w:spacing w:before="1" w:line="180" w:lineRule="exact"/>
        <w:rPr>
          <w:sz w:val="18"/>
          <w:szCs w:val="18"/>
        </w:rPr>
      </w:pPr>
    </w:p>
    <w:p w14:paraId="6719065E" w14:textId="424B96F7" w:rsidR="001A0F63" w:rsidRDefault="002E394A" w:rsidP="009E7CBF">
      <w:pPr>
        <w:rPr>
          <w:rFonts w:ascii="Arial" w:eastAsia="Arial" w:hAnsi="Arial" w:cs="Arial"/>
          <w:sz w:val="22"/>
          <w:szCs w:val="22"/>
        </w:rPr>
      </w:pP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1"/>
          <w:sz w:val="22"/>
          <w:szCs w:val="22"/>
        </w:rPr>
        <w:t xml:space="preserve"> I</w:t>
      </w:r>
      <w:r>
        <w:rPr>
          <w:rFonts w:ascii="Arial" w:eastAsia="Arial" w:hAnsi="Arial" w:cs="Arial"/>
          <w:sz w:val="22"/>
          <w:szCs w:val="22"/>
        </w:rPr>
        <w:t>A</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il</w:t>
      </w:r>
      <w:r>
        <w:rPr>
          <w:rFonts w:ascii="Arial" w:eastAsia="Arial" w:hAnsi="Arial" w:cs="Arial"/>
          <w:sz w:val="22"/>
          <w:szCs w:val="22"/>
        </w:rPr>
        <w:t>l n</w:t>
      </w:r>
      <w:r>
        <w:rPr>
          <w:rFonts w:ascii="Arial" w:eastAsia="Arial" w:hAnsi="Arial" w:cs="Arial"/>
          <w:spacing w:val="-1"/>
          <w:sz w:val="22"/>
          <w:szCs w:val="22"/>
        </w:rPr>
        <w:t>e</w:t>
      </w:r>
      <w:r>
        <w:rPr>
          <w:rFonts w:ascii="Arial" w:eastAsia="Arial" w:hAnsi="Arial" w:cs="Arial"/>
          <w:sz w:val="22"/>
          <w:szCs w:val="22"/>
        </w:rPr>
        <w:t>ed</w:t>
      </w:r>
      <w:r>
        <w:rPr>
          <w:rFonts w:ascii="Arial" w:eastAsia="Arial" w:hAnsi="Arial" w:cs="Arial"/>
          <w:spacing w:val="1"/>
          <w:sz w:val="22"/>
          <w:szCs w:val="22"/>
        </w:rPr>
        <w:t xml:space="preserve"> t</w:t>
      </w:r>
      <w:r>
        <w:rPr>
          <w:rFonts w:ascii="Arial" w:eastAsia="Arial" w:hAnsi="Arial" w:cs="Arial"/>
          <w:sz w:val="22"/>
          <w:szCs w:val="22"/>
        </w:rPr>
        <w:t>o be</w:t>
      </w:r>
      <w:r>
        <w:rPr>
          <w:rFonts w:ascii="Arial" w:eastAsia="Arial" w:hAnsi="Arial" w:cs="Arial"/>
          <w:spacing w:val="-1"/>
          <w:sz w:val="22"/>
          <w:szCs w:val="22"/>
        </w:rPr>
        <w:t xml:space="preserve"> </w:t>
      </w:r>
      <w:r>
        <w:rPr>
          <w:rFonts w:ascii="Arial" w:eastAsia="Arial" w:hAnsi="Arial" w:cs="Arial"/>
          <w:sz w:val="22"/>
          <w:szCs w:val="22"/>
        </w:rPr>
        <w:t>s</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2"/>
          <w:sz w:val="22"/>
          <w:szCs w:val="22"/>
        </w:rPr>
        <w:t>s</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 xml:space="preserve">ed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e</w:t>
      </w:r>
      <w:r>
        <w:rPr>
          <w:rFonts w:ascii="Arial" w:eastAsia="Arial" w:hAnsi="Arial" w:cs="Arial"/>
          <w:spacing w:val="-3"/>
          <w:sz w:val="22"/>
          <w:szCs w:val="22"/>
        </w:rPr>
        <w:t>v</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nce</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s:</w:t>
      </w:r>
    </w:p>
    <w:p w14:paraId="461626AE" w14:textId="77777777" w:rsidR="001A0F63" w:rsidRDefault="001A0F63">
      <w:pPr>
        <w:spacing w:before="9" w:line="160" w:lineRule="exact"/>
        <w:rPr>
          <w:sz w:val="17"/>
          <w:szCs w:val="17"/>
        </w:rPr>
      </w:pPr>
    </w:p>
    <w:p w14:paraId="7A00DCD5" w14:textId="6FAC5F85" w:rsidR="001A0F63" w:rsidRPr="001C477B" w:rsidRDefault="002E394A" w:rsidP="001C477B">
      <w:pPr>
        <w:pStyle w:val="ListParagraph"/>
        <w:numPr>
          <w:ilvl w:val="0"/>
          <w:numId w:val="21"/>
        </w:numPr>
        <w:rPr>
          <w:rFonts w:ascii="Arial" w:eastAsia="Arial" w:hAnsi="Arial" w:cs="Arial"/>
          <w:sz w:val="22"/>
          <w:szCs w:val="22"/>
        </w:rPr>
      </w:pPr>
      <w:r w:rsidRPr="001C477B">
        <w:rPr>
          <w:rFonts w:ascii="Arial" w:eastAsia="Arial" w:hAnsi="Arial" w:cs="Arial"/>
          <w:spacing w:val="-1"/>
          <w:sz w:val="22"/>
          <w:szCs w:val="22"/>
        </w:rPr>
        <w:t>S</w:t>
      </w:r>
      <w:r w:rsidRPr="001C477B">
        <w:rPr>
          <w:rFonts w:ascii="Arial" w:eastAsia="Arial" w:hAnsi="Arial" w:cs="Arial"/>
          <w:spacing w:val="-3"/>
          <w:sz w:val="22"/>
          <w:szCs w:val="22"/>
        </w:rPr>
        <w:t>u</w:t>
      </w:r>
      <w:r w:rsidRPr="001C477B">
        <w:rPr>
          <w:rFonts w:ascii="Arial" w:eastAsia="Arial" w:hAnsi="Arial" w:cs="Arial"/>
          <w:spacing w:val="1"/>
          <w:sz w:val="22"/>
          <w:szCs w:val="22"/>
        </w:rPr>
        <w:t>f</w:t>
      </w:r>
      <w:r w:rsidRPr="001C477B">
        <w:rPr>
          <w:rFonts w:ascii="Arial" w:eastAsia="Arial" w:hAnsi="Arial" w:cs="Arial"/>
          <w:spacing w:val="3"/>
          <w:sz w:val="22"/>
          <w:szCs w:val="22"/>
        </w:rPr>
        <w:t>f</w:t>
      </w:r>
      <w:r w:rsidRPr="001C477B">
        <w:rPr>
          <w:rFonts w:ascii="Arial" w:eastAsia="Arial" w:hAnsi="Arial" w:cs="Arial"/>
          <w:spacing w:val="-3"/>
          <w:sz w:val="22"/>
          <w:szCs w:val="22"/>
        </w:rPr>
        <w:t>i</w:t>
      </w:r>
      <w:r w:rsidRPr="001C477B">
        <w:rPr>
          <w:rFonts w:ascii="Arial" w:eastAsia="Arial" w:hAnsi="Arial" w:cs="Arial"/>
          <w:sz w:val="22"/>
          <w:szCs w:val="22"/>
        </w:rPr>
        <w:t>c</w:t>
      </w:r>
      <w:r w:rsidRPr="001C477B">
        <w:rPr>
          <w:rFonts w:ascii="Arial" w:eastAsia="Arial" w:hAnsi="Arial" w:cs="Arial"/>
          <w:spacing w:val="-1"/>
          <w:sz w:val="22"/>
          <w:szCs w:val="22"/>
        </w:rPr>
        <w:t>i</w:t>
      </w:r>
      <w:r w:rsidRPr="001C477B">
        <w:rPr>
          <w:rFonts w:ascii="Arial" w:eastAsia="Arial" w:hAnsi="Arial" w:cs="Arial"/>
          <w:sz w:val="22"/>
          <w:szCs w:val="22"/>
        </w:rPr>
        <w:t>e</w:t>
      </w:r>
      <w:r w:rsidRPr="001C477B">
        <w:rPr>
          <w:rFonts w:ascii="Arial" w:eastAsia="Arial" w:hAnsi="Arial" w:cs="Arial"/>
          <w:spacing w:val="-1"/>
          <w:sz w:val="22"/>
          <w:szCs w:val="22"/>
        </w:rPr>
        <w:t>n</w:t>
      </w:r>
      <w:r w:rsidRPr="001C477B">
        <w:rPr>
          <w:rFonts w:ascii="Arial" w:eastAsia="Arial" w:hAnsi="Arial" w:cs="Arial"/>
          <w:sz w:val="22"/>
          <w:szCs w:val="22"/>
        </w:rPr>
        <w:t>t</w:t>
      </w:r>
    </w:p>
    <w:p w14:paraId="1032E0C8" w14:textId="23D76A2F" w:rsidR="00EB2841" w:rsidRPr="00AA1EF7" w:rsidRDefault="001C477B" w:rsidP="00AA1EF7">
      <w:pPr>
        <w:spacing w:line="258" w:lineRule="auto"/>
        <w:ind w:left="709" w:right="46"/>
        <w:rPr>
          <w:rFonts w:ascii="Arial" w:eastAsia="Arial" w:hAnsi="Arial" w:cs="Arial"/>
          <w:sz w:val="22"/>
          <w:szCs w:val="22"/>
        </w:rPr>
      </w:pPr>
      <w:r w:rsidRPr="001C477B">
        <w:rPr>
          <w:rFonts w:ascii="Arial" w:eastAsia="Arial" w:hAnsi="Arial" w:cs="Arial"/>
          <w:spacing w:val="-1"/>
          <w:sz w:val="22"/>
          <w:szCs w:val="22"/>
        </w:rPr>
        <w:t>Is the e</w:t>
      </w:r>
      <w:r w:rsidRPr="001C477B">
        <w:rPr>
          <w:rFonts w:ascii="Arial" w:eastAsia="Arial" w:hAnsi="Arial" w:cs="Arial"/>
          <w:spacing w:val="-3"/>
          <w:sz w:val="22"/>
          <w:szCs w:val="22"/>
        </w:rPr>
        <w:t>v</w:t>
      </w:r>
      <w:r w:rsidRPr="001C477B">
        <w:rPr>
          <w:rFonts w:ascii="Arial" w:eastAsia="Arial" w:hAnsi="Arial" w:cs="Arial"/>
          <w:spacing w:val="-1"/>
          <w:sz w:val="22"/>
          <w:szCs w:val="22"/>
        </w:rPr>
        <w:t>i</w:t>
      </w:r>
      <w:r w:rsidRPr="001C477B">
        <w:rPr>
          <w:rFonts w:ascii="Arial" w:eastAsia="Arial" w:hAnsi="Arial" w:cs="Arial"/>
          <w:sz w:val="22"/>
          <w:szCs w:val="22"/>
        </w:rPr>
        <w:t>d</w:t>
      </w:r>
      <w:r w:rsidRPr="001C477B">
        <w:rPr>
          <w:rFonts w:ascii="Arial" w:eastAsia="Arial" w:hAnsi="Arial" w:cs="Arial"/>
          <w:spacing w:val="-1"/>
          <w:sz w:val="22"/>
          <w:szCs w:val="22"/>
        </w:rPr>
        <w:t>e</w:t>
      </w:r>
      <w:r w:rsidRPr="001C477B">
        <w:rPr>
          <w:rFonts w:ascii="Arial" w:eastAsia="Arial" w:hAnsi="Arial" w:cs="Arial"/>
          <w:sz w:val="22"/>
          <w:szCs w:val="22"/>
        </w:rPr>
        <w:t>nce</w:t>
      </w:r>
      <w:r w:rsidRPr="001C477B">
        <w:rPr>
          <w:rFonts w:ascii="Arial" w:eastAsia="Arial" w:hAnsi="Arial" w:cs="Arial"/>
          <w:spacing w:val="-2"/>
          <w:sz w:val="22"/>
          <w:szCs w:val="22"/>
        </w:rPr>
        <w:t xml:space="preserve"> </w:t>
      </w:r>
      <w:r w:rsidRPr="001C477B">
        <w:rPr>
          <w:rFonts w:ascii="Arial" w:eastAsia="Arial" w:hAnsi="Arial" w:cs="Arial"/>
          <w:spacing w:val="1"/>
          <w:sz w:val="22"/>
          <w:szCs w:val="22"/>
        </w:rPr>
        <w:t>sufficient to</w:t>
      </w:r>
      <w:r w:rsidRPr="001C477B">
        <w:rPr>
          <w:rFonts w:ascii="Arial" w:eastAsia="Arial" w:hAnsi="Arial" w:cs="Arial"/>
          <w:sz w:val="22"/>
          <w:szCs w:val="22"/>
        </w:rPr>
        <w:t xml:space="preserve"> co</w:t>
      </w:r>
      <w:r w:rsidRPr="001C477B">
        <w:rPr>
          <w:rFonts w:ascii="Arial" w:eastAsia="Arial" w:hAnsi="Arial" w:cs="Arial"/>
          <w:spacing w:val="-3"/>
          <w:sz w:val="22"/>
          <w:szCs w:val="22"/>
        </w:rPr>
        <w:t>v</w:t>
      </w:r>
      <w:r w:rsidRPr="001C477B">
        <w:rPr>
          <w:rFonts w:ascii="Arial" w:eastAsia="Arial" w:hAnsi="Arial" w:cs="Arial"/>
          <w:sz w:val="22"/>
          <w:szCs w:val="22"/>
        </w:rPr>
        <w:t>er</w:t>
      </w:r>
      <w:r w:rsidRPr="001C477B">
        <w:rPr>
          <w:rFonts w:ascii="Arial" w:eastAsia="Arial" w:hAnsi="Arial" w:cs="Arial"/>
          <w:spacing w:val="2"/>
          <w:sz w:val="22"/>
          <w:szCs w:val="22"/>
        </w:rPr>
        <w:t xml:space="preserve"> </w:t>
      </w:r>
      <w:proofErr w:type="gramStart"/>
      <w:r w:rsidRPr="001C477B">
        <w:rPr>
          <w:rFonts w:ascii="Arial" w:eastAsia="Arial" w:hAnsi="Arial" w:cs="Arial"/>
          <w:sz w:val="22"/>
          <w:szCs w:val="22"/>
        </w:rPr>
        <w:t>a</w:t>
      </w:r>
      <w:r w:rsidRPr="001C477B">
        <w:rPr>
          <w:rFonts w:ascii="Arial" w:eastAsia="Arial" w:hAnsi="Arial" w:cs="Arial"/>
          <w:spacing w:val="-1"/>
          <w:sz w:val="22"/>
          <w:szCs w:val="22"/>
        </w:rPr>
        <w:t>l</w:t>
      </w:r>
      <w:r w:rsidRPr="001C477B">
        <w:rPr>
          <w:rFonts w:ascii="Arial" w:eastAsia="Arial" w:hAnsi="Arial" w:cs="Arial"/>
          <w:sz w:val="22"/>
          <w:szCs w:val="22"/>
        </w:rPr>
        <w:t>l of</w:t>
      </w:r>
      <w:proofErr w:type="gramEnd"/>
      <w:r w:rsidRPr="001C477B">
        <w:rPr>
          <w:rFonts w:ascii="Arial" w:eastAsia="Arial" w:hAnsi="Arial" w:cs="Arial"/>
          <w:sz w:val="22"/>
          <w:szCs w:val="22"/>
        </w:rPr>
        <w:t xml:space="preserve"> the KSB outcomes listed in </w:t>
      </w:r>
      <w:r w:rsidRPr="001C477B">
        <w:rPr>
          <w:rFonts w:ascii="Arial" w:eastAsia="Arial" w:hAnsi="Arial" w:cs="Arial"/>
          <w:spacing w:val="-1"/>
          <w:sz w:val="22"/>
          <w:szCs w:val="22"/>
        </w:rPr>
        <w:t>t</w:t>
      </w:r>
      <w:r w:rsidRPr="001C477B">
        <w:rPr>
          <w:rFonts w:ascii="Arial" w:eastAsia="Arial" w:hAnsi="Arial" w:cs="Arial"/>
          <w:sz w:val="22"/>
          <w:szCs w:val="22"/>
        </w:rPr>
        <w:t>he</w:t>
      </w:r>
      <w:r w:rsidRPr="001C477B">
        <w:rPr>
          <w:rFonts w:ascii="Arial" w:eastAsia="Arial" w:hAnsi="Arial" w:cs="Arial"/>
          <w:spacing w:val="3"/>
          <w:sz w:val="22"/>
          <w:szCs w:val="22"/>
        </w:rPr>
        <w:t xml:space="preserve"> </w:t>
      </w:r>
      <w:r w:rsidRPr="001C477B">
        <w:rPr>
          <w:rFonts w:ascii="Arial" w:eastAsia="Arial" w:hAnsi="Arial" w:cs="Arial"/>
          <w:spacing w:val="-1"/>
          <w:sz w:val="22"/>
          <w:szCs w:val="22"/>
        </w:rPr>
        <w:t>S</w:t>
      </w:r>
      <w:r w:rsidRPr="001C477B">
        <w:rPr>
          <w:rFonts w:ascii="Arial" w:eastAsia="Arial" w:hAnsi="Arial" w:cs="Arial"/>
          <w:spacing w:val="1"/>
          <w:sz w:val="22"/>
          <w:szCs w:val="22"/>
        </w:rPr>
        <w:t>t</w:t>
      </w:r>
      <w:r w:rsidRPr="001C477B">
        <w:rPr>
          <w:rFonts w:ascii="Arial" w:eastAsia="Arial" w:hAnsi="Arial" w:cs="Arial"/>
          <w:sz w:val="22"/>
          <w:szCs w:val="22"/>
        </w:rPr>
        <w:t>a</w:t>
      </w:r>
      <w:r w:rsidRPr="001C477B">
        <w:rPr>
          <w:rFonts w:ascii="Arial" w:eastAsia="Arial" w:hAnsi="Arial" w:cs="Arial"/>
          <w:spacing w:val="-1"/>
          <w:sz w:val="22"/>
          <w:szCs w:val="22"/>
        </w:rPr>
        <w:t>n</w:t>
      </w:r>
      <w:r w:rsidRPr="001C477B">
        <w:rPr>
          <w:rFonts w:ascii="Arial" w:eastAsia="Arial" w:hAnsi="Arial" w:cs="Arial"/>
          <w:sz w:val="22"/>
          <w:szCs w:val="22"/>
        </w:rPr>
        <w:t>d</w:t>
      </w:r>
      <w:r w:rsidRPr="001C477B">
        <w:rPr>
          <w:rFonts w:ascii="Arial" w:eastAsia="Arial" w:hAnsi="Arial" w:cs="Arial"/>
          <w:spacing w:val="-1"/>
          <w:sz w:val="22"/>
          <w:szCs w:val="22"/>
        </w:rPr>
        <w:t>a</w:t>
      </w:r>
      <w:r w:rsidRPr="001C477B">
        <w:rPr>
          <w:rFonts w:ascii="Arial" w:eastAsia="Arial" w:hAnsi="Arial" w:cs="Arial"/>
          <w:spacing w:val="1"/>
          <w:sz w:val="22"/>
          <w:szCs w:val="22"/>
        </w:rPr>
        <w:t>r</w:t>
      </w:r>
      <w:r w:rsidRPr="001C477B">
        <w:rPr>
          <w:rFonts w:ascii="Arial" w:eastAsia="Arial" w:hAnsi="Arial" w:cs="Arial"/>
          <w:spacing w:val="-3"/>
          <w:sz w:val="22"/>
          <w:szCs w:val="22"/>
        </w:rPr>
        <w:t>d</w:t>
      </w:r>
      <w:r w:rsidRPr="001C477B">
        <w:rPr>
          <w:rFonts w:ascii="Arial" w:eastAsia="Arial" w:hAnsi="Arial" w:cs="Arial"/>
          <w:sz w:val="22"/>
          <w:szCs w:val="22"/>
        </w:rPr>
        <w:t xml:space="preserve">?  </w:t>
      </w:r>
      <w:r w:rsidRPr="001C477B">
        <w:rPr>
          <w:rFonts w:ascii="Arial" w:eastAsia="Arial" w:hAnsi="Arial" w:cs="Arial"/>
          <w:spacing w:val="-1"/>
          <w:sz w:val="22"/>
          <w:szCs w:val="22"/>
        </w:rPr>
        <w:t>S</w:t>
      </w:r>
      <w:r w:rsidRPr="001C477B">
        <w:rPr>
          <w:rFonts w:ascii="Arial" w:eastAsia="Arial" w:hAnsi="Arial" w:cs="Arial"/>
          <w:spacing w:val="-3"/>
          <w:sz w:val="22"/>
          <w:szCs w:val="22"/>
        </w:rPr>
        <w:t>u</w:t>
      </w:r>
      <w:r w:rsidRPr="001C477B">
        <w:rPr>
          <w:rFonts w:ascii="Arial" w:eastAsia="Arial" w:hAnsi="Arial" w:cs="Arial"/>
          <w:spacing w:val="1"/>
          <w:sz w:val="22"/>
          <w:szCs w:val="22"/>
        </w:rPr>
        <w:t>f</w:t>
      </w:r>
      <w:r w:rsidRPr="001C477B">
        <w:rPr>
          <w:rFonts w:ascii="Arial" w:eastAsia="Arial" w:hAnsi="Arial" w:cs="Arial"/>
          <w:spacing w:val="3"/>
          <w:sz w:val="22"/>
          <w:szCs w:val="22"/>
        </w:rPr>
        <w:t>f</w:t>
      </w:r>
      <w:r w:rsidRPr="001C477B">
        <w:rPr>
          <w:rFonts w:ascii="Arial" w:eastAsia="Arial" w:hAnsi="Arial" w:cs="Arial"/>
          <w:spacing w:val="-1"/>
          <w:sz w:val="22"/>
          <w:szCs w:val="22"/>
        </w:rPr>
        <w:t>i</w:t>
      </w:r>
      <w:r w:rsidRPr="001C477B">
        <w:rPr>
          <w:rFonts w:ascii="Arial" w:eastAsia="Arial" w:hAnsi="Arial" w:cs="Arial"/>
          <w:sz w:val="22"/>
          <w:szCs w:val="22"/>
        </w:rPr>
        <w:t>c</w:t>
      </w:r>
      <w:r w:rsidRPr="001C477B">
        <w:rPr>
          <w:rFonts w:ascii="Arial" w:eastAsia="Arial" w:hAnsi="Arial" w:cs="Arial"/>
          <w:spacing w:val="-1"/>
          <w:sz w:val="22"/>
          <w:szCs w:val="22"/>
        </w:rPr>
        <w:t>i</w:t>
      </w:r>
      <w:r w:rsidRPr="001C477B">
        <w:rPr>
          <w:rFonts w:ascii="Arial" w:eastAsia="Arial" w:hAnsi="Arial" w:cs="Arial"/>
          <w:sz w:val="22"/>
          <w:szCs w:val="22"/>
        </w:rPr>
        <w:t>e</w:t>
      </w:r>
      <w:r w:rsidRPr="001C477B">
        <w:rPr>
          <w:rFonts w:ascii="Arial" w:eastAsia="Arial" w:hAnsi="Arial" w:cs="Arial"/>
          <w:spacing w:val="-1"/>
          <w:sz w:val="22"/>
          <w:szCs w:val="22"/>
        </w:rPr>
        <w:t>n</w:t>
      </w:r>
      <w:r w:rsidRPr="001C477B">
        <w:rPr>
          <w:rFonts w:ascii="Arial" w:eastAsia="Arial" w:hAnsi="Arial" w:cs="Arial"/>
          <w:sz w:val="22"/>
          <w:szCs w:val="22"/>
        </w:rPr>
        <w:t xml:space="preserve">t </w:t>
      </w:r>
      <w:r w:rsidRPr="001C477B">
        <w:rPr>
          <w:rFonts w:ascii="Arial" w:eastAsia="Arial" w:hAnsi="Arial" w:cs="Arial"/>
          <w:spacing w:val="-3"/>
          <w:sz w:val="22"/>
          <w:szCs w:val="22"/>
        </w:rPr>
        <w:t>d</w:t>
      </w:r>
      <w:r w:rsidRPr="001C477B">
        <w:rPr>
          <w:rFonts w:ascii="Arial" w:eastAsia="Arial" w:hAnsi="Arial" w:cs="Arial"/>
          <w:sz w:val="22"/>
          <w:szCs w:val="22"/>
        </w:rPr>
        <w:t>o</w:t>
      </w:r>
      <w:r w:rsidRPr="001C477B">
        <w:rPr>
          <w:rFonts w:ascii="Arial" w:eastAsia="Arial" w:hAnsi="Arial" w:cs="Arial"/>
          <w:spacing w:val="-1"/>
          <w:sz w:val="22"/>
          <w:szCs w:val="22"/>
        </w:rPr>
        <w:t>e</w:t>
      </w:r>
      <w:r w:rsidRPr="001C477B">
        <w:rPr>
          <w:rFonts w:ascii="Arial" w:eastAsia="Arial" w:hAnsi="Arial" w:cs="Arial"/>
          <w:sz w:val="22"/>
          <w:szCs w:val="22"/>
        </w:rPr>
        <w:t>s</w:t>
      </w:r>
      <w:r w:rsidRPr="001C477B">
        <w:rPr>
          <w:rFonts w:ascii="Arial" w:eastAsia="Arial" w:hAnsi="Arial" w:cs="Arial"/>
          <w:spacing w:val="1"/>
          <w:sz w:val="22"/>
          <w:szCs w:val="22"/>
        </w:rPr>
        <w:t xml:space="preserve"> </w:t>
      </w:r>
      <w:r w:rsidRPr="001C477B">
        <w:rPr>
          <w:rFonts w:ascii="Arial" w:eastAsia="Arial" w:hAnsi="Arial" w:cs="Arial"/>
          <w:sz w:val="22"/>
          <w:szCs w:val="22"/>
        </w:rPr>
        <w:t>n</w:t>
      </w:r>
      <w:r w:rsidRPr="001C477B">
        <w:rPr>
          <w:rFonts w:ascii="Arial" w:eastAsia="Arial" w:hAnsi="Arial" w:cs="Arial"/>
          <w:spacing w:val="-1"/>
          <w:sz w:val="22"/>
          <w:szCs w:val="22"/>
        </w:rPr>
        <w:t>o</w:t>
      </w:r>
      <w:r w:rsidRPr="001C477B">
        <w:rPr>
          <w:rFonts w:ascii="Arial" w:eastAsia="Arial" w:hAnsi="Arial" w:cs="Arial"/>
          <w:sz w:val="22"/>
          <w:szCs w:val="22"/>
        </w:rPr>
        <w:t xml:space="preserve">t </w:t>
      </w:r>
      <w:r w:rsidRPr="001C477B">
        <w:rPr>
          <w:rFonts w:ascii="Arial" w:eastAsia="Arial" w:hAnsi="Arial" w:cs="Arial"/>
          <w:spacing w:val="1"/>
          <w:sz w:val="22"/>
          <w:szCs w:val="22"/>
        </w:rPr>
        <w:t>m</w:t>
      </w:r>
      <w:r w:rsidRPr="001C477B">
        <w:rPr>
          <w:rFonts w:ascii="Arial" w:eastAsia="Arial" w:hAnsi="Arial" w:cs="Arial"/>
          <w:sz w:val="22"/>
          <w:szCs w:val="22"/>
        </w:rPr>
        <w:t>e</w:t>
      </w:r>
      <w:r w:rsidRPr="001C477B">
        <w:rPr>
          <w:rFonts w:ascii="Arial" w:eastAsia="Arial" w:hAnsi="Arial" w:cs="Arial"/>
          <w:spacing w:val="-1"/>
          <w:sz w:val="22"/>
          <w:szCs w:val="22"/>
        </w:rPr>
        <w:t>a</w:t>
      </w:r>
      <w:r w:rsidRPr="001C477B">
        <w:rPr>
          <w:rFonts w:ascii="Arial" w:eastAsia="Arial" w:hAnsi="Arial" w:cs="Arial"/>
          <w:sz w:val="22"/>
          <w:szCs w:val="22"/>
        </w:rPr>
        <w:t>n</w:t>
      </w:r>
      <w:r w:rsidRPr="001C477B">
        <w:rPr>
          <w:rFonts w:ascii="Arial" w:eastAsia="Arial" w:hAnsi="Arial" w:cs="Arial"/>
          <w:spacing w:val="-2"/>
          <w:sz w:val="22"/>
          <w:szCs w:val="22"/>
        </w:rPr>
        <w:t xml:space="preserve"> </w:t>
      </w:r>
      <w:r w:rsidRPr="001C477B">
        <w:rPr>
          <w:rFonts w:ascii="Arial" w:eastAsia="Arial" w:hAnsi="Arial" w:cs="Arial"/>
          <w:sz w:val="22"/>
          <w:szCs w:val="22"/>
        </w:rPr>
        <w:t>a</w:t>
      </w:r>
      <w:r w:rsidRPr="001C477B">
        <w:rPr>
          <w:rFonts w:ascii="Arial" w:eastAsia="Arial" w:hAnsi="Arial" w:cs="Arial"/>
          <w:spacing w:val="-2"/>
          <w:sz w:val="22"/>
          <w:szCs w:val="22"/>
        </w:rPr>
        <w:t xml:space="preserve"> </w:t>
      </w:r>
      <w:r w:rsidRPr="001C477B">
        <w:rPr>
          <w:rFonts w:ascii="Arial" w:eastAsia="Arial" w:hAnsi="Arial" w:cs="Arial"/>
          <w:spacing w:val="1"/>
          <w:sz w:val="22"/>
          <w:szCs w:val="22"/>
        </w:rPr>
        <w:t>m</w:t>
      </w:r>
      <w:r w:rsidRPr="001C477B">
        <w:rPr>
          <w:rFonts w:ascii="Arial" w:eastAsia="Arial" w:hAnsi="Arial" w:cs="Arial"/>
          <w:sz w:val="22"/>
          <w:szCs w:val="22"/>
        </w:rPr>
        <w:t>a</w:t>
      </w:r>
      <w:r w:rsidRPr="001C477B">
        <w:rPr>
          <w:rFonts w:ascii="Arial" w:eastAsia="Arial" w:hAnsi="Arial" w:cs="Arial"/>
          <w:spacing w:val="-3"/>
          <w:sz w:val="22"/>
          <w:szCs w:val="22"/>
        </w:rPr>
        <w:t>s</w:t>
      </w:r>
      <w:r w:rsidRPr="001C477B">
        <w:rPr>
          <w:rFonts w:ascii="Arial" w:eastAsia="Arial" w:hAnsi="Arial" w:cs="Arial"/>
          <w:sz w:val="22"/>
          <w:szCs w:val="22"/>
        </w:rPr>
        <w:t>s</w:t>
      </w:r>
      <w:r w:rsidRPr="001C477B">
        <w:rPr>
          <w:rFonts w:ascii="Arial" w:eastAsia="Arial" w:hAnsi="Arial" w:cs="Arial"/>
          <w:spacing w:val="1"/>
          <w:sz w:val="22"/>
          <w:szCs w:val="22"/>
        </w:rPr>
        <w:t xml:space="preserve"> </w:t>
      </w:r>
      <w:r w:rsidRPr="001C477B">
        <w:rPr>
          <w:rFonts w:ascii="Arial" w:eastAsia="Arial" w:hAnsi="Arial" w:cs="Arial"/>
          <w:spacing w:val="-3"/>
          <w:sz w:val="22"/>
          <w:szCs w:val="22"/>
        </w:rPr>
        <w:t>o</w:t>
      </w:r>
      <w:r w:rsidRPr="001C477B">
        <w:rPr>
          <w:rFonts w:ascii="Arial" w:eastAsia="Arial" w:hAnsi="Arial" w:cs="Arial"/>
          <w:sz w:val="22"/>
          <w:szCs w:val="22"/>
        </w:rPr>
        <w:t>f e</w:t>
      </w:r>
      <w:r w:rsidRPr="001C477B">
        <w:rPr>
          <w:rFonts w:ascii="Arial" w:eastAsia="Arial" w:hAnsi="Arial" w:cs="Arial"/>
          <w:spacing w:val="-3"/>
          <w:sz w:val="22"/>
          <w:szCs w:val="22"/>
        </w:rPr>
        <w:t>v</w:t>
      </w:r>
      <w:r w:rsidRPr="001C477B">
        <w:rPr>
          <w:rFonts w:ascii="Arial" w:eastAsia="Arial" w:hAnsi="Arial" w:cs="Arial"/>
          <w:spacing w:val="-1"/>
          <w:sz w:val="22"/>
          <w:szCs w:val="22"/>
        </w:rPr>
        <w:t>i</w:t>
      </w:r>
      <w:r w:rsidRPr="001C477B">
        <w:rPr>
          <w:rFonts w:ascii="Arial" w:eastAsia="Arial" w:hAnsi="Arial" w:cs="Arial"/>
          <w:sz w:val="22"/>
          <w:szCs w:val="22"/>
        </w:rPr>
        <w:t>d</w:t>
      </w:r>
      <w:r w:rsidRPr="001C477B">
        <w:rPr>
          <w:rFonts w:ascii="Arial" w:eastAsia="Arial" w:hAnsi="Arial" w:cs="Arial"/>
          <w:spacing w:val="-1"/>
          <w:sz w:val="22"/>
          <w:szCs w:val="22"/>
        </w:rPr>
        <w:t>e</w:t>
      </w:r>
      <w:r w:rsidRPr="001C477B">
        <w:rPr>
          <w:rFonts w:ascii="Arial" w:eastAsia="Arial" w:hAnsi="Arial" w:cs="Arial"/>
          <w:sz w:val="22"/>
          <w:szCs w:val="22"/>
        </w:rPr>
        <w:t xml:space="preserve">nce, it </w:t>
      </w:r>
      <w:r w:rsidRPr="001C477B">
        <w:rPr>
          <w:rFonts w:ascii="Arial" w:eastAsia="Arial" w:hAnsi="Arial" w:cs="Arial"/>
          <w:spacing w:val="1"/>
          <w:sz w:val="22"/>
          <w:szCs w:val="22"/>
        </w:rPr>
        <w:t>m</w:t>
      </w:r>
      <w:r w:rsidRPr="001C477B">
        <w:rPr>
          <w:rFonts w:ascii="Arial" w:eastAsia="Arial" w:hAnsi="Arial" w:cs="Arial"/>
          <w:spacing w:val="-3"/>
          <w:sz w:val="22"/>
          <w:szCs w:val="22"/>
        </w:rPr>
        <w:t>e</w:t>
      </w:r>
      <w:r w:rsidRPr="001C477B">
        <w:rPr>
          <w:rFonts w:ascii="Arial" w:eastAsia="Arial" w:hAnsi="Arial" w:cs="Arial"/>
          <w:sz w:val="22"/>
          <w:szCs w:val="22"/>
        </w:rPr>
        <w:t>a</w:t>
      </w:r>
      <w:r w:rsidRPr="001C477B">
        <w:rPr>
          <w:rFonts w:ascii="Arial" w:eastAsia="Arial" w:hAnsi="Arial" w:cs="Arial"/>
          <w:spacing w:val="-1"/>
          <w:sz w:val="22"/>
          <w:szCs w:val="22"/>
        </w:rPr>
        <w:t>n</w:t>
      </w:r>
      <w:r w:rsidRPr="001C477B">
        <w:rPr>
          <w:rFonts w:ascii="Arial" w:eastAsia="Arial" w:hAnsi="Arial" w:cs="Arial"/>
          <w:sz w:val="22"/>
          <w:szCs w:val="22"/>
        </w:rPr>
        <w:t>s</w:t>
      </w:r>
      <w:r w:rsidRPr="001C477B">
        <w:rPr>
          <w:rFonts w:ascii="Arial" w:eastAsia="Arial" w:hAnsi="Arial" w:cs="Arial"/>
          <w:spacing w:val="1"/>
          <w:sz w:val="22"/>
          <w:szCs w:val="22"/>
        </w:rPr>
        <w:t xml:space="preserve"> </w:t>
      </w:r>
      <w:r w:rsidRPr="001C477B">
        <w:rPr>
          <w:rFonts w:ascii="Arial" w:eastAsia="Arial" w:hAnsi="Arial" w:cs="Arial"/>
          <w:sz w:val="22"/>
          <w:szCs w:val="22"/>
        </w:rPr>
        <w:t>co</w:t>
      </w:r>
      <w:r w:rsidRPr="001C477B">
        <w:rPr>
          <w:rFonts w:ascii="Arial" w:eastAsia="Arial" w:hAnsi="Arial" w:cs="Arial"/>
          <w:spacing w:val="-1"/>
          <w:sz w:val="22"/>
          <w:szCs w:val="22"/>
        </w:rPr>
        <w:t>ll</w:t>
      </w:r>
      <w:r w:rsidRPr="001C477B">
        <w:rPr>
          <w:rFonts w:ascii="Arial" w:eastAsia="Arial" w:hAnsi="Arial" w:cs="Arial"/>
          <w:sz w:val="22"/>
          <w:szCs w:val="22"/>
        </w:rPr>
        <w:t>ecti</w:t>
      </w:r>
      <w:r w:rsidRPr="001C477B">
        <w:rPr>
          <w:rFonts w:ascii="Arial" w:eastAsia="Arial" w:hAnsi="Arial" w:cs="Arial"/>
          <w:spacing w:val="-3"/>
          <w:sz w:val="22"/>
          <w:szCs w:val="22"/>
        </w:rPr>
        <w:t>n</w:t>
      </w:r>
      <w:r w:rsidRPr="001C477B">
        <w:rPr>
          <w:rFonts w:ascii="Arial" w:eastAsia="Arial" w:hAnsi="Arial" w:cs="Arial"/>
          <w:sz w:val="22"/>
          <w:szCs w:val="22"/>
        </w:rPr>
        <w:t>g</w:t>
      </w:r>
      <w:r w:rsidRPr="001C477B">
        <w:rPr>
          <w:rFonts w:ascii="Arial" w:eastAsia="Arial" w:hAnsi="Arial" w:cs="Arial"/>
          <w:spacing w:val="3"/>
          <w:sz w:val="22"/>
          <w:szCs w:val="22"/>
        </w:rPr>
        <w:t xml:space="preserve"> </w:t>
      </w:r>
      <w:r w:rsidR="00065D4B">
        <w:rPr>
          <w:rFonts w:ascii="Arial" w:eastAsia="Arial" w:hAnsi="Arial" w:cs="Arial"/>
          <w:sz w:val="22"/>
          <w:szCs w:val="22"/>
        </w:rPr>
        <w:t>enough</w:t>
      </w:r>
      <w:r w:rsidRPr="001C477B">
        <w:rPr>
          <w:rFonts w:ascii="Arial" w:eastAsia="Arial" w:hAnsi="Arial" w:cs="Arial"/>
          <w:spacing w:val="-2"/>
          <w:sz w:val="22"/>
          <w:szCs w:val="22"/>
        </w:rPr>
        <w:t xml:space="preserve"> </w:t>
      </w:r>
      <w:r w:rsidRPr="001C477B">
        <w:rPr>
          <w:rFonts w:ascii="Arial" w:eastAsia="Arial" w:hAnsi="Arial" w:cs="Arial"/>
          <w:sz w:val="22"/>
          <w:szCs w:val="22"/>
        </w:rPr>
        <w:t>e</w:t>
      </w:r>
      <w:r w:rsidRPr="001C477B">
        <w:rPr>
          <w:rFonts w:ascii="Arial" w:eastAsia="Arial" w:hAnsi="Arial" w:cs="Arial"/>
          <w:spacing w:val="-3"/>
          <w:sz w:val="22"/>
          <w:szCs w:val="22"/>
        </w:rPr>
        <w:t>v</w:t>
      </w:r>
      <w:r w:rsidRPr="001C477B">
        <w:rPr>
          <w:rFonts w:ascii="Arial" w:eastAsia="Arial" w:hAnsi="Arial" w:cs="Arial"/>
          <w:spacing w:val="-1"/>
          <w:sz w:val="22"/>
          <w:szCs w:val="22"/>
        </w:rPr>
        <w:t>i</w:t>
      </w:r>
      <w:r w:rsidRPr="001C477B">
        <w:rPr>
          <w:rFonts w:ascii="Arial" w:eastAsia="Arial" w:hAnsi="Arial" w:cs="Arial"/>
          <w:sz w:val="22"/>
          <w:szCs w:val="22"/>
        </w:rPr>
        <w:t>d</w:t>
      </w:r>
      <w:r w:rsidRPr="001C477B">
        <w:rPr>
          <w:rFonts w:ascii="Arial" w:eastAsia="Arial" w:hAnsi="Arial" w:cs="Arial"/>
          <w:spacing w:val="-1"/>
          <w:sz w:val="22"/>
          <w:szCs w:val="22"/>
        </w:rPr>
        <w:t>e</w:t>
      </w:r>
      <w:r w:rsidRPr="001C477B">
        <w:rPr>
          <w:rFonts w:ascii="Arial" w:eastAsia="Arial" w:hAnsi="Arial" w:cs="Arial"/>
          <w:spacing w:val="5"/>
          <w:sz w:val="22"/>
          <w:szCs w:val="22"/>
        </w:rPr>
        <w:t>n</w:t>
      </w:r>
      <w:r w:rsidRPr="001C477B">
        <w:rPr>
          <w:rFonts w:ascii="Arial" w:eastAsia="Arial" w:hAnsi="Arial" w:cs="Arial"/>
          <w:sz w:val="22"/>
          <w:szCs w:val="22"/>
        </w:rPr>
        <w:t xml:space="preserve">ce </w:t>
      </w:r>
      <w:r w:rsidRPr="001C477B">
        <w:rPr>
          <w:rFonts w:ascii="Arial" w:eastAsia="Arial" w:hAnsi="Arial" w:cs="Arial"/>
          <w:spacing w:val="2"/>
          <w:sz w:val="22"/>
          <w:szCs w:val="22"/>
        </w:rPr>
        <w:t>t</w:t>
      </w:r>
      <w:r w:rsidRPr="001C477B">
        <w:rPr>
          <w:rFonts w:ascii="Arial" w:eastAsia="Arial" w:hAnsi="Arial" w:cs="Arial"/>
          <w:sz w:val="22"/>
          <w:szCs w:val="22"/>
        </w:rPr>
        <w:t>o d</w:t>
      </w:r>
      <w:r w:rsidRPr="001C477B">
        <w:rPr>
          <w:rFonts w:ascii="Arial" w:eastAsia="Arial" w:hAnsi="Arial" w:cs="Arial"/>
          <w:spacing w:val="-1"/>
          <w:sz w:val="22"/>
          <w:szCs w:val="22"/>
        </w:rPr>
        <w:t>e</w:t>
      </w:r>
      <w:r w:rsidRPr="001C477B">
        <w:rPr>
          <w:rFonts w:ascii="Arial" w:eastAsia="Arial" w:hAnsi="Arial" w:cs="Arial"/>
          <w:spacing w:val="1"/>
          <w:sz w:val="22"/>
          <w:szCs w:val="22"/>
        </w:rPr>
        <w:t>m</w:t>
      </w:r>
      <w:r w:rsidRPr="001C477B">
        <w:rPr>
          <w:rFonts w:ascii="Arial" w:eastAsia="Arial" w:hAnsi="Arial" w:cs="Arial"/>
          <w:sz w:val="22"/>
          <w:szCs w:val="22"/>
        </w:rPr>
        <w:t>o</w:t>
      </w:r>
      <w:r w:rsidRPr="001C477B">
        <w:rPr>
          <w:rFonts w:ascii="Arial" w:eastAsia="Arial" w:hAnsi="Arial" w:cs="Arial"/>
          <w:spacing w:val="-1"/>
          <w:sz w:val="22"/>
          <w:szCs w:val="22"/>
        </w:rPr>
        <w:t>n</w:t>
      </w:r>
      <w:r w:rsidRPr="001C477B">
        <w:rPr>
          <w:rFonts w:ascii="Arial" w:eastAsia="Arial" w:hAnsi="Arial" w:cs="Arial"/>
          <w:sz w:val="22"/>
          <w:szCs w:val="22"/>
        </w:rPr>
        <w:t>s</w:t>
      </w:r>
      <w:r w:rsidRPr="001C477B">
        <w:rPr>
          <w:rFonts w:ascii="Arial" w:eastAsia="Arial" w:hAnsi="Arial" w:cs="Arial"/>
          <w:spacing w:val="-1"/>
          <w:sz w:val="22"/>
          <w:szCs w:val="22"/>
        </w:rPr>
        <w:t>t</w:t>
      </w:r>
      <w:r w:rsidRPr="001C477B">
        <w:rPr>
          <w:rFonts w:ascii="Arial" w:eastAsia="Arial" w:hAnsi="Arial" w:cs="Arial"/>
          <w:spacing w:val="1"/>
          <w:sz w:val="22"/>
          <w:szCs w:val="22"/>
        </w:rPr>
        <w:t>r</w:t>
      </w:r>
      <w:r w:rsidRPr="001C477B">
        <w:rPr>
          <w:rFonts w:ascii="Arial" w:eastAsia="Arial" w:hAnsi="Arial" w:cs="Arial"/>
          <w:sz w:val="22"/>
          <w:szCs w:val="22"/>
        </w:rPr>
        <w:t>ate</w:t>
      </w:r>
      <w:r w:rsidRPr="001C477B">
        <w:rPr>
          <w:rFonts w:ascii="Arial" w:eastAsia="Arial" w:hAnsi="Arial" w:cs="Arial"/>
          <w:spacing w:val="-3"/>
          <w:sz w:val="22"/>
          <w:szCs w:val="22"/>
        </w:rPr>
        <w:t xml:space="preserve"> </w:t>
      </w:r>
      <w:r w:rsidRPr="001C477B">
        <w:rPr>
          <w:rFonts w:ascii="Arial" w:eastAsia="Arial" w:hAnsi="Arial" w:cs="Arial"/>
          <w:spacing w:val="3"/>
          <w:sz w:val="22"/>
          <w:szCs w:val="22"/>
        </w:rPr>
        <w:t>f</w:t>
      </w:r>
      <w:r w:rsidRPr="001C477B">
        <w:rPr>
          <w:rFonts w:ascii="Arial" w:eastAsia="Arial" w:hAnsi="Arial" w:cs="Arial"/>
          <w:sz w:val="22"/>
          <w:szCs w:val="22"/>
        </w:rPr>
        <w:t>u</w:t>
      </w:r>
      <w:r w:rsidRPr="001C477B">
        <w:rPr>
          <w:rFonts w:ascii="Arial" w:eastAsia="Arial" w:hAnsi="Arial" w:cs="Arial"/>
          <w:spacing w:val="-1"/>
          <w:sz w:val="22"/>
          <w:szCs w:val="22"/>
        </w:rPr>
        <w:t>l</w:t>
      </w:r>
      <w:r w:rsidRPr="001C477B">
        <w:rPr>
          <w:rFonts w:ascii="Arial" w:eastAsia="Arial" w:hAnsi="Arial" w:cs="Arial"/>
          <w:sz w:val="22"/>
          <w:szCs w:val="22"/>
        </w:rPr>
        <w:t>l</w:t>
      </w:r>
      <w:r w:rsidRPr="001C477B">
        <w:rPr>
          <w:rFonts w:ascii="Arial" w:eastAsia="Arial" w:hAnsi="Arial" w:cs="Arial"/>
          <w:spacing w:val="1"/>
          <w:sz w:val="22"/>
          <w:szCs w:val="22"/>
        </w:rPr>
        <w:t xml:space="preserve"> </w:t>
      </w:r>
      <w:r w:rsidRPr="001C477B">
        <w:rPr>
          <w:rFonts w:ascii="Arial" w:eastAsia="Arial" w:hAnsi="Arial" w:cs="Arial"/>
          <w:sz w:val="22"/>
          <w:szCs w:val="22"/>
        </w:rPr>
        <w:t>c</w:t>
      </w:r>
      <w:r w:rsidRPr="001C477B">
        <w:rPr>
          <w:rFonts w:ascii="Arial" w:eastAsia="Arial" w:hAnsi="Arial" w:cs="Arial"/>
          <w:spacing w:val="-3"/>
          <w:sz w:val="22"/>
          <w:szCs w:val="22"/>
        </w:rPr>
        <w:t>o</w:t>
      </w:r>
      <w:r w:rsidRPr="001C477B">
        <w:rPr>
          <w:rFonts w:ascii="Arial" w:eastAsia="Arial" w:hAnsi="Arial" w:cs="Arial"/>
          <w:spacing w:val="1"/>
          <w:sz w:val="22"/>
          <w:szCs w:val="22"/>
        </w:rPr>
        <w:t>m</w:t>
      </w:r>
      <w:r w:rsidRPr="001C477B">
        <w:rPr>
          <w:rFonts w:ascii="Arial" w:eastAsia="Arial" w:hAnsi="Arial" w:cs="Arial"/>
          <w:sz w:val="22"/>
          <w:szCs w:val="22"/>
        </w:rPr>
        <w:t>p</w:t>
      </w:r>
      <w:r w:rsidRPr="001C477B">
        <w:rPr>
          <w:rFonts w:ascii="Arial" w:eastAsia="Arial" w:hAnsi="Arial" w:cs="Arial"/>
          <w:spacing w:val="-3"/>
          <w:sz w:val="22"/>
          <w:szCs w:val="22"/>
        </w:rPr>
        <w:t>e</w:t>
      </w:r>
      <w:r w:rsidRPr="001C477B">
        <w:rPr>
          <w:rFonts w:ascii="Arial" w:eastAsia="Arial" w:hAnsi="Arial" w:cs="Arial"/>
          <w:spacing w:val="-1"/>
          <w:sz w:val="22"/>
          <w:szCs w:val="22"/>
        </w:rPr>
        <w:t>t</w:t>
      </w:r>
      <w:r w:rsidRPr="001C477B">
        <w:rPr>
          <w:rFonts w:ascii="Arial" w:eastAsia="Arial" w:hAnsi="Arial" w:cs="Arial"/>
          <w:sz w:val="22"/>
          <w:szCs w:val="22"/>
        </w:rPr>
        <w:t>e</w:t>
      </w:r>
      <w:r w:rsidRPr="001C477B">
        <w:rPr>
          <w:rFonts w:ascii="Arial" w:eastAsia="Arial" w:hAnsi="Arial" w:cs="Arial"/>
          <w:spacing w:val="-1"/>
          <w:sz w:val="22"/>
          <w:szCs w:val="22"/>
        </w:rPr>
        <w:t>n</w:t>
      </w:r>
      <w:r w:rsidRPr="001C477B">
        <w:rPr>
          <w:rFonts w:ascii="Arial" w:eastAsia="Arial" w:hAnsi="Arial" w:cs="Arial"/>
          <w:sz w:val="22"/>
          <w:szCs w:val="22"/>
        </w:rPr>
        <w:t>ce</w:t>
      </w:r>
      <w:r w:rsidRPr="001C477B">
        <w:rPr>
          <w:rFonts w:ascii="Arial" w:eastAsia="Arial" w:hAnsi="Arial" w:cs="Arial"/>
          <w:spacing w:val="2"/>
          <w:sz w:val="22"/>
          <w:szCs w:val="22"/>
        </w:rPr>
        <w:t xml:space="preserve"> as directed by the </w:t>
      </w:r>
      <w:r w:rsidRPr="001C477B">
        <w:rPr>
          <w:rFonts w:ascii="Arial" w:eastAsia="Arial" w:hAnsi="Arial" w:cs="Arial"/>
          <w:spacing w:val="-1"/>
          <w:sz w:val="22"/>
          <w:szCs w:val="22"/>
        </w:rPr>
        <w:t>S</w:t>
      </w:r>
      <w:r w:rsidRPr="001C477B">
        <w:rPr>
          <w:rFonts w:ascii="Arial" w:eastAsia="Arial" w:hAnsi="Arial" w:cs="Arial"/>
          <w:spacing w:val="1"/>
          <w:sz w:val="22"/>
          <w:szCs w:val="22"/>
        </w:rPr>
        <w:t>t</w:t>
      </w:r>
      <w:r w:rsidRPr="001C477B">
        <w:rPr>
          <w:rFonts w:ascii="Arial" w:eastAsia="Arial" w:hAnsi="Arial" w:cs="Arial"/>
          <w:sz w:val="22"/>
          <w:szCs w:val="22"/>
        </w:rPr>
        <w:t>a</w:t>
      </w:r>
      <w:r w:rsidRPr="001C477B">
        <w:rPr>
          <w:rFonts w:ascii="Arial" w:eastAsia="Arial" w:hAnsi="Arial" w:cs="Arial"/>
          <w:spacing w:val="-1"/>
          <w:sz w:val="22"/>
          <w:szCs w:val="22"/>
        </w:rPr>
        <w:t>n</w:t>
      </w:r>
      <w:r w:rsidRPr="001C477B">
        <w:rPr>
          <w:rFonts w:ascii="Arial" w:eastAsia="Arial" w:hAnsi="Arial" w:cs="Arial"/>
          <w:sz w:val="22"/>
          <w:szCs w:val="22"/>
        </w:rPr>
        <w:t>d</w:t>
      </w:r>
      <w:r w:rsidRPr="001C477B">
        <w:rPr>
          <w:rFonts w:ascii="Arial" w:eastAsia="Arial" w:hAnsi="Arial" w:cs="Arial"/>
          <w:spacing w:val="-3"/>
          <w:sz w:val="22"/>
          <w:szCs w:val="22"/>
        </w:rPr>
        <w:t>a</w:t>
      </w:r>
      <w:r w:rsidRPr="001C477B">
        <w:rPr>
          <w:rFonts w:ascii="Arial" w:eastAsia="Arial" w:hAnsi="Arial" w:cs="Arial"/>
          <w:spacing w:val="1"/>
          <w:sz w:val="22"/>
          <w:szCs w:val="22"/>
        </w:rPr>
        <w:t>r</w:t>
      </w:r>
      <w:r w:rsidRPr="001C477B">
        <w:rPr>
          <w:rFonts w:ascii="Arial" w:eastAsia="Arial" w:hAnsi="Arial" w:cs="Arial"/>
          <w:sz w:val="22"/>
          <w:szCs w:val="22"/>
        </w:rPr>
        <w:t>d and Assessment Plan.</w:t>
      </w:r>
    </w:p>
    <w:p w14:paraId="34AEBA12" w14:textId="77777777" w:rsidR="00EB2841" w:rsidRDefault="00EB2841" w:rsidP="001C477B">
      <w:pPr>
        <w:pStyle w:val="ListParagraph"/>
        <w:ind w:left="992"/>
        <w:rPr>
          <w:rFonts w:ascii="Arial" w:eastAsia="Arial" w:hAnsi="Arial" w:cs="Arial"/>
          <w:sz w:val="22"/>
          <w:szCs w:val="22"/>
        </w:rPr>
      </w:pPr>
    </w:p>
    <w:p w14:paraId="35752C0E" w14:textId="11CD9008" w:rsidR="001A0F63" w:rsidRPr="001C477B" w:rsidRDefault="002E394A" w:rsidP="001C477B">
      <w:pPr>
        <w:pStyle w:val="ListParagraph"/>
        <w:numPr>
          <w:ilvl w:val="0"/>
          <w:numId w:val="21"/>
        </w:numPr>
        <w:rPr>
          <w:rFonts w:ascii="Arial" w:eastAsia="Arial" w:hAnsi="Arial" w:cs="Arial"/>
          <w:sz w:val="22"/>
          <w:szCs w:val="22"/>
        </w:rPr>
      </w:pPr>
      <w:r w:rsidRPr="001C477B">
        <w:rPr>
          <w:rFonts w:ascii="Arial" w:eastAsia="Arial" w:hAnsi="Arial" w:cs="Arial"/>
          <w:spacing w:val="-1"/>
          <w:sz w:val="22"/>
          <w:szCs w:val="22"/>
        </w:rPr>
        <w:t>A</w:t>
      </w:r>
      <w:r w:rsidRPr="001C477B">
        <w:rPr>
          <w:rFonts w:ascii="Arial" w:eastAsia="Arial" w:hAnsi="Arial" w:cs="Arial"/>
          <w:sz w:val="22"/>
          <w:szCs w:val="22"/>
        </w:rPr>
        <w:t>uthe</w:t>
      </w:r>
      <w:r w:rsidRPr="001C477B">
        <w:rPr>
          <w:rFonts w:ascii="Arial" w:eastAsia="Arial" w:hAnsi="Arial" w:cs="Arial"/>
          <w:spacing w:val="-3"/>
          <w:sz w:val="22"/>
          <w:szCs w:val="22"/>
        </w:rPr>
        <w:t>n</w:t>
      </w:r>
      <w:r w:rsidRPr="001C477B">
        <w:rPr>
          <w:rFonts w:ascii="Arial" w:eastAsia="Arial" w:hAnsi="Arial" w:cs="Arial"/>
          <w:spacing w:val="1"/>
          <w:sz w:val="22"/>
          <w:szCs w:val="22"/>
        </w:rPr>
        <w:t>t</w:t>
      </w:r>
      <w:r w:rsidRPr="001C477B">
        <w:rPr>
          <w:rFonts w:ascii="Arial" w:eastAsia="Arial" w:hAnsi="Arial" w:cs="Arial"/>
          <w:spacing w:val="-1"/>
          <w:sz w:val="22"/>
          <w:szCs w:val="22"/>
        </w:rPr>
        <w:t>i</w:t>
      </w:r>
      <w:r w:rsidRPr="001C477B">
        <w:rPr>
          <w:rFonts w:ascii="Arial" w:eastAsia="Arial" w:hAnsi="Arial" w:cs="Arial"/>
          <w:sz w:val="22"/>
          <w:szCs w:val="22"/>
        </w:rPr>
        <w:t>c</w:t>
      </w:r>
    </w:p>
    <w:p w14:paraId="30FBB17E" w14:textId="77777777" w:rsidR="001C477B" w:rsidRPr="001C477B" w:rsidRDefault="001C477B" w:rsidP="00EB2841">
      <w:pPr>
        <w:spacing w:line="259" w:lineRule="auto"/>
        <w:ind w:left="709" w:right="329"/>
        <w:rPr>
          <w:rFonts w:ascii="Arial" w:eastAsia="Arial" w:hAnsi="Arial" w:cs="Arial"/>
          <w:sz w:val="22"/>
          <w:szCs w:val="22"/>
        </w:rPr>
      </w:pPr>
      <w:r w:rsidRPr="001C477B">
        <w:rPr>
          <w:rFonts w:ascii="Arial" w:eastAsia="Arial" w:hAnsi="Arial" w:cs="Arial"/>
          <w:spacing w:val="-1"/>
          <w:sz w:val="22"/>
          <w:szCs w:val="22"/>
        </w:rPr>
        <w:t>Is the</w:t>
      </w:r>
      <w:r w:rsidRPr="001C477B">
        <w:rPr>
          <w:rFonts w:ascii="Arial" w:eastAsia="Arial" w:hAnsi="Arial" w:cs="Arial"/>
          <w:spacing w:val="-2"/>
          <w:sz w:val="22"/>
          <w:szCs w:val="22"/>
        </w:rPr>
        <w:t xml:space="preserve"> </w:t>
      </w:r>
      <w:r w:rsidRPr="001C477B">
        <w:rPr>
          <w:rFonts w:ascii="Arial" w:eastAsia="Arial" w:hAnsi="Arial" w:cs="Arial"/>
          <w:sz w:val="22"/>
          <w:szCs w:val="22"/>
        </w:rPr>
        <w:t>e</w:t>
      </w:r>
      <w:r w:rsidRPr="001C477B">
        <w:rPr>
          <w:rFonts w:ascii="Arial" w:eastAsia="Arial" w:hAnsi="Arial" w:cs="Arial"/>
          <w:spacing w:val="-3"/>
          <w:sz w:val="22"/>
          <w:szCs w:val="22"/>
        </w:rPr>
        <w:t>v</w:t>
      </w:r>
      <w:r w:rsidRPr="001C477B">
        <w:rPr>
          <w:rFonts w:ascii="Arial" w:eastAsia="Arial" w:hAnsi="Arial" w:cs="Arial"/>
          <w:spacing w:val="-1"/>
          <w:sz w:val="22"/>
          <w:szCs w:val="22"/>
        </w:rPr>
        <w:t>i</w:t>
      </w:r>
      <w:r w:rsidRPr="001C477B">
        <w:rPr>
          <w:rFonts w:ascii="Arial" w:eastAsia="Arial" w:hAnsi="Arial" w:cs="Arial"/>
          <w:sz w:val="22"/>
          <w:szCs w:val="22"/>
        </w:rPr>
        <w:t>d</w:t>
      </w:r>
      <w:r w:rsidRPr="001C477B">
        <w:rPr>
          <w:rFonts w:ascii="Arial" w:eastAsia="Arial" w:hAnsi="Arial" w:cs="Arial"/>
          <w:spacing w:val="-1"/>
          <w:sz w:val="22"/>
          <w:szCs w:val="22"/>
        </w:rPr>
        <w:t>e</w:t>
      </w:r>
      <w:r w:rsidRPr="001C477B">
        <w:rPr>
          <w:rFonts w:ascii="Arial" w:eastAsia="Arial" w:hAnsi="Arial" w:cs="Arial"/>
          <w:sz w:val="22"/>
          <w:szCs w:val="22"/>
        </w:rPr>
        <w:t>nce</w:t>
      </w:r>
      <w:r w:rsidRPr="001C477B">
        <w:rPr>
          <w:rFonts w:ascii="Arial" w:eastAsia="Arial" w:hAnsi="Arial" w:cs="Arial"/>
          <w:spacing w:val="1"/>
          <w:sz w:val="22"/>
          <w:szCs w:val="22"/>
        </w:rPr>
        <w:t xml:space="preserve"> </w:t>
      </w:r>
      <w:r w:rsidRPr="001C477B">
        <w:rPr>
          <w:rFonts w:ascii="Arial" w:eastAsia="Arial" w:hAnsi="Arial" w:cs="Arial"/>
          <w:sz w:val="22"/>
          <w:szCs w:val="22"/>
        </w:rPr>
        <w:t>submitted</w:t>
      </w:r>
      <w:r w:rsidRPr="001C477B">
        <w:rPr>
          <w:rFonts w:ascii="Arial" w:eastAsia="Arial" w:hAnsi="Arial" w:cs="Arial"/>
          <w:spacing w:val="-2"/>
          <w:sz w:val="22"/>
          <w:szCs w:val="22"/>
        </w:rPr>
        <w:t xml:space="preserve"> </w:t>
      </w:r>
      <w:r w:rsidRPr="001C477B">
        <w:rPr>
          <w:rFonts w:ascii="Arial" w:eastAsia="Arial" w:hAnsi="Arial" w:cs="Arial"/>
          <w:spacing w:val="1"/>
          <w:sz w:val="22"/>
          <w:szCs w:val="22"/>
        </w:rPr>
        <w:t>r</w:t>
      </w:r>
      <w:r w:rsidRPr="001C477B">
        <w:rPr>
          <w:rFonts w:ascii="Arial" w:eastAsia="Arial" w:hAnsi="Arial" w:cs="Arial"/>
          <w:sz w:val="22"/>
          <w:szCs w:val="22"/>
        </w:rPr>
        <w:t>e</w:t>
      </w:r>
      <w:r w:rsidRPr="001C477B">
        <w:rPr>
          <w:rFonts w:ascii="Arial" w:eastAsia="Arial" w:hAnsi="Arial" w:cs="Arial"/>
          <w:spacing w:val="-1"/>
          <w:sz w:val="22"/>
          <w:szCs w:val="22"/>
        </w:rPr>
        <w:t>all</w:t>
      </w:r>
      <w:r w:rsidRPr="001C477B">
        <w:rPr>
          <w:rFonts w:ascii="Arial" w:eastAsia="Arial" w:hAnsi="Arial" w:cs="Arial"/>
          <w:sz w:val="22"/>
          <w:szCs w:val="22"/>
        </w:rPr>
        <w:t>y</w:t>
      </w:r>
      <w:r w:rsidRPr="001C477B">
        <w:rPr>
          <w:rFonts w:ascii="Arial" w:eastAsia="Arial" w:hAnsi="Arial" w:cs="Arial"/>
          <w:spacing w:val="1"/>
          <w:sz w:val="22"/>
          <w:szCs w:val="22"/>
        </w:rPr>
        <w:t xml:space="preserve"> t</w:t>
      </w:r>
      <w:r w:rsidRPr="001C477B">
        <w:rPr>
          <w:rFonts w:ascii="Arial" w:eastAsia="Arial" w:hAnsi="Arial" w:cs="Arial"/>
          <w:sz w:val="22"/>
          <w:szCs w:val="22"/>
        </w:rPr>
        <w:t>he</w:t>
      </w:r>
      <w:r w:rsidRPr="001C477B">
        <w:rPr>
          <w:rFonts w:ascii="Arial" w:eastAsia="Arial" w:hAnsi="Arial" w:cs="Arial"/>
          <w:spacing w:val="4"/>
          <w:sz w:val="22"/>
          <w:szCs w:val="22"/>
        </w:rPr>
        <w:t xml:space="preserve"> </w:t>
      </w:r>
      <w:r w:rsidRPr="001C477B">
        <w:rPr>
          <w:rFonts w:ascii="Arial" w:eastAsia="Arial" w:hAnsi="Arial" w:cs="Arial"/>
          <w:sz w:val="22"/>
          <w:szCs w:val="22"/>
        </w:rPr>
        <w:t>a</w:t>
      </w:r>
      <w:r w:rsidRPr="001C477B">
        <w:rPr>
          <w:rFonts w:ascii="Arial" w:eastAsia="Arial" w:hAnsi="Arial" w:cs="Arial"/>
          <w:spacing w:val="-1"/>
          <w:sz w:val="22"/>
          <w:szCs w:val="22"/>
        </w:rPr>
        <w:t>p</w:t>
      </w:r>
      <w:r w:rsidRPr="001C477B">
        <w:rPr>
          <w:rFonts w:ascii="Arial" w:eastAsia="Arial" w:hAnsi="Arial" w:cs="Arial"/>
          <w:spacing w:val="-3"/>
          <w:sz w:val="22"/>
          <w:szCs w:val="22"/>
        </w:rPr>
        <w:t>p</w:t>
      </w:r>
      <w:r w:rsidRPr="001C477B">
        <w:rPr>
          <w:rFonts w:ascii="Arial" w:eastAsia="Arial" w:hAnsi="Arial" w:cs="Arial"/>
          <w:spacing w:val="1"/>
          <w:sz w:val="22"/>
          <w:szCs w:val="22"/>
        </w:rPr>
        <w:t>r</w:t>
      </w:r>
      <w:r w:rsidRPr="001C477B">
        <w:rPr>
          <w:rFonts w:ascii="Arial" w:eastAsia="Arial" w:hAnsi="Arial" w:cs="Arial"/>
          <w:spacing w:val="-3"/>
          <w:sz w:val="22"/>
          <w:szCs w:val="22"/>
        </w:rPr>
        <w:t>e</w:t>
      </w:r>
      <w:r w:rsidRPr="001C477B">
        <w:rPr>
          <w:rFonts w:ascii="Arial" w:eastAsia="Arial" w:hAnsi="Arial" w:cs="Arial"/>
          <w:sz w:val="22"/>
          <w:szCs w:val="22"/>
        </w:rPr>
        <w:t>ntice</w:t>
      </w:r>
      <w:r w:rsidRPr="001C477B">
        <w:rPr>
          <w:rFonts w:ascii="Arial" w:eastAsia="Arial" w:hAnsi="Arial" w:cs="Arial"/>
          <w:spacing w:val="-1"/>
          <w:sz w:val="22"/>
          <w:szCs w:val="22"/>
        </w:rPr>
        <w:t>’</w:t>
      </w:r>
      <w:r w:rsidRPr="001C477B">
        <w:rPr>
          <w:rFonts w:ascii="Arial" w:eastAsia="Arial" w:hAnsi="Arial" w:cs="Arial"/>
          <w:sz w:val="22"/>
          <w:szCs w:val="22"/>
        </w:rPr>
        <w:t>s</w:t>
      </w:r>
      <w:r w:rsidRPr="001C477B">
        <w:rPr>
          <w:rFonts w:ascii="Arial" w:eastAsia="Arial" w:hAnsi="Arial" w:cs="Arial"/>
          <w:spacing w:val="1"/>
          <w:sz w:val="22"/>
          <w:szCs w:val="22"/>
        </w:rPr>
        <w:t xml:space="preserve"> </w:t>
      </w:r>
      <w:r w:rsidRPr="001C477B">
        <w:rPr>
          <w:rFonts w:ascii="Arial" w:eastAsia="Arial" w:hAnsi="Arial" w:cs="Arial"/>
          <w:sz w:val="22"/>
          <w:szCs w:val="22"/>
        </w:rPr>
        <w:t>o</w:t>
      </w:r>
      <w:r w:rsidRPr="001C477B">
        <w:rPr>
          <w:rFonts w:ascii="Arial" w:eastAsia="Arial" w:hAnsi="Arial" w:cs="Arial"/>
          <w:spacing w:val="-4"/>
          <w:sz w:val="22"/>
          <w:szCs w:val="22"/>
        </w:rPr>
        <w:t>w</w:t>
      </w:r>
      <w:r w:rsidRPr="001C477B">
        <w:rPr>
          <w:rFonts w:ascii="Arial" w:eastAsia="Arial" w:hAnsi="Arial" w:cs="Arial"/>
          <w:sz w:val="22"/>
          <w:szCs w:val="22"/>
        </w:rPr>
        <w:t xml:space="preserve">n </w:t>
      </w:r>
      <w:r w:rsidRPr="001C477B">
        <w:rPr>
          <w:rFonts w:ascii="Arial" w:eastAsia="Arial" w:hAnsi="Arial" w:cs="Arial"/>
          <w:spacing w:val="-3"/>
          <w:sz w:val="22"/>
          <w:szCs w:val="22"/>
        </w:rPr>
        <w:t>w</w:t>
      </w:r>
      <w:r w:rsidRPr="001C477B">
        <w:rPr>
          <w:rFonts w:ascii="Arial" w:eastAsia="Arial" w:hAnsi="Arial" w:cs="Arial"/>
          <w:sz w:val="22"/>
          <w:szCs w:val="22"/>
        </w:rPr>
        <w:t>or</w:t>
      </w:r>
      <w:r w:rsidRPr="001C477B">
        <w:rPr>
          <w:rFonts w:ascii="Arial" w:eastAsia="Arial" w:hAnsi="Arial" w:cs="Arial"/>
          <w:spacing w:val="3"/>
          <w:sz w:val="22"/>
          <w:szCs w:val="22"/>
        </w:rPr>
        <w:t>k</w:t>
      </w:r>
      <w:r w:rsidRPr="001C477B">
        <w:rPr>
          <w:rFonts w:ascii="Arial" w:eastAsia="Arial" w:hAnsi="Arial" w:cs="Arial"/>
          <w:spacing w:val="1"/>
          <w:sz w:val="22"/>
          <w:szCs w:val="22"/>
        </w:rPr>
        <w:t xml:space="preserve"> </w:t>
      </w:r>
      <w:r w:rsidRPr="001C477B">
        <w:rPr>
          <w:rFonts w:ascii="Arial" w:eastAsia="Arial" w:hAnsi="Arial" w:cs="Arial"/>
          <w:sz w:val="22"/>
          <w:szCs w:val="22"/>
        </w:rPr>
        <w:t>a</w:t>
      </w:r>
      <w:r w:rsidRPr="001C477B">
        <w:rPr>
          <w:rFonts w:ascii="Arial" w:eastAsia="Arial" w:hAnsi="Arial" w:cs="Arial"/>
          <w:spacing w:val="-1"/>
          <w:sz w:val="22"/>
          <w:szCs w:val="22"/>
        </w:rPr>
        <w:t>n</w:t>
      </w:r>
      <w:r w:rsidRPr="001C477B">
        <w:rPr>
          <w:rFonts w:ascii="Arial" w:eastAsia="Arial" w:hAnsi="Arial" w:cs="Arial"/>
          <w:sz w:val="22"/>
          <w:szCs w:val="22"/>
        </w:rPr>
        <w:t>d</w:t>
      </w:r>
      <w:r w:rsidRPr="001C477B">
        <w:rPr>
          <w:rFonts w:ascii="Arial" w:eastAsia="Arial" w:hAnsi="Arial" w:cs="Arial"/>
          <w:spacing w:val="-2"/>
          <w:sz w:val="22"/>
          <w:szCs w:val="22"/>
        </w:rPr>
        <w:t xml:space="preserve"> </w:t>
      </w:r>
      <w:r w:rsidRPr="001C477B">
        <w:rPr>
          <w:rFonts w:ascii="Arial" w:eastAsia="Arial" w:hAnsi="Arial" w:cs="Arial"/>
          <w:sz w:val="22"/>
          <w:szCs w:val="22"/>
        </w:rPr>
        <w:t>n</w:t>
      </w:r>
      <w:r w:rsidRPr="001C477B">
        <w:rPr>
          <w:rFonts w:ascii="Arial" w:eastAsia="Arial" w:hAnsi="Arial" w:cs="Arial"/>
          <w:spacing w:val="-1"/>
          <w:sz w:val="22"/>
          <w:szCs w:val="22"/>
        </w:rPr>
        <w:t>o</w:t>
      </w:r>
      <w:r w:rsidRPr="001C477B">
        <w:rPr>
          <w:rFonts w:ascii="Arial" w:eastAsia="Arial" w:hAnsi="Arial" w:cs="Arial"/>
          <w:sz w:val="22"/>
          <w:szCs w:val="22"/>
        </w:rPr>
        <w:t>t</w:t>
      </w:r>
      <w:r w:rsidRPr="001C477B">
        <w:rPr>
          <w:rFonts w:ascii="Arial" w:eastAsia="Arial" w:hAnsi="Arial" w:cs="Arial"/>
          <w:spacing w:val="-2"/>
          <w:sz w:val="22"/>
          <w:szCs w:val="22"/>
        </w:rPr>
        <w:t xml:space="preserve"> </w:t>
      </w:r>
      <w:r w:rsidRPr="001C477B">
        <w:rPr>
          <w:rFonts w:ascii="Arial" w:eastAsia="Arial" w:hAnsi="Arial" w:cs="Arial"/>
          <w:sz w:val="22"/>
          <w:szCs w:val="22"/>
        </w:rPr>
        <w:t>some</w:t>
      </w:r>
      <w:r w:rsidRPr="001C477B">
        <w:rPr>
          <w:rFonts w:ascii="Arial" w:eastAsia="Arial" w:hAnsi="Arial" w:cs="Arial"/>
          <w:spacing w:val="1"/>
          <w:sz w:val="22"/>
          <w:szCs w:val="22"/>
        </w:rPr>
        <w:t>t</w:t>
      </w:r>
      <w:r w:rsidRPr="001C477B">
        <w:rPr>
          <w:rFonts w:ascii="Arial" w:eastAsia="Arial" w:hAnsi="Arial" w:cs="Arial"/>
          <w:sz w:val="22"/>
          <w:szCs w:val="22"/>
        </w:rPr>
        <w:t>h</w:t>
      </w:r>
      <w:r w:rsidRPr="001C477B">
        <w:rPr>
          <w:rFonts w:ascii="Arial" w:eastAsia="Arial" w:hAnsi="Arial" w:cs="Arial"/>
          <w:spacing w:val="-1"/>
          <w:sz w:val="22"/>
          <w:szCs w:val="22"/>
        </w:rPr>
        <w:t>i</w:t>
      </w:r>
      <w:r w:rsidRPr="001C477B">
        <w:rPr>
          <w:rFonts w:ascii="Arial" w:eastAsia="Arial" w:hAnsi="Arial" w:cs="Arial"/>
          <w:spacing w:val="-3"/>
          <w:sz w:val="22"/>
          <w:szCs w:val="22"/>
        </w:rPr>
        <w:t>n</w:t>
      </w:r>
      <w:r w:rsidRPr="001C477B">
        <w:rPr>
          <w:rFonts w:ascii="Arial" w:eastAsia="Arial" w:hAnsi="Arial" w:cs="Arial"/>
          <w:sz w:val="22"/>
          <w:szCs w:val="22"/>
        </w:rPr>
        <w:t>g ch</w:t>
      </w:r>
      <w:r w:rsidRPr="001C477B">
        <w:rPr>
          <w:rFonts w:ascii="Arial" w:eastAsia="Arial" w:hAnsi="Arial" w:cs="Arial"/>
          <w:spacing w:val="-1"/>
          <w:sz w:val="22"/>
          <w:szCs w:val="22"/>
        </w:rPr>
        <w:t>e</w:t>
      </w:r>
      <w:r w:rsidRPr="001C477B">
        <w:rPr>
          <w:rFonts w:ascii="Arial" w:eastAsia="Arial" w:hAnsi="Arial" w:cs="Arial"/>
          <w:spacing w:val="-2"/>
          <w:sz w:val="22"/>
          <w:szCs w:val="22"/>
        </w:rPr>
        <w:t>c</w:t>
      </w:r>
      <w:r w:rsidRPr="001C477B">
        <w:rPr>
          <w:rFonts w:ascii="Arial" w:eastAsia="Arial" w:hAnsi="Arial" w:cs="Arial"/>
          <w:spacing w:val="2"/>
          <w:sz w:val="22"/>
          <w:szCs w:val="22"/>
        </w:rPr>
        <w:t>k</w:t>
      </w:r>
      <w:r w:rsidRPr="001C477B">
        <w:rPr>
          <w:rFonts w:ascii="Arial" w:eastAsia="Arial" w:hAnsi="Arial" w:cs="Arial"/>
          <w:sz w:val="22"/>
          <w:szCs w:val="22"/>
        </w:rPr>
        <w:t>ed</w:t>
      </w:r>
      <w:r w:rsidRPr="001C477B">
        <w:rPr>
          <w:rFonts w:ascii="Arial" w:eastAsia="Arial" w:hAnsi="Arial" w:cs="Arial"/>
          <w:spacing w:val="1"/>
          <w:sz w:val="22"/>
          <w:szCs w:val="22"/>
        </w:rPr>
        <w:t xml:space="preserve"> </w:t>
      </w:r>
      <w:r w:rsidRPr="001C477B">
        <w:rPr>
          <w:rFonts w:ascii="Arial" w:eastAsia="Arial" w:hAnsi="Arial" w:cs="Arial"/>
          <w:sz w:val="22"/>
          <w:szCs w:val="22"/>
        </w:rPr>
        <w:t>a</w:t>
      </w:r>
      <w:r w:rsidRPr="001C477B">
        <w:rPr>
          <w:rFonts w:ascii="Arial" w:eastAsia="Arial" w:hAnsi="Arial" w:cs="Arial"/>
          <w:spacing w:val="-1"/>
          <w:sz w:val="22"/>
          <w:szCs w:val="22"/>
        </w:rPr>
        <w:t>n</w:t>
      </w:r>
      <w:r w:rsidRPr="001C477B">
        <w:rPr>
          <w:rFonts w:ascii="Arial" w:eastAsia="Arial" w:hAnsi="Arial" w:cs="Arial"/>
          <w:sz w:val="22"/>
          <w:szCs w:val="22"/>
        </w:rPr>
        <w:t>d</w:t>
      </w:r>
      <w:r w:rsidRPr="001C477B">
        <w:rPr>
          <w:rFonts w:ascii="Arial" w:eastAsia="Arial" w:hAnsi="Arial" w:cs="Arial"/>
          <w:spacing w:val="-2"/>
          <w:sz w:val="22"/>
          <w:szCs w:val="22"/>
        </w:rPr>
        <w:t xml:space="preserve"> </w:t>
      </w:r>
      <w:r w:rsidRPr="001C477B">
        <w:rPr>
          <w:rFonts w:ascii="Arial" w:eastAsia="Arial" w:hAnsi="Arial" w:cs="Arial"/>
          <w:sz w:val="22"/>
          <w:szCs w:val="22"/>
        </w:rPr>
        <w:t>co</w:t>
      </w:r>
      <w:r w:rsidRPr="001C477B">
        <w:rPr>
          <w:rFonts w:ascii="Arial" w:eastAsia="Arial" w:hAnsi="Arial" w:cs="Arial"/>
          <w:spacing w:val="-2"/>
          <w:sz w:val="22"/>
          <w:szCs w:val="22"/>
        </w:rPr>
        <w:t>r</w:t>
      </w:r>
      <w:r w:rsidRPr="001C477B">
        <w:rPr>
          <w:rFonts w:ascii="Arial" w:eastAsia="Arial" w:hAnsi="Arial" w:cs="Arial"/>
          <w:spacing w:val="1"/>
          <w:sz w:val="22"/>
          <w:szCs w:val="22"/>
        </w:rPr>
        <w:t>r</w:t>
      </w:r>
      <w:r w:rsidRPr="001C477B">
        <w:rPr>
          <w:rFonts w:ascii="Arial" w:eastAsia="Arial" w:hAnsi="Arial" w:cs="Arial"/>
          <w:sz w:val="22"/>
          <w:szCs w:val="22"/>
        </w:rPr>
        <w:t>ec</w:t>
      </w:r>
      <w:r w:rsidRPr="001C477B">
        <w:rPr>
          <w:rFonts w:ascii="Arial" w:eastAsia="Arial" w:hAnsi="Arial" w:cs="Arial"/>
          <w:spacing w:val="-2"/>
          <w:sz w:val="22"/>
          <w:szCs w:val="22"/>
        </w:rPr>
        <w:t>t</w:t>
      </w:r>
      <w:r w:rsidRPr="001C477B">
        <w:rPr>
          <w:rFonts w:ascii="Arial" w:eastAsia="Arial" w:hAnsi="Arial" w:cs="Arial"/>
          <w:sz w:val="22"/>
          <w:szCs w:val="22"/>
        </w:rPr>
        <w:t>ed</w:t>
      </w:r>
      <w:r w:rsidRPr="001C477B">
        <w:rPr>
          <w:rFonts w:ascii="Arial" w:eastAsia="Arial" w:hAnsi="Arial" w:cs="Arial"/>
          <w:spacing w:val="1"/>
          <w:sz w:val="22"/>
          <w:szCs w:val="22"/>
        </w:rPr>
        <w:t xml:space="preserve"> </w:t>
      </w:r>
      <w:r w:rsidRPr="001C477B">
        <w:rPr>
          <w:rFonts w:ascii="Arial" w:eastAsia="Arial" w:hAnsi="Arial" w:cs="Arial"/>
          <w:spacing w:val="-3"/>
          <w:sz w:val="22"/>
          <w:szCs w:val="22"/>
        </w:rPr>
        <w:t>b</w:t>
      </w:r>
      <w:r w:rsidRPr="001C477B">
        <w:rPr>
          <w:rFonts w:ascii="Arial" w:eastAsia="Arial" w:hAnsi="Arial" w:cs="Arial"/>
          <w:sz w:val="22"/>
          <w:szCs w:val="22"/>
        </w:rPr>
        <w:t>y</w:t>
      </w:r>
      <w:r w:rsidRPr="001C477B">
        <w:rPr>
          <w:rFonts w:ascii="Arial" w:eastAsia="Arial" w:hAnsi="Arial" w:cs="Arial"/>
          <w:spacing w:val="-1"/>
          <w:sz w:val="22"/>
          <w:szCs w:val="22"/>
        </w:rPr>
        <w:t xml:space="preserve"> </w:t>
      </w:r>
      <w:r w:rsidRPr="001C477B">
        <w:rPr>
          <w:rFonts w:ascii="Arial" w:eastAsia="Arial" w:hAnsi="Arial" w:cs="Arial"/>
          <w:sz w:val="22"/>
          <w:szCs w:val="22"/>
        </w:rPr>
        <w:t>a co</w:t>
      </w:r>
      <w:r w:rsidRPr="001C477B">
        <w:rPr>
          <w:rFonts w:ascii="Arial" w:eastAsia="Arial" w:hAnsi="Arial" w:cs="Arial"/>
          <w:spacing w:val="-1"/>
          <w:sz w:val="22"/>
          <w:szCs w:val="22"/>
        </w:rPr>
        <w:t>ll</w:t>
      </w:r>
      <w:r w:rsidRPr="001C477B">
        <w:rPr>
          <w:rFonts w:ascii="Arial" w:eastAsia="Arial" w:hAnsi="Arial" w:cs="Arial"/>
          <w:sz w:val="22"/>
          <w:szCs w:val="22"/>
        </w:rPr>
        <w:t>e</w:t>
      </w:r>
      <w:r w:rsidRPr="001C477B">
        <w:rPr>
          <w:rFonts w:ascii="Arial" w:eastAsia="Arial" w:hAnsi="Arial" w:cs="Arial"/>
          <w:spacing w:val="-1"/>
          <w:sz w:val="22"/>
          <w:szCs w:val="22"/>
        </w:rPr>
        <w:t>a</w:t>
      </w:r>
      <w:r w:rsidRPr="001C477B">
        <w:rPr>
          <w:rFonts w:ascii="Arial" w:eastAsia="Arial" w:hAnsi="Arial" w:cs="Arial"/>
          <w:spacing w:val="2"/>
          <w:sz w:val="22"/>
          <w:szCs w:val="22"/>
        </w:rPr>
        <w:t>g</w:t>
      </w:r>
      <w:r w:rsidRPr="001C477B">
        <w:rPr>
          <w:rFonts w:ascii="Arial" w:eastAsia="Arial" w:hAnsi="Arial" w:cs="Arial"/>
          <w:sz w:val="22"/>
          <w:szCs w:val="22"/>
        </w:rPr>
        <w:t>u</w:t>
      </w:r>
      <w:r w:rsidRPr="001C477B">
        <w:rPr>
          <w:rFonts w:ascii="Arial" w:eastAsia="Arial" w:hAnsi="Arial" w:cs="Arial"/>
          <w:spacing w:val="-1"/>
          <w:sz w:val="22"/>
          <w:szCs w:val="22"/>
        </w:rPr>
        <w:t>e</w:t>
      </w:r>
      <w:r w:rsidRPr="001C477B">
        <w:rPr>
          <w:rFonts w:ascii="Arial" w:eastAsia="Arial" w:hAnsi="Arial" w:cs="Arial"/>
          <w:sz w:val="22"/>
          <w:szCs w:val="22"/>
        </w:rPr>
        <w:t xml:space="preserve"> or training provider?  </w:t>
      </w:r>
      <w:r w:rsidRPr="001C477B">
        <w:rPr>
          <w:rFonts w:ascii="Arial" w:eastAsia="Arial" w:hAnsi="Arial" w:cs="Arial"/>
          <w:spacing w:val="1"/>
          <w:sz w:val="22"/>
          <w:szCs w:val="22"/>
        </w:rPr>
        <w:t>A</w:t>
      </w:r>
      <w:r w:rsidRPr="001C477B">
        <w:rPr>
          <w:rFonts w:ascii="Arial" w:eastAsia="Arial" w:hAnsi="Arial" w:cs="Arial"/>
          <w:sz w:val="22"/>
          <w:szCs w:val="22"/>
        </w:rPr>
        <w:t>n ap</w:t>
      </w:r>
      <w:r w:rsidRPr="001C477B">
        <w:rPr>
          <w:rFonts w:ascii="Arial" w:eastAsia="Arial" w:hAnsi="Arial" w:cs="Arial"/>
          <w:spacing w:val="-3"/>
          <w:sz w:val="22"/>
          <w:szCs w:val="22"/>
        </w:rPr>
        <w:t>p</w:t>
      </w:r>
      <w:r w:rsidRPr="001C477B">
        <w:rPr>
          <w:rFonts w:ascii="Arial" w:eastAsia="Arial" w:hAnsi="Arial" w:cs="Arial"/>
          <w:spacing w:val="1"/>
          <w:sz w:val="22"/>
          <w:szCs w:val="22"/>
        </w:rPr>
        <w:t>r</w:t>
      </w:r>
      <w:r w:rsidRPr="001C477B">
        <w:rPr>
          <w:rFonts w:ascii="Arial" w:eastAsia="Arial" w:hAnsi="Arial" w:cs="Arial"/>
          <w:sz w:val="22"/>
          <w:szCs w:val="22"/>
        </w:rPr>
        <w:t>e</w:t>
      </w:r>
      <w:r w:rsidRPr="001C477B">
        <w:rPr>
          <w:rFonts w:ascii="Arial" w:eastAsia="Arial" w:hAnsi="Arial" w:cs="Arial"/>
          <w:spacing w:val="-3"/>
          <w:sz w:val="22"/>
          <w:szCs w:val="22"/>
        </w:rPr>
        <w:t>n</w:t>
      </w:r>
      <w:r w:rsidRPr="001C477B">
        <w:rPr>
          <w:rFonts w:ascii="Arial" w:eastAsia="Arial" w:hAnsi="Arial" w:cs="Arial"/>
          <w:spacing w:val="1"/>
          <w:sz w:val="22"/>
          <w:szCs w:val="22"/>
        </w:rPr>
        <w:t>t</w:t>
      </w:r>
      <w:r w:rsidRPr="001C477B">
        <w:rPr>
          <w:rFonts w:ascii="Arial" w:eastAsia="Arial" w:hAnsi="Arial" w:cs="Arial"/>
          <w:spacing w:val="-1"/>
          <w:sz w:val="22"/>
          <w:szCs w:val="22"/>
        </w:rPr>
        <w:t>i</w:t>
      </w:r>
      <w:r w:rsidRPr="001C477B">
        <w:rPr>
          <w:rFonts w:ascii="Arial" w:eastAsia="Arial" w:hAnsi="Arial" w:cs="Arial"/>
          <w:sz w:val="22"/>
          <w:szCs w:val="22"/>
        </w:rPr>
        <w:t xml:space="preserve">ce </w:t>
      </w:r>
      <w:r w:rsidRPr="001C477B">
        <w:rPr>
          <w:rFonts w:ascii="Arial" w:eastAsia="Arial" w:hAnsi="Arial" w:cs="Arial"/>
          <w:spacing w:val="1"/>
          <w:sz w:val="22"/>
          <w:szCs w:val="22"/>
        </w:rPr>
        <w:t>m</w:t>
      </w:r>
      <w:r w:rsidRPr="001C477B">
        <w:rPr>
          <w:rFonts w:ascii="Arial" w:eastAsia="Arial" w:hAnsi="Arial" w:cs="Arial"/>
          <w:sz w:val="22"/>
          <w:szCs w:val="22"/>
        </w:rPr>
        <w:t>ust a</w:t>
      </w:r>
      <w:r w:rsidRPr="001C477B">
        <w:rPr>
          <w:rFonts w:ascii="Arial" w:eastAsia="Arial" w:hAnsi="Arial" w:cs="Arial"/>
          <w:spacing w:val="-1"/>
          <w:sz w:val="22"/>
          <w:szCs w:val="22"/>
        </w:rPr>
        <w:t>bl</w:t>
      </w:r>
      <w:r w:rsidRPr="001C477B">
        <w:rPr>
          <w:rFonts w:ascii="Arial" w:eastAsia="Arial" w:hAnsi="Arial" w:cs="Arial"/>
          <w:sz w:val="22"/>
          <w:szCs w:val="22"/>
        </w:rPr>
        <w:t xml:space="preserve">e </w:t>
      </w:r>
      <w:r w:rsidRPr="001C477B">
        <w:rPr>
          <w:rFonts w:ascii="Arial" w:eastAsia="Arial" w:hAnsi="Arial" w:cs="Arial"/>
          <w:spacing w:val="2"/>
          <w:sz w:val="22"/>
          <w:szCs w:val="22"/>
        </w:rPr>
        <w:t>t</w:t>
      </w:r>
      <w:r w:rsidRPr="001C477B">
        <w:rPr>
          <w:rFonts w:ascii="Arial" w:eastAsia="Arial" w:hAnsi="Arial" w:cs="Arial"/>
          <w:sz w:val="22"/>
          <w:szCs w:val="22"/>
        </w:rPr>
        <w:t>o e</w:t>
      </w:r>
      <w:r w:rsidRPr="001C477B">
        <w:rPr>
          <w:rFonts w:ascii="Arial" w:eastAsia="Arial" w:hAnsi="Arial" w:cs="Arial"/>
          <w:spacing w:val="-3"/>
          <w:sz w:val="22"/>
          <w:szCs w:val="22"/>
        </w:rPr>
        <w:t>x</w:t>
      </w:r>
      <w:r w:rsidRPr="001C477B">
        <w:rPr>
          <w:rFonts w:ascii="Arial" w:eastAsia="Arial" w:hAnsi="Arial" w:cs="Arial"/>
          <w:sz w:val="22"/>
          <w:szCs w:val="22"/>
        </w:rPr>
        <w:t>p</w:t>
      </w:r>
      <w:r w:rsidRPr="001C477B">
        <w:rPr>
          <w:rFonts w:ascii="Arial" w:eastAsia="Arial" w:hAnsi="Arial" w:cs="Arial"/>
          <w:spacing w:val="-1"/>
          <w:sz w:val="22"/>
          <w:szCs w:val="22"/>
        </w:rPr>
        <w:t>l</w:t>
      </w:r>
      <w:r w:rsidRPr="001C477B">
        <w:rPr>
          <w:rFonts w:ascii="Arial" w:eastAsia="Arial" w:hAnsi="Arial" w:cs="Arial"/>
          <w:spacing w:val="2"/>
          <w:sz w:val="22"/>
          <w:szCs w:val="22"/>
        </w:rPr>
        <w:t>a</w:t>
      </w:r>
      <w:r w:rsidRPr="001C477B">
        <w:rPr>
          <w:rFonts w:ascii="Arial" w:eastAsia="Arial" w:hAnsi="Arial" w:cs="Arial"/>
          <w:spacing w:val="-1"/>
          <w:sz w:val="22"/>
          <w:szCs w:val="22"/>
        </w:rPr>
        <w:t>i</w:t>
      </w:r>
      <w:r w:rsidRPr="001C477B">
        <w:rPr>
          <w:rFonts w:ascii="Arial" w:eastAsia="Arial" w:hAnsi="Arial" w:cs="Arial"/>
          <w:sz w:val="22"/>
          <w:szCs w:val="22"/>
        </w:rPr>
        <w:t>n and subs</w:t>
      </w:r>
      <w:r w:rsidRPr="001C477B">
        <w:rPr>
          <w:rFonts w:ascii="Arial" w:eastAsia="Arial" w:hAnsi="Arial" w:cs="Arial"/>
          <w:spacing w:val="1"/>
          <w:sz w:val="22"/>
          <w:szCs w:val="22"/>
        </w:rPr>
        <w:t>t</w:t>
      </w:r>
      <w:r w:rsidRPr="001C477B">
        <w:rPr>
          <w:rFonts w:ascii="Arial" w:eastAsia="Arial" w:hAnsi="Arial" w:cs="Arial"/>
          <w:spacing w:val="-3"/>
          <w:sz w:val="22"/>
          <w:szCs w:val="22"/>
        </w:rPr>
        <w:t>a</w:t>
      </w:r>
      <w:r w:rsidRPr="001C477B">
        <w:rPr>
          <w:rFonts w:ascii="Arial" w:eastAsia="Arial" w:hAnsi="Arial" w:cs="Arial"/>
          <w:sz w:val="22"/>
          <w:szCs w:val="22"/>
        </w:rPr>
        <w:t>nti</w:t>
      </w:r>
      <w:r w:rsidRPr="001C477B">
        <w:rPr>
          <w:rFonts w:ascii="Arial" w:eastAsia="Arial" w:hAnsi="Arial" w:cs="Arial"/>
          <w:spacing w:val="-1"/>
          <w:sz w:val="22"/>
          <w:szCs w:val="22"/>
        </w:rPr>
        <w:t>a</w:t>
      </w:r>
      <w:r w:rsidRPr="001C477B">
        <w:rPr>
          <w:rFonts w:ascii="Arial" w:eastAsia="Arial" w:hAnsi="Arial" w:cs="Arial"/>
          <w:spacing w:val="1"/>
          <w:sz w:val="22"/>
          <w:szCs w:val="22"/>
        </w:rPr>
        <w:t>t</w:t>
      </w:r>
      <w:r w:rsidRPr="001C477B">
        <w:rPr>
          <w:rFonts w:ascii="Arial" w:eastAsia="Arial" w:hAnsi="Arial" w:cs="Arial"/>
          <w:sz w:val="22"/>
          <w:szCs w:val="22"/>
        </w:rPr>
        <w:t>e</w:t>
      </w:r>
      <w:r w:rsidRPr="001C477B">
        <w:rPr>
          <w:rFonts w:ascii="Arial" w:eastAsia="Arial" w:hAnsi="Arial" w:cs="Arial"/>
          <w:spacing w:val="-4"/>
          <w:sz w:val="22"/>
          <w:szCs w:val="22"/>
        </w:rPr>
        <w:t xml:space="preserve"> </w:t>
      </w:r>
      <w:r w:rsidRPr="001C477B">
        <w:rPr>
          <w:rFonts w:ascii="Arial" w:eastAsia="Arial" w:hAnsi="Arial" w:cs="Arial"/>
          <w:sz w:val="22"/>
          <w:szCs w:val="22"/>
        </w:rPr>
        <w:t>a</w:t>
      </w:r>
      <w:r w:rsidRPr="001C477B">
        <w:rPr>
          <w:rFonts w:ascii="Arial" w:eastAsia="Arial" w:hAnsi="Arial" w:cs="Arial"/>
          <w:spacing w:val="-1"/>
          <w:sz w:val="22"/>
          <w:szCs w:val="22"/>
        </w:rPr>
        <w:t>n</w:t>
      </w:r>
      <w:r w:rsidRPr="001C477B">
        <w:rPr>
          <w:rFonts w:ascii="Arial" w:eastAsia="Arial" w:hAnsi="Arial" w:cs="Arial"/>
          <w:sz w:val="22"/>
          <w:szCs w:val="22"/>
        </w:rPr>
        <w:t>y</w:t>
      </w:r>
      <w:r w:rsidRPr="001C477B">
        <w:rPr>
          <w:rFonts w:ascii="Arial" w:eastAsia="Arial" w:hAnsi="Arial" w:cs="Arial"/>
          <w:spacing w:val="-1"/>
          <w:sz w:val="22"/>
          <w:szCs w:val="22"/>
        </w:rPr>
        <w:t xml:space="preserve"> </w:t>
      </w:r>
      <w:r w:rsidRPr="001C477B">
        <w:rPr>
          <w:rFonts w:ascii="Arial" w:eastAsia="Arial" w:hAnsi="Arial" w:cs="Arial"/>
          <w:sz w:val="22"/>
          <w:szCs w:val="22"/>
        </w:rPr>
        <w:t>e</w:t>
      </w:r>
      <w:r w:rsidRPr="001C477B">
        <w:rPr>
          <w:rFonts w:ascii="Arial" w:eastAsia="Arial" w:hAnsi="Arial" w:cs="Arial"/>
          <w:spacing w:val="-3"/>
          <w:sz w:val="22"/>
          <w:szCs w:val="22"/>
        </w:rPr>
        <w:t>v</w:t>
      </w:r>
      <w:r w:rsidRPr="001C477B">
        <w:rPr>
          <w:rFonts w:ascii="Arial" w:eastAsia="Arial" w:hAnsi="Arial" w:cs="Arial"/>
          <w:spacing w:val="-1"/>
          <w:sz w:val="22"/>
          <w:szCs w:val="22"/>
        </w:rPr>
        <w:t>i</w:t>
      </w:r>
      <w:r w:rsidRPr="001C477B">
        <w:rPr>
          <w:rFonts w:ascii="Arial" w:eastAsia="Arial" w:hAnsi="Arial" w:cs="Arial"/>
          <w:sz w:val="22"/>
          <w:szCs w:val="22"/>
        </w:rPr>
        <w:t>d</w:t>
      </w:r>
      <w:r w:rsidRPr="001C477B">
        <w:rPr>
          <w:rFonts w:ascii="Arial" w:eastAsia="Arial" w:hAnsi="Arial" w:cs="Arial"/>
          <w:spacing w:val="-1"/>
          <w:sz w:val="22"/>
          <w:szCs w:val="22"/>
        </w:rPr>
        <w:t>e</w:t>
      </w:r>
      <w:r w:rsidRPr="001C477B">
        <w:rPr>
          <w:rFonts w:ascii="Arial" w:eastAsia="Arial" w:hAnsi="Arial" w:cs="Arial"/>
          <w:sz w:val="22"/>
          <w:szCs w:val="22"/>
        </w:rPr>
        <w:t>nce</w:t>
      </w:r>
      <w:r w:rsidRPr="001C477B">
        <w:rPr>
          <w:rFonts w:ascii="Arial" w:eastAsia="Arial" w:hAnsi="Arial" w:cs="Arial"/>
          <w:spacing w:val="1"/>
          <w:sz w:val="22"/>
          <w:szCs w:val="22"/>
        </w:rPr>
        <w:t xml:space="preserve"> t</w:t>
      </w:r>
      <w:r w:rsidRPr="001C477B">
        <w:rPr>
          <w:rFonts w:ascii="Arial" w:eastAsia="Arial" w:hAnsi="Arial" w:cs="Arial"/>
          <w:sz w:val="22"/>
          <w:szCs w:val="22"/>
        </w:rPr>
        <w:t>h</w:t>
      </w:r>
      <w:r w:rsidRPr="001C477B">
        <w:rPr>
          <w:rFonts w:ascii="Arial" w:eastAsia="Arial" w:hAnsi="Arial" w:cs="Arial"/>
          <w:spacing w:val="-1"/>
          <w:sz w:val="22"/>
          <w:szCs w:val="22"/>
        </w:rPr>
        <w:t>a</w:t>
      </w:r>
      <w:r w:rsidRPr="001C477B">
        <w:rPr>
          <w:rFonts w:ascii="Arial" w:eastAsia="Arial" w:hAnsi="Arial" w:cs="Arial"/>
          <w:sz w:val="22"/>
          <w:szCs w:val="22"/>
        </w:rPr>
        <w:t>t</w:t>
      </w:r>
      <w:r w:rsidRPr="001C477B">
        <w:rPr>
          <w:rFonts w:ascii="Arial" w:eastAsia="Arial" w:hAnsi="Arial" w:cs="Arial"/>
          <w:spacing w:val="2"/>
          <w:sz w:val="22"/>
          <w:szCs w:val="22"/>
        </w:rPr>
        <w:t xml:space="preserve"> </w:t>
      </w:r>
      <w:r w:rsidRPr="001C477B">
        <w:rPr>
          <w:rFonts w:ascii="Arial" w:eastAsia="Arial" w:hAnsi="Arial" w:cs="Arial"/>
          <w:spacing w:val="-1"/>
          <w:sz w:val="22"/>
          <w:szCs w:val="22"/>
        </w:rPr>
        <w:t>i</w:t>
      </w:r>
      <w:r w:rsidRPr="001C477B">
        <w:rPr>
          <w:rFonts w:ascii="Arial" w:eastAsia="Arial" w:hAnsi="Arial" w:cs="Arial"/>
          <w:sz w:val="22"/>
          <w:szCs w:val="22"/>
        </w:rPr>
        <w:t>s</w:t>
      </w:r>
      <w:r w:rsidRPr="001C477B">
        <w:rPr>
          <w:rFonts w:ascii="Arial" w:eastAsia="Arial" w:hAnsi="Arial" w:cs="Arial"/>
          <w:spacing w:val="1"/>
          <w:sz w:val="22"/>
          <w:szCs w:val="22"/>
        </w:rPr>
        <w:t xml:space="preserve"> </w:t>
      </w:r>
      <w:r w:rsidRPr="001C477B">
        <w:rPr>
          <w:rFonts w:ascii="Arial" w:eastAsia="Arial" w:hAnsi="Arial" w:cs="Arial"/>
          <w:spacing w:val="-1"/>
          <w:sz w:val="22"/>
          <w:szCs w:val="22"/>
        </w:rPr>
        <w:t>i</w:t>
      </w:r>
      <w:r w:rsidRPr="001C477B">
        <w:rPr>
          <w:rFonts w:ascii="Arial" w:eastAsia="Arial" w:hAnsi="Arial" w:cs="Arial"/>
          <w:sz w:val="22"/>
          <w:szCs w:val="22"/>
        </w:rPr>
        <w:t>nc</w:t>
      </w:r>
      <w:r w:rsidRPr="001C477B">
        <w:rPr>
          <w:rFonts w:ascii="Arial" w:eastAsia="Arial" w:hAnsi="Arial" w:cs="Arial"/>
          <w:spacing w:val="-4"/>
          <w:sz w:val="22"/>
          <w:szCs w:val="22"/>
        </w:rPr>
        <w:t>l</w:t>
      </w:r>
      <w:r w:rsidRPr="001C477B">
        <w:rPr>
          <w:rFonts w:ascii="Arial" w:eastAsia="Arial" w:hAnsi="Arial" w:cs="Arial"/>
          <w:sz w:val="22"/>
          <w:szCs w:val="22"/>
        </w:rPr>
        <w:t>u</w:t>
      </w:r>
      <w:r w:rsidRPr="001C477B">
        <w:rPr>
          <w:rFonts w:ascii="Arial" w:eastAsia="Arial" w:hAnsi="Arial" w:cs="Arial"/>
          <w:spacing w:val="-1"/>
          <w:sz w:val="22"/>
          <w:szCs w:val="22"/>
        </w:rPr>
        <w:t>d</w:t>
      </w:r>
      <w:r w:rsidRPr="001C477B">
        <w:rPr>
          <w:rFonts w:ascii="Arial" w:eastAsia="Arial" w:hAnsi="Arial" w:cs="Arial"/>
          <w:sz w:val="22"/>
          <w:szCs w:val="22"/>
        </w:rPr>
        <w:t>e</w:t>
      </w:r>
      <w:r w:rsidRPr="001C477B">
        <w:rPr>
          <w:rFonts w:ascii="Arial" w:eastAsia="Arial" w:hAnsi="Arial" w:cs="Arial"/>
          <w:spacing w:val="-1"/>
          <w:sz w:val="22"/>
          <w:szCs w:val="22"/>
        </w:rPr>
        <w:t>d</w:t>
      </w:r>
      <w:r w:rsidRPr="001C477B">
        <w:rPr>
          <w:rFonts w:ascii="Arial" w:eastAsia="Arial" w:hAnsi="Arial" w:cs="Arial"/>
          <w:sz w:val="22"/>
          <w:szCs w:val="22"/>
        </w:rPr>
        <w:t xml:space="preserve">. </w:t>
      </w:r>
    </w:p>
    <w:p w14:paraId="161B50E9" w14:textId="77777777" w:rsidR="001C477B" w:rsidRPr="009E7CBF" w:rsidRDefault="001C477B" w:rsidP="001C477B">
      <w:pPr>
        <w:pStyle w:val="ListParagraph"/>
        <w:ind w:left="992"/>
        <w:rPr>
          <w:rFonts w:ascii="Arial" w:eastAsia="Arial" w:hAnsi="Arial" w:cs="Arial"/>
          <w:sz w:val="22"/>
          <w:szCs w:val="22"/>
        </w:rPr>
      </w:pPr>
    </w:p>
    <w:p w14:paraId="723197DE" w14:textId="4F1B943C" w:rsidR="001A0F63" w:rsidRPr="001C477B" w:rsidRDefault="002E394A" w:rsidP="001C477B">
      <w:pPr>
        <w:pStyle w:val="ListParagraph"/>
        <w:numPr>
          <w:ilvl w:val="0"/>
          <w:numId w:val="21"/>
        </w:numPr>
        <w:rPr>
          <w:rFonts w:ascii="Arial" w:eastAsia="Arial" w:hAnsi="Arial" w:cs="Arial"/>
          <w:sz w:val="22"/>
          <w:szCs w:val="22"/>
        </w:rPr>
      </w:pPr>
      <w:r w:rsidRPr="001C477B">
        <w:rPr>
          <w:rFonts w:ascii="Arial" w:eastAsia="Arial" w:hAnsi="Arial" w:cs="Arial"/>
          <w:spacing w:val="-1"/>
          <w:sz w:val="22"/>
          <w:szCs w:val="22"/>
        </w:rPr>
        <w:t>R</w:t>
      </w:r>
      <w:r w:rsidRPr="001C477B">
        <w:rPr>
          <w:rFonts w:ascii="Arial" w:eastAsia="Arial" w:hAnsi="Arial" w:cs="Arial"/>
          <w:sz w:val="22"/>
          <w:szCs w:val="22"/>
        </w:rPr>
        <w:t>e</w:t>
      </w:r>
      <w:r w:rsidRPr="001C477B">
        <w:rPr>
          <w:rFonts w:ascii="Arial" w:eastAsia="Arial" w:hAnsi="Arial" w:cs="Arial"/>
          <w:spacing w:val="-1"/>
          <w:sz w:val="22"/>
          <w:szCs w:val="22"/>
        </w:rPr>
        <w:t>l</w:t>
      </w:r>
      <w:r w:rsidRPr="001C477B">
        <w:rPr>
          <w:rFonts w:ascii="Arial" w:eastAsia="Arial" w:hAnsi="Arial" w:cs="Arial"/>
          <w:sz w:val="22"/>
          <w:szCs w:val="22"/>
        </w:rPr>
        <w:t>e</w:t>
      </w:r>
      <w:r w:rsidRPr="001C477B">
        <w:rPr>
          <w:rFonts w:ascii="Arial" w:eastAsia="Arial" w:hAnsi="Arial" w:cs="Arial"/>
          <w:spacing w:val="-3"/>
          <w:sz w:val="22"/>
          <w:szCs w:val="22"/>
        </w:rPr>
        <w:t>v</w:t>
      </w:r>
      <w:r w:rsidRPr="001C477B">
        <w:rPr>
          <w:rFonts w:ascii="Arial" w:eastAsia="Arial" w:hAnsi="Arial" w:cs="Arial"/>
          <w:sz w:val="22"/>
          <w:szCs w:val="22"/>
        </w:rPr>
        <w:t>a</w:t>
      </w:r>
      <w:r w:rsidRPr="001C477B">
        <w:rPr>
          <w:rFonts w:ascii="Arial" w:eastAsia="Arial" w:hAnsi="Arial" w:cs="Arial"/>
          <w:spacing w:val="-1"/>
          <w:sz w:val="22"/>
          <w:szCs w:val="22"/>
        </w:rPr>
        <w:t>n</w:t>
      </w:r>
      <w:r w:rsidRPr="001C477B">
        <w:rPr>
          <w:rFonts w:ascii="Arial" w:eastAsia="Arial" w:hAnsi="Arial" w:cs="Arial"/>
          <w:sz w:val="22"/>
          <w:szCs w:val="22"/>
        </w:rPr>
        <w:t>t</w:t>
      </w:r>
      <w:r w:rsidR="001C477B" w:rsidRPr="001C477B">
        <w:rPr>
          <w:rFonts w:ascii="Arial" w:eastAsia="Arial" w:hAnsi="Arial" w:cs="Arial"/>
          <w:sz w:val="22"/>
          <w:szCs w:val="22"/>
        </w:rPr>
        <w:t>/valid</w:t>
      </w:r>
    </w:p>
    <w:p w14:paraId="4C5E4208" w14:textId="5C2D4AA5" w:rsidR="001C477B" w:rsidRPr="001C477B" w:rsidRDefault="001C477B" w:rsidP="001C477B">
      <w:pPr>
        <w:spacing w:line="258" w:lineRule="auto"/>
        <w:ind w:left="709" w:right="46"/>
        <w:rPr>
          <w:rFonts w:ascii="Arial" w:eastAsia="Arial" w:hAnsi="Arial" w:cs="Arial"/>
          <w:sz w:val="22"/>
          <w:szCs w:val="22"/>
        </w:rPr>
      </w:pPr>
      <w:r w:rsidRPr="001C477B">
        <w:rPr>
          <w:rFonts w:ascii="Arial" w:eastAsia="Arial" w:hAnsi="Arial" w:cs="Arial"/>
          <w:spacing w:val="-1"/>
          <w:sz w:val="22"/>
          <w:szCs w:val="22"/>
        </w:rPr>
        <w:t xml:space="preserve">Only </w:t>
      </w:r>
      <w:r w:rsidRPr="001C477B">
        <w:rPr>
          <w:rFonts w:ascii="Arial" w:eastAsia="Arial" w:hAnsi="Arial" w:cs="Arial"/>
          <w:sz w:val="22"/>
          <w:szCs w:val="22"/>
        </w:rPr>
        <w:t>ev</w:t>
      </w:r>
      <w:r w:rsidRPr="001C477B">
        <w:rPr>
          <w:rFonts w:ascii="Arial" w:eastAsia="Arial" w:hAnsi="Arial" w:cs="Arial"/>
          <w:spacing w:val="-1"/>
          <w:sz w:val="22"/>
          <w:szCs w:val="22"/>
        </w:rPr>
        <w:t>i</w:t>
      </w:r>
      <w:r w:rsidRPr="001C477B">
        <w:rPr>
          <w:rFonts w:ascii="Arial" w:eastAsia="Arial" w:hAnsi="Arial" w:cs="Arial"/>
          <w:sz w:val="22"/>
          <w:szCs w:val="22"/>
        </w:rPr>
        <w:t>d</w:t>
      </w:r>
      <w:r w:rsidRPr="001C477B">
        <w:rPr>
          <w:rFonts w:ascii="Arial" w:eastAsia="Arial" w:hAnsi="Arial" w:cs="Arial"/>
          <w:spacing w:val="-1"/>
          <w:sz w:val="22"/>
          <w:szCs w:val="22"/>
        </w:rPr>
        <w:t>e</w:t>
      </w:r>
      <w:r w:rsidRPr="001C477B">
        <w:rPr>
          <w:rFonts w:ascii="Arial" w:eastAsia="Arial" w:hAnsi="Arial" w:cs="Arial"/>
          <w:sz w:val="22"/>
          <w:szCs w:val="22"/>
        </w:rPr>
        <w:t>nce</w:t>
      </w:r>
      <w:r w:rsidRPr="001C477B">
        <w:rPr>
          <w:rFonts w:ascii="Arial" w:eastAsia="Arial" w:hAnsi="Arial" w:cs="Arial"/>
          <w:spacing w:val="1"/>
          <w:sz w:val="22"/>
          <w:szCs w:val="22"/>
        </w:rPr>
        <w:t xml:space="preserve"> that</w:t>
      </w:r>
      <w:r w:rsidRPr="001C477B">
        <w:rPr>
          <w:rFonts w:ascii="Arial" w:eastAsia="Arial" w:hAnsi="Arial" w:cs="Arial"/>
          <w:spacing w:val="-1"/>
          <w:sz w:val="22"/>
          <w:szCs w:val="22"/>
        </w:rPr>
        <w:t xml:space="preserve"> </w:t>
      </w:r>
      <w:r w:rsidRPr="001C477B">
        <w:rPr>
          <w:rFonts w:ascii="Arial" w:eastAsia="Arial" w:hAnsi="Arial" w:cs="Arial"/>
          <w:sz w:val="22"/>
          <w:szCs w:val="22"/>
        </w:rPr>
        <w:t>c</w:t>
      </w:r>
      <w:r w:rsidRPr="001C477B">
        <w:rPr>
          <w:rFonts w:ascii="Arial" w:eastAsia="Arial" w:hAnsi="Arial" w:cs="Arial"/>
          <w:spacing w:val="-1"/>
          <w:sz w:val="22"/>
          <w:szCs w:val="22"/>
        </w:rPr>
        <w:t>l</w:t>
      </w:r>
      <w:r w:rsidRPr="001C477B">
        <w:rPr>
          <w:rFonts w:ascii="Arial" w:eastAsia="Arial" w:hAnsi="Arial" w:cs="Arial"/>
          <w:sz w:val="22"/>
          <w:szCs w:val="22"/>
        </w:rPr>
        <w:t>e</w:t>
      </w:r>
      <w:r w:rsidRPr="001C477B">
        <w:rPr>
          <w:rFonts w:ascii="Arial" w:eastAsia="Arial" w:hAnsi="Arial" w:cs="Arial"/>
          <w:spacing w:val="-1"/>
          <w:sz w:val="22"/>
          <w:szCs w:val="22"/>
        </w:rPr>
        <w:t>a</w:t>
      </w:r>
      <w:r w:rsidRPr="001C477B">
        <w:rPr>
          <w:rFonts w:ascii="Arial" w:eastAsia="Arial" w:hAnsi="Arial" w:cs="Arial"/>
          <w:spacing w:val="1"/>
          <w:sz w:val="22"/>
          <w:szCs w:val="22"/>
        </w:rPr>
        <w:t>r</w:t>
      </w:r>
      <w:r w:rsidRPr="001C477B">
        <w:rPr>
          <w:rFonts w:ascii="Arial" w:eastAsia="Arial" w:hAnsi="Arial" w:cs="Arial"/>
          <w:spacing w:val="-1"/>
          <w:sz w:val="22"/>
          <w:szCs w:val="22"/>
        </w:rPr>
        <w:t>l</w:t>
      </w:r>
      <w:r w:rsidRPr="001C477B">
        <w:rPr>
          <w:rFonts w:ascii="Arial" w:eastAsia="Arial" w:hAnsi="Arial" w:cs="Arial"/>
          <w:sz w:val="22"/>
          <w:szCs w:val="22"/>
        </w:rPr>
        <w:t>y</w:t>
      </w:r>
      <w:r w:rsidRPr="001C477B">
        <w:rPr>
          <w:rFonts w:ascii="Arial" w:eastAsia="Arial" w:hAnsi="Arial" w:cs="Arial"/>
          <w:spacing w:val="-1"/>
          <w:sz w:val="22"/>
          <w:szCs w:val="22"/>
        </w:rPr>
        <w:t xml:space="preserve"> relates to the outcomes listed in the S</w:t>
      </w:r>
      <w:r w:rsidRPr="001C477B">
        <w:rPr>
          <w:rFonts w:ascii="Arial" w:eastAsia="Arial" w:hAnsi="Arial" w:cs="Arial"/>
          <w:spacing w:val="1"/>
          <w:sz w:val="22"/>
          <w:szCs w:val="22"/>
        </w:rPr>
        <w:t>t</w:t>
      </w:r>
      <w:r w:rsidRPr="001C477B">
        <w:rPr>
          <w:rFonts w:ascii="Arial" w:eastAsia="Arial" w:hAnsi="Arial" w:cs="Arial"/>
          <w:sz w:val="22"/>
          <w:szCs w:val="22"/>
        </w:rPr>
        <w:t>a</w:t>
      </w:r>
      <w:r w:rsidRPr="001C477B">
        <w:rPr>
          <w:rFonts w:ascii="Arial" w:eastAsia="Arial" w:hAnsi="Arial" w:cs="Arial"/>
          <w:spacing w:val="-1"/>
          <w:sz w:val="22"/>
          <w:szCs w:val="22"/>
        </w:rPr>
        <w:t>n</w:t>
      </w:r>
      <w:r w:rsidRPr="001C477B">
        <w:rPr>
          <w:rFonts w:ascii="Arial" w:eastAsia="Arial" w:hAnsi="Arial" w:cs="Arial"/>
          <w:sz w:val="22"/>
          <w:szCs w:val="22"/>
        </w:rPr>
        <w:t>d</w:t>
      </w:r>
      <w:r w:rsidRPr="001C477B">
        <w:rPr>
          <w:rFonts w:ascii="Arial" w:eastAsia="Arial" w:hAnsi="Arial" w:cs="Arial"/>
          <w:spacing w:val="-3"/>
          <w:sz w:val="22"/>
          <w:szCs w:val="22"/>
        </w:rPr>
        <w:t>a</w:t>
      </w:r>
      <w:r w:rsidRPr="001C477B">
        <w:rPr>
          <w:rFonts w:ascii="Arial" w:eastAsia="Arial" w:hAnsi="Arial" w:cs="Arial"/>
          <w:spacing w:val="1"/>
          <w:sz w:val="22"/>
          <w:szCs w:val="22"/>
        </w:rPr>
        <w:t>r</w:t>
      </w:r>
      <w:r w:rsidRPr="001C477B">
        <w:rPr>
          <w:rFonts w:ascii="Arial" w:eastAsia="Arial" w:hAnsi="Arial" w:cs="Arial"/>
          <w:sz w:val="22"/>
          <w:szCs w:val="22"/>
        </w:rPr>
        <w:t xml:space="preserve">d can be used. </w:t>
      </w:r>
      <w:r w:rsidRPr="001C477B">
        <w:rPr>
          <w:rFonts w:ascii="Arial" w:eastAsia="Arial" w:hAnsi="Arial" w:cs="Arial"/>
          <w:spacing w:val="-1"/>
          <w:sz w:val="22"/>
          <w:szCs w:val="22"/>
        </w:rPr>
        <w:t>IA’</w:t>
      </w:r>
      <w:r w:rsidRPr="001C477B">
        <w:rPr>
          <w:rFonts w:ascii="Arial" w:eastAsia="Arial" w:hAnsi="Arial" w:cs="Arial"/>
          <w:sz w:val="22"/>
          <w:szCs w:val="22"/>
        </w:rPr>
        <w:t>s</w:t>
      </w:r>
      <w:r w:rsidRPr="001C477B">
        <w:rPr>
          <w:rFonts w:ascii="Arial" w:eastAsia="Arial" w:hAnsi="Arial" w:cs="Arial"/>
          <w:spacing w:val="1"/>
          <w:sz w:val="22"/>
          <w:szCs w:val="22"/>
        </w:rPr>
        <w:t xml:space="preserve"> </w:t>
      </w:r>
      <w:r w:rsidRPr="001C477B">
        <w:rPr>
          <w:rFonts w:ascii="Arial" w:eastAsia="Arial" w:hAnsi="Arial" w:cs="Arial"/>
          <w:sz w:val="22"/>
          <w:szCs w:val="22"/>
        </w:rPr>
        <w:t>n</w:t>
      </w:r>
      <w:r w:rsidRPr="001C477B">
        <w:rPr>
          <w:rFonts w:ascii="Arial" w:eastAsia="Arial" w:hAnsi="Arial" w:cs="Arial"/>
          <w:spacing w:val="-1"/>
          <w:sz w:val="22"/>
          <w:szCs w:val="22"/>
        </w:rPr>
        <w:t>e</w:t>
      </w:r>
      <w:r w:rsidRPr="001C477B">
        <w:rPr>
          <w:rFonts w:ascii="Arial" w:eastAsia="Arial" w:hAnsi="Arial" w:cs="Arial"/>
          <w:sz w:val="22"/>
          <w:szCs w:val="22"/>
        </w:rPr>
        <w:t>ed</w:t>
      </w:r>
      <w:r w:rsidRPr="001C477B">
        <w:rPr>
          <w:rFonts w:ascii="Arial" w:eastAsia="Arial" w:hAnsi="Arial" w:cs="Arial"/>
          <w:spacing w:val="1"/>
          <w:sz w:val="22"/>
          <w:szCs w:val="22"/>
        </w:rPr>
        <w:t xml:space="preserve"> </w:t>
      </w:r>
      <w:r w:rsidRPr="001C477B">
        <w:rPr>
          <w:rFonts w:ascii="Arial" w:eastAsia="Arial" w:hAnsi="Arial" w:cs="Arial"/>
          <w:sz w:val="22"/>
          <w:szCs w:val="22"/>
        </w:rPr>
        <w:t xml:space="preserve">to check evidence is relevant to the </w:t>
      </w:r>
      <w:r w:rsidR="00072D17">
        <w:rPr>
          <w:rFonts w:ascii="Arial" w:eastAsia="Arial" w:hAnsi="Arial" w:cs="Arial"/>
          <w:sz w:val="22"/>
          <w:szCs w:val="22"/>
        </w:rPr>
        <w:t>KSB’s</w:t>
      </w:r>
      <w:r w:rsidRPr="001C477B">
        <w:rPr>
          <w:rFonts w:ascii="Arial" w:eastAsia="Arial" w:hAnsi="Arial" w:cs="Arial"/>
          <w:sz w:val="22"/>
          <w:szCs w:val="22"/>
        </w:rPr>
        <w:t xml:space="preserve"> and where other materials are </w:t>
      </w:r>
      <w:r w:rsidRPr="001C477B">
        <w:rPr>
          <w:rFonts w:ascii="Arial" w:eastAsia="Arial" w:hAnsi="Arial" w:cs="Arial"/>
          <w:sz w:val="22"/>
          <w:szCs w:val="22"/>
        </w:rPr>
        <w:lastRenderedPageBreak/>
        <w:t xml:space="preserve">submitted such as, </w:t>
      </w:r>
      <w:r w:rsidRPr="001C477B">
        <w:rPr>
          <w:rFonts w:ascii="Arial" w:eastAsia="Arial" w:hAnsi="Arial" w:cs="Arial"/>
          <w:spacing w:val="-1"/>
          <w:sz w:val="22"/>
          <w:szCs w:val="22"/>
        </w:rPr>
        <w:t>d</w:t>
      </w:r>
      <w:r w:rsidRPr="001C477B">
        <w:rPr>
          <w:rFonts w:ascii="Arial" w:eastAsia="Arial" w:hAnsi="Arial" w:cs="Arial"/>
          <w:sz w:val="22"/>
          <w:szCs w:val="22"/>
        </w:rPr>
        <w:t>oc</w:t>
      </w:r>
      <w:r w:rsidRPr="001C477B">
        <w:rPr>
          <w:rFonts w:ascii="Arial" w:eastAsia="Arial" w:hAnsi="Arial" w:cs="Arial"/>
          <w:spacing w:val="-3"/>
          <w:sz w:val="22"/>
          <w:szCs w:val="22"/>
        </w:rPr>
        <w:t>u</w:t>
      </w:r>
      <w:r w:rsidRPr="001C477B">
        <w:rPr>
          <w:rFonts w:ascii="Arial" w:eastAsia="Arial" w:hAnsi="Arial" w:cs="Arial"/>
          <w:spacing w:val="1"/>
          <w:sz w:val="22"/>
          <w:szCs w:val="22"/>
        </w:rPr>
        <w:t>m</w:t>
      </w:r>
      <w:r w:rsidRPr="001C477B">
        <w:rPr>
          <w:rFonts w:ascii="Arial" w:eastAsia="Arial" w:hAnsi="Arial" w:cs="Arial"/>
          <w:sz w:val="22"/>
          <w:szCs w:val="22"/>
        </w:rPr>
        <w:t>e</w:t>
      </w:r>
      <w:r w:rsidRPr="001C477B">
        <w:rPr>
          <w:rFonts w:ascii="Arial" w:eastAsia="Arial" w:hAnsi="Arial" w:cs="Arial"/>
          <w:spacing w:val="-1"/>
          <w:sz w:val="22"/>
          <w:szCs w:val="22"/>
        </w:rPr>
        <w:t>n</w:t>
      </w:r>
      <w:r w:rsidRPr="001C477B">
        <w:rPr>
          <w:rFonts w:ascii="Arial" w:eastAsia="Arial" w:hAnsi="Arial" w:cs="Arial"/>
          <w:spacing w:val="1"/>
          <w:sz w:val="22"/>
          <w:szCs w:val="22"/>
        </w:rPr>
        <w:t>t</w:t>
      </w:r>
      <w:r w:rsidRPr="001C477B">
        <w:rPr>
          <w:rFonts w:ascii="Arial" w:eastAsia="Arial" w:hAnsi="Arial" w:cs="Arial"/>
          <w:spacing w:val="-2"/>
          <w:sz w:val="22"/>
          <w:szCs w:val="22"/>
        </w:rPr>
        <w:t>s</w:t>
      </w:r>
      <w:r w:rsidRPr="001C477B">
        <w:rPr>
          <w:rFonts w:ascii="Arial" w:eastAsia="Arial" w:hAnsi="Arial" w:cs="Arial"/>
          <w:sz w:val="22"/>
          <w:szCs w:val="22"/>
        </w:rPr>
        <w:t xml:space="preserve">, </w:t>
      </w:r>
      <w:r w:rsidRPr="001C477B">
        <w:rPr>
          <w:rFonts w:ascii="Arial" w:eastAsia="Arial" w:hAnsi="Arial" w:cs="Arial"/>
          <w:spacing w:val="1"/>
          <w:sz w:val="22"/>
          <w:szCs w:val="22"/>
        </w:rPr>
        <w:t>t</w:t>
      </w:r>
      <w:r w:rsidRPr="001C477B">
        <w:rPr>
          <w:rFonts w:ascii="Arial" w:eastAsia="Arial" w:hAnsi="Arial" w:cs="Arial"/>
          <w:spacing w:val="-2"/>
          <w:sz w:val="22"/>
          <w:szCs w:val="22"/>
        </w:rPr>
        <w:t>r</w:t>
      </w:r>
      <w:r w:rsidRPr="001C477B">
        <w:rPr>
          <w:rFonts w:ascii="Arial" w:eastAsia="Arial" w:hAnsi="Arial" w:cs="Arial"/>
          <w:sz w:val="22"/>
          <w:szCs w:val="22"/>
        </w:rPr>
        <w:t>a</w:t>
      </w:r>
      <w:r w:rsidRPr="001C477B">
        <w:rPr>
          <w:rFonts w:ascii="Arial" w:eastAsia="Arial" w:hAnsi="Arial" w:cs="Arial"/>
          <w:spacing w:val="-1"/>
          <w:sz w:val="22"/>
          <w:szCs w:val="22"/>
        </w:rPr>
        <w:t>i</w:t>
      </w:r>
      <w:r w:rsidRPr="001C477B">
        <w:rPr>
          <w:rFonts w:ascii="Arial" w:eastAsia="Arial" w:hAnsi="Arial" w:cs="Arial"/>
          <w:sz w:val="22"/>
          <w:szCs w:val="22"/>
        </w:rPr>
        <w:t>n</w:t>
      </w:r>
      <w:r w:rsidRPr="001C477B">
        <w:rPr>
          <w:rFonts w:ascii="Arial" w:eastAsia="Arial" w:hAnsi="Arial" w:cs="Arial"/>
          <w:spacing w:val="-1"/>
          <w:sz w:val="22"/>
          <w:szCs w:val="22"/>
        </w:rPr>
        <w:t>i</w:t>
      </w:r>
      <w:r w:rsidRPr="001C477B">
        <w:rPr>
          <w:rFonts w:ascii="Arial" w:eastAsia="Arial" w:hAnsi="Arial" w:cs="Arial"/>
          <w:sz w:val="22"/>
          <w:szCs w:val="22"/>
        </w:rPr>
        <w:t>ng</w:t>
      </w:r>
      <w:r w:rsidRPr="001C477B">
        <w:rPr>
          <w:rFonts w:ascii="Arial" w:eastAsia="Arial" w:hAnsi="Arial" w:cs="Arial"/>
          <w:spacing w:val="3"/>
          <w:sz w:val="22"/>
          <w:szCs w:val="22"/>
        </w:rPr>
        <w:t xml:space="preserve"> </w:t>
      </w:r>
      <w:r w:rsidRPr="001C477B">
        <w:rPr>
          <w:rFonts w:ascii="Arial" w:eastAsia="Arial" w:hAnsi="Arial" w:cs="Arial"/>
          <w:spacing w:val="-2"/>
          <w:sz w:val="22"/>
          <w:szCs w:val="22"/>
        </w:rPr>
        <w:t>m</w:t>
      </w:r>
      <w:r w:rsidRPr="001C477B">
        <w:rPr>
          <w:rFonts w:ascii="Arial" w:eastAsia="Arial" w:hAnsi="Arial" w:cs="Arial"/>
          <w:sz w:val="22"/>
          <w:szCs w:val="22"/>
        </w:rPr>
        <w:t>at</w:t>
      </w:r>
      <w:r w:rsidRPr="001C477B">
        <w:rPr>
          <w:rFonts w:ascii="Arial" w:eastAsia="Arial" w:hAnsi="Arial" w:cs="Arial"/>
          <w:spacing w:val="-2"/>
          <w:sz w:val="22"/>
          <w:szCs w:val="22"/>
        </w:rPr>
        <w:t>e</w:t>
      </w:r>
      <w:r w:rsidRPr="001C477B">
        <w:rPr>
          <w:rFonts w:ascii="Arial" w:eastAsia="Arial" w:hAnsi="Arial" w:cs="Arial"/>
          <w:spacing w:val="1"/>
          <w:sz w:val="22"/>
          <w:szCs w:val="22"/>
        </w:rPr>
        <w:t>r</w:t>
      </w:r>
      <w:r w:rsidRPr="001C477B">
        <w:rPr>
          <w:rFonts w:ascii="Arial" w:eastAsia="Arial" w:hAnsi="Arial" w:cs="Arial"/>
          <w:spacing w:val="-1"/>
          <w:sz w:val="22"/>
          <w:szCs w:val="22"/>
        </w:rPr>
        <w:t>i</w:t>
      </w:r>
      <w:r w:rsidRPr="001C477B">
        <w:rPr>
          <w:rFonts w:ascii="Arial" w:eastAsia="Arial" w:hAnsi="Arial" w:cs="Arial"/>
          <w:sz w:val="22"/>
          <w:szCs w:val="22"/>
        </w:rPr>
        <w:t>a</w:t>
      </w:r>
      <w:r w:rsidRPr="001C477B">
        <w:rPr>
          <w:rFonts w:ascii="Arial" w:eastAsia="Arial" w:hAnsi="Arial" w:cs="Arial"/>
          <w:spacing w:val="-1"/>
          <w:sz w:val="22"/>
          <w:szCs w:val="22"/>
        </w:rPr>
        <w:t>l</w:t>
      </w:r>
      <w:r w:rsidRPr="001C477B">
        <w:rPr>
          <w:rFonts w:ascii="Arial" w:eastAsia="Arial" w:hAnsi="Arial" w:cs="Arial"/>
          <w:sz w:val="22"/>
          <w:szCs w:val="22"/>
        </w:rPr>
        <w:t>s</w:t>
      </w:r>
      <w:r w:rsidRPr="001C477B">
        <w:rPr>
          <w:rFonts w:ascii="Arial" w:eastAsia="Arial" w:hAnsi="Arial" w:cs="Arial"/>
          <w:spacing w:val="1"/>
          <w:sz w:val="22"/>
          <w:szCs w:val="22"/>
        </w:rPr>
        <w:t xml:space="preserve"> and certificates that </w:t>
      </w:r>
      <w:r w:rsidRPr="001C477B">
        <w:rPr>
          <w:rFonts w:ascii="Arial" w:eastAsia="Arial" w:hAnsi="Arial" w:cs="Arial"/>
          <w:sz w:val="22"/>
          <w:szCs w:val="22"/>
        </w:rPr>
        <w:t xml:space="preserve">are not listed or relevant to the Standard, </w:t>
      </w:r>
      <w:r w:rsidR="00CA2131">
        <w:rPr>
          <w:rFonts w:ascii="Arial" w:eastAsia="Arial" w:hAnsi="Arial" w:cs="Arial"/>
          <w:sz w:val="22"/>
          <w:szCs w:val="22"/>
        </w:rPr>
        <w:t xml:space="preserve">MUST not be </w:t>
      </w:r>
      <w:r w:rsidRPr="001C477B">
        <w:rPr>
          <w:rFonts w:ascii="Arial" w:eastAsia="Arial" w:hAnsi="Arial" w:cs="Arial"/>
          <w:sz w:val="22"/>
          <w:szCs w:val="22"/>
        </w:rPr>
        <w:t>consider</w:t>
      </w:r>
      <w:r w:rsidR="00CA2131">
        <w:rPr>
          <w:rFonts w:ascii="Arial" w:eastAsia="Arial" w:hAnsi="Arial" w:cs="Arial"/>
          <w:sz w:val="22"/>
          <w:szCs w:val="22"/>
        </w:rPr>
        <w:t>ed towards the final</w:t>
      </w:r>
      <w:r w:rsidRPr="001C477B">
        <w:rPr>
          <w:rFonts w:ascii="Arial" w:eastAsia="Arial" w:hAnsi="Arial" w:cs="Arial"/>
          <w:sz w:val="22"/>
          <w:szCs w:val="22"/>
        </w:rPr>
        <w:t xml:space="preserve"> grade.</w:t>
      </w:r>
    </w:p>
    <w:p w14:paraId="2541120D" w14:textId="77777777" w:rsidR="001C477B" w:rsidRPr="009E7CBF" w:rsidRDefault="001C477B" w:rsidP="001C477B">
      <w:pPr>
        <w:pStyle w:val="ListParagraph"/>
        <w:ind w:left="992"/>
        <w:rPr>
          <w:rFonts w:ascii="Arial" w:eastAsia="Arial" w:hAnsi="Arial" w:cs="Arial"/>
          <w:sz w:val="22"/>
          <w:szCs w:val="22"/>
        </w:rPr>
      </w:pPr>
    </w:p>
    <w:p w14:paraId="45511908" w14:textId="1548699F" w:rsidR="001A0F63" w:rsidRPr="001C477B" w:rsidRDefault="002E394A" w:rsidP="001C477B">
      <w:pPr>
        <w:pStyle w:val="ListParagraph"/>
        <w:numPr>
          <w:ilvl w:val="0"/>
          <w:numId w:val="21"/>
        </w:numPr>
        <w:rPr>
          <w:rFonts w:ascii="Arial" w:eastAsia="Arial" w:hAnsi="Arial" w:cs="Arial"/>
          <w:sz w:val="22"/>
          <w:szCs w:val="22"/>
        </w:rPr>
      </w:pPr>
      <w:r w:rsidRPr="001C477B">
        <w:rPr>
          <w:rFonts w:ascii="Arial" w:eastAsia="Arial" w:hAnsi="Arial" w:cs="Arial"/>
          <w:spacing w:val="-1"/>
          <w:sz w:val="22"/>
          <w:szCs w:val="22"/>
        </w:rPr>
        <w:t>C</w:t>
      </w:r>
      <w:r w:rsidRPr="001C477B">
        <w:rPr>
          <w:rFonts w:ascii="Arial" w:eastAsia="Arial" w:hAnsi="Arial" w:cs="Arial"/>
          <w:sz w:val="22"/>
          <w:szCs w:val="22"/>
        </w:rPr>
        <w:t>u</w:t>
      </w:r>
      <w:r w:rsidRPr="001C477B">
        <w:rPr>
          <w:rFonts w:ascii="Arial" w:eastAsia="Arial" w:hAnsi="Arial" w:cs="Arial"/>
          <w:spacing w:val="-2"/>
          <w:sz w:val="22"/>
          <w:szCs w:val="22"/>
        </w:rPr>
        <w:t>r</w:t>
      </w:r>
      <w:r w:rsidRPr="001C477B">
        <w:rPr>
          <w:rFonts w:ascii="Arial" w:eastAsia="Arial" w:hAnsi="Arial" w:cs="Arial"/>
          <w:spacing w:val="1"/>
          <w:sz w:val="22"/>
          <w:szCs w:val="22"/>
        </w:rPr>
        <w:t>r</w:t>
      </w:r>
      <w:r w:rsidRPr="001C477B">
        <w:rPr>
          <w:rFonts w:ascii="Arial" w:eastAsia="Arial" w:hAnsi="Arial" w:cs="Arial"/>
          <w:sz w:val="22"/>
          <w:szCs w:val="22"/>
        </w:rPr>
        <w:t>e</w:t>
      </w:r>
      <w:r w:rsidRPr="001C477B">
        <w:rPr>
          <w:rFonts w:ascii="Arial" w:eastAsia="Arial" w:hAnsi="Arial" w:cs="Arial"/>
          <w:spacing w:val="-1"/>
          <w:sz w:val="22"/>
          <w:szCs w:val="22"/>
        </w:rPr>
        <w:t>n</w:t>
      </w:r>
      <w:r w:rsidRPr="001C477B">
        <w:rPr>
          <w:rFonts w:ascii="Arial" w:eastAsia="Arial" w:hAnsi="Arial" w:cs="Arial"/>
          <w:sz w:val="22"/>
          <w:szCs w:val="22"/>
        </w:rPr>
        <w:t>t</w:t>
      </w:r>
    </w:p>
    <w:p w14:paraId="6853D458" w14:textId="1363ADD8" w:rsidR="001C477B" w:rsidRPr="001C477B" w:rsidRDefault="001C477B" w:rsidP="001C477B">
      <w:pPr>
        <w:spacing w:line="259" w:lineRule="auto"/>
        <w:ind w:left="709" w:right="46"/>
        <w:rPr>
          <w:rFonts w:ascii="Arial" w:eastAsia="Arial" w:hAnsi="Arial" w:cs="Arial"/>
          <w:spacing w:val="1"/>
          <w:sz w:val="22"/>
          <w:szCs w:val="22"/>
        </w:rPr>
      </w:pPr>
      <w:r w:rsidRPr="001C477B">
        <w:rPr>
          <w:rFonts w:ascii="Arial" w:eastAsia="Arial" w:hAnsi="Arial" w:cs="Arial"/>
          <w:spacing w:val="-1"/>
          <w:sz w:val="22"/>
          <w:szCs w:val="22"/>
        </w:rPr>
        <w:t>C</w:t>
      </w:r>
      <w:r w:rsidRPr="001C477B">
        <w:rPr>
          <w:rFonts w:ascii="Arial" w:eastAsia="Arial" w:hAnsi="Arial" w:cs="Arial"/>
          <w:sz w:val="22"/>
          <w:szCs w:val="22"/>
        </w:rPr>
        <w:t>ur</w:t>
      </w:r>
      <w:r w:rsidRPr="001C477B">
        <w:rPr>
          <w:rFonts w:ascii="Arial" w:eastAsia="Arial" w:hAnsi="Arial" w:cs="Arial"/>
          <w:spacing w:val="1"/>
          <w:sz w:val="22"/>
          <w:szCs w:val="22"/>
        </w:rPr>
        <w:t>r</w:t>
      </w:r>
      <w:r w:rsidRPr="001C477B">
        <w:rPr>
          <w:rFonts w:ascii="Arial" w:eastAsia="Arial" w:hAnsi="Arial" w:cs="Arial"/>
          <w:sz w:val="22"/>
          <w:szCs w:val="22"/>
        </w:rPr>
        <w:t>e</w:t>
      </w:r>
      <w:r w:rsidRPr="001C477B">
        <w:rPr>
          <w:rFonts w:ascii="Arial" w:eastAsia="Arial" w:hAnsi="Arial" w:cs="Arial"/>
          <w:spacing w:val="-1"/>
          <w:sz w:val="22"/>
          <w:szCs w:val="22"/>
        </w:rPr>
        <w:t>nt</w:t>
      </w:r>
      <w:r w:rsidRPr="001C477B">
        <w:rPr>
          <w:rFonts w:ascii="Arial" w:eastAsia="Arial" w:hAnsi="Arial" w:cs="Arial"/>
          <w:spacing w:val="-2"/>
          <w:sz w:val="22"/>
          <w:szCs w:val="22"/>
        </w:rPr>
        <w:t xml:space="preserve"> </w:t>
      </w:r>
      <w:r w:rsidRPr="001C477B">
        <w:rPr>
          <w:rFonts w:ascii="Arial" w:eastAsia="Arial" w:hAnsi="Arial" w:cs="Arial"/>
          <w:spacing w:val="1"/>
          <w:sz w:val="22"/>
          <w:szCs w:val="22"/>
        </w:rPr>
        <w:t>m</w:t>
      </w:r>
      <w:r w:rsidRPr="001C477B">
        <w:rPr>
          <w:rFonts w:ascii="Arial" w:eastAsia="Arial" w:hAnsi="Arial" w:cs="Arial"/>
          <w:sz w:val="22"/>
          <w:szCs w:val="22"/>
        </w:rPr>
        <w:t>e</w:t>
      </w:r>
      <w:r w:rsidRPr="001C477B">
        <w:rPr>
          <w:rFonts w:ascii="Arial" w:eastAsia="Arial" w:hAnsi="Arial" w:cs="Arial"/>
          <w:spacing w:val="-1"/>
          <w:sz w:val="22"/>
          <w:szCs w:val="22"/>
        </w:rPr>
        <w:t>a</w:t>
      </w:r>
      <w:r w:rsidRPr="001C477B">
        <w:rPr>
          <w:rFonts w:ascii="Arial" w:eastAsia="Arial" w:hAnsi="Arial" w:cs="Arial"/>
          <w:sz w:val="22"/>
          <w:szCs w:val="22"/>
        </w:rPr>
        <w:t>ns</w:t>
      </w:r>
      <w:r w:rsidRPr="001C477B">
        <w:rPr>
          <w:rFonts w:ascii="Arial" w:eastAsia="Arial" w:hAnsi="Arial" w:cs="Arial"/>
          <w:spacing w:val="-1"/>
          <w:sz w:val="22"/>
          <w:szCs w:val="22"/>
        </w:rPr>
        <w:t xml:space="preserve"> </w:t>
      </w:r>
      <w:r w:rsidRPr="001C477B">
        <w:rPr>
          <w:rFonts w:ascii="Arial" w:eastAsia="Arial" w:hAnsi="Arial" w:cs="Arial"/>
          <w:sz w:val="22"/>
          <w:szCs w:val="22"/>
        </w:rPr>
        <w:t>e</w:t>
      </w:r>
      <w:r w:rsidRPr="001C477B">
        <w:rPr>
          <w:rFonts w:ascii="Arial" w:eastAsia="Arial" w:hAnsi="Arial" w:cs="Arial"/>
          <w:spacing w:val="-3"/>
          <w:sz w:val="22"/>
          <w:szCs w:val="22"/>
        </w:rPr>
        <w:t>v</w:t>
      </w:r>
      <w:r w:rsidRPr="001C477B">
        <w:rPr>
          <w:rFonts w:ascii="Arial" w:eastAsia="Arial" w:hAnsi="Arial" w:cs="Arial"/>
          <w:spacing w:val="-1"/>
          <w:sz w:val="22"/>
          <w:szCs w:val="22"/>
        </w:rPr>
        <w:t>i</w:t>
      </w:r>
      <w:r w:rsidRPr="001C477B">
        <w:rPr>
          <w:rFonts w:ascii="Arial" w:eastAsia="Arial" w:hAnsi="Arial" w:cs="Arial"/>
          <w:sz w:val="22"/>
          <w:szCs w:val="22"/>
        </w:rPr>
        <w:t>d</w:t>
      </w:r>
      <w:r w:rsidRPr="001C477B">
        <w:rPr>
          <w:rFonts w:ascii="Arial" w:eastAsia="Arial" w:hAnsi="Arial" w:cs="Arial"/>
          <w:spacing w:val="-1"/>
          <w:sz w:val="22"/>
          <w:szCs w:val="22"/>
        </w:rPr>
        <w:t>e</w:t>
      </w:r>
      <w:r w:rsidRPr="001C477B">
        <w:rPr>
          <w:rFonts w:ascii="Arial" w:eastAsia="Arial" w:hAnsi="Arial" w:cs="Arial"/>
          <w:sz w:val="22"/>
          <w:szCs w:val="22"/>
        </w:rPr>
        <w:t>nce</w:t>
      </w:r>
      <w:r w:rsidRPr="001C477B">
        <w:rPr>
          <w:rFonts w:ascii="Arial" w:eastAsia="Arial" w:hAnsi="Arial" w:cs="Arial"/>
          <w:spacing w:val="1"/>
          <w:sz w:val="22"/>
          <w:szCs w:val="22"/>
        </w:rPr>
        <w:t xml:space="preserve"> r</w:t>
      </w:r>
      <w:r w:rsidRPr="001C477B">
        <w:rPr>
          <w:rFonts w:ascii="Arial" w:eastAsia="Arial" w:hAnsi="Arial" w:cs="Arial"/>
          <w:sz w:val="22"/>
          <w:szCs w:val="22"/>
        </w:rPr>
        <w:t>e</w:t>
      </w:r>
      <w:r w:rsidRPr="001C477B">
        <w:rPr>
          <w:rFonts w:ascii="Arial" w:eastAsia="Arial" w:hAnsi="Arial" w:cs="Arial"/>
          <w:spacing w:val="-1"/>
          <w:sz w:val="22"/>
          <w:szCs w:val="22"/>
        </w:rPr>
        <w:t>l</w:t>
      </w:r>
      <w:r w:rsidRPr="001C477B">
        <w:rPr>
          <w:rFonts w:ascii="Arial" w:eastAsia="Arial" w:hAnsi="Arial" w:cs="Arial"/>
          <w:sz w:val="22"/>
          <w:szCs w:val="22"/>
        </w:rPr>
        <w:t>ati</w:t>
      </w:r>
      <w:r w:rsidRPr="001C477B">
        <w:rPr>
          <w:rFonts w:ascii="Arial" w:eastAsia="Arial" w:hAnsi="Arial" w:cs="Arial"/>
          <w:spacing w:val="-3"/>
          <w:sz w:val="22"/>
          <w:szCs w:val="22"/>
        </w:rPr>
        <w:t>n</w:t>
      </w:r>
      <w:r w:rsidRPr="001C477B">
        <w:rPr>
          <w:rFonts w:ascii="Arial" w:eastAsia="Arial" w:hAnsi="Arial" w:cs="Arial"/>
          <w:sz w:val="22"/>
          <w:szCs w:val="22"/>
        </w:rPr>
        <w:t>g</w:t>
      </w:r>
      <w:r w:rsidRPr="001C477B">
        <w:rPr>
          <w:rFonts w:ascii="Arial" w:eastAsia="Arial" w:hAnsi="Arial" w:cs="Arial"/>
          <w:spacing w:val="1"/>
          <w:sz w:val="22"/>
          <w:szCs w:val="22"/>
        </w:rPr>
        <w:t xml:space="preserve"> t</w:t>
      </w:r>
      <w:r w:rsidRPr="001C477B">
        <w:rPr>
          <w:rFonts w:ascii="Arial" w:eastAsia="Arial" w:hAnsi="Arial" w:cs="Arial"/>
          <w:sz w:val="22"/>
          <w:szCs w:val="22"/>
        </w:rPr>
        <w:t>o</w:t>
      </w:r>
      <w:r w:rsidRPr="001C477B">
        <w:rPr>
          <w:rFonts w:ascii="Arial" w:eastAsia="Arial" w:hAnsi="Arial" w:cs="Arial"/>
          <w:spacing w:val="-1"/>
          <w:sz w:val="22"/>
          <w:szCs w:val="22"/>
        </w:rPr>
        <w:t xml:space="preserve"> </w:t>
      </w:r>
      <w:r w:rsidRPr="001C477B">
        <w:rPr>
          <w:rFonts w:ascii="Arial" w:eastAsia="Arial" w:hAnsi="Arial" w:cs="Arial"/>
          <w:sz w:val="22"/>
          <w:szCs w:val="22"/>
        </w:rPr>
        <w:t>c</w:t>
      </w:r>
      <w:r w:rsidRPr="001C477B">
        <w:rPr>
          <w:rFonts w:ascii="Arial" w:eastAsia="Arial" w:hAnsi="Arial" w:cs="Arial"/>
          <w:spacing w:val="-3"/>
          <w:sz w:val="22"/>
          <w:szCs w:val="22"/>
        </w:rPr>
        <w:t>e</w:t>
      </w:r>
      <w:r w:rsidRPr="001C477B">
        <w:rPr>
          <w:rFonts w:ascii="Arial" w:eastAsia="Arial" w:hAnsi="Arial" w:cs="Arial"/>
          <w:spacing w:val="1"/>
          <w:sz w:val="22"/>
          <w:szCs w:val="22"/>
        </w:rPr>
        <w:t>rt</w:t>
      </w:r>
      <w:r w:rsidRPr="001C477B">
        <w:rPr>
          <w:rFonts w:ascii="Arial" w:eastAsia="Arial" w:hAnsi="Arial" w:cs="Arial"/>
          <w:spacing w:val="-3"/>
          <w:sz w:val="22"/>
          <w:szCs w:val="22"/>
        </w:rPr>
        <w:t>i</w:t>
      </w:r>
      <w:r w:rsidRPr="001C477B">
        <w:rPr>
          <w:rFonts w:ascii="Arial" w:eastAsia="Arial" w:hAnsi="Arial" w:cs="Arial"/>
          <w:spacing w:val="3"/>
          <w:sz w:val="22"/>
          <w:szCs w:val="22"/>
        </w:rPr>
        <w:t>f</w:t>
      </w:r>
      <w:r w:rsidRPr="001C477B">
        <w:rPr>
          <w:rFonts w:ascii="Arial" w:eastAsia="Arial" w:hAnsi="Arial" w:cs="Arial"/>
          <w:spacing w:val="-1"/>
          <w:sz w:val="22"/>
          <w:szCs w:val="22"/>
        </w:rPr>
        <w:t>i</w:t>
      </w:r>
      <w:r w:rsidRPr="001C477B">
        <w:rPr>
          <w:rFonts w:ascii="Arial" w:eastAsia="Arial" w:hAnsi="Arial" w:cs="Arial"/>
          <w:sz w:val="22"/>
          <w:szCs w:val="22"/>
        </w:rPr>
        <w:t>c</w:t>
      </w:r>
      <w:r w:rsidRPr="001C477B">
        <w:rPr>
          <w:rFonts w:ascii="Arial" w:eastAsia="Arial" w:hAnsi="Arial" w:cs="Arial"/>
          <w:spacing w:val="-3"/>
          <w:sz w:val="22"/>
          <w:szCs w:val="22"/>
        </w:rPr>
        <w:t>a</w:t>
      </w:r>
      <w:r w:rsidRPr="001C477B">
        <w:rPr>
          <w:rFonts w:ascii="Arial" w:eastAsia="Arial" w:hAnsi="Arial" w:cs="Arial"/>
          <w:spacing w:val="1"/>
          <w:sz w:val="22"/>
          <w:szCs w:val="22"/>
        </w:rPr>
        <w:t>t</w:t>
      </w:r>
      <w:r w:rsidRPr="001C477B">
        <w:rPr>
          <w:rFonts w:ascii="Arial" w:eastAsia="Arial" w:hAnsi="Arial" w:cs="Arial"/>
          <w:sz w:val="22"/>
          <w:szCs w:val="22"/>
        </w:rPr>
        <w:t>es,</w:t>
      </w:r>
      <w:r w:rsidRPr="001C477B">
        <w:rPr>
          <w:rFonts w:ascii="Arial" w:eastAsia="Arial" w:hAnsi="Arial" w:cs="Arial"/>
          <w:spacing w:val="-3"/>
          <w:sz w:val="22"/>
          <w:szCs w:val="22"/>
        </w:rPr>
        <w:t xml:space="preserve"> </w:t>
      </w:r>
      <w:r w:rsidRPr="001C477B">
        <w:rPr>
          <w:rFonts w:ascii="Arial" w:eastAsia="Arial" w:hAnsi="Arial" w:cs="Arial"/>
          <w:spacing w:val="1"/>
          <w:sz w:val="22"/>
          <w:szCs w:val="22"/>
        </w:rPr>
        <w:t xml:space="preserve">that they are the up to date listed qualifications and relevant to the </w:t>
      </w:r>
      <w:r w:rsidR="00072D17">
        <w:rPr>
          <w:rFonts w:ascii="Arial" w:eastAsia="Arial" w:hAnsi="Arial" w:cs="Arial"/>
          <w:spacing w:val="1"/>
          <w:sz w:val="22"/>
          <w:szCs w:val="22"/>
        </w:rPr>
        <w:t>KSB’s</w:t>
      </w:r>
      <w:r w:rsidRPr="001C477B">
        <w:rPr>
          <w:rFonts w:ascii="Arial" w:eastAsia="Arial" w:hAnsi="Arial" w:cs="Arial"/>
          <w:spacing w:val="1"/>
          <w:sz w:val="22"/>
          <w:szCs w:val="22"/>
        </w:rPr>
        <w:t xml:space="preserve"> listed in the Apprenticeship Standard.  </w:t>
      </w:r>
    </w:p>
    <w:p w14:paraId="1608BD53" w14:textId="77777777" w:rsidR="001C477B" w:rsidRPr="009E7CBF" w:rsidRDefault="001C477B" w:rsidP="001C477B">
      <w:pPr>
        <w:pStyle w:val="ListParagraph"/>
        <w:ind w:left="992"/>
        <w:rPr>
          <w:rFonts w:ascii="Arial" w:eastAsia="Arial" w:hAnsi="Arial" w:cs="Arial"/>
          <w:sz w:val="22"/>
          <w:szCs w:val="22"/>
        </w:rPr>
      </w:pPr>
    </w:p>
    <w:p w14:paraId="533A2232" w14:textId="5A14C14C" w:rsidR="001A0F63" w:rsidRPr="001C477B" w:rsidRDefault="002E394A" w:rsidP="001C477B">
      <w:pPr>
        <w:pStyle w:val="ListParagraph"/>
        <w:numPr>
          <w:ilvl w:val="0"/>
          <w:numId w:val="21"/>
        </w:numPr>
        <w:rPr>
          <w:rFonts w:ascii="Arial" w:eastAsia="Arial" w:hAnsi="Arial" w:cs="Arial"/>
          <w:sz w:val="22"/>
          <w:szCs w:val="22"/>
        </w:rPr>
      </w:pPr>
      <w:r w:rsidRPr="001C477B">
        <w:rPr>
          <w:rFonts w:ascii="Arial" w:eastAsia="Arial" w:hAnsi="Arial" w:cs="Arial"/>
          <w:spacing w:val="-1"/>
          <w:sz w:val="22"/>
          <w:szCs w:val="22"/>
        </w:rPr>
        <w:t>C</w:t>
      </w:r>
      <w:r w:rsidRPr="001C477B">
        <w:rPr>
          <w:rFonts w:ascii="Arial" w:eastAsia="Arial" w:hAnsi="Arial" w:cs="Arial"/>
          <w:sz w:val="22"/>
          <w:szCs w:val="22"/>
        </w:rPr>
        <w:t>o</w:t>
      </w:r>
      <w:r w:rsidRPr="001C477B">
        <w:rPr>
          <w:rFonts w:ascii="Arial" w:eastAsia="Arial" w:hAnsi="Arial" w:cs="Arial"/>
          <w:spacing w:val="-1"/>
          <w:sz w:val="22"/>
          <w:szCs w:val="22"/>
        </w:rPr>
        <w:t>n</w:t>
      </w:r>
      <w:r w:rsidRPr="001C477B">
        <w:rPr>
          <w:rFonts w:ascii="Arial" w:eastAsia="Arial" w:hAnsi="Arial" w:cs="Arial"/>
          <w:sz w:val="22"/>
          <w:szCs w:val="22"/>
        </w:rPr>
        <w:t>s</w:t>
      </w:r>
      <w:r w:rsidRPr="001C477B">
        <w:rPr>
          <w:rFonts w:ascii="Arial" w:eastAsia="Arial" w:hAnsi="Arial" w:cs="Arial"/>
          <w:spacing w:val="-1"/>
          <w:sz w:val="22"/>
          <w:szCs w:val="22"/>
        </w:rPr>
        <w:t>i</w:t>
      </w:r>
      <w:r w:rsidRPr="001C477B">
        <w:rPr>
          <w:rFonts w:ascii="Arial" w:eastAsia="Arial" w:hAnsi="Arial" w:cs="Arial"/>
          <w:sz w:val="22"/>
          <w:szCs w:val="22"/>
        </w:rPr>
        <w:t>s</w:t>
      </w:r>
      <w:r w:rsidRPr="001C477B">
        <w:rPr>
          <w:rFonts w:ascii="Arial" w:eastAsia="Arial" w:hAnsi="Arial" w:cs="Arial"/>
          <w:spacing w:val="1"/>
          <w:sz w:val="22"/>
          <w:szCs w:val="22"/>
        </w:rPr>
        <w:t>t</w:t>
      </w:r>
      <w:r w:rsidRPr="001C477B">
        <w:rPr>
          <w:rFonts w:ascii="Arial" w:eastAsia="Arial" w:hAnsi="Arial" w:cs="Arial"/>
          <w:sz w:val="22"/>
          <w:szCs w:val="22"/>
        </w:rPr>
        <w:t>e</w:t>
      </w:r>
      <w:r w:rsidRPr="001C477B">
        <w:rPr>
          <w:rFonts w:ascii="Arial" w:eastAsia="Arial" w:hAnsi="Arial" w:cs="Arial"/>
          <w:spacing w:val="-1"/>
          <w:sz w:val="22"/>
          <w:szCs w:val="22"/>
        </w:rPr>
        <w:t>n</w:t>
      </w:r>
      <w:r w:rsidRPr="001C477B">
        <w:rPr>
          <w:rFonts w:ascii="Arial" w:eastAsia="Arial" w:hAnsi="Arial" w:cs="Arial"/>
          <w:sz w:val="22"/>
          <w:szCs w:val="22"/>
        </w:rPr>
        <w:t>t</w:t>
      </w:r>
    </w:p>
    <w:p w14:paraId="1AAB3DF5" w14:textId="77777777" w:rsidR="001C477B" w:rsidRPr="001C477B" w:rsidRDefault="001C477B" w:rsidP="001C477B">
      <w:pPr>
        <w:pStyle w:val="ListParagraph"/>
        <w:spacing w:line="259" w:lineRule="auto"/>
        <w:ind w:right="46"/>
        <w:rPr>
          <w:rFonts w:ascii="Arial" w:eastAsia="Arial" w:hAnsi="Arial" w:cs="Arial"/>
          <w:sz w:val="22"/>
          <w:szCs w:val="22"/>
        </w:rPr>
      </w:pPr>
      <w:r w:rsidRPr="001C477B">
        <w:rPr>
          <w:rFonts w:ascii="Arial" w:eastAsia="Arial" w:hAnsi="Arial" w:cs="Arial"/>
          <w:sz w:val="22"/>
          <w:szCs w:val="22"/>
        </w:rPr>
        <w:t>An</w:t>
      </w:r>
      <w:r w:rsidRPr="001C477B">
        <w:rPr>
          <w:rFonts w:ascii="Arial" w:eastAsia="Arial" w:hAnsi="Arial" w:cs="Arial"/>
          <w:spacing w:val="4"/>
          <w:sz w:val="22"/>
          <w:szCs w:val="22"/>
        </w:rPr>
        <w:t xml:space="preserve"> </w:t>
      </w:r>
      <w:r w:rsidRPr="001C477B">
        <w:rPr>
          <w:rFonts w:ascii="Arial" w:eastAsia="Arial" w:hAnsi="Arial" w:cs="Arial"/>
          <w:spacing w:val="-1"/>
          <w:sz w:val="22"/>
          <w:szCs w:val="22"/>
        </w:rPr>
        <w:t>I</w:t>
      </w:r>
      <w:r w:rsidRPr="001C477B">
        <w:rPr>
          <w:rFonts w:ascii="Arial" w:eastAsia="Arial" w:hAnsi="Arial" w:cs="Arial"/>
          <w:sz w:val="22"/>
          <w:szCs w:val="22"/>
        </w:rPr>
        <w:t>A</w:t>
      </w:r>
      <w:r w:rsidRPr="001C477B">
        <w:rPr>
          <w:rFonts w:ascii="Arial" w:eastAsia="Arial" w:hAnsi="Arial" w:cs="Arial"/>
          <w:spacing w:val="1"/>
          <w:sz w:val="22"/>
          <w:szCs w:val="22"/>
        </w:rPr>
        <w:t xml:space="preserve"> must</w:t>
      </w:r>
      <w:r w:rsidRPr="001C477B">
        <w:rPr>
          <w:rFonts w:ascii="Arial" w:eastAsia="Arial" w:hAnsi="Arial" w:cs="Arial"/>
          <w:sz w:val="22"/>
          <w:szCs w:val="22"/>
        </w:rPr>
        <w:t xml:space="preserve"> be</w:t>
      </w:r>
      <w:r w:rsidRPr="001C477B">
        <w:rPr>
          <w:rFonts w:ascii="Arial" w:eastAsia="Arial" w:hAnsi="Arial" w:cs="Arial"/>
          <w:spacing w:val="-1"/>
          <w:sz w:val="22"/>
          <w:szCs w:val="22"/>
        </w:rPr>
        <w:t xml:space="preserve"> </w:t>
      </w:r>
      <w:r w:rsidRPr="001C477B">
        <w:rPr>
          <w:rFonts w:ascii="Arial" w:eastAsia="Arial" w:hAnsi="Arial" w:cs="Arial"/>
          <w:sz w:val="22"/>
          <w:szCs w:val="22"/>
        </w:rPr>
        <w:t>co</w:t>
      </w:r>
      <w:r w:rsidRPr="001C477B">
        <w:rPr>
          <w:rFonts w:ascii="Arial" w:eastAsia="Arial" w:hAnsi="Arial" w:cs="Arial"/>
          <w:spacing w:val="-1"/>
          <w:sz w:val="22"/>
          <w:szCs w:val="22"/>
        </w:rPr>
        <w:t>n</w:t>
      </w:r>
      <w:r w:rsidRPr="001C477B">
        <w:rPr>
          <w:rFonts w:ascii="Arial" w:eastAsia="Arial" w:hAnsi="Arial" w:cs="Arial"/>
          <w:spacing w:val="-2"/>
          <w:sz w:val="22"/>
          <w:szCs w:val="22"/>
        </w:rPr>
        <w:t>v</w:t>
      </w:r>
      <w:r w:rsidRPr="001C477B">
        <w:rPr>
          <w:rFonts w:ascii="Arial" w:eastAsia="Arial" w:hAnsi="Arial" w:cs="Arial"/>
          <w:spacing w:val="-1"/>
          <w:sz w:val="22"/>
          <w:szCs w:val="22"/>
        </w:rPr>
        <w:t>i</w:t>
      </w:r>
      <w:r w:rsidRPr="001C477B">
        <w:rPr>
          <w:rFonts w:ascii="Arial" w:eastAsia="Arial" w:hAnsi="Arial" w:cs="Arial"/>
          <w:sz w:val="22"/>
          <w:szCs w:val="22"/>
        </w:rPr>
        <w:t>nc</w:t>
      </w:r>
      <w:r w:rsidRPr="001C477B">
        <w:rPr>
          <w:rFonts w:ascii="Arial" w:eastAsia="Arial" w:hAnsi="Arial" w:cs="Arial"/>
          <w:spacing w:val="-1"/>
          <w:sz w:val="22"/>
          <w:szCs w:val="22"/>
        </w:rPr>
        <w:t>e</w:t>
      </w:r>
      <w:r w:rsidRPr="001C477B">
        <w:rPr>
          <w:rFonts w:ascii="Arial" w:eastAsia="Arial" w:hAnsi="Arial" w:cs="Arial"/>
          <w:sz w:val="22"/>
          <w:szCs w:val="22"/>
        </w:rPr>
        <w:t xml:space="preserve">d </w:t>
      </w:r>
      <w:r w:rsidRPr="001C477B">
        <w:rPr>
          <w:rFonts w:ascii="Arial" w:eastAsia="Arial" w:hAnsi="Arial" w:cs="Arial"/>
          <w:spacing w:val="2"/>
          <w:sz w:val="22"/>
          <w:szCs w:val="22"/>
        </w:rPr>
        <w:t>t</w:t>
      </w:r>
      <w:r w:rsidRPr="001C477B">
        <w:rPr>
          <w:rFonts w:ascii="Arial" w:eastAsia="Arial" w:hAnsi="Arial" w:cs="Arial"/>
          <w:sz w:val="22"/>
          <w:szCs w:val="22"/>
        </w:rPr>
        <w:t>h</w:t>
      </w:r>
      <w:r w:rsidRPr="001C477B">
        <w:rPr>
          <w:rFonts w:ascii="Arial" w:eastAsia="Arial" w:hAnsi="Arial" w:cs="Arial"/>
          <w:spacing w:val="-3"/>
          <w:sz w:val="22"/>
          <w:szCs w:val="22"/>
        </w:rPr>
        <w:t>a</w:t>
      </w:r>
      <w:r w:rsidRPr="001C477B">
        <w:rPr>
          <w:rFonts w:ascii="Arial" w:eastAsia="Arial" w:hAnsi="Arial" w:cs="Arial"/>
          <w:sz w:val="22"/>
          <w:szCs w:val="22"/>
        </w:rPr>
        <w:t xml:space="preserve">t </w:t>
      </w:r>
      <w:r w:rsidRPr="001C477B">
        <w:rPr>
          <w:rFonts w:ascii="Arial" w:eastAsia="Arial" w:hAnsi="Arial" w:cs="Arial"/>
          <w:spacing w:val="1"/>
          <w:sz w:val="22"/>
          <w:szCs w:val="22"/>
        </w:rPr>
        <w:t>t</w:t>
      </w:r>
      <w:r w:rsidRPr="001C477B">
        <w:rPr>
          <w:rFonts w:ascii="Arial" w:eastAsia="Arial" w:hAnsi="Arial" w:cs="Arial"/>
          <w:sz w:val="22"/>
          <w:szCs w:val="22"/>
        </w:rPr>
        <w:t>he</w:t>
      </w:r>
      <w:r w:rsidRPr="001C477B">
        <w:rPr>
          <w:rFonts w:ascii="Arial" w:eastAsia="Arial" w:hAnsi="Arial" w:cs="Arial"/>
          <w:spacing w:val="1"/>
          <w:sz w:val="22"/>
          <w:szCs w:val="22"/>
        </w:rPr>
        <w:t xml:space="preserve"> </w:t>
      </w:r>
      <w:r w:rsidRPr="001C477B">
        <w:rPr>
          <w:rFonts w:ascii="Arial" w:eastAsia="Arial" w:hAnsi="Arial" w:cs="Arial"/>
          <w:sz w:val="22"/>
          <w:szCs w:val="22"/>
        </w:rPr>
        <w:t>e</w:t>
      </w:r>
      <w:r w:rsidRPr="001C477B">
        <w:rPr>
          <w:rFonts w:ascii="Arial" w:eastAsia="Arial" w:hAnsi="Arial" w:cs="Arial"/>
          <w:spacing w:val="-3"/>
          <w:sz w:val="22"/>
          <w:szCs w:val="22"/>
        </w:rPr>
        <w:t>v</w:t>
      </w:r>
      <w:r w:rsidRPr="001C477B">
        <w:rPr>
          <w:rFonts w:ascii="Arial" w:eastAsia="Arial" w:hAnsi="Arial" w:cs="Arial"/>
          <w:spacing w:val="-1"/>
          <w:sz w:val="22"/>
          <w:szCs w:val="22"/>
        </w:rPr>
        <w:t>i</w:t>
      </w:r>
      <w:r w:rsidRPr="001C477B">
        <w:rPr>
          <w:rFonts w:ascii="Arial" w:eastAsia="Arial" w:hAnsi="Arial" w:cs="Arial"/>
          <w:sz w:val="22"/>
          <w:szCs w:val="22"/>
        </w:rPr>
        <w:t>d</w:t>
      </w:r>
      <w:r w:rsidRPr="001C477B">
        <w:rPr>
          <w:rFonts w:ascii="Arial" w:eastAsia="Arial" w:hAnsi="Arial" w:cs="Arial"/>
          <w:spacing w:val="-1"/>
          <w:sz w:val="22"/>
          <w:szCs w:val="22"/>
        </w:rPr>
        <w:t>e</w:t>
      </w:r>
      <w:r w:rsidRPr="001C477B">
        <w:rPr>
          <w:rFonts w:ascii="Arial" w:eastAsia="Arial" w:hAnsi="Arial" w:cs="Arial"/>
          <w:sz w:val="22"/>
          <w:szCs w:val="22"/>
        </w:rPr>
        <w:t>nce</w:t>
      </w:r>
      <w:r w:rsidRPr="001C477B">
        <w:rPr>
          <w:rFonts w:ascii="Arial" w:eastAsia="Arial" w:hAnsi="Arial" w:cs="Arial"/>
          <w:spacing w:val="1"/>
          <w:sz w:val="22"/>
          <w:szCs w:val="22"/>
        </w:rPr>
        <w:t xml:space="preserve"> </w:t>
      </w:r>
      <w:r w:rsidRPr="001C477B">
        <w:rPr>
          <w:rFonts w:ascii="Arial" w:eastAsia="Arial" w:hAnsi="Arial" w:cs="Arial"/>
          <w:spacing w:val="-1"/>
          <w:sz w:val="22"/>
          <w:szCs w:val="22"/>
        </w:rPr>
        <w:t>i</w:t>
      </w:r>
      <w:r w:rsidRPr="001C477B">
        <w:rPr>
          <w:rFonts w:ascii="Arial" w:eastAsia="Arial" w:hAnsi="Arial" w:cs="Arial"/>
          <w:sz w:val="22"/>
          <w:szCs w:val="22"/>
        </w:rPr>
        <w:t>s</w:t>
      </w:r>
      <w:r w:rsidRPr="001C477B">
        <w:rPr>
          <w:rFonts w:ascii="Arial" w:eastAsia="Arial" w:hAnsi="Arial" w:cs="Arial"/>
          <w:spacing w:val="-1"/>
          <w:sz w:val="22"/>
          <w:szCs w:val="22"/>
        </w:rPr>
        <w:t xml:space="preserve"> </w:t>
      </w:r>
      <w:r w:rsidRPr="001C477B">
        <w:rPr>
          <w:rFonts w:ascii="Arial" w:eastAsia="Arial" w:hAnsi="Arial" w:cs="Arial"/>
          <w:spacing w:val="1"/>
          <w:sz w:val="22"/>
          <w:szCs w:val="22"/>
        </w:rPr>
        <w:t>t</w:t>
      </w:r>
      <w:r w:rsidRPr="001C477B">
        <w:rPr>
          <w:rFonts w:ascii="Arial" w:eastAsia="Arial" w:hAnsi="Arial" w:cs="Arial"/>
          <w:spacing w:val="-2"/>
          <w:sz w:val="22"/>
          <w:szCs w:val="22"/>
        </w:rPr>
        <w:t>y</w:t>
      </w:r>
      <w:r w:rsidRPr="001C477B">
        <w:rPr>
          <w:rFonts w:ascii="Arial" w:eastAsia="Arial" w:hAnsi="Arial" w:cs="Arial"/>
          <w:sz w:val="22"/>
          <w:szCs w:val="22"/>
        </w:rPr>
        <w:t>p</w:t>
      </w:r>
      <w:r w:rsidRPr="001C477B">
        <w:rPr>
          <w:rFonts w:ascii="Arial" w:eastAsia="Arial" w:hAnsi="Arial" w:cs="Arial"/>
          <w:spacing w:val="-1"/>
          <w:sz w:val="22"/>
          <w:szCs w:val="22"/>
        </w:rPr>
        <w:t>i</w:t>
      </w:r>
      <w:r w:rsidRPr="001C477B">
        <w:rPr>
          <w:rFonts w:ascii="Arial" w:eastAsia="Arial" w:hAnsi="Arial" w:cs="Arial"/>
          <w:sz w:val="22"/>
          <w:szCs w:val="22"/>
        </w:rPr>
        <w:t xml:space="preserve">cal </w:t>
      </w:r>
      <w:r w:rsidRPr="001C477B">
        <w:rPr>
          <w:rFonts w:ascii="Arial" w:eastAsia="Arial" w:hAnsi="Arial" w:cs="Arial"/>
          <w:spacing w:val="-3"/>
          <w:sz w:val="22"/>
          <w:szCs w:val="22"/>
        </w:rPr>
        <w:t>o</w:t>
      </w:r>
      <w:r w:rsidRPr="001C477B">
        <w:rPr>
          <w:rFonts w:ascii="Arial" w:eastAsia="Arial" w:hAnsi="Arial" w:cs="Arial"/>
          <w:sz w:val="22"/>
          <w:szCs w:val="22"/>
        </w:rPr>
        <w:t>f</w:t>
      </w:r>
      <w:r w:rsidRPr="001C477B">
        <w:rPr>
          <w:rFonts w:ascii="Arial" w:eastAsia="Arial" w:hAnsi="Arial" w:cs="Arial"/>
          <w:spacing w:val="2"/>
          <w:sz w:val="22"/>
          <w:szCs w:val="22"/>
        </w:rPr>
        <w:t xml:space="preserve"> </w:t>
      </w:r>
      <w:r w:rsidRPr="001C477B">
        <w:rPr>
          <w:rFonts w:ascii="Arial" w:eastAsia="Arial" w:hAnsi="Arial" w:cs="Arial"/>
          <w:spacing w:val="1"/>
          <w:sz w:val="22"/>
          <w:szCs w:val="22"/>
        </w:rPr>
        <w:t>t</w:t>
      </w:r>
      <w:r w:rsidRPr="001C477B">
        <w:rPr>
          <w:rFonts w:ascii="Arial" w:eastAsia="Arial" w:hAnsi="Arial" w:cs="Arial"/>
          <w:sz w:val="22"/>
          <w:szCs w:val="22"/>
        </w:rPr>
        <w:t>he</w:t>
      </w:r>
      <w:r w:rsidRPr="001C477B">
        <w:rPr>
          <w:rFonts w:ascii="Arial" w:eastAsia="Arial" w:hAnsi="Arial" w:cs="Arial"/>
          <w:spacing w:val="3"/>
          <w:sz w:val="22"/>
          <w:szCs w:val="22"/>
        </w:rPr>
        <w:t xml:space="preserve"> </w:t>
      </w:r>
      <w:r w:rsidRPr="001C477B">
        <w:rPr>
          <w:rFonts w:ascii="Arial" w:eastAsia="Arial" w:hAnsi="Arial" w:cs="Arial"/>
          <w:sz w:val="22"/>
          <w:szCs w:val="22"/>
        </w:rPr>
        <w:t>a</w:t>
      </w:r>
      <w:r w:rsidRPr="001C477B">
        <w:rPr>
          <w:rFonts w:ascii="Arial" w:eastAsia="Arial" w:hAnsi="Arial" w:cs="Arial"/>
          <w:spacing w:val="-1"/>
          <w:sz w:val="22"/>
          <w:szCs w:val="22"/>
        </w:rPr>
        <w:t>p</w:t>
      </w:r>
      <w:r w:rsidRPr="001C477B">
        <w:rPr>
          <w:rFonts w:ascii="Arial" w:eastAsia="Arial" w:hAnsi="Arial" w:cs="Arial"/>
          <w:spacing w:val="-3"/>
          <w:sz w:val="22"/>
          <w:szCs w:val="22"/>
        </w:rPr>
        <w:t>p</w:t>
      </w:r>
      <w:r w:rsidRPr="001C477B">
        <w:rPr>
          <w:rFonts w:ascii="Arial" w:eastAsia="Arial" w:hAnsi="Arial" w:cs="Arial"/>
          <w:spacing w:val="1"/>
          <w:sz w:val="22"/>
          <w:szCs w:val="22"/>
        </w:rPr>
        <w:t>r</w:t>
      </w:r>
      <w:r w:rsidRPr="001C477B">
        <w:rPr>
          <w:rFonts w:ascii="Arial" w:eastAsia="Arial" w:hAnsi="Arial" w:cs="Arial"/>
          <w:sz w:val="22"/>
          <w:szCs w:val="22"/>
        </w:rPr>
        <w:t>e</w:t>
      </w:r>
      <w:r w:rsidRPr="001C477B">
        <w:rPr>
          <w:rFonts w:ascii="Arial" w:eastAsia="Arial" w:hAnsi="Arial" w:cs="Arial"/>
          <w:spacing w:val="-1"/>
          <w:sz w:val="22"/>
          <w:szCs w:val="22"/>
        </w:rPr>
        <w:t>n</w:t>
      </w:r>
      <w:r w:rsidRPr="001C477B">
        <w:rPr>
          <w:rFonts w:ascii="Arial" w:eastAsia="Arial" w:hAnsi="Arial" w:cs="Arial"/>
          <w:spacing w:val="1"/>
          <w:sz w:val="22"/>
          <w:szCs w:val="22"/>
        </w:rPr>
        <w:t>t</w:t>
      </w:r>
      <w:r w:rsidRPr="001C477B">
        <w:rPr>
          <w:rFonts w:ascii="Arial" w:eastAsia="Arial" w:hAnsi="Arial" w:cs="Arial"/>
          <w:spacing w:val="-1"/>
          <w:sz w:val="22"/>
          <w:szCs w:val="22"/>
        </w:rPr>
        <w:t>i</w:t>
      </w:r>
      <w:r w:rsidRPr="001C477B">
        <w:rPr>
          <w:rFonts w:ascii="Arial" w:eastAsia="Arial" w:hAnsi="Arial" w:cs="Arial"/>
          <w:sz w:val="22"/>
          <w:szCs w:val="22"/>
        </w:rPr>
        <w:t xml:space="preserve">ces’ </w:t>
      </w:r>
      <w:r w:rsidRPr="001C477B">
        <w:rPr>
          <w:rFonts w:ascii="Arial" w:eastAsia="Arial" w:hAnsi="Arial" w:cs="Arial"/>
          <w:spacing w:val="-3"/>
          <w:sz w:val="22"/>
          <w:szCs w:val="22"/>
        </w:rPr>
        <w:t>n</w:t>
      </w:r>
      <w:r w:rsidRPr="001C477B">
        <w:rPr>
          <w:rFonts w:ascii="Arial" w:eastAsia="Arial" w:hAnsi="Arial" w:cs="Arial"/>
          <w:sz w:val="22"/>
          <w:szCs w:val="22"/>
        </w:rPr>
        <w:t>or</w:t>
      </w:r>
      <w:r w:rsidRPr="001C477B">
        <w:rPr>
          <w:rFonts w:ascii="Arial" w:eastAsia="Arial" w:hAnsi="Arial" w:cs="Arial"/>
          <w:spacing w:val="1"/>
          <w:sz w:val="22"/>
          <w:szCs w:val="22"/>
        </w:rPr>
        <w:t>m</w:t>
      </w:r>
      <w:r w:rsidRPr="001C477B">
        <w:rPr>
          <w:rFonts w:ascii="Arial" w:eastAsia="Arial" w:hAnsi="Arial" w:cs="Arial"/>
          <w:sz w:val="22"/>
          <w:szCs w:val="22"/>
        </w:rPr>
        <w:t>al p</w:t>
      </w:r>
      <w:r w:rsidRPr="001C477B">
        <w:rPr>
          <w:rFonts w:ascii="Arial" w:eastAsia="Arial" w:hAnsi="Arial" w:cs="Arial"/>
          <w:spacing w:val="-1"/>
          <w:sz w:val="22"/>
          <w:szCs w:val="22"/>
        </w:rPr>
        <w:t>e</w:t>
      </w:r>
      <w:r w:rsidRPr="001C477B">
        <w:rPr>
          <w:rFonts w:ascii="Arial" w:eastAsia="Arial" w:hAnsi="Arial" w:cs="Arial"/>
          <w:spacing w:val="-2"/>
          <w:sz w:val="22"/>
          <w:szCs w:val="22"/>
        </w:rPr>
        <w:t>r</w:t>
      </w:r>
      <w:r w:rsidRPr="001C477B">
        <w:rPr>
          <w:rFonts w:ascii="Arial" w:eastAsia="Arial" w:hAnsi="Arial" w:cs="Arial"/>
          <w:spacing w:val="3"/>
          <w:sz w:val="22"/>
          <w:szCs w:val="22"/>
        </w:rPr>
        <w:t>f</w:t>
      </w:r>
      <w:r w:rsidRPr="001C477B">
        <w:rPr>
          <w:rFonts w:ascii="Arial" w:eastAsia="Arial" w:hAnsi="Arial" w:cs="Arial"/>
          <w:spacing w:val="-3"/>
          <w:sz w:val="22"/>
          <w:szCs w:val="22"/>
        </w:rPr>
        <w:t>o</w:t>
      </w:r>
      <w:r w:rsidRPr="001C477B">
        <w:rPr>
          <w:rFonts w:ascii="Arial" w:eastAsia="Arial" w:hAnsi="Arial" w:cs="Arial"/>
          <w:spacing w:val="1"/>
          <w:sz w:val="22"/>
          <w:szCs w:val="22"/>
        </w:rPr>
        <w:t>rm</w:t>
      </w:r>
      <w:r w:rsidRPr="001C477B">
        <w:rPr>
          <w:rFonts w:ascii="Arial" w:eastAsia="Arial" w:hAnsi="Arial" w:cs="Arial"/>
          <w:sz w:val="22"/>
          <w:szCs w:val="22"/>
        </w:rPr>
        <w:t>ance</w:t>
      </w:r>
      <w:r w:rsidRPr="001C477B">
        <w:rPr>
          <w:rFonts w:ascii="Arial" w:eastAsia="Arial" w:hAnsi="Arial" w:cs="Arial"/>
          <w:spacing w:val="-2"/>
          <w:sz w:val="22"/>
          <w:szCs w:val="22"/>
        </w:rPr>
        <w:t xml:space="preserve"> </w:t>
      </w:r>
      <w:r w:rsidRPr="001C477B">
        <w:rPr>
          <w:rFonts w:ascii="Arial" w:eastAsia="Arial" w:hAnsi="Arial" w:cs="Arial"/>
          <w:sz w:val="22"/>
          <w:szCs w:val="22"/>
        </w:rPr>
        <w:t>a</w:t>
      </w:r>
      <w:r w:rsidRPr="001C477B">
        <w:rPr>
          <w:rFonts w:ascii="Arial" w:eastAsia="Arial" w:hAnsi="Arial" w:cs="Arial"/>
          <w:spacing w:val="-1"/>
          <w:sz w:val="22"/>
          <w:szCs w:val="22"/>
        </w:rPr>
        <w:t>n</w:t>
      </w:r>
      <w:r w:rsidRPr="001C477B">
        <w:rPr>
          <w:rFonts w:ascii="Arial" w:eastAsia="Arial" w:hAnsi="Arial" w:cs="Arial"/>
          <w:sz w:val="22"/>
          <w:szCs w:val="22"/>
        </w:rPr>
        <w:t>d is</w:t>
      </w:r>
      <w:r w:rsidRPr="001C477B">
        <w:rPr>
          <w:rFonts w:ascii="Arial" w:eastAsia="Arial" w:hAnsi="Arial" w:cs="Arial"/>
          <w:spacing w:val="-2"/>
          <w:sz w:val="22"/>
          <w:szCs w:val="22"/>
        </w:rPr>
        <w:t xml:space="preserve"> </w:t>
      </w:r>
      <w:r w:rsidRPr="001C477B">
        <w:rPr>
          <w:rFonts w:ascii="Arial" w:eastAsia="Arial" w:hAnsi="Arial" w:cs="Arial"/>
          <w:sz w:val="22"/>
          <w:szCs w:val="22"/>
        </w:rPr>
        <w:t>n</w:t>
      </w:r>
      <w:r w:rsidRPr="001C477B">
        <w:rPr>
          <w:rFonts w:ascii="Arial" w:eastAsia="Arial" w:hAnsi="Arial" w:cs="Arial"/>
          <w:spacing w:val="-1"/>
          <w:sz w:val="22"/>
          <w:szCs w:val="22"/>
        </w:rPr>
        <w:t>o</w:t>
      </w:r>
      <w:r w:rsidRPr="001C477B">
        <w:rPr>
          <w:rFonts w:ascii="Arial" w:eastAsia="Arial" w:hAnsi="Arial" w:cs="Arial"/>
          <w:sz w:val="22"/>
          <w:szCs w:val="22"/>
        </w:rPr>
        <w:t>t</w:t>
      </w:r>
      <w:r w:rsidRPr="001C477B">
        <w:rPr>
          <w:rFonts w:ascii="Arial" w:eastAsia="Arial" w:hAnsi="Arial" w:cs="Arial"/>
          <w:spacing w:val="-2"/>
          <w:sz w:val="22"/>
          <w:szCs w:val="22"/>
        </w:rPr>
        <w:t xml:space="preserve"> </w:t>
      </w:r>
      <w:r w:rsidRPr="001C477B">
        <w:rPr>
          <w:rFonts w:ascii="Arial" w:eastAsia="Arial" w:hAnsi="Arial" w:cs="Arial"/>
          <w:spacing w:val="-1"/>
          <w:sz w:val="22"/>
          <w:szCs w:val="22"/>
        </w:rPr>
        <w:t>j</w:t>
      </w:r>
      <w:r w:rsidRPr="001C477B">
        <w:rPr>
          <w:rFonts w:ascii="Arial" w:eastAsia="Arial" w:hAnsi="Arial" w:cs="Arial"/>
          <w:sz w:val="22"/>
          <w:szCs w:val="22"/>
        </w:rPr>
        <w:t>ust</w:t>
      </w:r>
      <w:r w:rsidRPr="001C477B">
        <w:rPr>
          <w:rFonts w:ascii="Arial" w:eastAsia="Arial" w:hAnsi="Arial" w:cs="Arial"/>
          <w:spacing w:val="2"/>
          <w:sz w:val="22"/>
          <w:szCs w:val="22"/>
        </w:rPr>
        <w:t xml:space="preserve"> </w:t>
      </w:r>
      <w:r w:rsidRPr="001C477B">
        <w:rPr>
          <w:rFonts w:ascii="Arial" w:eastAsia="Arial" w:hAnsi="Arial" w:cs="Arial"/>
          <w:sz w:val="22"/>
          <w:szCs w:val="22"/>
        </w:rPr>
        <w:t>s</w:t>
      </w:r>
      <w:r w:rsidRPr="001C477B">
        <w:rPr>
          <w:rFonts w:ascii="Arial" w:eastAsia="Arial" w:hAnsi="Arial" w:cs="Arial"/>
          <w:spacing w:val="-3"/>
          <w:sz w:val="22"/>
          <w:szCs w:val="22"/>
        </w:rPr>
        <w:t>o</w:t>
      </w:r>
      <w:r w:rsidRPr="001C477B">
        <w:rPr>
          <w:rFonts w:ascii="Arial" w:eastAsia="Arial" w:hAnsi="Arial" w:cs="Arial"/>
          <w:spacing w:val="1"/>
          <w:sz w:val="22"/>
          <w:szCs w:val="22"/>
        </w:rPr>
        <w:t>m</w:t>
      </w:r>
      <w:r w:rsidRPr="001C477B">
        <w:rPr>
          <w:rFonts w:ascii="Arial" w:eastAsia="Arial" w:hAnsi="Arial" w:cs="Arial"/>
          <w:spacing w:val="-3"/>
          <w:sz w:val="22"/>
          <w:szCs w:val="22"/>
        </w:rPr>
        <w:t>e</w:t>
      </w:r>
      <w:r w:rsidRPr="001C477B">
        <w:rPr>
          <w:rFonts w:ascii="Arial" w:eastAsia="Arial" w:hAnsi="Arial" w:cs="Arial"/>
          <w:spacing w:val="1"/>
          <w:sz w:val="22"/>
          <w:szCs w:val="22"/>
        </w:rPr>
        <w:t>t</w:t>
      </w:r>
      <w:r w:rsidRPr="001C477B">
        <w:rPr>
          <w:rFonts w:ascii="Arial" w:eastAsia="Arial" w:hAnsi="Arial" w:cs="Arial"/>
          <w:sz w:val="22"/>
          <w:szCs w:val="22"/>
        </w:rPr>
        <w:t>h</w:t>
      </w:r>
      <w:r w:rsidRPr="001C477B">
        <w:rPr>
          <w:rFonts w:ascii="Arial" w:eastAsia="Arial" w:hAnsi="Arial" w:cs="Arial"/>
          <w:spacing w:val="-1"/>
          <w:sz w:val="22"/>
          <w:szCs w:val="22"/>
        </w:rPr>
        <w:t>i</w:t>
      </w:r>
      <w:r w:rsidRPr="001C477B">
        <w:rPr>
          <w:rFonts w:ascii="Arial" w:eastAsia="Arial" w:hAnsi="Arial" w:cs="Arial"/>
          <w:sz w:val="22"/>
          <w:szCs w:val="22"/>
        </w:rPr>
        <w:t>ng</w:t>
      </w:r>
      <w:r w:rsidRPr="001C477B">
        <w:rPr>
          <w:rFonts w:ascii="Arial" w:eastAsia="Arial" w:hAnsi="Arial" w:cs="Arial"/>
          <w:spacing w:val="1"/>
          <w:sz w:val="22"/>
          <w:szCs w:val="22"/>
        </w:rPr>
        <w:t xml:space="preserve"> </w:t>
      </w:r>
      <w:r w:rsidRPr="001C477B">
        <w:rPr>
          <w:rFonts w:ascii="Arial" w:eastAsia="Arial" w:hAnsi="Arial" w:cs="Arial"/>
          <w:sz w:val="22"/>
          <w:szCs w:val="22"/>
        </w:rPr>
        <w:t>sp</w:t>
      </w:r>
      <w:r w:rsidRPr="001C477B">
        <w:rPr>
          <w:rFonts w:ascii="Arial" w:eastAsia="Arial" w:hAnsi="Arial" w:cs="Arial"/>
          <w:spacing w:val="-1"/>
          <w:sz w:val="22"/>
          <w:szCs w:val="22"/>
        </w:rPr>
        <w:t>e</w:t>
      </w:r>
      <w:r w:rsidRPr="001C477B">
        <w:rPr>
          <w:rFonts w:ascii="Arial" w:eastAsia="Arial" w:hAnsi="Arial" w:cs="Arial"/>
          <w:sz w:val="22"/>
          <w:szCs w:val="22"/>
        </w:rPr>
        <w:t>c</w:t>
      </w:r>
      <w:r w:rsidRPr="001C477B">
        <w:rPr>
          <w:rFonts w:ascii="Arial" w:eastAsia="Arial" w:hAnsi="Arial" w:cs="Arial"/>
          <w:spacing w:val="-1"/>
          <w:sz w:val="22"/>
          <w:szCs w:val="22"/>
        </w:rPr>
        <w:t>i</w:t>
      </w:r>
      <w:r w:rsidRPr="001C477B">
        <w:rPr>
          <w:rFonts w:ascii="Arial" w:eastAsia="Arial" w:hAnsi="Arial" w:cs="Arial"/>
          <w:sz w:val="22"/>
          <w:szCs w:val="22"/>
        </w:rPr>
        <w:t>a</w:t>
      </w:r>
      <w:r w:rsidRPr="001C477B">
        <w:rPr>
          <w:rFonts w:ascii="Arial" w:eastAsia="Arial" w:hAnsi="Arial" w:cs="Arial"/>
          <w:spacing w:val="-1"/>
          <w:sz w:val="22"/>
          <w:szCs w:val="22"/>
        </w:rPr>
        <w:t>ll</w:t>
      </w:r>
      <w:r w:rsidRPr="001C477B">
        <w:rPr>
          <w:rFonts w:ascii="Arial" w:eastAsia="Arial" w:hAnsi="Arial" w:cs="Arial"/>
          <w:sz w:val="22"/>
          <w:szCs w:val="22"/>
        </w:rPr>
        <w:t>y</w:t>
      </w:r>
      <w:r w:rsidRPr="001C477B">
        <w:rPr>
          <w:rFonts w:ascii="Arial" w:eastAsia="Arial" w:hAnsi="Arial" w:cs="Arial"/>
          <w:spacing w:val="-1"/>
          <w:sz w:val="22"/>
          <w:szCs w:val="22"/>
        </w:rPr>
        <w:t xml:space="preserve"> </w:t>
      </w:r>
      <w:r w:rsidRPr="001C477B">
        <w:rPr>
          <w:rFonts w:ascii="Arial" w:eastAsia="Arial" w:hAnsi="Arial" w:cs="Arial"/>
          <w:sz w:val="22"/>
          <w:szCs w:val="22"/>
        </w:rPr>
        <w:t>prepared</w:t>
      </w:r>
      <w:r w:rsidRPr="001C477B">
        <w:rPr>
          <w:rFonts w:ascii="Arial" w:eastAsia="Arial" w:hAnsi="Arial" w:cs="Arial"/>
          <w:spacing w:val="-4"/>
          <w:sz w:val="22"/>
          <w:szCs w:val="22"/>
        </w:rPr>
        <w:t xml:space="preserve"> </w:t>
      </w:r>
      <w:r w:rsidRPr="001C477B">
        <w:rPr>
          <w:rFonts w:ascii="Arial" w:eastAsia="Arial" w:hAnsi="Arial" w:cs="Arial"/>
          <w:spacing w:val="3"/>
          <w:sz w:val="22"/>
          <w:szCs w:val="22"/>
        </w:rPr>
        <w:t>f</w:t>
      </w:r>
      <w:r w:rsidRPr="001C477B">
        <w:rPr>
          <w:rFonts w:ascii="Arial" w:eastAsia="Arial" w:hAnsi="Arial" w:cs="Arial"/>
          <w:spacing w:val="-3"/>
          <w:sz w:val="22"/>
          <w:szCs w:val="22"/>
        </w:rPr>
        <w:t>o</w:t>
      </w:r>
      <w:r w:rsidRPr="001C477B">
        <w:rPr>
          <w:rFonts w:ascii="Arial" w:eastAsia="Arial" w:hAnsi="Arial" w:cs="Arial"/>
          <w:sz w:val="22"/>
          <w:szCs w:val="22"/>
        </w:rPr>
        <w:t xml:space="preserve">r submission. That the work is of the same level throughout the portfolio, </w:t>
      </w:r>
      <w:proofErr w:type="gramStart"/>
      <w:r w:rsidRPr="001C477B">
        <w:rPr>
          <w:rFonts w:ascii="Arial" w:eastAsia="Arial" w:hAnsi="Arial" w:cs="Arial"/>
          <w:sz w:val="22"/>
          <w:szCs w:val="22"/>
        </w:rPr>
        <w:t>projects</w:t>
      </w:r>
      <w:proofErr w:type="gramEnd"/>
      <w:r w:rsidRPr="001C477B">
        <w:rPr>
          <w:rFonts w:ascii="Arial" w:eastAsia="Arial" w:hAnsi="Arial" w:cs="Arial"/>
          <w:sz w:val="22"/>
          <w:szCs w:val="22"/>
        </w:rPr>
        <w:t xml:space="preserve"> and discussions.  </w:t>
      </w:r>
    </w:p>
    <w:p w14:paraId="69486DDA" w14:textId="77777777" w:rsidR="001C477B" w:rsidRPr="001C477B" w:rsidRDefault="001C477B" w:rsidP="001C477B">
      <w:pPr>
        <w:rPr>
          <w:rFonts w:ascii="Arial" w:eastAsia="Arial" w:hAnsi="Arial" w:cs="Arial"/>
          <w:sz w:val="22"/>
          <w:szCs w:val="22"/>
        </w:rPr>
      </w:pPr>
    </w:p>
    <w:p w14:paraId="783EAD48" w14:textId="77777777" w:rsidR="001A0F63" w:rsidRDefault="001A0F63">
      <w:pPr>
        <w:spacing w:before="2" w:line="180" w:lineRule="exact"/>
        <w:rPr>
          <w:sz w:val="18"/>
          <w:szCs w:val="18"/>
        </w:rPr>
      </w:pPr>
    </w:p>
    <w:p w14:paraId="6879F75A" w14:textId="5089BFE4" w:rsidR="001A0F63" w:rsidRPr="00E5654B" w:rsidRDefault="002E394A" w:rsidP="00107E14">
      <w:pPr>
        <w:spacing w:line="258" w:lineRule="auto"/>
        <w:ind w:right="46"/>
        <w:rPr>
          <w:rFonts w:ascii="Arial" w:eastAsia="Arial" w:hAnsi="Arial" w:cs="Arial"/>
          <w:sz w:val="22"/>
          <w:szCs w:val="22"/>
        </w:rPr>
      </w:pPr>
      <w:r>
        <w:rPr>
          <w:rFonts w:ascii="Arial" w:eastAsia="Arial" w:hAnsi="Arial" w:cs="Arial"/>
          <w:b/>
          <w:spacing w:val="-1"/>
          <w:sz w:val="22"/>
          <w:szCs w:val="22"/>
        </w:rPr>
        <w:t>N</w:t>
      </w:r>
      <w:r>
        <w:rPr>
          <w:rFonts w:ascii="Arial" w:eastAsia="Arial" w:hAnsi="Arial" w:cs="Arial"/>
          <w:b/>
          <w:sz w:val="22"/>
          <w:szCs w:val="22"/>
        </w:rPr>
        <w:t xml:space="preserve">ote: </w:t>
      </w:r>
      <w:r>
        <w:rPr>
          <w:rFonts w:ascii="Arial" w:eastAsia="Arial" w:hAnsi="Arial" w:cs="Arial"/>
          <w:b/>
          <w:spacing w:val="1"/>
          <w:sz w:val="22"/>
          <w:szCs w:val="22"/>
        </w:rPr>
        <w:t xml:space="preserve"> O</w:t>
      </w:r>
      <w:r>
        <w:rPr>
          <w:rFonts w:ascii="Arial" w:eastAsia="Arial" w:hAnsi="Arial" w:cs="Arial"/>
          <w:b/>
          <w:sz w:val="22"/>
          <w:szCs w:val="22"/>
        </w:rPr>
        <w:t>nly</w:t>
      </w:r>
      <w:r>
        <w:rPr>
          <w:rFonts w:ascii="Arial" w:eastAsia="Arial" w:hAnsi="Arial" w:cs="Arial"/>
          <w:b/>
          <w:spacing w:val="-3"/>
          <w:sz w:val="22"/>
          <w:szCs w:val="22"/>
        </w:rPr>
        <w:t xml:space="preserve"> </w:t>
      </w:r>
      <w:r>
        <w:rPr>
          <w:rFonts w:ascii="Arial" w:eastAsia="Arial" w:hAnsi="Arial" w:cs="Arial"/>
          <w:b/>
          <w:sz w:val="22"/>
          <w:szCs w:val="22"/>
        </w:rPr>
        <w:t>e</w:t>
      </w:r>
      <w:r>
        <w:rPr>
          <w:rFonts w:ascii="Arial" w:eastAsia="Arial" w:hAnsi="Arial" w:cs="Arial"/>
          <w:b/>
          <w:spacing w:val="-3"/>
          <w:sz w:val="22"/>
          <w:szCs w:val="22"/>
        </w:rPr>
        <w:t>v</w:t>
      </w:r>
      <w:r>
        <w:rPr>
          <w:rFonts w:ascii="Arial" w:eastAsia="Arial" w:hAnsi="Arial" w:cs="Arial"/>
          <w:b/>
          <w:spacing w:val="1"/>
          <w:sz w:val="22"/>
          <w:szCs w:val="22"/>
        </w:rPr>
        <w:t>i</w:t>
      </w:r>
      <w:r>
        <w:rPr>
          <w:rFonts w:ascii="Arial" w:eastAsia="Arial" w:hAnsi="Arial" w:cs="Arial"/>
          <w:b/>
          <w:sz w:val="22"/>
          <w:szCs w:val="22"/>
        </w:rPr>
        <w:t>d</w:t>
      </w:r>
      <w:r>
        <w:rPr>
          <w:rFonts w:ascii="Arial" w:eastAsia="Arial" w:hAnsi="Arial" w:cs="Arial"/>
          <w:b/>
          <w:spacing w:val="-1"/>
          <w:sz w:val="22"/>
          <w:szCs w:val="22"/>
        </w:rPr>
        <w:t>e</w:t>
      </w:r>
      <w:r>
        <w:rPr>
          <w:rFonts w:ascii="Arial" w:eastAsia="Arial" w:hAnsi="Arial" w:cs="Arial"/>
          <w:b/>
          <w:sz w:val="22"/>
          <w:szCs w:val="22"/>
        </w:rPr>
        <w:t>n</w:t>
      </w:r>
      <w:r>
        <w:rPr>
          <w:rFonts w:ascii="Arial" w:eastAsia="Arial" w:hAnsi="Arial" w:cs="Arial"/>
          <w:b/>
          <w:spacing w:val="-1"/>
          <w:sz w:val="22"/>
          <w:szCs w:val="22"/>
        </w:rPr>
        <w:t>c</w:t>
      </w:r>
      <w:r>
        <w:rPr>
          <w:rFonts w:ascii="Arial" w:eastAsia="Arial" w:hAnsi="Arial" w:cs="Arial"/>
          <w:b/>
          <w:sz w:val="22"/>
          <w:szCs w:val="22"/>
        </w:rPr>
        <w:t>e pre</w:t>
      </w:r>
      <w:r>
        <w:rPr>
          <w:rFonts w:ascii="Arial" w:eastAsia="Arial" w:hAnsi="Arial" w:cs="Arial"/>
          <w:b/>
          <w:spacing w:val="-1"/>
          <w:sz w:val="22"/>
          <w:szCs w:val="22"/>
        </w:rPr>
        <w:t>s</w:t>
      </w:r>
      <w:r>
        <w:rPr>
          <w:rFonts w:ascii="Arial" w:eastAsia="Arial" w:hAnsi="Arial" w:cs="Arial"/>
          <w:b/>
          <w:sz w:val="22"/>
          <w:szCs w:val="22"/>
        </w:rPr>
        <w:t>e</w:t>
      </w:r>
      <w:r>
        <w:rPr>
          <w:rFonts w:ascii="Arial" w:eastAsia="Arial" w:hAnsi="Arial" w:cs="Arial"/>
          <w:b/>
          <w:spacing w:val="-1"/>
          <w:sz w:val="22"/>
          <w:szCs w:val="22"/>
        </w:rPr>
        <w:t>n</w:t>
      </w:r>
      <w:r>
        <w:rPr>
          <w:rFonts w:ascii="Arial" w:eastAsia="Arial" w:hAnsi="Arial" w:cs="Arial"/>
          <w:b/>
          <w:spacing w:val="1"/>
          <w:sz w:val="22"/>
          <w:szCs w:val="22"/>
        </w:rPr>
        <w:t>t</w:t>
      </w:r>
      <w:r>
        <w:rPr>
          <w:rFonts w:ascii="Arial" w:eastAsia="Arial" w:hAnsi="Arial" w:cs="Arial"/>
          <w:b/>
          <w:sz w:val="22"/>
          <w:szCs w:val="22"/>
        </w:rPr>
        <w:t>ed c</w:t>
      </w:r>
      <w:r>
        <w:rPr>
          <w:rFonts w:ascii="Arial" w:eastAsia="Arial" w:hAnsi="Arial" w:cs="Arial"/>
          <w:b/>
          <w:spacing w:val="-1"/>
          <w:sz w:val="22"/>
          <w:szCs w:val="22"/>
        </w:rPr>
        <w:t>a</w:t>
      </w:r>
      <w:r>
        <w:rPr>
          <w:rFonts w:ascii="Arial" w:eastAsia="Arial" w:hAnsi="Arial" w:cs="Arial"/>
          <w:b/>
          <w:sz w:val="22"/>
          <w:szCs w:val="22"/>
        </w:rPr>
        <w:t>n</w:t>
      </w:r>
      <w:r>
        <w:rPr>
          <w:rFonts w:ascii="Arial" w:eastAsia="Arial" w:hAnsi="Arial" w:cs="Arial"/>
          <w:b/>
          <w:spacing w:val="-2"/>
          <w:sz w:val="22"/>
          <w:szCs w:val="22"/>
        </w:rPr>
        <w:t xml:space="preserve"> </w:t>
      </w:r>
      <w:r>
        <w:rPr>
          <w:rFonts w:ascii="Arial" w:eastAsia="Arial" w:hAnsi="Arial" w:cs="Arial"/>
          <w:b/>
          <w:sz w:val="22"/>
          <w:szCs w:val="22"/>
        </w:rPr>
        <w:t>be</w:t>
      </w:r>
      <w:r>
        <w:rPr>
          <w:rFonts w:ascii="Arial" w:eastAsia="Arial" w:hAnsi="Arial" w:cs="Arial"/>
          <w:b/>
          <w:spacing w:val="-2"/>
          <w:sz w:val="22"/>
          <w:szCs w:val="22"/>
        </w:rPr>
        <w:t xml:space="preserve"> </w:t>
      </w:r>
      <w:r>
        <w:rPr>
          <w:rFonts w:ascii="Arial" w:eastAsia="Arial" w:hAnsi="Arial" w:cs="Arial"/>
          <w:b/>
          <w:sz w:val="22"/>
          <w:szCs w:val="22"/>
        </w:rPr>
        <w:t>u</w:t>
      </w:r>
      <w:r>
        <w:rPr>
          <w:rFonts w:ascii="Arial" w:eastAsia="Arial" w:hAnsi="Arial" w:cs="Arial"/>
          <w:b/>
          <w:spacing w:val="-1"/>
          <w:sz w:val="22"/>
          <w:szCs w:val="22"/>
        </w:rPr>
        <w:t>s</w:t>
      </w:r>
      <w:r>
        <w:rPr>
          <w:rFonts w:ascii="Arial" w:eastAsia="Arial" w:hAnsi="Arial" w:cs="Arial"/>
          <w:b/>
          <w:sz w:val="22"/>
          <w:szCs w:val="22"/>
        </w:rPr>
        <w:t>e</w:t>
      </w:r>
      <w:r>
        <w:rPr>
          <w:rFonts w:ascii="Arial" w:eastAsia="Arial" w:hAnsi="Arial" w:cs="Arial"/>
          <w:b/>
          <w:spacing w:val="-1"/>
          <w:sz w:val="22"/>
          <w:szCs w:val="22"/>
        </w:rPr>
        <w:t>d</w:t>
      </w:r>
      <w:r>
        <w:rPr>
          <w:rFonts w:ascii="Arial" w:eastAsia="Arial" w:hAnsi="Arial" w:cs="Arial"/>
          <w:b/>
          <w:sz w:val="22"/>
          <w:szCs w:val="22"/>
        </w:rPr>
        <w:t xml:space="preserve">. </w:t>
      </w:r>
      <w:r>
        <w:rPr>
          <w:rFonts w:ascii="Arial" w:eastAsia="Arial" w:hAnsi="Arial" w:cs="Arial"/>
          <w:b/>
          <w:spacing w:val="1"/>
          <w:sz w:val="22"/>
          <w:szCs w:val="22"/>
        </w:rPr>
        <w:t xml:space="preserve"> </w:t>
      </w:r>
      <w:r>
        <w:rPr>
          <w:rFonts w:ascii="Arial" w:eastAsia="Arial" w:hAnsi="Arial" w:cs="Arial"/>
          <w:b/>
          <w:spacing w:val="-3"/>
          <w:sz w:val="22"/>
          <w:szCs w:val="22"/>
        </w:rPr>
        <w:t>T</w:t>
      </w:r>
      <w:r>
        <w:rPr>
          <w:rFonts w:ascii="Arial" w:eastAsia="Arial" w:hAnsi="Arial" w:cs="Arial"/>
          <w:b/>
          <w:sz w:val="22"/>
          <w:szCs w:val="22"/>
        </w:rPr>
        <w:t>h</w:t>
      </w:r>
      <w:r>
        <w:rPr>
          <w:rFonts w:ascii="Arial" w:eastAsia="Arial" w:hAnsi="Arial" w:cs="Arial"/>
          <w:b/>
          <w:spacing w:val="-1"/>
          <w:sz w:val="22"/>
          <w:szCs w:val="22"/>
        </w:rPr>
        <w:t>e</w:t>
      </w:r>
      <w:r>
        <w:rPr>
          <w:rFonts w:ascii="Arial" w:eastAsia="Arial" w:hAnsi="Arial" w:cs="Arial"/>
          <w:b/>
          <w:sz w:val="22"/>
          <w:szCs w:val="22"/>
        </w:rPr>
        <w:t>re</w:t>
      </w:r>
      <w:r>
        <w:rPr>
          <w:rFonts w:ascii="Arial" w:eastAsia="Arial" w:hAnsi="Arial" w:cs="Arial"/>
          <w:b/>
          <w:spacing w:val="1"/>
          <w:sz w:val="22"/>
          <w:szCs w:val="22"/>
        </w:rPr>
        <w:t>f</w:t>
      </w:r>
      <w:r>
        <w:rPr>
          <w:rFonts w:ascii="Arial" w:eastAsia="Arial" w:hAnsi="Arial" w:cs="Arial"/>
          <w:b/>
          <w:sz w:val="22"/>
          <w:szCs w:val="22"/>
        </w:rPr>
        <w:t>or</w:t>
      </w:r>
      <w:r>
        <w:rPr>
          <w:rFonts w:ascii="Arial" w:eastAsia="Arial" w:hAnsi="Arial" w:cs="Arial"/>
          <w:b/>
          <w:spacing w:val="-3"/>
          <w:sz w:val="22"/>
          <w:szCs w:val="22"/>
        </w:rPr>
        <w:t>e</w:t>
      </w:r>
      <w:r>
        <w:rPr>
          <w:rFonts w:ascii="Arial" w:eastAsia="Arial" w:hAnsi="Arial" w:cs="Arial"/>
          <w:b/>
          <w:sz w:val="22"/>
          <w:szCs w:val="22"/>
        </w:rPr>
        <w:t>,</w:t>
      </w:r>
      <w:r>
        <w:rPr>
          <w:rFonts w:ascii="Arial" w:eastAsia="Arial" w:hAnsi="Arial" w:cs="Arial"/>
          <w:b/>
          <w:spacing w:val="2"/>
          <w:sz w:val="22"/>
          <w:szCs w:val="22"/>
        </w:rPr>
        <w:t xml:space="preserve"> </w:t>
      </w:r>
      <w:r>
        <w:rPr>
          <w:rFonts w:ascii="Arial" w:eastAsia="Arial" w:hAnsi="Arial" w:cs="Arial"/>
          <w:b/>
          <w:sz w:val="22"/>
          <w:szCs w:val="22"/>
        </w:rPr>
        <w:t>c</w:t>
      </w:r>
      <w:r>
        <w:rPr>
          <w:rFonts w:ascii="Arial" w:eastAsia="Arial" w:hAnsi="Arial" w:cs="Arial"/>
          <w:b/>
          <w:spacing w:val="-1"/>
          <w:sz w:val="22"/>
          <w:szCs w:val="22"/>
        </w:rPr>
        <w:t>a</w:t>
      </w:r>
      <w:r>
        <w:rPr>
          <w:rFonts w:ascii="Arial" w:eastAsia="Arial" w:hAnsi="Arial" w:cs="Arial"/>
          <w:b/>
          <w:spacing w:val="-3"/>
          <w:sz w:val="22"/>
          <w:szCs w:val="22"/>
        </w:rPr>
        <w:t>u</w:t>
      </w:r>
      <w:r>
        <w:rPr>
          <w:rFonts w:ascii="Arial" w:eastAsia="Arial" w:hAnsi="Arial" w:cs="Arial"/>
          <w:b/>
          <w:spacing w:val="1"/>
          <w:sz w:val="22"/>
          <w:szCs w:val="22"/>
        </w:rPr>
        <w:t>ti</w:t>
      </w:r>
      <w:r>
        <w:rPr>
          <w:rFonts w:ascii="Arial" w:eastAsia="Arial" w:hAnsi="Arial" w:cs="Arial"/>
          <w:b/>
          <w:sz w:val="22"/>
          <w:szCs w:val="22"/>
        </w:rPr>
        <w:t>on</w:t>
      </w:r>
      <w:r>
        <w:rPr>
          <w:rFonts w:ascii="Arial" w:eastAsia="Arial" w:hAnsi="Arial" w:cs="Arial"/>
          <w:b/>
          <w:spacing w:val="-2"/>
          <w:sz w:val="22"/>
          <w:szCs w:val="22"/>
        </w:rPr>
        <w:t xml:space="preserve"> </w:t>
      </w:r>
      <w:r>
        <w:rPr>
          <w:rFonts w:ascii="Arial" w:eastAsia="Arial" w:hAnsi="Arial" w:cs="Arial"/>
          <w:b/>
          <w:sz w:val="22"/>
          <w:szCs w:val="22"/>
        </w:rPr>
        <w:t>s</w:t>
      </w:r>
      <w:r>
        <w:rPr>
          <w:rFonts w:ascii="Arial" w:eastAsia="Arial" w:hAnsi="Arial" w:cs="Arial"/>
          <w:b/>
          <w:spacing w:val="-3"/>
          <w:sz w:val="22"/>
          <w:szCs w:val="22"/>
        </w:rPr>
        <w:t>h</w:t>
      </w:r>
      <w:r>
        <w:rPr>
          <w:rFonts w:ascii="Arial" w:eastAsia="Arial" w:hAnsi="Arial" w:cs="Arial"/>
          <w:b/>
          <w:sz w:val="22"/>
          <w:szCs w:val="22"/>
        </w:rPr>
        <w:t>o</w:t>
      </w:r>
      <w:r>
        <w:rPr>
          <w:rFonts w:ascii="Arial" w:eastAsia="Arial" w:hAnsi="Arial" w:cs="Arial"/>
          <w:b/>
          <w:spacing w:val="-1"/>
          <w:sz w:val="22"/>
          <w:szCs w:val="22"/>
        </w:rPr>
        <w:t>u</w:t>
      </w:r>
      <w:r>
        <w:rPr>
          <w:rFonts w:ascii="Arial" w:eastAsia="Arial" w:hAnsi="Arial" w:cs="Arial"/>
          <w:b/>
          <w:spacing w:val="1"/>
          <w:sz w:val="22"/>
          <w:szCs w:val="22"/>
        </w:rPr>
        <w:t>l</w:t>
      </w:r>
      <w:r>
        <w:rPr>
          <w:rFonts w:ascii="Arial" w:eastAsia="Arial" w:hAnsi="Arial" w:cs="Arial"/>
          <w:b/>
          <w:sz w:val="22"/>
          <w:szCs w:val="22"/>
        </w:rPr>
        <w:t>d be</w:t>
      </w:r>
      <w:r>
        <w:rPr>
          <w:rFonts w:ascii="Arial" w:eastAsia="Arial" w:hAnsi="Arial" w:cs="Arial"/>
          <w:b/>
          <w:spacing w:val="-2"/>
          <w:sz w:val="22"/>
          <w:szCs w:val="22"/>
        </w:rPr>
        <w:t xml:space="preserve"> </w:t>
      </w:r>
      <w:r>
        <w:rPr>
          <w:rFonts w:ascii="Arial" w:eastAsia="Arial" w:hAnsi="Arial" w:cs="Arial"/>
          <w:b/>
          <w:sz w:val="22"/>
          <w:szCs w:val="22"/>
        </w:rPr>
        <w:t>pla</w:t>
      </w:r>
      <w:r>
        <w:rPr>
          <w:rFonts w:ascii="Arial" w:eastAsia="Arial" w:hAnsi="Arial" w:cs="Arial"/>
          <w:b/>
          <w:spacing w:val="3"/>
          <w:sz w:val="22"/>
          <w:szCs w:val="22"/>
        </w:rPr>
        <w:t>c</w:t>
      </w:r>
      <w:r>
        <w:rPr>
          <w:rFonts w:ascii="Arial" w:eastAsia="Arial" w:hAnsi="Arial" w:cs="Arial"/>
          <w:b/>
          <w:sz w:val="22"/>
          <w:szCs w:val="22"/>
        </w:rPr>
        <w:t>ed</w:t>
      </w:r>
      <w:r>
        <w:rPr>
          <w:rFonts w:ascii="Arial" w:eastAsia="Arial" w:hAnsi="Arial" w:cs="Arial"/>
          <w:b/>
          <w:spacing w:val="-2"/>
          <w:sz w:val="22"/>
          <w:szCs w:val="22"/>
        </w:rPr>
        <w:t xml:space="preserve"> </w:t>
      </w:r>
      <w:r>
        <w:rPr>
          <w:rFonts w:ascii="Arial" w:eastAsia="Arial" w:hAnsi="Arial" w:cs="Arial"/>
          <w:b/>
          <w:sz w:val="22"/>
          <w:szCs w:val="22"/>
        </w:rPr>
        <w:t>on o</w:t>
      </w:r>
      <w:r>
        <w:rPr>
          <w:rFonts w:ascii="Arial" w:eastAsia="Arial" w:hAnsi="Arial" w:cs="Arial"/>
          <w:b/>
          <w:spacing w:val="-3"/>
          <w:sz w:val="22"/>
          <w:szCs w:val="22"/>
        </w:rPr>
        <w:t>n</w:t>
      </w:r>
      <w:r>
        <w:rPr>
          <w:rFonts w:ascii="Arial" w:eastAsia="Arial" w:hAnsi="Arial" w:cs="Arial"/>
          <w:b/>
          <w:spacing w:val="1"/>
          <w:sz w:val="22"/>
          <w:szCs w:val="22"/>
        </w:rPr>
        <w:t>l</w:t>
      </w:r>
      <w:r>
        <w:rPr>
          <w:rFonts w:ascii="Arial" w:eastAsia="Arial" w:hAnsi="Arial" w:cs="Arial"/>
          <w:b/>
          <w:sz w:val="22"/>
          <w:szCs w:val="22"/>
        </w:rPr>
        <w:t>y</w:t>
      </w:r>
      <w:r>
        <w:rPr>
          <w:rFonts w:ascii="Arial" w:eastAsia="Arial" w:hAnsi="Arial" w:cs="Arial"/>
          <w:b/>
          <w:spacing w:val="-2"/>
          <w:sz w:val="22"/>
          <w:szCs w:val="22"/>
        </w:rPr>
        <w:t xml:space="preserve"> </w:t>
      </w:r>
      <w:r>
        <w:rPr>
          <w:rFonts w:ascii="Arial" w:eastAsia="Arial" w:hAnsi="Arial" w:cs="Arial"/>
          <w:b/>
          <w:sz w:val="22"/>
          <w:szCs w:val="22"/>
        </w:rPr>
        <w:t>gra</w:t>
      </w:r>
      <w:r>
        <w:rPr>
          <w:rFonts w:ascii="Arial" w:eastAsia="Arial" w:hAnsi="Arial" w:cs="Arial"/>
          <w:b/>
          <w:spacing w:val="-1"/>
          <w:sz w:val="22"/>
          <w:szCs w:val="22"/>
        </w:rPr>
        <w:t>d</w:t>
      </w:r>
      <w:r>
        <w:rPr>
          <w:rFonts w:ascii="Arial" w:eastAsia="Arial" w:hAnsi="Arial" w:cs="Arial"/>
          <w:b/>
          <w:spacing w:val="1"/>
          <w:sz w:val="22"/>
          <w:szCs w:val="22"/>
        </w:rPr>
        <w:t>i</w:t>
      </w:r>
      <w:r>
        <w:rPr>
          <w:rFonts w:ascii="Arial" w:eastAsia="Arial" w:hAnsi="Arial" w:cs="Arial"/>
          <w:b/>
          <w:sz w:val="22"/>
          <w:szCs w:val="22"/>
        </w:rPr>
        <w:t xml:space="preserve">ng </w:t>
      </w:r>
      <w:r w:rsidRPr="00E5654B">
        <w:rPr>
          <w:rFonts w:ascii="Arial" w:eastAsia="Arial" w:hAnsi="Arial" w:cs="Arial"/>
          <w:b/>
          <w:spacing w:val="3"/>
          <w:sz w:val="22"/>
          <w:szCs w:val="22"/>
        </w:rPr>
        <w:t>w</w:t>
      </w:r>
      <w:r w:rsidRPr="00E5654B">
        <w:rPr>
          <w:rFonts w:ascii="Arial" w:eastAsia="Arial" w:hAnsi="Arial" w:cs="Arial"/>
          <w:b/>
          <w:spacing w:val="-3"/>
          <w:sz w:val="22"/>
          <w:szCs w:val="22"/>
        </w:rPr>
        <w:t>h</w:t>
      </w:r>
      <w:r w:rsidRPr="00E5654B">
        <w:rPr>
          <w:rFonts w:ascii="Arial" w:eastAsia="Arial" w:hAnsi="Arial" w:cs="Arial"/>
          <w:b/>
          <w:sz w:val="22"/>
          <w:szCs w:val="22"/>
        </w:rPr>
        <w:t>at</w:t>
      </w:r>
      <w:r w:rsidRPr="00E5654B">
        <w:rPr>
          <w:rFonts w:ascii="Arial" w:eastAsia="Arial" w:hAnsi="Arial" w:cs="Arial"/>
          <w:b/>
          <w:spacing w:val="-1"/>
          <w:sz w:val="22"/>
          <w:szCs w:val="22"/>
        </w:rPr>
        <w:t xml:space="preserve"> </w:t>
      </w:r>
      <w:r w:rsidRPr="00E5654B">
        <w:rPr>
          <w:rFonts w:ascii="Arial" w:eastAsia="Arial" w:hAnsi="Arial" w:cs="Arial"/>
          <w:b/>
          <w:spacing w:val="1"/>
          <w:sz w:val="22"/>
          <w:szCs w:val="22"/>
        </w:rPr>
        <w:t>i</w:t>
      </w:r>
      <w:r w:rsidRPr="00E5654B">
        <w:rPr>
          <w:rFonts w:ascii="Arial" w:eastAsia="Arial" w:hAnsi="Arial" w:cs="Arial"/>
          <w:b/>
          <w:sz w:val="22"/>
          <w:szCs w:val="22"/>
        </w:rPr>
        <w:t>s</w:t>
      </w:r>
      <w:r w:rsidRPr="00E5654B">
        <w:rPr>
          <w:rFonts w:ascii="Arial" w:eastAsia="Arial" w:hAnsi="Arial" w:cs="Arial"/>
          <w:b/>
          <w:spacing w:val="-2"/>
          <w:sz w:val="22"/>
          <w:szCs w:val="22"/>
        </w:rPr>
        <w:t xml:space="preserve"> </w:t>
      </w:r>
      <w:r w:rsidRPr="00E5654B">
        <w:rPr>
          <w:rFonts w:ascii="Arial" w:eastAsia="Arial" w:hAnsi="Arial" w:cs="Arial"/>
          <w:b/>
          <w:sz w:val="22"/>
          <w:szCs w:val="22"/>
        </w:rPr>
        <w:t>s</w:t>
      </w:r>
      <w:r w:rsidRPr="00E5654B">
        <w:rPr>
          <w:rFonts w:ascii="Arial" w:eastAsia="Arial" w:hAnsi="Arial" w:cs="Arial"/>
          <w:b/>
          <w:spacing w:val="-1"/>
          <w:sz w:val="22"/>
          <w:szCs w:val="22"/>
        </w:rPr>
        <w:t>e</w:t>
      </w:r>
      <w:r w:rsidRPr="00E5654B">
        <w:rPr>
          <w:rFonts w:ascii="Arial" w:eastAsia="Arial" w:hAnsi="Arial" w:cs="Arial"/>
          <w:b/>
          <w:sz w:val="22"/>
          <w:szCs w:val="22"/>
        </w:rPr>
        <w:t xml:space="preserve">en </w:t>
      </w:r>
      <w:r w:rsidR="006E1634">
        <w:rPr>
          <w:rFonts w:ascii="Arial" w:eastAsia="Arial" w:hAnsi="Arial" w:cs="Arial"/>
          <w:b/>
          <w:sz w:val="22"/>
          <w:szCs w:val="22"/>
        </w:rPr>
        <w:t>DO NOT ASSUME</w:t>
      </w:r>
      <w:r w:rsidRPr="00E5654B">
        <w:rPr>
          <w:rFonts w:ascii="Arial" w:eastAsia="Arial" w:hAnsi="Arial" w:cs="Arial"/>
          <w:b/>
          <w:sz w:val="22"/>
          <w:szCs w:val="22"/>
        </w:rPr>
        <w:t xml:space="preserve"> an</w:t>
      </w:r>
      <w:r w:rsidRPr="00E5654B">
        <w:rPr>
          <w:rFonts w:ascii="Arial" w:eastAsia="Arial" w:hAnsi="Arial" w:cs="Arial"/>
          <w:b/>
          <w:spacing w:val="-1"/>
          <w:sz w:val="22"/>
          <w:szCs w:val="22"/>
        </w:rPr>
        <w:t xml:space="preserve"> </w:t>
      </w:r>
      <w:r w:rsidRPr="00E5654B">
        <w:rPr>
          <w:rFonts w:ascii="Arial" w:eastAsia="Arial" w:hAnsi="Arial" w:cs="Arial"/>
          <w:b/>
          <w:sz w:val="22"/>
          <w:szCs w:val="22"/>
        </w:rPr>
        <w:t>a</w:t>
      </w:r>
      <w:r w:rsidRPr="00E5654B">
        <w:rPr>
          <w:rFonts w:ascii="Arial" w:eastAsia="Arial" w:hAnsi="Arial" w:cs="Arial"/>
          <w:b/>
          <w:spacing w:val="-1"/>
          <w:sz w:val="22"/>
          <w:szCs w:val="22"/>
        </w:rPr>
        <w:t>p</w:t>
      </w:r>
      <w:r w:rsidRPr="00E5654B">
        <w:rPr>
          <w:rFonts w:ascii="Arial" w:eastAsia="Arial" w:hAnsi="Arial" w:cs="Arial"/>
          <w:b/>
          <w:sz w:val="22"/>
          <w:szCs w:val="22"/>
        </w:rPr>
        <w:t>pre</w:t>
      </w:r>
      <w:r w:rsidRPr="00E5654B">
        <w:rPr>
          <w:rFonts w:ascii="Arial" w:eastAsia="Arial" w:hAnsi="Arial" w:cs="Arial"/>
          <w:b/>
          <w:spacing w:val="-1"/>
          <w:sz w:val="22"/>
          <w:szCs w:val="22"/>
        </w:rPr>
        <w:t>n</w:t>
      </w:r>
      <w:r w:rsidRPr="00E5654B">
        <w:rPr>
          <w:rFonts w:ascii="Arial" w:eastAsia="Arial" w:hAnsi="Arial" w:cs="Arial"/>
          <w:b/>
          <w:spacing w:val="-2"/>
          <w:sz w:val="22"/>
          <w:szCs w:val="22"/>
        </w:rPr>
        <w:t>t</w:t>
      </w:r>
      <w:r w:rsidRPr="00E5654B">
        <w:rPr>
          <w:rFonts w:ascii="Arial" w:eastAsia="Arial" w:hAnsi="Arial" w:cs="Arial"/>
          <w:b/>
          <w:spacing w:val="1"/>
          <w:sz w:val="22"/>
          <w:szCs w:val="22"/>
        </w:rPr>
        <w:t>i</w:t>
      </w:r>
      <w:r w:rsidRPr="00E5654B">
        <w:rPr>
          <w:rFonts w:ascii="Arial" w:eastAsia="Arial" w:hAnsi="Arial" w:cs="Arial"/>
          <w:b/>
          <w:spacing w:val="-3"/>
          <w:sz w:val="22"/>
          <w:szCs w:val="22"/>
        </w:rPr>
        <w:t>c</w:t>
      </w:r>
      <w:r w:rsidRPr="00E5654B">
        <w:rPr>
          <w:rFonts w:ascii="Arial" w:eastAsia="Arial" w:hAnsi="Arial" w:cs="Arial"/>
          <w:b/>
          <w:sz w:val="22"/>
          <w:szCs w:val="22"/>
        </w:rPr>
        <w:t xml:space="preserve">e </w:t>
      </w:r>
      <w:r w:rsidRPr="00E5654B">
        <w:rPr>
          <w:rFonts w:ascii="Arial" w:eastAsia="Arial" w:hAnsi="Arial" w:cs="Arial"/>
          <w:b/>
          <w:spacing w:val="1"/>
          <w:sz w:val="22"/>
          <w:szCs w:val="22"/>
        </w:rPr>
        <w:t>m</w:t>
      </w:r>
      <w:r w:rsidRPr="00E5654B">
        <w:rPr>
          <w:rFonts w:ascii="Arial" w:eastAsia="Arial" w:hAnsi="Arial" w:cs="Arial"/>
          <w:b/>
          <w:sz w:val="22"/>
          <w:szCs w:val="22"/>
        </w:rPr>
        <w:t>ay</w:t>
      </w:r>
      <w:r w:rsidRPr="00E5654B">
        <w:rPr>
          <w:rFonts w:ascii="Arial" w:eastAsia="Arial" w:hAnsi="Arial" w:cs="Arial"/>
          <w:b/>
          <w:spacing w:val="-4"/>
          <w:sz w:val="22"/>
          <w:szCs w:val="22"/>
        </w:rPr>
        <w:t xml:space="preserve"> </w:t>
      </w:r>
      <w:r w:rsidRPr="00E5654B">
        <w:rPr>
          <w:rFonts w:ascii="Arial" w:eastAsia="Arial" w:hAnsi="Arial" w:cs="Arial"/>
          <w:b/>
          <w:sz w:val="22"/>
          <w:szCs w:val="22"/>
        </w:rPr>
        <w:t>be a</w:t>
      </w:r>
      <w:r w:rsidRPr="00E5654B">
        <w:rPr>
          <w:rFonts w:ascii="Arial" w:eastAsia="Arial" w:hAnsi="Arial" w:cs="Arial"/>
          <w:b/>
          <w:spacing w:val="-1"/>
          <w:sz w:val="22"/>
          <w:szCs w:val="22"/>
        </w:rPr>
        <w:t>b</w:t>
      </w:r>
      <w:r w:rsidRPr="00E5654B">
        <w:rPr>
          <w:rFonts w:ascii="Arial" w:eastAsia="Arial" w:hAnsi="Arial" w:cs="Arial"/>
          <w:b/>
          <w:spacing w:val="1"/>
          <w:sz w:val="22"/>
          <w:szCs w:val="22"/>
        </w:rPr>
        <w:t>l</w:t>
      </w:r>
      <w:r w:rsidRPr="00E5654B">
        <w:rPr>
          <w:rFonts w:ascii="Arial" w:eastAsia="Arial" w:hAnsi="Arial" w:cs="Arial"/>
          <w:b/>
          <w:sz w:val="22"/>
          <w:szCs w:val="22"/>
        </w:rPr>
        <w:t>e</w:t>
      </w:r>
      <w:r w:rsidRPr="00E5654B">
        <w:rPr>
          <w:rFonts w:ascii="Arial" w:eastAsia="Arial" w:hAnsi="Arial" w:cs="Arial"/>
          <w:b/>
          <w:spacing w:val="-1"/>
          <w:sz w:val="22"/>
          <w:szCs w:val="22"/>
        </w:rPr>
        <w:t xml:space="preserve"> </w:t>
      </w:r>
      <w:r w:rsidRPr="00E5654B">
        <w:rPr>
          <w:rFonts w:ascii="Arial" w:eastAsia="Arial" w:hAnsi="Arial" w:cs="Arial"/>
          <w:b/>
          <w:spacing w:val="1"/>
          <w:sz w:val="22"/>
          <w:szCs w:val="22"/>
        </w:rPr>
        <w:t>t</w:t>
      </w:r>
      <w:r w:rsidRPr="00E5654B">
        <w:rPr>
          <w:rFonts w:ascii="Arial" w:eastAsia="Arial" w:hAnsi="Arial" w:cs="Arial"/>
          <w:b/>
          <w:sz w:val="22"/>
          <w:szCs w:val="22"/>
        </w:rPr>
        <w:t>o d</w:t>
      </w:r>
      <w:r w:rsidRPr="00E5654B">
        <w:rPr>
          <w:rFonts w:ascii="Arial" w:eastAsia="Arial" w:hAnsi="Arial" w:cs="Arial"/>
          <w:b/>
          <w:spacing w:val="-3"/>
          <w:sz w:val="22"/>
          <w:szCs w:val="22"/>
        </w:rPr>
        <w:t>o</w:t>
      </w:r>
      <w:r w:rsidR="006E1634">
        <w:rPr>
          <w:rFonts w:ascii="Arial" w:eastAsia="Arial" w:hAnsi="Arial" w:cs="Arial"/>
          <w:b/>
          <w:spacing w:val="-3"/>
          <w:sz w:val="22"/>
          <w:szCs w:val="22"/>
        </w:rPr>
        <w:t xml:space="preserve"> a task</w:t>
      </w:r>
      <w:r w:rsidRPr="00E5654B">
        <w:rPr>
          <w:rFonts w:ascii="Arial" w:eastAsia="Arial" w:hAnsi="Arial" w:cs="Arial"/>
          <w:b/>
          <w:sz w:val="22"/>
          <w:szCs w:val="22"/>
        </w:rPr>
        <w:t>.</w:t>
      </w:r>
    </w:p>
    <w:p w14:paraId="2A13149C" w14:textId="77777777" w:rsidR="001A0F63" w:rsidRPr="00E5654B" w:rsidRDefault="001A0F63" w:rsidP="00107E14">
      <w:pPr>
        <w:spacing w:before="4" w:line="160" w:lineRule="exact"/>
        <w:ind w:right="46"/>
        <w:rPr>
          <w:sz w:val="17"/>
          <w:szCs w:val="17"/>
        </w:rPr>
      </w:pPr>
    </w:p>
    <w:p w14:paraId="390A6124" w14:textId="24D87EAD" w:rsidR="001A0F63" w:rsidRDefault="001A0F63" w:rsidP="00107E14">
      <w:pPr>
        <w:spacing w:line="200" w:lineRule="exact"/>
        <w:ind w:right="46"/>
      </w:pPr>
    </w:p>
    <w:p w14:paraId="2080899E" w14:textId="7E2C32E9" w:rsidR="008366D6" w:rsidRDefault="008366D6" w:rsidP="00107E14">
      <w:pPr>
        <w:spacing w:line="200" w:lineRule="exact"/>
        <w:ind w:right="46"/>
      </w:pPr>
    </w:p>
    <w:p w14:paraId="1E628401" w14:textId="77777777" w:rsidR="001A0F63" w:rsidRPr="008A20A6" w:rsidRDefault="002E394A" w:rsidP="008A20A6">
      <w:pPr>
        <w:pStyle w:val="JP"/>
        <w:rPr>
          <w:color w:val="7030A0"/>
        </w:rPr>
      </w:pPr>
      <w:bookmarkStart w:id="15" w:name="_Toc34842383"/>
      <w:r w:rsidRPr="008A20A6">
        <w:rPr>
          <w:color w:val="7030A0"/>
        </w:rPr>
        <w:t>Initial Assessment</w:t>
      </w:r>
      <w:bookmarkEnd w:id="15"/>
    </w:p>
    <w:p w14:paraId="446ED4F5" w14:textId="77777777" w:rsidR="001A0F63" w:rsidRPr="00E5654B" w:rsidRDefault="001A0F63" w:rsidP="00107E14">
      <w:pPr>
        <w:spacing w:before="8" w:line="100" w:lineRule="exact"/>
        <w:ind w:right="46"/>
        <w:rPr>
          <w:sz w:val="10"/>
          <w:szCs w:val="10"/>
        </w:rPr>
      </w:pPr>
    </w:p>
    <w:p w14:paraId="57ABC847" w14:textId="77777777" w:rsidR="001A0F63" w:rsidRDefault="001A0F63" w:rsidP="00107E14">
      <w:pPr>
        <w:spacing w:before="4" w:line="180" w:lineRule="exact"/>
        <w:ind w:right="46"/>
        <w:rPr>
          <w:sz w:val="18"/>
          <w:szCs w:val="18"/>
        </w:rPr>
      </w:pPr>
    </w:p>
    <w:p w14:paraId="742F3D28" w14:textId="64EBE6A3" w:rsidR="001A0F63" w:rsidRDefault="00B34330" w:rsidP="00107E14">
      <w:pPr>
        <w:spacing w:line="258" w:lineRule="auto"/>
        <w:ind w:right="46"/>
        <w:rPr>
          <w:rFonts w:ascii="Arial" w:eastAsia="Arial" w:hAnsi="Arial" w:cs="Arial"/>
          <w:sz w:val="22"/>
          <w:szCs w:val="22"/>
        </w:rPr>
      </w:pPr>
      <w:r>
        <w:rPr>
          <w:rFonts w:ascii="Arial" w:eastAsia="Arial" w:hAnsi="Arial" w:cs="Arial"/>
          <w:spacing w:val="-1"/>
          <w:sz w:val="22"/>
          <w:szCs w:val="22"/>
        </w:rPr>
        <w:t>E</w:t>
      </w:r>
      <w:r>
        <w:rPr>
          <w:rFonts w:ascii="Arial" w:eastAsia="Arial" w:hAnsi="Arial" w:cs="Arial"/>
          <w:sz w:val="22"/>
          <w:szCs w:val="22"/>
        </w:rPr>
        <w:t>ach</w:t>
      </w:r>
      <w:r>
        <w:rPr>
          <w:rFonts w:ascii="Arial" w:eastAsia="Arial" w:hAnsi="Arial" w:cs="Arial"/>
          <w:spacing w:val="1"/>
          <w:sz w:val="22"/>
          <w:szCs w:val="22"/>
        </w:rPr>
        <w:t xml:space="preserve"> </w:t>
      </w:r>
      <w:r>
        <w:rPr>
          <w:rFonts w:ascii="Arial" w:eastAsia="Arial" w:hAnsi="Arial" w:cs="Arial"/>
          <w:spacing w:val="-1"/>
          <w:sz w:val="22"/>
          <w:szCs w:val="22"/>
        </w:rPr>
        <w:t>S</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2"/>
          <w:sz w:val="22"/>
          <w:szCs w:val="22"/>
        </w:rPr>
        <w:t>r</w:t>
      </w:r>
      <w:r>
        <w:rPr>
          <w:rFonts w:ascii="Arial" w:eastAsia="Arial" w:hAnsi="Arial" w:cs="Arial"/>
          <w:sz w:val="22"/>
          <w:szCs w:val="22"/>
        </w:rPr>
        <w:t>d has</w:t>
      </w:r>
      <w:r>
        <w:rPr>
          <w:rFonts w:ascii="Arial" w:eastAsia="Arial" w:hAnsi="Arial" w:cs="Arial"/>
          <w:spacing w:val="-1"/>
          <w:sz w:val="22"/>
          <w:szCs w:val="22"/>
        </w:rPr>
        <w:t xml:space="preserve"> i</w:t>
      </w:r>
      <w:r>
        <w:rPr>
          <w:rFonts w:ascii="Arial" w:eastAsia="Arial" w:hAnsi="Arial" w:cs="Arial"/>
          <w:spacing w:val="1"/>
          <w:sz w:val="22"/>
          <w:szCs w:val="22"/>
        </w:rPr>
        <w:t>t</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ow</w:t>
      </w:r>
      <w:r>
        <w:rPr>
          <w:rFonts w:ascii="Arial" w:eastAsia="Arial" w:hAnsi="Arial" w:cs="Arial"/>
          <w:sz w:val="22"/>
          <w:szCs w:val="22"/>
        </w:rPr>
        <w:t xml:space="preserve">n </w:t>
      </w:r>
      <w:r>
        <w:rPr>
          <w:rFonts w:ascii="Arial" w:eastAsia="Arial" w:hAnsi="Arial" w:cs="Arial"/>
          <w:spacing w:val="-1"/>
          <w:sz w:val="22"/>
          <w:szCs w:val="22"/>
        </w:rPr>
        <w:t>A</w:t>
      </w:r>
      <w:r>
        <w:rPr>
          <w:rFonts w:ascii="Arial" w:eastAsia="Arial" w:hAnsi="Arial" w:cs="Arial"/>
          <w:spacing w:val="-2"/>
          <w:sz w:val="22"/>
          <w:szCs w:val="22"/>
        </w:rPr>
        <w:t>ss</w:t>
      </w:r>
      <w:r>
        <w:rPr>
          <w:rFonts w:ascii="Arial" w:eastAsia="Arial" w:hAnsi="Arial" w:cs="Arial"/>
          <w:sz w:val="22"/>
          <w:szCs w:val="22"/>
        </w:rPr>
        <w:t>ess</w:t>
      </w:r>
      <w:r>
        <w:rPr>
          <w:rFonts w:ascii="Arial" w:eastAsia="Arial" w:hAnsi="Arial" w:cs="Arial"/>
          <w:spacing w:val="-1"/>
          <w:sz w:val="22"/>
          <w:szCs w:val="22"/>
        </w:rPr>
        <w:t>o</w:t>
      </w:r>
      <w:r>
        <w:rPr>
          <w:rFonts w:ascii="Arial" w:eastAsia="Arial" w:hAnsi="Arial" w:cs="Arial"/>
          <w:sz w:val="22"/>
          <w:szCs w:val="22"/>
        </w:rPr>
        <w:t xml:space="preserve">r </w:t>
      </w:r>
      <w:r>
        <w:rPr>
          <w:rFonts w:ascii="Arial" w:eastAsia="Arial" w:hAnsi="Arial" w:cs="Arial"/>
          <w:spacing w:val="-1"/>
          <w:sz w:val="22"/>
          <w:szCs w:val="22"/>
        </w:rPr>
        <w:t>G</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1"/>
          <w:sz w:val="22"/>
          <w:szCs w:val="22"/>
        </w:rPr>
        <w:t>di</w:t>
      </w:r>
      <w:r>
        <w:rPr>
          <w:rFonts w:ascii="Arial" w:eastAsia="Arial" w:hAnsi="Arial" w:cs="Arial"/>
          <w:sz w:val="22"/>
          <w:szCs w:val="22"/>
        </w:rPr>
        <w:t>ng</w:t>
      </w:r>
      <w:r>
        <w:rPr>
          <w:rFonts w:ascii="Arial" w:eastAsia="Arial" w:hAnsi="Arial" w:cs="Arial"/>
          <w:spacing w:val="-2"/>
          <w:sz w:val="22"/>
          <w:szCs w:val="22"/>
        </w:rPr>
        <w:t xml:space="preserve"> </w:t>
      </w:r>
      <w:r>
        <w:rPr>
          <w:rFonts w:ascii="Arial" w:eastAsia="Arial" w:hAnsi="Arial" w:cs="Arial"/>
          <w:spacing w:val="2"/>
          <w:sz w:val="22"/>
          <w:szCs w:val="22"/>
        </w:rPr>
        <w:t>T</w:t>
      </w:r>
      <w:r>
        <w:rPr>
          <w:rFonts w:ascii="Arial" w:eastAsia="Arial" w:hAnsi="Arial" w:cs="Arial"/>
          <w:sz w:val="22"/>
          <w:szCs w:val="22"/>
        </w:rPr>
        <w:t>emp</w:t>
      </w:r>
      <w:r>
        <w:rPr>
          <w:rFonts w:ascii="Arial" w:eastAsia="Arial" w:hAnsi="Arial" w:cs="Arial"/>
          <w:spacing w:val="-1"/>
          <w:sz w:val="22"/>
          <w:szCs w:val="22"/>
        </w:rPr>
        <w:t>l</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z w:val="22"/>
          <w:szCs w:val="22"/>
        </w:rPr>
        <w:t>s</w:t>
      </w:r>
      <w:r>
        <w:rPr>
          <w:rFonts w:ascii="Arial" w:eastAsia="Arial" w:hAnsi="Arial" w:cs="Arial"/>
          <w:spacing w:val="1"/>
          <w:sz w:val="22"/>
          <w:szCs w:val="22"/>
        </w:rPr>
        <w:t xml:space="preserve"> 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pro</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de</w:t>
      </w:r>
      <w:r>
        <w:rPr>
          <w:rFonts w:ascii="Arial" w:eastAsia="Arial" w:hAnsi="Arial" w:cs="Arial"/>
          <w:spacing w:val="1"/>
          <w:sz w:val="22"/>
          <w:szCs w:val="22"/>
        </w:rPr>
        <w:t xml:space="preserve"> </w:t>
      </w:r>
      <w:r>
        <w:rPr>
          <w:rFonts w:ascii="Arial" w:eastAsia="Arial" w:hAnsi="Arial" w:cs="Arial"/>
          <w:spacing w:val="-2"/>
          <w:sz w:val="22"/>
          <w:szCs w:val="22"/>
        </w:rPr>
        <w:t>y</w:t>
      </w:r>
      <w:r>
        <w:rPr>
          <w:rFonts w:ascii="Arial" w:eastAsia="Arial" w:hAnsi="Arial" w:cs="Arial"/>
          <w:sz w:val="22"/>
          <w:szCs w:val="22"/>
        </w:rPr>
        <w:t>ou</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h a</w:t>
      </w:r>
      <w:r>
        <w:rPr>
          <w:rFonts w:ascii="Arial" w:eastAsia="Arial" w:hAnsi="Arial" w:cs="Arial"/>
          <w:spacing w:val="-1"/>
          <w:sz w:val="22"/>
          <w:szCs w:val="22"/>
        </w:rPr>
        <w:t xml:space="preserve"> </w:t>
      </w:r>
      <w:r>
        <w:rPr>
          <w:rFonts w:ascii="Arial" w:eastAsia="Arial" w:hAnsi="Arial" w:cs="Arial"/>
          <w:spacing w:val="3"/>
          <w:sz w:val="22"/>
          <w:szCs w:val="22"/>
        </w:rPr>
        <w:t>f</w:t>
      </w:r>
      <w:r>
        <w:rPr>
          <w:rFonts w:ascii="Arial" w:eastAsia="Arial" w:hAnsi="Arial" w:cs="Arial"/>
          <w:spacing w:val="-2"/>
          <w:sz w:val="22"/>
          <w:szCs w:val="22"/>
        </w:rPr>
        <w:t>r</w:t>
      </w:r>
      <w:r>
        <w:rPr>
          <w:rFonts w:ascii="Arial" w:eastAsia="Arial" w:hAnsi="Arial" w:cs="Arial"/>
          <w:sz w:val="22"/>
          <w:szCs w:val="22"/>
        </w:rPr>
        <w:t>ame</w:t>
      </w:r>
      <w:r>
        <w:rPr>
          <w:rFonts w:ascii="Arial" w:eastAsia="Arial" w:hAnsi="Arial" w:cs="Arial"/>
          <w:spacing w:val="-3"/>
          <w:sz w:val="22"/>
          <w:szCs w:val="22"/>
        </w:rPr>
        <w:t>w</w:t>
      </w:r>
      <w:r>
        <w:rPr>
          <w:rFonts w:ascii="Arial" w:eastAsia="Arial" w:hAnsi="Arial" w:cs="Arial"/>
          <w:sz w:val="22"/>
          <w:szCs w:val="22"/>
        </w:rPr>
        <w:t>ork</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 co</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u</w:t>
      </w:r>
      <w:r>
        <w:rPr>
          <w:rFonts w:ascii="Arial" w:eastAsia="Arial" w:hAnsi="Arial" w:cs="Arial"/>
          <w:sz w:val="22"/>
          <w:szCs w:val="22"/>
        </w:rPr>
        <w:t>ct</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pacing w:val="-2"/>
          <w:sz w:val="22"/>
          <w:szCs w:val="22"/>
        </w:rPr>
        <w:t>s</w:t>
      </w:r>
      <w:r>
        <w:rPr>
          <w:rFonts w:ascii="Arial" w:eastAsia="Arial" w:hAnsi="Arial" w:cs="Arial"/>
          <w:sz w:val="22"/>
          <w:szCs w:val="22"/>
        </w:rPr>
        <w:t>k</w:t>
      </w:r>
      <w:r>
        <w:rPr>
          <w:rFonts w:ascii="Arial" w:eastAsia="Arial" w:hAnsi="Arial" w:cs="Arial"/>
          <w:spacing w:val="1"/>
          <w:sz w:val="22"/>
          <w:szCs w:val="22"/>
        </w:rPr>
        <w:t>t</w:t>
      </w:r>
      <w:r>
        <w:rPr>
          <w:rFonts w:ascii="Arial" w:eastAsia="Arial" w:hAnsi="Arial" w:cs="Arial"/>
          <w:sz w:val="22"/>
          <w:szCs w:val="22"/>
        </w:rPr>
        <w:t>op</w:t>
      </w:r>
      <w:r>
        <w:rPr>
          <w:rFonts w:ascii="Arial" w:eastAsia="Arial" w:hAnsi="Arial" w:cs="Arial"/>
          <w:spacing w:val="-2"/>
          <w:sz w:val="22"/>
          <w:szCs w:val="22"/>
        </w:rPr>
        <w:t xml:space="preserve">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v</w:t>
      </w:r>
      <w:r>
        <w:rPr>
          <w:rFonts w:ascii="Arial" w:eastAsia="Arial" w:hAnsi="Arial" w:cs="Arial"/>
          <w:spacing w:val="-1"/>
          <w:sz w:val="22"/>
          <w:szCs w:val="22"/>
        </w:rPr>
        <w:t>i</w:t>
      </w:r>
      <w:r>
        <w:rPr>
          <w:rFonts w:ascii="Arial" w:eastAsia="Arial" w:hAnsi="Arial" w:cs="Arial"/>
          <w:sz w:val="22"/>
          <w:szCs w:val="22"/>
        </w:rPr>
        <w:t>ew</w:t>
      </w:r>
      <w:r>
        <w:rPr>
          <w:rFonts w:ascii="Arial" w:eastAsia="Arial" w:hAnsi="Arial" w:cs="Arial"/>
          <w:spacing w:val="-2"/>
          <w:sz w:val="22"/>
          <w:szCs w:val="22"/>
        </w:rPr>
        <w:t xml:space="preserve"> </w:t>
      </w:r>
      <w:r>
        <w:rPr>
          <w:rFonts w:ascii="Arial" w:eastAsia="Arial" w:hAnsi="Arial" w:cs="Arial"/>
          <w:sz w:val="22"/>
          <w:szCs w:val="22"/>
        </w:rPr>
        <w:t>of</w:t>
      </w:r>
      <w:r>
        <w:rPr>
          <w:rFonts w:ascii="Arial" w:eastAsia="Arial" w:hAnsi="Arial" w:cs="Arial"/>
          <w:spacing w:val="4"/>
          <w:sz w:val="22"/>
          <w:szCs w:val="22"/>
        </w:rPr>
        <w:t xml:space="preserve"> </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e</w:t>
      </w:r>
      <w:r>
        <w:rPr>
          <w:rFonts w:ascii="Arial" w:eastAsia="Arial" w:hAnsi="Arial" w:cs="Arial"/>
          <w:spacing w:val="-3"/>
          <w:sz w:val="22"/>
          <w:szCs w:val="22"/>
        </w:rPr>
        <w:t>v</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pacing w:val="2"/>
          <w:sz w:val="22"/>
          <w:szCs w:val="22"/>
        </w:rPr>
        <w:t>n</w:t>
      </w:r>
      <w:r>
        <w:rPr>
          <w:rFonts w:ascii="Arial" w:eastAsia="Arial" w:hAnsi="Arial" w:cs="Arial"/>
          <w:sz w:val="22"/>
          <w:szCs w:val="22"/>
        </w:rPr>
        <w:t>ce p</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1"/>
          <w:sz w:val="22"/>
          <w:szCs w:val="22"/>
        </w:rPr>
        <w:t>e</w:t>
      </w:r>
      <w:r>
        <w:rPr>
          <w:rFonts w:ascii="Arial" w:eastAsia="Arial" w:hAnsi="Arial" w:cs="Arial"/>
          <w:sz w:val="22"/>
          <w:szCs w:val="22"/>
        </w:rPr>
        <w:t>nted</w:t>
      </w:r>
      <w:r>
        <w:rPr>
          <w:rFonts w:ascii="Arial" w:eastAsia="Arial" w:hAnsi="Arial" w:cs="Arial"/>
          <w:spacing w:val="1"/>
          <w:sz w:val="22"/>
          <w:szCs w:val="22"/>
        </w:rPr>
        <w:t xml:space="preserve"> </w:t>
      </w:r>
      <w:r>
        <w:rPr>
          <w:rFonts w:ascii="Arial" w:eastAsia="Arial" w:hAnsi="Arial" w:cs="Arial"/>
          <w:sz w:val="22"/>
          <w:szCs w:val="22"/>
        </w:rPr>
        <w:t>by</w:t>
      </w:r>
      <w:r>
        <w:rPr>
          <w:rFonts w:ascii="Arial" w:eastAsia="Arial" w:hAnsi="Arial" w:cs="Arial"/>
          <w:spacing w:val="-4"/>
          <w:sz w:val="22"/>
          <w:szCs w:val="22"/>
        </w:rPr>
        <w:t xml:space="preserve"> </w:t>
      </w:r>
      <w:r>
        <w:rPr>
          <w:rFonts w:ascii="Arial" w:eastAsia="Arial" w:hAnsi="Arial" w:cs="Arial"/>
          <w:spacing w:val="-1"/>
          <w:sz w:val="22"/>
          <w:szCs w:val="22"/>
        </w:rPr>
        <w:t>t</w:t>
      </w:r>
      <w:r>
        <w:rPr>
          <w:rFonts w:ascii="Arial" w:eastAsia="Arial" w:hAnsi="Arial" w:cs="Arial"/>
          <w:sz w:val="22"/>
          <w:szCs w:val="22"/>
        </w:rPr>
        <w:t>he a</w:t>
      </w:r>
      <w:r>
        <w:rPr>
          <w:rFonts w:ascii="Arial" w:eastAsia="Arial" w:hAnsi="Arial" w:cs="Arial"/>
          <w:spacing w:val="-1"/>
          <w:sz w:val="22"/>
          <w:szCs w:val="22"/>
        </w:rPr>
        <w:t>p</w:t>
      </w:r>
      <w:r>
        <w:rPr>
          <w:rFonts w:ascii="Arial" w:eastAsia="Arial" w:hAnsi="Arial" w:cs="Arial"/>
          <w:sz w:val="22"/>
          <w:szCs w:val="22"/>
        </w:rPr>
        <w:t>pren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ce.</w:t>
      </w:r>
      <w:r>
        <w:rPr>
          <w:rFonts w:ascii="Arial" w:eastAsia="Arial" w:hAnsi="Arial" w:cs="Arial"/>
          <w:spacing w:val="60"/>
          <w:sz w:val="22"/>
          <w:szCs w:val="22"/>
        </w:rPr>
        <w:t xml:space="preserve"> </w:t>
      </w:r>
      <w:r w:rsidR="008366D6">
        <w:rPr>
          <w:rFonts w:ascii="Arial" w:eastAsia="Arial" w:hAnsi="Arial" w:cs="Arial"/>
          <w:spacing w:val="-1"/>
          <w:sz w:val="22"/>
          <w:szCs w:val="22"/>
        </w:rPr>
        <w:t xml:space="preserve">An IA is required to </w:t>
      </w:r>
      <w:r>
        <w:rPr>
          <w:rFonts w:ascii="Arial" w:eastAsia="Arial" w:hAnsi="Arial" w:cs="Arial"/>
          <w:spacing w:val="-1"/>
          <w:sz w:val="22"/>
          <w:szCs w:val="22"/>
        </w:rPr>
        <w:t>review all submitted evidence prior to the interview.</w:t>
      </w:r>
      <w:r w:rsidR="002E394A">
        <w:rPr>
          <w:rFonts w:ascii="Arial" w:eastAsia="Arial" w:hAnsi="Arial" w:cs="Arial"/>
          <w:sz w:val="22"/>
          <w:szCs w:val="22"/>
        </w:rPr>
        <w:t xml:space="preserve"> </w:t>
      </w:r>
    </w:p>
    <w:p w14:paraId="189FE770" w14:textId="77777777" w:rsidR="001A0F63" w:rsidRDefault="001A0F63" w:rsidP="00107E14">
      <w:pPr>
        <w:spacing w:before="9" w:line="140" w:lineRule="exact"/>
        <w:ind w:right="46"/>
        <w:rPr>
          <w:sz w:val="15"/>
          <w:szCs w:val="15"/>
        </w:rPr>
      </w:pPr>
    </w:p>
    <w:p w14:paraId="4C9071CC" w14:textId="6ACE98AC" w:rsidR="001A0F63" w:rsidRPr="00B34330" w:rsidRDefault="002E394A" w:rsidP="00107E14">
      <w:pPr>
        <w:spacing w:line="258" w:lineRule="auto"/>
        <w:ind w:right="46"/>
        <w:rPr>
          <w:rFonts w:ascii="Arial" w:eastAsia="Arial" w:hAnsi="Arial" w:cs="Arial"/>
          <w:sz w:val="22"/>
          <w:szCs w:val="22"/>
        </w:rPr>
      </w:pPr>
      <w:r>
        <w:rPr>
          <w:rFonts w:ascii="Arial" w:eastAsia="Arial" w:hAnsi="Arial" w:cs="Arial"/>
          <w:spacing w:val="-1"/>
          <w:sz w:val="22"/>
          <w:szCs w:val="22"/>
        </w:rPr>
        <w:t>U</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1"/>
          <w:sz w:val="22"/>
          <w:szCs w:val="22"/>
        </w:rPr>
        <w:t>A</w:t>
      </w:r>
      <w:r>
        <w:rPr>
          <w:rFonts w:ascii="Arial" w:eastAsia="Arial" w:hAnsi="Arial" w:cs="Arial"/>
          <w:sz w:val="22"/>
          <w:szCs w:val="22"/>
        </w:rPr>
        <w:t>ss</w:t>
      </w:r>
      <w:r>
        <w:rPr>
          <w:rFonts w:ascii="Arial" w:eastAsia="Arial" w:hAnsi="Arial" w:cs="Arial"/>
          <w:spacing w:val="-3"/>
          <w:sz w:val="22"/>
          <w:szCs w:val="22"/>
        </w:rPr>
        <w:t>e</w:t>
      </w:r>
      <w:r>
        <w:rPr>
          <w:rFonts w:ascii="Arial" w:eastAsia="Arial" w:hAnsi="Arial" w:cs="Arial"/>
          <w:sz w:val="22"/>
          <w:szCs w:val="22"/>
        </w:rPr>
        <w:t>ssor</w:t>
      </w:r>
      <w:r>
        <w:rPr>
          <w:rFonts w:ascii="Arial" w:eastAsia="Arial" w:hAnsi="Arial" w:cs="Arial"/>
          <w:spacing w:val="-1"/>
          <w:sz w:val="22"/>
          <w:szCs w:val="22"/>
        </w:rPr>
        <w:t xml:space="preserve"> G</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3"/>
          <w:sz w:val="22"/>
          <w:szCs w:val="22"/>
        </w:rPr>
        <w:t>d</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pacing w:val="2"/>
          <w:sz w:val="22"/>
          <w:szCs w:val="22"/>
        </w:rPr>
        <w:t>T</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at</w:t>
      </w:r>
      <w:r>
        <w:rPr>
          <w:rFonts w:ascii="Arial" w:eastAsia="Arial" w:hAnsi="Arial" w:cs="Arial"/>
          <w:spacing w:val="-2"/>
          <w:sz w:val="22"/>
          <w:szCs w:val="22"/>
        </w:rPr>
        <w:t>e</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2"/>
          <w:sz w:val="22"/>
          <w:szCs w:val="22"/>
        </w:rPr>
        <w:t>y</w:t>
      </w:r>
      <w:r>
        <w:rPr>
          <w:rFonts w:ascii="Arial" w:eastAsia="Arial" w:hAnsi="Arial" w:cs="Arial"/>
          <w:sz w:val="22"/>
          <w:szCs w:val="22"/>
        </w:rPr>
        <w:t>ou</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il</w:t>
      </w:r>
      <w:r>
        <w:rPr>
          <w:rFonts w:ascii="Arial" w:eastAsia="Arial" w:hAnsi="Arial" w:cs="Arial"/>
          <w:sz w:val="22"/>
          <w:szCs w:val="22"/>
        </w:rPr>
        <w:t xml:space="preserve">l </w:t>
      </w:r>
      <w:r>
        <w:rPr>
          <w:rFonts w:ascii="Arial" w:eastAsia="Arial" w:hAnsi="Arial" w:cs="Arial"/>
          <w:spacing w:val="2"/>
          <w:sz w:val="22"/>
          <w:szCs w:val="22"/>
        </w:rPr>
        <w:t>e</w:t>
      </w:r>
      <w:r>
        <w:rPr>
          <w:rFonts w:ascii="Arial" w:eastAsia="Arial" w:hAnsi="Arial" w:cs="Arial"/>
          <w:sz w:val="22"/>
          <w:szCs w:val="22"/>
        </w:rPr>
        <w:t>xp</w:t>
      </w:r>
      <w:r>
        <w:rPr>
          <w:rFonts w:ascii="Arial" w:eastAsia="Arial" w:hAnsi="Arial" w:cs="Arial"/>
          <w:spacing w:val="-1"/>
          <w:sz w:val="22"/>
          <w:szCs w:val="22"/>
        </w:rPr>
        <w:t>l</w:t>
      </w:r>
      <w:r>
        <w:rPr>
          <w:rFonts w:ascii="Arial" w:eastAsia="Arial" w:hAnsi="Arial" w:cs="Arial"/>
          <w:sz w:val="22"/>
          <w:szCs w:val="22"/>
        </w:rPr>
        <w:t>ore</w:t>
      </w:r>
      <w:r w:rsidR="00B34330">
        <w:rPr>
          <w:rFonts w:ascii="Arial" w:eastAsia="Arial" w:hAnsi="Arial" w:cs="Arial"/>
          <w:sz w:val="22"/>
          <w:szCs w:val="22"/>
        </w:rPr>
        <w:t xml:space="preserve"> and record all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c</w:t>
      </w:r>
      <w:r>
        <w:rPr>
          <w:rFonts w:ascii="Arial" w:eastAsia="Arial" w:hAnsi="Arial" w:cs="Arial"/>
          <w:spacing w:val="-3"/>
          <w:sz w:val="22"/>
          <w:szCs w:val="22"/>
        </w:rPr>
        <w:t>o</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z w:val="22"/>
          <w:szCs w:val="22"/>
        </w:rPr>
        <w:t>es</w:t>
      </w:r>
      <w:r>
        <w:rPr>
          <w:rFonts w:ascii="Arial" w:eastAsia="Arial" w:hAnsi="Arial" w:cs="Arial"/>
          <w:spacing w:val="-4"/>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 xml:space="preserve">d </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nt</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pacing w:val="-2"/>
          <w:sz w:val="22"/>
          <w:szCs w:val="22"/>
        </w:rPr>
        <w:t>y</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pacing w:val="2"/>
          <w:sz w:val="22"/>
          <w:szCs w:val="22"/>
        </w:rPr>
        <w:t>g</w:t>
      </w:r>
      <w:r>
        <w:rPr>
          <w:rFonts w:ascii="Arial" w:eastAsia="Arial" w:hAnsi="Arial" w:cs="Arial"/>
          <w:sz w:val="22"/>
          <w:szCs w:val="22"/>
        </w:rPr>
        <w:t>a</w:t>
      </w:r>
      <w:r>
        <w:rPr>
          <w:rFonts w:ascii="Arial" w:eastAsia="Arial" w:hAnsi="Arial" w:cs="Arial"/>
          <w:spacing w:val="-1"/>
          <w:sz w:val="22"/>
          <w:szCs w:val="22"/>
        </w:rPr>
        <w:t>p</w:t>
      </w:r>
      <w:r>
        <w:rPr>
          <w:rFonts w:ascii="Arial" w:eastAsia="Arial" w:hAnsi="Arial" w:cs="Arial"/>
          <w:sz w:val="22"/>
          <w:szCs w:val="22"/>
        </w:rPr>
        <w:t>s</w:t>
      </w:r>
      <w:r>
        <w:rPr>
          <w:rFonts w:ascii="Arial" w:eastAsia="Arial" w:hAnsi="Arial" w:cs="Arial"/>
          <w:spacing w:val="1"/>
          <w:sz w:val="22"/>
          <w:szCs w:val="22"/>
        </w:rPr>
        <w:t xml:space="preserve"> </w:t>
      </w:r>
      <w:r w:rsidR="00B34330">
        <w:rPr>
          <w:rFonts w:ascii="Arial" w:eastAsia="Arial" w:hAnsi="Arial" w:cs="Arial"/>
          <w:spacing w:val="1"/>
          <w:sz w:val="22"/>
          <w:szCs w:val="22"/>
        </w:rPr>
        <w:t xml:space="preserve">that need to be covered in the interview / professional discussion.  </w:t>
      </w:r>
    </w:p>
    <w:p w14:paraId="5C6A7FFE" w14:textId="77777777" w:rsidR="001A0F63" w:rsidRDefault="001A0F63" w:rsidP="00107E14">
      <w:pPr>
        <w:spacing w:before="12" w:line="220" w:lineRule="exact"/>
        <w:ind w:right="46"/>
        <w:rPr>
          <w:sz w:val="22"/>
          <w:szCs w:val="22"/>
        </w:rPr>
      </w:pPr>
    </w:p>
    <w:p w14:paraId="64E75428" w14:textId="46A61F9B" w:rsidR="001A0F63" w:rsidRPr="00B34330" w:rsidRDefault="002E394A" w:rsidP="00107E14">
      <w:pPr>
        <w:spacing w:line="258" w:lineRule="auto"/>
        <w:ind w:right="46"/>
        <w:rPr>
          <w:rFonts w:ascii="Arial" w:eastAsia="Arial" w:hAnsi="Arial" w:cs="Arial"/>
          <w:b/>
          <w:sz w:val="22"/>
          <w:szCs w:val="22"/>
        </w:rPr>
      </w:pP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A </w:t>
      </w:r>
      <w:r>
        <w:rPr>
          <w:rFonts w:ascii="Arial" w:eastAsia="Arial" w:hAnsi="Arial" w:cs="Arial"/>
          <w:spacing w:val="-3"/>
          <w:sz w:val="22"/>
          <w:szCs w:val="22"/>
        </w:rPr>
        <w:t>w</w:t>
      </w:r>
      <w:r>
        <w:rPr>
          <w:rFonts w:ascii="Arial" w:eastAsia="Arial" w:hAnsi="Arial" w:cs="Arial"/>
          <w:spacing w:val="-1"/>
          <w:sz w:val="22"/>
          <w:szCs w:val="22"/>
        </w:rPr>
        <w:t>il</w:t>
      </w:r>
      <w:r>
        <w:rPr>
          <w:rFonts w:ascii="Arial" w:eastAsia="Arial" w:hAnsi="Arial" w:cs="Arial"/>
          <w:sz w:val="22"/>
          <w:szCs w:val="22"/>
        </w:rPr>
        <w:t xml:space="preserve">l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z w:val="22"/>
          <w:szCs w:val="22"/>
        </w:rPr>
        <w:t xml:space="preserve">ch </w:t>
      </w:r>
      <w:r>
        <w:rPr>
          <w:rFonts w:ascii="Arial" w:eastAsia="Arial" w:hAnsi="Arial" w:cs="Arial"/>
          <w:spacing w:val="-2"/>
          <w:sz w:val="22"/>
          <w:szCs w:val="22"/>
        </w:rPr>
        <w:t>a</w:t>
      </w:r>
      <w:r>
        <w:rPr>
          <w:rFonts w:ascii="Arial" w:eastAsia="Arial" w:hAnsi="Arial" w:cs="Arial"/>
          <w:sz w:val="22"/>
          <w:szCs w:val="22"/>
        </w:rPr>
        <w:t>n i</w:t>
      </w:r>
      <w:r>
        <w:rPr>
          <w:rFonts w:ascii="Arial" w:eastAsia="Arial" w:hAnsi="Arial" w:cs="Arial"/>
          <w:spacing w:val="-1"/>
          <w:sz w:val="22"/>
          <w:szCs w:val="22"/>
        </w:rPr>
        <w:t>ni</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 xml:space="preserve">al </w:t>
      </w:r>
      <w:r>
        <w:rPr>
          <w:rFonts w:ascii="Arial" w:eastAsia="Arial" w:hAnsi="Arial" w:cs="Arial"/>
          <w:spacing w:val="2"/>
          <w:sz w:val="22"/>
          <w:szCs w:val="22"/>
        </w:rPr>
        <w:t>g</w:t>
      </w:r>
      <w:r>
        <w:rPr>
          <w:rFonts w:ascii="Arial" w:eastAsia="Arial" w:hAnsi="Arial" w:cs="Arial"/>
          <w:spacing w:val="-2"/>
          <w:sz w:val="22"/>
          <w:szCs w:val="22"/>
        </w:rPr>
        <w:t>r</w:t>
      </w:r>
      <w:r>
        <w:rPr>
          <w:rFonts w:ascii="Arial" w:eastAsia="Arial" w:hAnsi="Arial" w:cs="Arial"/>
          <w:sz w:val="22"/>
          <w:szCs w:val="22"/>
        </w:rPr>
        <w:t>a</w:t>
      </w:r>
      <w:r>
        <w:rPr>
          <w:rFonts w:ascii="Arial" w:eastAsia="Arial" w:hAnsi="Arial" w:cs="Arial"/>
          <w:spacing w:val="-1"/>
          <w:sz w:val="22"/>
          <w:szCs w:val="22"/>
        </w:rPr>
        <w:t>di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 xml:space="preserve">. </w:t>
      </w:r>
      <w:r>
        <w:rPr>
          <w:rFonts w:ascii="Arial" w:eastAsia="Arial" w:hAnsi="Arial" w:cs="Arial"/>
          <w:spacing w:val="2"/>
          <w:sz w:val="22"/>
          <w:szCs w:val="22"/>
        </w:rPr>
        <w:t xml:space="preserve"> </w:t>
      </w:r>
      <w:r>
        <w:rPr>
          <w:rFonts w:ascii="Arial" w:eastAsia="Arial" w:hAnsi="Arial" w:cs="Arial"/>
          <w:b/>
          <w:spacing w:val="-1"/>
          <w:sz w:val="22"/>
          <w:szCs w:val="22"/>
        </w:rPr>
        <w:t>P</w:t>
      </w:r>
      <w:r>
        <w:rPr>
          <w:rFonts w:ascii="Arial" w:eastAsia="Arial" w:hAnsi="Arial" w:cs="Arial"/>
          <w:b/>
          <w:spacing w:val="1"/>
          <w:sz w:val="22"/>
          <w:szCs w:val="22"/>
        </w:rPr>
        <w:t>l</w:t>
      </w:r>
      <w:r>
        <w:rPr>
          <w:rFonts w:ascii="Arial" w:eastAsia="Arial" w:hAnsi="Arial" w:cs="Arial"/>
          <w:b/>
          <w:sz w:val="22"/>
          <w:szCs w:val="22"/>
        </w:rPr>
        <w:t>e</w:t>
      </w:r>
      <w:r>
        <w:rPr>
          <w:rFonts w:ascii="Arial" w:eastAsia="Arial" w:hAnsi="Arial" w:cs="Arial"/>
          <w:b/>
          <w:spacing w:val="-1"/>
          <w:sz w:val="22"/>
          <w:szCs w:val="22"/>
        </w:rPr>
        <w:t>a</w:t>
      </w:r>
      <w:r>
        <w:rPr>
          <w:rFonts w:ascii="Arial" w:eastAsia="Arial" w:hAnsi="Arial" w:cs="Arial"/>
          <w:b/>
          <w:spacing w:val="-3"/>
          <w:sz w:val="22"/>
          <w:szCs w:val="22"/>
        </w:rPr>
        <w:t>s</w:t>
      </w:r>
      <w:r>
        <w:rPr>
          <w:rFonts w:ascii="Arial" w:eastAsia="Arial" w:hAnsi="Arial" w:cs="Arial"/>
          <w:b/>
          <w:sz w:val="22"/>
          <w:szCs w:val="22"/>
        </w:rPr>
        <w:t>e note</w:t>
      </w:r>
      <w:r>
        <w:rPr>
          <w:rFonts w:ascii="Arial" w:eastAsia="Arial" w:hAnsi="Arial" w:cs="Arial"/>
          <w:b/>
          <w:spacing w:val="-1"/>
          <w:sz w:val="22"/>
          <w:szCs w:val="22"/>
        </w:rPr>
        <w:t xml:space="preserve"> </w:t>
      </w:r>
      <w:r>
        <w:rPr>
          <w:rFonts w:ascii="Arial" w:eastAsia="Arial" w:hAnsi="Arial" w:cs="Arial"/>
          <w:b/>
          <w:spacing w:val="1"/>
          <w:sz w:val="22"/>
          <w:szCs w:val="22"/>
        </w:rPr>
        <w:t>t</w:t>
      </w:r>
      <w:r>
        <w:rPr>
          <w:rFonts w:ascii="Arial" w:eastAsia="Arial" w:hAnsi="Arial" w:cs="Arial"/>
          <w:b/>
          <w:sz w:val="22"/>
          <w:szCs w:val="22"/>
        </w:rPr>
        <w:t>h</w:t>
      </w:r>
      <w:r>
        <w:rPr>
          <w:rFonts w:ascii="Arial" w:eastAsia="Arial" w:hAnsi="Arial" w:cs="Arial"/>
          <w:b/>
          <w:spacing w:val="-3"/>
          <w:sz w:val="22"/>
          <w:szCs w:val="22"/>
        </w:rPr>
        <w:t>a</w:t>
      </w:r>
      <w:r>
        <w:rPr>
          <w:rFonts w:ascii="Arial" w:eastAsia="Arial" w:hAnsi="Arial" w:cs="Arial"/>
          <w:b/>
          <w:sz w:val="22"/>
          <w:szCs w:val="22"/>
        </w:rPr>
        <w:t xml:space="preserve">t </w:t>
      </w:r>
      <w:r>
        <w:rPr>
          <w:rFonts w:ascii="Arial" w:eastAsia="Arial" w:hAnsi="Arial" w:cs="Arial"/>
          <w:b/>
          <w:spacing w:val="1"/>
          <w:sz w:val="22"/>
          <w:szCs w:val="22"/>
        </w:rPr>
        <w:t>t</w:t>
      </w:r>
      <w:r>
        <w:rPr>
          <w:rFonts w:ascii="Arial" w:eastAsia="Arial" w:hAnsi="Arial" w:cs="Arial"/>
          <w:b/>
          <w:sz w:val="22"/>
          <w:szCs w:val="22"/>
        </w:rPr>
        <w:t>his</w:t>
      </w:r>
      <w:r>
        <w:rPr>
          <w:rFonts w:ascii="Arial" w:eastAsia="Arial" w:hAnsi="Arial" w:cs="Arial"/>
          <w:b/>
          <w:spacing w:val="-1"/>
          <w:sz w:val="22"/>
          <w:szCs w:val="22"/>
        </w:rPr>
        <w:t xml:space="preserve"> </w:t>
      </w:r>
      <w:r>
        <w:rPr>
          <w:rFonts w:ascii="Arial" w:eastAsia="Arial" w:hAnsi="Arial" w:cs="Arial"/>
          <w:b/>
          <w:spacing w:val="1"/>
          <w:sz w:val="22"/>
          <w:szCs w:val="22"/>
        </w:rPr>
        <w:t>i</w:t>
      </w:r>
      <w:r>
        <w:rPr>
          <w:rFonts w:ascii="Arial" w:eastAsia="Arial" w:hAnsi="Arial" w:cs="Arial"/>
          <w:b/>
          <w:sz w:val="22"/>
          <w:szCs w:val="22"/>
        </w:rPr>
        <w:t>s</w:t>
      </w:r>
      <w:r>
        <w:rPr>
          <w:rFonts w:ascii="Arial" w:eastAsia="Arial" w:hAnsi="Arial" w:cs="Arial"/>
          <w:b/>
          <w:spacing w:val="-2"/>
          <w:sz w:val="22"/>
          <w:szCs w:val="22"/>
        </w:rPr>
        <w:t xml:space="preserve"> </w:t>
      </w:r>
      <w:r>
        <w:rPr>
          <w:rFonts w:ascii="Arial" w:eastAsia="Arial" w:hAnsi="Arial" w:cs="Arial"/>
          <w:b/>
          <w:sz w:val="22"/>
          <w:szCs w:val="22"/>
        </w:rPr>
        <w:t>n</w:t>
      </w:r>
      <w:r>
        <w:rPr>
          <w:rFonts w:ascii="Arial" w:eastAsia="Arial" w:hAnsi="Arial" w:cs="Arial"/>
          <w:b/>
          <w:spacing w:val="-1"/>
          <w:sz w:val="22"/>
          <w:szCs w:val="22"/>
        </w:rPr>
        <w:t>o</w:t>
      </w:r>
      <w:r>
        <w:rPr>
          <w:rFonts w:ascii="Arial" w:eastAsia="Arial" w:hAnsi="Arial" w:cs="Arial"/>
          <w:b/>
          <w:sz w:val="22"/>
          <w:szCs w:val="22"/>
        </w:rPr>
        <w:t xml:space="preserve">t </w:t>
      </w:r>
      <w:r>
        <w:rPr>
          <w:rFonts w:ascii="Arial" w:eastAsia="Arial" w:hAnsi="Arial" w:cs="Arial"/>
          <w:b/>
          <w:spacing w:val="-2"/>
          <w:sz w:val="22"/>
          <w:szCs w:val="22"/>
        </w:rPr>
        <w:t>t</w:t>
      </w:r>
      <w:r>
        <w:rPr>
          <w:rFonts w:ascii="Arial" w:eastAsia="Arial" w:hAnsi="Arial" w:cs="Arial"/>
          <w:b/>
          <w:sz w:val="22"/>
          <w:szCs w:val="22"/>
        </w:rPr>
        <w:t xml:space="preserve">he </w:t>
      </w:r>
      <w:r>
        <w:rPr>
          <w:rFonts w:ascii="Arial" w:eastAsia="Arial" w:hAnsi="Arial" w:cs="Arial"/>
          <w:b/>
          <w:spacing w:val="-2"/>
          <w:sz w:val="22"/>
          <w:szCs w:val="22"/>
        </w:rPr>
        <w:t>f</w:t>
      </w:r>
      <w:r>
        <w:rPr>
          <w:rFonts w:ascii="Arial" w:eastAsia="Arial" w:hAnsi="Arial" w:cs="Arial"/>
          <w:b/>
          <w:spacing w:val="1"/>
          <w:sz w:val="22"/>
          <w:szCs w:val="22"/>
        </w:rPr>
        <w:t>i</w:t>
      </w:r>
      <w:r>
        <w:rPr>
          <w:rFonts w:ascii="Arial" w:eastAsia="Arial" w:hAnsi="Arial" w:cs="Arial"/>
          <w:b/>
          <w:sz w:val="22"/>
          <w:szCs w:val="22"/>
        </w:rPr>
        <w:t>n</w:t>
      </w:r>
      <w:r>
        <w:rPr>
          <w:rFonts w:ascii="Arial" w:eastAsia="Arial" w:hAnsi="Arial" w:cs="Arial"/>
          <w:b/>
          <w:spacing w:val="-1"/>
          <w:sz w:val="22"/>
          <w:szCs w:val="22"/>
        </w:rPr>
        <w:t>a</w:t>
      </w:r>
      <w:r>
        <w:rPr>
          <w:rFonts w:ascii="Arial" w:eastAsia="Arial" w:hAnsi="Arial" w:cs="Arial"/>
          <w:b/>
          <w:sz w:val="22"/>
          <w:szCs w:val="22"/>
        </w:rPr>
        <w:t>l gra</w:t>
      </w:r>
      <w:r>
        <w:rPr>
          <w:rFonts w:ascii="Arial" w:eastAsia="Arial" w:hAnsi="Arial" w:cs="Arial"/>
          <w:b/>
          <w:spacing w:val="-1"/>
          <w:sz w:val="22"/>
          <w:szCs w:val="22"/>
        </w:rPr>
        <w:t>d</w:t>
      </w:r>
      <w:r>
        <w:rPr>
          <w:rFonts w:ascii="Arial" w:eastAsia="Arial" w:hAnsi="Arial" w:cs="Arial"/>
          <w:b/>
          <w:spacing w:val="-3"/>
          <w:sz w:val="22"/>
          <w:szCs w:val="22"/>
        </w:rPr>
        <w:t>e</w:t>
      </w:r>
      <w:r>
        <w:rPr>
          <w:rFonts w:ascii="Arial" w:eastAsia="Arial" w:hAnsi="Arial" w:cs="Arial"/>
          <w:b/>
          <w:sz w:val="22"/>
          <w:szCs w:val="22"/>
        </w:rPr>
        <w:t>.</w:t>
      </w:r>
    </w:p>
    <w:p w14:paraId="199480A4" w14:textId="77777777" w:rsidR="001A0F63" w:rsidRDefault="001A0F63" w:rsidP="00107E14">
      <w:pPr>
        <w:spacing w:before="12" w:line="220" w:lineRule="exact"/>
        <w:ind w:right="46"/>
        <w:rPr>
          <w:sz w:val="22"/>
          <w:szCs w:val="22"/>
        </w:rPr>
      </w:pPr>
    </w:p>
    <w:p w14:paraId="7117D297" w14:textId="77777777" w:rsidR="001A0F63" w:rsidRDefault="002E394A" w:rsidP="00107E14">
      <w:pPr>
        <w:spacing w:line="258" w:lineRule="auto"/>
        <w:ind w:right="46"/>
        <w:rPr>
          <w:rFonts w:ascii="Arial" w:eastAsia="Arial" w:hAnsi="Arial" w:cs="Arial"/>
          <w:sz w:val="22"/>
          <w:szCs w:val="22"/>
        </w:rPr>
      </w:pPr>
      <w:r>
        <w:rPr>
          <w:rFonts w:ascii="Arial" w:eastAsia="Arial" w:hAnsi="Arial" w:cs="Arial"/>
          <w:spacing w:val="-1"/>
          <w:sz w:val="22"/>
          <w:szCs w:val="22"/>
        </w:rPr>
        <w:t>Pl</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z w:val="22"/>
          <w:szCs w:val="22"/>
        </w:rPr>
        <w:t>se be</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4"/>
          <w:sz w:val="22"/>
          <w:szCs w:val="22"/>
        </w:rPr>
        <w:t>w</w:t>
      </w:r>
      <w:r>
        <w:rPr>
          <w:rFonts w:ascii="Arial" w:eastAsia="Arial" w:hAnsi="Arial" w:cs="Arial"/>
          <w:sz w:val="22"/>
          <w:szCs w:val="22"/>
        </w:rPr>
        <w:t>are</w:t>
      </w:r>
      <w:r>
        <w:rPr>
          <w:rFonts w:ascii="Arial" w:eastAsia="Arial" w:hAnsi="Arial" w:cs="Arial"/>
          <w:spacing w:val="1"/>
          <w:sz w:val="22"/>
          <w:szCs w:val="22"/>
        </w:rPr>
        <w:t xml:space="preserve"> t</w:t>
      </w:r>
      <w:r>
        <w:rPr>
          <w:rFonts w:ascii="Arial" w:eastAsia="Arial" w:hAnsi="Arial" w:cs="Arial"/>
          <w:sz w:val="22"/>
          <w:szCs w:val="22"/>
        </w:rPr>
        <w:t>h</w:t>
      </w:r>
      <w:r>
        <w:rPr>
          <w:rFonts w:ascii="Arial" w:eastAsia="Arial" w:hAnsi="Arial" w:cs="Arial"/>
          <w:spacing w:val="-3"/>
          <w:sz w:val="22"/>
          <w:szCs w:val="22"/>
        </w:rPr>
        <w:t>a</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z w:val="22"/>
          <w:szCs w:val="22"/>
        </w:rPr>
        <w:t>c</w:t>
      </w:r>
      <w:r>
        <w:rPr>
          <w:rFonts w:ascii="Arial" w:eastAsia="Arial" w:hAnsi="Arial" w:cs="Arial"/>
          <w:spacing w:val="-3"/>
          <w:sz w:val="22"/>
          <w:szCs w:val="22"/>
        </w:rPr>
        <w:t>u</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ati</w:t>
      </w:r>
      <w:r>
        <w:rPr>
          <w:rFonts w:ascii="Arial" w:eastAsia="Arial" w:hAnsi="Arial" w:cs="Arial"/>
          <w:spacing w:val="-1"/>
          <w:sz w:val="22"/>
          <w:szCs w:val="22"/>
        </w:rPr>
        <w:t>o</w:t>
      </w:r>
      <w:r>
        <w:rPr>
          <w:rFonts w:ascii="Arial" w:eastAsia="Arial" w:hAnsi="Arial" w:cs="Arial"/>
          <w:sz w:val="22"/>
          <w:szCs w:val="22"/>
        </w:rPr>
        <w:t>n</w:t>
      </w:r>
      <w:r>
        <w:rPr>
          <w:rFonts w:ascii="Arial" w:eastAsia="Arial" w:hAnsi="Arial" w:cs="Arial"/>
          <w:spacing w:val="-1"/>
          <w:sz w:val="22"/>
          <w:szCs w:val="22"/>
        </w:rPr>
        <w:t xml:space="preserve"> </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z w:val="22"/>
          <w:szCs w:val="22"/>
        </w:rPr>
        <w:t>g</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EP</w:t>
      </w:r>
      <w:r>
        <w:rPr>
          <w:rFonts w:ascii="Arial" w:eastAsia="Arial" w:hAnsi="Arial" w:cs="Arial"/>
          <w:sz w:val="22"/>
          <w:szCs w:val="22"/>
        </w:rPr>
        <w:t>A 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r</w:t>
      </w:r>
      <w:r>
        <w:rPr>
          <w:rFonts w:ascii="Arial" w:eastAsia="Arial" w:hAnsi="Arial" w:cs="Arial"/>
          <w:sz w:val="22"/>
          <w:szCs w:val="22"/>
        </w:rPr>
        <w:t>e</w:t>
      </w:r>
      <w:r>
        <w:rPr>
          <w:rFonts w:ascii="Arial" w:eastAsia="Arial" w:hAnsi="Arial" w:cs="Arial"/>
          <w:spacing w:val="-1"/>
          <w:sz w:val="22"/>
          <w:szCs w:val="22"/>
        </w:rPr>
        <w:t>p</w:t>
      </w:r>
      <w:r>
        <w:rPr>
          <w:rFonts w:ascii="Arial" w:eastAsia="Arial" w:hAnsi="Arial" w:cs="Arial"/>
          <w:sz w:val="22"/>
          <w:szCs w:val="22"/>
        </w:rPr>
        <w:t>or</w:t>
      </w:r>
      <w:r>
        <w:rPr>
          <w:rFonts w:ascii="Arial" w:eastAsia="Arial" w:hAnsi="Arial" w:cs="Arial"/>
          <w:spacing w:val="1"/>
          <w:sz w:val="22"/>
          <w:szCs w:val="22"/>
        </w:rPr>
        <w:t>t</w:t>
      </w:r>
      <w:r>
        <w:rPr>
          <w:rFonts w:ascii="Arial" w:eastAsia="Arial" w:hAnsi="Arial" w:cs="Arial"/>
          <w:sz w:val="22"/>
          <w:szCs w:val="22"/>
        </w:rPr>
        <w:t>s produc</w:t>
      </w:r>
      <w:r>
        <w:rPr>
          <w:rFonts w:ascii="Arial" w:eastAsia="Arial" w:hAnsi="Arial" w:cs="Arial"/>
          <w:spacing w:val="-1"/>
          <w:sz w:val="22"/>
          <w:szCs w:val="22"/>
        </w:rPr>
        <w:t>e</w:t>
      </w:r>
      <w:r>
        <w:rPr>
          <w:rFonts w:ascii="Arial" w:eastAsia="Arial" w:hAnsi="Arial" w:cs="Arial"/>
          <w:sz w:val="22"/>
          <w:szCs w:val="22"/>
        </w:rPr>
        <w:t xml:space="preserve">d </w:t>
      </w:r>
      <w:r>
        <w:rPr>
          <w:rFonts w:ascii="Arial" w:eastAsia="Arial" w:hAnsi="Arial" w:cs="Arial"/>
          <w:spacing w:val="-2"/>
          <w:sz w:val="22"/>
          <w:szCs w:val="22"/>
        </w:rPr>
        <w:t>a</w:t>
      </w:r>
      <w:r>
        <w:rPr>
          <w:rFonts w:ascii="Arial" w:eastAsia="Arial" w:hAnsi="Arial" w:cs="Arial"/>
          <w:spacing w:val="1"/>
          <w:sz w:val="22"/>
          <w:szCs w:val="22"/>
        </w:rPr>
        <w:t>r</w:t>
      </w:r>
      <w:r>
        <w:rPr>
          <w:rFonts w:ascii="Arial" w:eastAsia="Arial" w:hAnsi="Arial" w:cs="Arial"/>
          <w:sz w:val="22"/>
          <w:szCs w:val="22"/>
        </w:rPr>
        <w:t>e su</w:t>
      </w:r>
      <w:r>
        <w:rPr>
          <w:rFonts w:ascii="Arial" w:eastAsia="Arial" w:hAnsi="Arial" w:cs="Arial"/>
          <w:spacing w:val="-2"/>
          <w:sz w:val="22"/>
          <w:szCs w:val="22"/>
        </w:rPr>
        <w:t>b</w:t>
      </w:r>
      <w:r>
        <w:rPr>
          <w:rFonts w:ascii="Arial" w:eastAsia="Arial" w:hAnsi="Arial" w:cs="Arial"/>
          <w:spacing w:val="1"/>
          <w:sz w:val="22"/>
          <w:szCs w:val="22"/>
        </w:rPr>
        <w:t>j</w:t>
      </w:r>
      <w:r>
        <w:rPr>
          <w:rFonts w:ascii="Arial" w:eastAsia="Arial" w:hAnsi="Arial" w:cs="Arial"/>
          <w:sz w:val="22"/>
          <w:szCs w:val="22"/>
        </w:rPr>
        <w:t>e</w:t>
      </w:r>
      <w:r>
        <w:rPr>
          <w:rFonts w:ascii="Arial" w:eastAsia="Arial" w:hAnsi="Arial" w:cs="Arial"/>
          <w:spacing w:val="-3"/>
          <w:sz w:val="22"/>
          <w:szCs w:val="22"/>
        </w:rPr>
        <w:t>c</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u</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 xml:space="preserve">. </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pacing w:val="-2"/>
          <w:sz w:val="22"/>
          <w:szCs w:val="22"/>
        </w:rPr>
        <w:t>s</w:t>
      </w:r>
      <w:r>
        <w:rPr>
          <w:rFonts w:ascii="Arial" w:eastAsia="Arial" w:hAnsi="Arial" w:cs="Arial"/>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pacing w:val="1"/>
          <w:sz w:val="22"/>
          <w:szCs w:val="22"/>
        </w:rPr>
        <w:t>f</w:t>
      </w:r>
      <w:r>
        <w:rPr>
          <w:rFonts w:ascii="Arial" w:eastAsia="Arial" w:hAnsi="Arial" w:cs="Arial"/>
          <w:sz w:val="22"/>
          <w:szCs w:val="22"/>
        </w:rPr>
        <w:t>or</w:t>
      </w:r>
      <w:r>
        <w:rPr>
          <w:rFonts w:ascii="Arial" w:eastAsia="Arial" w:hAnsi="Arial" w:cs="Arial"/>
          <w:spacing w:val="-2"/>
          <w:sz w:val="22"/>
          <w:szCs w:val="22"/>
        </w:rPr>
        <w:t>e</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3"/>
          <w:sz w:val="22"/>
          <w:szCs w:val="22"/>
        </w:rPr>
        <w:t>e</w:t>
      </w:r>
      <w:r>
        <w:rPr>
          <w:rFonts w:ascii="Arial" w:eastAsia="Arial" w:hAnsi="Arial" w:cs="Arial"/>
          <w:spacing w:val="-2"/>
          <w:sz w:val="22"/>
          <w:szCs w:val="22"/>
        </w:rPr>
        <w:t>s</w:t>
      </w:r>
      <w:r>
        <w:rPr>
          <w:rFonts w:ascii="Arial" w:eastAsia="Arial" w:hAnsi="Arial" w:cs="Arial"/>
          <w:sz w:val="22"/>
          <w:szCs w:val="22"/>
        </w:rPr>
        <w:t>se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 xml:space="preserve">al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3"/>
          <w:sz w:val="22"/>
          <w:szCs w:val="22"/>
        </w:rPr>
        <w:t>a</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2"/>
          <w:sz w:val="22"/>
          <w:szCs w:val="22"/>
        </w:rPr>
        <w:t>y</w:t>
      </w:r>
      <w:r>
        <w:rPr>
          <w:rFonts w:ascii="Arial" w:eastAsia="Arial" w:hAnsi="Arial" w:cs="Arial"/>
          <w:sz w:val="22"/>
          <w:szCs w:val="22"/>
        </w:rPr>
        <w:t>ou</w:t>
      </w:r>
      <w:r>
        <w:rPr>
          <w:rFonts w:ascii="Arial" w:eastAsia="Arial" w:hAnsi="Arial" w:cs="Arial"/>
          <w:spacing w:val="1"/>
          <w:sz w:val="22"/>
          <w:szCs w:val="22"/>
        </w:rPr>
        <w:t xml:space="preserve"> </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 xml:space="preserve"> t</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l com</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r</w:t>
      </w:r>
      <w:r>
        <w:rPr>
          <w:rFonts w:ascii="Arial" w:eastAsia="Arial" w:hAnsi="Arial" w:cs="Arial"/>
          <w:sz w:val="22"/>
          <w:szCs w:val="22"/>
        </w:rPr>
        <w:t>ec</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d, b</w:t>
      </w:r>
      <w:r>
        <w:rPr>
          <w:rFonts w:ascii="Arial" w:eastAsia="Arial" w:hAnsi="Arial" w:cs="Arial"/>
          <w:spacing w:val="-3"/>
          <w:sz w:val="22"/>
          <w:szCs w:val="22"/>
        </w:rPr>
        <w:t>o</w:t>
      </w:r>
      <w:r>
        <w:rPr>
          <w:rFonts w:ascii="Arial" w:eastAsia="Arial" w:hAnsi="Arial" w:cs="Arial"/>
          <w:spacing w:val="-1"/>
          <w:sz w:val="22"/>
          <w:szCs w:val="22"/>
        </w:rPr>
        <w:t>t</w:t>
      </w:r>
      <w:r>
        <w:rPr>
          <w:rFonts w:ascii="Arial" w:eastAsia="Arial" w:hAnsi="Arial" w:cs="Arial"/>
          <w:sz w:val="22"/>
          <w:szCs w:val="22"/>
        </w:rPr>
        <w:t>h pos</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2"/>
          <w:sz w:val="22"/>
          <w:szCs w:val="22"/>
        </w:rPr>
        <w:t>v</w:t>
      </w:r>
      <w:r>
        <w:rPr>
          <w:rFonts w:ascii="Arial" w:eastAsia="Arial" w:hAnsi="Arial" w:cs="Arial"/>
          <w:sz w:val="22"/>
          <w:szCs w:val="22"/>
        </w:rPr>
        <w:t>e and n</w:t>
      </w:r>
      <w:r>
        <w:rPr>
          <w:rFonts w:ascii="Arial" w:eastAsia="Arial" w:hAnsi="Arial" w:cs="Arial"/>
          <w:spacing w:val="-3"/>
          <w:sz w:val="22"/>
          <w:szCs w:val="22"/>
        </w:rPr>
        <w:t>e</w:t>
      </w:r>
      <w:r>
        <w:rPr>
          <w:rFonts w:ascii="Arial" w:eastAsia="Arial" w:hAnsi="Arial" w:cs="Arial"/>
          <w:spacing w:val="2"/>
          <w:sz w:val="22"/>
          <w:szCs w:val="22"/>
        </w:rPr>
        <w:t>g</w:t>
      </w:r>
      <w:r>
        <w:rPr>
          <w:rFonts w:ascii="Arial" w:eastAsia="Arial" w:hAnsi="Arial" w:cs="Arial"/>
          <w:sz w:val="22"/>
          <w:szCs w:val="22"/>
        </w:rPr>
        <w:t>ati</w:t>
      </w:r>
      <w:r>
        <w:rPr>
          <w:rFonts w:ascii="Arial" w:eastAsia="Arial" w:hAnsi="Arial" w:cs="Arial"/>
          <w:spacing w:val="-3"/>
          <w:sz w:val="22"/>
          <w:szCs w:val="22"/>
        </w:rPr>
        <w:t>v</w:t>
      </w:r>
      <w:r>
        <w:rPr>
          <w:rFonts w:ascii="Arial" w:eastAsia="Arial" w:hAnsi="Arial" w:cs="Arial"/>
          <w:sz w:val="22"/>
          <w:szCs w:val="22"/>
        </w:rPr>
        <w:t>e, d</w:t>
      </w:r>
      <w:r>
        <w:rPr>
          <w:rFonts w:ascii="Arial" w:eastAsia="Arial" w:hAnsi="Arial" w:cs="Arial"/>
          <w:spacing w:val="-1"/>
          <w:sz w:val="22"/>
          <w:szCs w:val="22"/>
        </w:rPr>
        <w:t>u</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nte</w:t>
      </w:r>
      <w:r>
        <w:rPr>
          <w:rFonts w:ascii="Arial" w:eastAsia="Arial" w:hAnsi="Arial" w:cs="Arial"/>
          <w:spacing w:val="1"/>
          <w:sz w:val="22"/>
          <w:szCs w:val="22"/>
        </w:rPr>
        <w:t>r</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ew</w:t>
      </w:r>
      <w:r>
        <w:rPr>
          <w:rFonts w:ascii="Arial" w:eastAsia="Arial" w:hAnsi="Arial" w:cs="Arial"/>
          <w:spacing w:val="-2"/>
          <w:sz w:val="22"/>
          <w:szCs w:val="22"/>
        </w:rPr>
        <w:t xml:space="preserve"> </w:t>
      </w:r>
      <w:r>
        <w:rPr>
          <w:rFonts w:ascii="Arial" w:eastAsia="Arial" w:hAnsi="Arial" w:cs="Arial"/>
          <w:sz w:val="22"/>
          <w:szCs w:val="22"/>
        </w:rPr>
        <w:t>process</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 xml:space="preserve">d </w:t>
      </w:r>
      <w:r>
        <w:rPr>
          <w:rFonts w:ascii="Arial" w:eastAsia="Arial" w:hAnsi="Arial" w:cs="Arial"/>
          <w:spacing w:val="-2"/>
          <w:sz w:val="22"/>
          <w:szCs w:val="22"/>
        </w:rPr>
        <w:t>y</w:t>
      </w:r>
      <w:r>
        <w:rPr>
          <w:rFonts w:ascii="Arial" w:eastAsia="Arial" w:hAnsi="Arial" w:cs="Arial"/>
          <w:sz w:val="22"/>
          <w:szCs w:val="22"/>
        </w:rPr>
        <w:t>o</w:t>
      </w:r>
      <w:r>
        <w:rPr>
          <w:rFonts w:ascii="Arial" w:eastAsia="Arial" w:hAnsi="Arial" w:cs="Arial"/>
          <w:spacing w:val="-1"/>
          <w:sz w:val="22"/>
          <w:szCs w:val="22"/>
        </w:rPr>
        <w:t>u</w:t>
      </w:r>
      <w:r>
        <w:rPr>
          <w:rFonts w:ascii="Arial" w:eastAsia="Arial" w:hAnsi="Arial" w:cs="Arial"/>
          <w:sz w:val="22"/>
          <w:szCs w:val="22"/>
        </w:rPr>
        <w:t xml:space="preserve">r </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a</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pacing w:val="2"/>
          <w:sz w:val="22"/>
          <w:szCs w:val="22"/>
        </w:rPr>
        <w:t>g</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1"/>
          <w:sz w:val="22"/>
          <w:szCs w:val="22"/>
        </w:rPr>
        <w:t>di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3"/>
          <w:sz w:val="22"/>
          <w:szCs w:val="22"/>
        </w:rPr>
        <w:t xml:space="preserve"> </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pacing w:val="-3"/>
          <w:sz w:val="22"/>
          <w:szCs w:val="22"/>
        </w:rPr>
        <w:t>o</w:t>
      </w:r>
      <w:r>
        <w:rPr>
          <w:rFonts w:ascii="Arial" w:eastAsia="Arial" w:hAnsi="Arial" w:cs="Arial"/>
          <w:sz w:val="22"/>
          <w:szCs w:val="22"/>
        </w:rPr>
        <w:t>n,</w:t>
      </w:r>
      <w:r>
        <w:rPr>
          <w:rFonts w:ascii="Arial" w:eastAsia="Arial" w:hAnsi="Arial" w:cs="Arial"/>
          <w:spacing w:val="2"/>
          <w:sz w:val="22"/>
          <w:szCs w:val="22"/>
        </w:rPr>
        <w:t xml:space="preserve"> </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z w:val="22"/>
          <w:szCs w:val="22"/>
        </w:rPr>
        <w:t>e cl</w:t>
      </w:r>
      <w:r>
        <w:rPr>
          <w:rFonts w:ascii="Arial" w:eastAsia="Arial" w:hAnsi="Arial" w:cs="Arial"/>
          <w:spacing w:val="-1"/>
          <w:sz w:val="22"/>
          <w:szCs w:val="22"/>
        </w:rPr>
        <w:t>e</w:t>
      </w:r>
      <w:r>
        <w:rPr>
          <w:rFonts w:ascii="Arial" w:eastAsia="Arial" w:hAnsi="Arial" w:cs="Arial"/>
          <w:sz w:val="22"/>
          <w:szCs w:val="22"/>
        </w:rPr>
        <w:t>arly</w:t>
      </w:r>
      <w:r>
        <w:rPr>
          <w:rFonts w:ascii="Arial" w:eastAsia="Arial" w:hAnsi="Arial" w:cs="Arial"/>
          <w:spacing w:val="-2"/>
          <w:sz w:val="22"/>
          <w:szCs w:val="22"/>
        </w:rPr>
        <w:t xml:space="preserve"> </w:t>
      </w:r>
      <w:r>
        <w:rPr>
          <w:rFonts w:ascii="Arial" w:eastAsia="Arial" w:hAnsi="Arial" w:cs="Arial"/>
          <w:sz w:val="22"/>
          <w:szCs w:val="22"/>
        </w:rPr>
        <w:t>e</w:t>
      </w:r>
      <w:r>
        <w:rPr>
          <w:rFonts w:ascii="Arial" w:eastAsia="Arial" w:hAnsi="Arial" w:cs="Arial"/>
          <w:spacing w:val="-3"/>
          <w:sz w:val="22"/>
          <w:szCs w:val="22"/>
        </w:rPr>
        <w:t>x</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e</w:t>
      </w:r>
      <w:r>
        <w:rPr>
          <w:rFonts w:ascii="Arial" w:eastAsia="Arial" w:hAnsi="Arial" w:cs="Arial"/>
          <w:sz w:val="22"/>
          <w:szCs w:val="22"/>
        </w:rPr>
        <w:t>d.</w:t>
      </w:r>
    </w:p>
    <w:p w14:paraId="39F6E1D8" w14:textId="77777777" w:rsidR="001A0F63" w:rsidRDefault="001A0F63">
      <w:pPr>
        <w:spacing w:before="10" w:line="140" w:lineRule="exact"/>
        <w:rPr>
          <w:sz w:val="15"/>
          <w:szCs w:val="15"/>
        </w:rPr>
      </w:pPr>
    </w:p>
    <w:p w14:paraId="53994E19" w14:textId="77777777" w:rsidR="001A0F63" w:rsidRDefault="001A0F63">
      <w:pPr>
        <w:spacing w:before="2" w:line="160" w:lineRule="exact"/>
        <w:rPr>
          <w:sz w:val="16"/>
          <w:szCs w:val="16"/>
        </w:rPr>
      </w:pPr>
    </w:p>
    <w:p w14:paraId="45C4493C" w14:textId="77777777" w:rsidR="00107E14" w:rsidRDefault="00107E14">
      <w:pPr>
        <w:spacing w:line="200" w:lineRule="exact"/>
      </w:pPr>
    </w:p>
    <w:p w14:paraId="7B84419D" w14:textId="55CD7297" w:rsidR="001A0F63" w:rsidRPr="008A20A6" w:rsidRDefault="00E5654B" w:rsidP="00407A87">
      <w:pPr>
        <w:pStyle w:val="JP"/>
        <w:rPr>
          <w:color w:val="7030A0"/>
        </w:rPr>
      </w:pPr>
      <w:bookmarkStart w:id="16" w:name="_Toc34842384"/>
      <w:r w:rsidRPr="008A20A6">
        <w:rPr>
          <w:color w:val="7030A0"/>
        </w:rPr>
        <w:t>Interview</w:t>
      </w:r>
      <w:bookmarkEnd w:id="16"/>
      <w:r w:rsidRPr="008A20A6">
        <w:rPr>
          <w:color w:val="7030A0"/>
        </w:rPr>
        <w:t xml:space="preserve"> </w:t>
      </w:r>
    </w:p>
    <w:p w14:paraId="1BD614BB" w14:textId="77777777" w:rsidR="001A0F63" w:rsidRPr="00E45437" w:rsidRDefault="001A0F63" w:rsidP="009E7CBF">
      <w:pPr>
        <w:spacing w:line="200" w:lineRule="exact"/>
      </w:pPr>
    </w:p>
    <w:p w14:paraId="558B07A0" w14:textId="50C522B1" w:rsidR="001A0F63" w:rsidRPr="00E45437" w:rsidRDefault="002E394A" w:rsidP="009E7CBF">
      <w:pPr>
        <w:spacing w:before="32"/>
        <w:rPr>
          <w:rFonts w:ascii="Arial" w:eastAsia="Arial" w:hAnsi="Arial" w:cs="Arial"/>
          <w:sz w:val="22"/>
          <w:szCs w:val="22"/>
        </w:rPr>
      </w:pPr>
      <w:r w:rsidRPr="00E45437">
        <w:rPr>
          <w:rFonts w:ascii="Arial" w:eastAsia="Arial" w:hAnsi="Arial" w:cs="Arial"/>
          <w:spacing w:val="2"/>
          <w:sz w:val="22"/>
          <w:szCs w:val="22"/>
        </w:rPr>
        <w:t>T</w:t>
      </w:r>
      <w:r w:rsidRPr="00E45437">
        <w:rPr>
          <w:rFonts w:ascii="Arial" w:eastAsia="Arial" w:hAnsi="Arial" w:cs="Arial"/>
          <w:sz w:val="22"/>
          <w:szCs w:val="22"/>
        </w:rPr>
        <w:t>he</w:t>
      </w:r>
      <w:r w:rsidRPr="00E45437">
        <w:rPr>
          <w:rFonts w:ascii="Arial" w:eastAsia="Arial" w:hAnsi="Arial" w:cs="Arial"/>
          <w:spacing w:val="-2"/>
          <w:sz w:val="22"/>
          <w:szCs w:val="22"/>
        </w:rPr>
        <w:t xml:space="preserve"> </w:t>
      </w:r>
      <w:r w:rsidRPr="00E45437">
        <w:rPr>
          <w:rFonts w:ascii="Arial" w:eastAsia="Arial" w:hAnsi="Arial" w:cs="Arial"/>
          <w:spacing w:val="-1"/>
          <w:sz w:val="22"/>
          <w:szCs w:val="22"/>
        </w:rPr>
        <w:t>i</w:t>
      </w:r>
      <w:r w:rsidRPr="00E45437">
        <w:rPr>
          <w:rFonts w:ascii="Arial" w:eastAsia="Arial" w:hAnsi="Arial" w:cs="Arial"/>
          <w:sz w:val="22"/>
          <w:szCs w:val="22"/>
        </w:rPr>
        <w:t>nte</w:t>
      </w:r>
      <w:r w:rsidRPr="00E45437">
        <w:rPr>
          <w:rFonts w:ascii="Arial" w:eastAsia="Arial" w:hAnsi="Arial" w:cs="Arial"/>
          <w:spacing w:val="1"/>
          <w:sz w:val="22"/>
          <w:szCs w:val="22"/>
        </w:rPr>
        <w:t>r</w:t>
      </w:r>
      <w:r w:rsidRPr="00E45437">
        <w:rPr>
          <w:rFonts w:ascii="Arial" w:eastAsia="Arial" w:hAnsi="Arial" w:cs="Arial"/>
          <w:spacing w:val="-2"/>
          <w:sz w:val="22"/>
          <w:szCs w:val="22"/>
        </w:rPr>
        <w:t>v</w:t>
      </w:r>
      <w:r w:rsidRPr="00E45437">
        <w:rPr>
          <w:rFonts w:ascii="Arial" w:eastAsia="Arial" w:hAnsi="Arial" w:cs="Arial"/>
          <w:spacing w:val="-1"/>
          <w:sz w:val="22"/>
          <w:szCs w:val="22"/>
        </w:rPr>
        <w:t>i</w:t>
      </w:r>
      <w:r w:rsidRPr="00E45437">
        <w:rPr>
          <w:rFonts w:ascii="Arial" w:eastAsia="Arial" w:hAnsi="Arial" w:cs="Arial"/>
          <w:sz w:val="22"/>
          <w:szCs w:val="22"/>
        </w:rPr>
        <w:t>ew</w:t>
      </w:r>
      <w:r w:rsidR="00093903" w:rsidRPr="00E45437">
        <w:rPr>
          <w:rFonts w:ascii="Arial" w:eastAsia="Arial" w:hAnsi="Arial" w:cs="Arial"/>
          <w:sz w:val="22"/>
          <w:szCs w:val="22"/>
        </w:rPr>
        <w:t xml:space="preserve"> / professional discussion</w:t>
      </w:r>
      <w:r w:rsidRPr="00E45437">
        <w:rPr>
          <w:rFonts w:ascii="Arial" w:eastAsia="Arial" w:hAnsi="Arial" w:cs="Arial"/>
          <w:spacing w:val="-2"/>
          <w:sz w:val="22"/>
          <w:szCs w:val="22"/>
        </w:rPr>
        <w:t xml:space="preserve"> </w:t>
      </w:r>
      <w:r w:rsidR="5D103A7B" w:rsidRPr="00E45437">
        <w:rPr>
          <w:rFonts w:ascii="Arial" w:eastAsia="Arial" w:hAnsi="Arial" w:cs="Arial"/>
          <w:spacing w:val="-2"/>
          <w:sz w:val="22"/>
          <w:szCs w:val="22"/>
        </w:rPr>
        <w:t xml:space="preserve">can only take place once the Synoptic Project is complete and all evidence has been checked.  It </w:t>
      </w:r>
      <w:r w:rsidRPr="00E45437">
        <w:rPr>
          <w:rFonts w:ascii="Arial" w:eastAsia="Arial" w:hAnsi="Arial" w:cs="Arial"/>
          <w:spacing w:val="-1"/>
          <w:sz w:val="22"/>
          <w:szCs w:val="22"/>
        </w:rPr>
        <w:t>i</w:t>
      </w:r>
      <w:r w:rsidRPr="00E45437">
        <w:rPr>
          <w:rFonts w:ascii="Arial" w:eastAsia="Arial" w:hAnsi="Arial" w:cs="Arial"/>
          <w:sz w:val="22"/>
          <w:szCs w:val="22"/>
        </w:rPr>
        <w:t>s</w:t>
      </w:r>
      <w:r w:rsidRPr="00E45437">
        <w:rPr>
          <w:rFonts w:ascii="Arial" w:eastAsia="Arial" w:hAnsi="Arial" w:cs="Arial"/>
          <w:spacing w:val="1"/>
          <w:sz w:val="22"/>
          <w:szCs w:val="22"/>
        </w:rPr>
        <w:t xml:space="preserve"> </w:t>
      </w:r>
      <w:r w:rsidRPr="00E45437">
        <w:rPr>
          <w:rFonts w:ascii="Arial" w:eastAsia="Arial" w:hAnsi="Arial" w:cs="Arial"/>
          <w:sz w:val="22"/>
          <w:szCs w:val="22"/>
        </w:rPr>
        <w:t xml:space="preserve">a </w:t>
      </w:r>
      <w:r w:rsidRPr="00E45437">
        <w:rPr>
          <w:rFonts w:ascii="Arial" w:eastAsia="Arial" w:hAnsi="Arial" w:cs="Arial"/>
          <w:spacing w:val="-2"/>
          <w:sz w:val="22"/>
          <w:szCs w:val="22"/>
        </w:rPr>
        <w:t>v</w:t>
      </w:r>
      <w:r w:rsidRPr="00E45437">
        <w:rPr>
          <w:rFonts w:ascii="Arial" w:eastAsia="Arial" w:hAnsi="Arial" w:cs="Arial"/>
          <w:spacing w:val="-1"/>
          <w:sz w:val="22"/>
          <w:szCs w:val="22"/>
        </w:rPr>
        <w:t>i</w:t>
      </w:r>
      <w:r w:rsidRPr="00E45437">
        <w:rPr>
          <w:rFonts w:ascii="Arial" w:eastAsia="Arial" w:hAnsi="Arial" w:cs="Arial"/>
          <w:spacing w:val="1"/>
          <w:sz w:val="22"/>
          <w:szCs w:val="22"/>
        </w:rPr>
        <w:t>t</w:t>
      </w:r>
      <w:r w:rsidRPr="00E45437">
        <w:rPr>
          <w:rFonts w:ascii="Arial" w:eastAsia="Arial" w:hAnsi="Arial" w:cs="Arial"/>
          <w:sz w:val="22"/>
          <w:szCs w:val="22"/>
        </w:rPr>
        <w:t>al p</w:t>
      </w:r>
      <w:r w:rsidRPr="00E45437">
        <w:rPr>
          <w:rFonts w:ascii="Arial" w:eastAsia="Arial" w:hAnsi="Arial" w:cs="Arial"/>
          <w:spacing w:val="-1"/>
          <w:sz w:val="22"/>
          <w:szCs w:val="22"/>
        </w:rPr>
        <w:t>a</w:t>
      </w:r>
      <w:r w:rsidRPr="00E45437">
        <w:rPr>
          <w:rFonts w:ascii="Arial" w:eastAsia="Arial" w:hAnsi="Arial" w:cs="Arial"/>
          <w:spacing w:val="1"/>
          <w:sz w:val="22"/>
          <w:szCs w:val="22"/>
        </w:rPr>
        <w:t>r</w:t>
      </w:r>
      <w:r w:rsidRPr="00E45437">
        <w:rPr>
          <w:rFonts w:ascii="Arial" w:eastAsia="Arial" w:hAnsi="Arial" w:cs="Arial"/>
          <w:sz w:val="22"/>
          <w:szCs w:val="22"/>
        </w:rPr>
        <w:t xml:space="preserve">t </w:t>
      </w:r>
      <w:r w:rsidRPr="00E45437">
        <w:rPr>
          <w:rFonts w:ascii="Arial" w:eastAsia="Arial" w:hAnsi="Arial" w:cs="Arial"/>
          <w:spacing w:val="-3"/>
          <w:sz w:val="22"/>
          <w:szCs w:val="22"/>
        </w:rPr>
        <w:t>o</w:t>
      </w:r>
      <w:r w:rsidRPr="00E45437">
        <w:rPr>
          <w:rFonts w:ascii="Arial" w:eastAsia="Arial" w:hAnsi="Arial" w:cs="Arial"/>
          <w:sz w:val="22"/>
          <w:szCs w:val="22"/>
        </w:rPr>
        <w:t>f</w:t>
      </w:r>
      <w:r w:rsidRPr="00E45437">
        <w:rPr>
          <w:rFonts w:ascii="Arial" w:eastAsia="Arial" w:hAnsi="Arial" w:cs="Arial"/>
          <w:spacing w:val="2"/>
          <w:sz w:val="22"/>
          <w:szCs w:val="22"/>
        </w:rPr>
        <w:t xml:space="preserve"> </w:t>
      </w:r>
      <w:r w:rsidRPr="00E45437">
        <w:rPr>
          <w:rFonts w:ascii="Arial" w:eastAsia="Arial" w:hAnsi="Arial" w:cs="Arial"/>
          <w:spacing w:val="1"/>
          <w:sz w:val="22"/>
          <w:szCs w:val="22"/>
        </w:rPr>
        <w:t>t</w:t>
      </w:r>
      <w:r w:rsidRPr="00E45437">
        <w:rPr>
          <w:rFonts w:ascii="Arial" w:eastAsia="Arial" w:hAnsi="Arial" w:cs="Arial"/>
          <w:sz w:val="22"/>
          <w:szCs w:val="22"/>
        </w:rPr>
        <w:t>he</w:t>
      </w:r>
      <w:r w:rsidRPr="00E45437">
        <w:rPr>
          <w:rFonts w:ascii="Arial" w:eastAsia="Arial" w:hAnsi="Arial" w:cs="Arial"/>
          <w:spacing w:val="-2"/>
          <w:sz w:val="22"/>
          <w:szCs w:val="22"/>
        </w:rPr>
        <w:t xml:space="preserve"> </w:t>
      </w:r>
      <w:r w:rsidRPr="00E45437">
        <w:rPr>
          <w:rFonts w:ascii="Arial" w:eastAsia="Arial" w:hAnsi="Arial" w:cs="Arial"/>
          <w:sz w:val="22"/>
          <w:szCs w:val="22"/>
        </w:rPr>
        <w:t>ass</w:t>
      </w:r>
      <w:r w:rsidRPr="00E45437">
        <w:rPr>
          <w:rFonts w:ascii="Arial" w:eastAsia="Arial" w:hAnsi="Arial" w:cs="Arial"/>
          <w:spacing w:val="-1"/>
          <w:sz w:val="22"/>
          <w:szCs w:val="22"/>
        </w:rPr>
        <w:t>e</w:t>
      </w:r>
      <w:r w:rsidRPr="00E45437">
        <w:rPr>
          <w:rFonts w:ascii="Arial" w:eastAsia="Arial" w:hAnsi="Arial" w:cs="Arial"/>
          <w:sz w:val="22"/>
          <w:szCs w:val="22"/>
        </w:rPr>
        <w:t>s</w:t>
      </w:r>
      <w:r w:rsidRPr="00E45437">
        <w:rPr>
          <w:rFonts w:ascii="Arial" w:eastAsia="Arial" w:hAnsi="Arial" w:cs="Arial"/>
          <w:spacing w:val="-2"/>
          <w:sz w:val="22"/>
          <w:szCs w:val="22"/>
        </w:rPr>
        <w:t>s</w:t>
      </w:r>
      <w:r w:rsidRPr="00E45437">
        <w:rPr>
          <w:rFonts w:ascii="Arial" w:eastAsia="Arial" w:hAnsi="Arial" w:cs="Arial"/>
          <w:spacing w:val="1"/>
          <w:sz w:val="22"/>
          <w:szCs w:val="22"/>
        </w:rPr>
        <w:t>m</w:t>
      </w:r>
      <w:r w:rsidRPr="00E45437">
        <w:rPr>
          <w:rFonts w:ascii="Arial" w:eastAsia="Arial" w:hAnsi="Arial" w:cs="Arial"/>
          <w:sz w:val="22"/>
          <w:szCs w:val="22"/>
        </w:rPr>
        <w:t>e</w:t>
      </w:r>
      <w:r w:rsidRPr="00E45437">
        <w:rPr>
          <w:rFonts w:ascii="Arial" w:eastAsia="Arial" w:hAnsi="Arial" w:cs="Arial"/>
          <w:spacing w:val="-3"/>
          <w:sz w:val="22"/>
          <w:szCs w:val="22"/>
        </w:rPr>
        <w:t>n</w:t>
      </w:r>
      <w:r w:rsidRPr="00E45437">
        <w:rPr>
          <w:rFonts w:ascii="Arial" w:eastAsia="Arial" w:hAnsi="Arial" w:cs="Arial"/>
          <w:sz w:val="22"/>
          <w:szCs w:val="22"/>
        </w:rPr>
        <w:t>t</w:t>
      </w:r>
      <w:r w:rsidRPr="00E45437">
        <w:rPr>
          <w:rFonts w:ascii="Arial" w:eastAsia="Arial" w:hAnsi="Arial" w:cs="Arial"/>
          <w:spacing w:val="2"/>
          <w:sz w:val="22"/>
          <w:szCs w:val="22"/>
        </w:rPr>
        <w:t xml:space="preserve"> </w:t>
      </w:r>
      <w:r w:rsidRPr="00E45437">
        <w:rPr>
          <w:rFonts w:ascii="Arial" w:eastAsia="Arial" w:hAnsi="Arial" w:cs="Arial"/>
          <w:spacing w:val="-3"/>
          <w:sz w:val="22"/>
          <w:szCs w:val="22"/>
        </w:rPr>
        <w:t>p</w:t>
      </w:r>
      <w:r w:rsidRPr="00E45437">
        <w:rPr>
          <w:rFonts w:ascii="Arial" w:eastAsia="Arial" w:hAnsi="Arial" w:cs="Arial"/>
          <w:spacing w:val="-2"/>
          <w:sz w:val="22"/>
          <w:szCs w:val="22"/>
        </w:rPr>
        <w:t>r</w:t>
      </w:r>
      <w:r w:rsidRPr="00E45437">
        <w:rPr>
          <w:rFonts w:ascii="Arial" w:eastAsia="Arial" w:hAnsi="Arial" w:cs="Arial"/>
          <w:sz w:val="22"/>
          <w:szCs w:val="22"/>
        </w:rPr>
        <w:t>oc</w:t>
      </w:r>
      <w:r w:rsidRPr="00E45437">
        <w:rPr>
          <w:rFonts w:ascii="Arial" w:eastAsia="Arial" w:hAnsi="Arial" w:cs="Arial"/>
          <w:spacing w:val="-1"/>
          <w:sz w:val="22"/>
          <w:szCs w:val="22"/>
        </w:rPr>
        <w:t>e</w:t>
      </w:r>
      <w:r w:rsidRPr="00E45437">
        <w:rPr>
          <w:rFonts w:ascii="Arial" w:eastAsia="Arial" w:hAnsi="Arial" w:cs="Arial"/>
          <w:sz w:val="22"/>
          <w:szCs w:val="22"/>
        </w:rPr>
        <w:t>ss</w:t>
      </w:r>
      <w:r w:rsidR="5D6E3175" w:rsidRPr="00E45437">
        <w:rPr>
          <w:rFonts w:ascii="Arial" w:eastAsia="Arial" w:hAnsi="Arial" w:cs="Arial"/>
          <w:sz w:val="22"/>
          <w:szCs w:val="22"/>
        </w:rPr>
        <w:t xml:space="preserve"> and</w:t>
      </w:r>
      <w:r w:rsidRPr="00E45437">
        <w:rPr>
          <w:rFonts w:ascii="Arial" w:eastAsia="Arial" w:hAnsi="Arial" w:cs="Arial"/>
          <w:spacing w:val="-1"/>
          <w:sz w:val="22"/>
          <w:szCs w:val="22"/>
        </w:rPr>
        <w:t xml:space="preserve"> </w:t>
      </w:r>
      <w:r w:rsidRPr="00E45437">
        <w:rPr>
          <w:rFonts w:ascii="Arial" w:eastAsia="Arial" w:hAnsi="Arial" w:cs="Arial"/>
          <w:sz w:val="22"/>
          <w:szCs w:val="22"/>
        </w:rPr>
        <w:t>a</w:t>
      </w:r>
      <w:r w:rsidRPr="00E45437">
        <w:rPr>
          <w:rFonts w:ascii="Arial" w:eastAsia="Arial" w:hAnsi="Arial" w:cs="Arial"/>
          <w:spacing w:val="-1"/>
          <w:sz w:val="22"/>
          <w:szCs w:val="22"/>
        </w:rPr>
        <w:t>ll</w:t>
      </w:r>
      <w:r w:rsidRPr="00E45437">
        <w:rPr>
          <w:rFonts w:ascii="Arial" w:eastAsia="Arial" w:hAnsi="Arial" w:cs="Arial"/>
          <w:sz w:val="22"/>
          <w:szCs w:val="22"/>
        </w:rPr>
        <w:t>o</w:t>
      </w:r>
      <w:r w:rsidRPr="00E45437">
        <w:rPr>
          <w:rFonts w:ascii="Arial" w:eastAsia="Arial" w:hAnsi="Arial" w:cs="Arial"/>
          <w:spacing w:val="-4"/>
          <w:sz w:val="22"/>
          <w:szCs w:val="22"/>
        </w:rPr>
        <w:t>w</w:t>
      </w:r>
      <w:r w:rsidRPr="00E45437">
        <w:rPr>
          <w:rFonts w:ascii="Arial" w:eastAsia="Arial" w:hAnsi="Arial" w:cs="Arial"/>
          <w:sz w:val="22"/>
          <w:szCs w:val="22"/>
        </w:rPr>
        <w:t>s</w:t>
      </w:r>
      <w:r w:rsidRPr="00E45437">
        <w:rPr>
          <w:rFonts w:ascii="Arial" w:eastAsia="Arial" w:hAnsi="Arial" w:cs="Arial"/>
          <w:spacing w:val="1"/>
          <w:sz w:val="22"/>
          <w:szCs w:val="22"/>
        </w:rPr>
        <w:t xml:space="preserve"> </w:t>
      </w:r>
      <w:r w:rsidRPr="00E45437">
        <w:rPr>
          <w:rFonts w:ascii="Arial" w:eastAsia="Arial" w:hAnsi="Arial" w:cs="Arial"/>
          <w:sz w:val="22"/>
          <w:szCs w:val="22"/>
        </w:rPr>
        <w:t>an</w:t>
      </w:r>
      <w:r w:rsidRPr="00E45437">
        <w:rPr>
          <w:rFonts w:ascii="Arial" w:eastAsia="Arial" w:hAnsi="Arial" w:cs="Arial"/>
          <w:spacing w:val="1"/>
          <w:sz w:val="22"/>
          <w:szCs w:val="22"/>
        </w:rPr>
        <w:t xml:space="preserve"> </w:t>
      </w:r>
      <w:r w:rsidRPr="00E45437">
        <w:rPr>
          <w:rFonts w:ascii="Arial" w:eastAsia="Arial" w:hAnsi="Arial" w:cs="Arial"/>
          <w:spacing w:val="5"/>
          <w:sz w:val="22"/>
          <w:szCs w:val="22"/>
        </w:rPr>
        <w:t>I</w:t>
      </w:r>
      <w:r w:rsidRPr="00E45437">
        <w:rPr>
          <w:rFonts w:ascii="Arial" w:eastAsia="Arial" w:hAnsi="Arial" w:cs="Arial"/>
          <w:spacing w:val="-1"/>
          <w:sz w:val="22"/>
          <w:szCs w:val="22"/>
        </w:rPr>
        <w:t>A</w:t>
      </w:r>
      <w:r w:rsidR="00065D4B" w:rsidRPr="00E45437">
        <w:rPr>
          <w:rFonts w:ascii="Arial" w:eastAsia="Arial" w:hAnsi="Arial" w:cs="Arial"/>
          <w:spacing w:val="-1"/>
          <w:sz w:val="22"/>
          <w:szCs w:val="22"/>
        </w:rPr>
        <w:t xml:space="preserve"> to</w:t>
      </w:r>
      <w:r w:rsidRPr="00E45437">
        <w:rPr>
          <w:rFonts w:ascii="Arial" w:eastAsia="Arial" w:hAnsi="Arial" w:cs="Arial"/>
          <w:sz w:val="22"/>
          <w:szCs w:val="22"/>
        </w:rPr>
        <w:t>:</w:t>
      </w:r>
    </w:p>
    <w:p w14:paraId="51B062A2" w14:textId="77777777" w:rsidR="001A0F63" w:rsidRPr="00E45437" w:rsidRDefault="001A0F63" w:rsidP="009E7CBF">
      <w:pPr>
        <w:spacing w:before="9" w:line="160" w:lineRule="exact"/>
        <w:rPr>
          <w:sz w:val="17"/>
          <w:szCs w:val="17"/>
        </w:rPr>
      </w:pPr>
    </w:p>
    <w:p w14:paraId="76C4D510" w14:textId="30F5E295" w:rsidR="001A0F63" w:rsidRPr="00E45437" w:rsidRDefault="002E394A" w:rsidP="001C477B">
      <w:pPr>
        <w:spacing w:line="259" w:lineRule="auto"/>
        <w:ind w:right="179"/>
        <w:rPr>
          <w:rFonts w:ascii="Arial" w:eastAsia="Arial" w:hAnsi="Arial" w:cs="Arial"/>
          <w:sz w:val="22"/>
          <w:szCs w:val="22"/>
        </w:rPr>
      </w:pPr>
      <w:r w:rsidRPr="00E45437">
        <w:rPr>
          <w:rFonts w:ascii="Arial" w:eastAsia="Arial" w:hAnsi="Arial" w:cs="Arial"/>
          <w:sz w:val="22"/>
          <w:szCs w:val="22"/>
        </w:rPr>
        <w:t xml:space="preserve">1. </w:t>
      </w:r>
      <w:r w:rsidR="00065D4B" w:rsidRPr="00E45437">
        <w:rPr>
          <w:rFonts w:ascii="Arial" w:eastAsia="Arial" w:hAnsi="Arial" w:cs="Arial"/>
          <w:spacing w:val="2"/>
          <w:sz w:val="22"/>
          <w:szCs w:val="22"/>
        </w:rPr>
        <w:t>C</w:t>
      </w:r>
      <w:r w:rsidRPr="00E45437">
        <w:rPr>
          <w:rFonts w:ascii="Arial" w:eastAsia="Arial" w:hAnsi="Arial" w:cs="Arial"/>
          <w:sz w:val="22"/>
          <w:szCs w:val="22"/>
        </w:rPr>
        <w:t>o</w:t>
      </w:r>
      <w:r w:rsidRPr="00E45437">
        <w:rPr>
          <w:rFonts w:ascii="Arial" w:eastAsia="Arial" w:hAnsi="Arial" w:cs="Arial"/>
          <w:spacing w:val="-3"/>
          <w:sz w:val="22"/>
          <w:szCs w:val="22"/>
        </w:rPr>
        <w:t>n</w:t>
      </w:r>
      <w:r w:rsidRPr="00E45437">
        <w:rPr>
          <w:rFonts w:ascii="Arial" w:eastAsia="Arial" w:hAnsi="Arial" w:cs="Arial"/>
          <w:spacing w:val="3"/>
          <w:sz w:val="22"/>
          <w:szCs w:val="22"/>
        </w:rPr>
        <w:t>f</w:t>
      </w:r>
      <w:r w:rsidRPr="00E45437">
        <w:rPr>
          <w:rFonts w:ascii="Arial" w:eastAsia="Arial" w:hAnsi="Arial" w:cs="Arial"/>
          <w:spacing w:val="-1"/>
          <w:sz w:val="22"/>
          <w:szCs w:val="22"/>
        </w:rPr>
        <w:t>i</w:t>
      </w:r>
      <w:r w:rsidRPr="00E45437">
        <w:rPr>
          <w:rFonts w:ascii="Arial" w:eastAsia="Arial" w:hAnsi="Arial" w:cs="Arial"/>
          <w:spacing w:val="-2"/>
          <w:sz w:val="22"/>
          <w:szCs w:val="22"/>
        </w:rPr>
        <w:t>r</w:t>
      </w:r>
      <w:r w:rsidRPr="00E45437">
        <w:rPr>
          <w:rFonts w:ascii="Arial" w:eastAsia="Arial" w:hAnsi="Arial" w:cs="Arial"/>
          <w:sz w:val="22"/>
          <w:szCs w:val="22"/>
        </w:rPr>
        <w:t>m comp</w:t>
      </w:r>
      <w:r w:rsidRPr="00E45437">
        <w:rPr>
          <w:rFonts w:ascii="Arial" w:eastAsia="Arial" w:hAnsi="Arial" w:cs="Arial"/>
          <w:spacing w:val="-3"/>
          <w:sz w:val="22"/>
          <w:szCs w:val="22"/>
        </w:rPr>
        <w:t>e</w:t>
      </w:r>
      <w:r w:rsidRPr="00E45437">
        <w:rPr>
          <w:rFonts w:ascii="Arial" w:eastAsia="Arial" w:hAnsi="Arial" w:cs="Arial"/>
          <w:spacing w:val="1"/>
          <w:sz w:val="22"/>
          <w:szCs w:val="22"/>
        </w:rPr>
        <w:t>t</w:t>
      </w:r>
      <w:r w:rsidRPr="00E45437">
        <w:rPr>
          <w:rFonts w:ascii="Arial" w:eastAsia="Arial" w:hAnsi="Arial" w:cs="Arial"/>
          <w:sz w:val="22"/>
          <w:szCs w:val="22"/>
        </w:rPr>
        <w:t>e</w:t>
      </w:r>
      <w:r w:rsidRPr="00E45437">
        <w:rPr>
          <w:rFonts w:ascii="Arial" w:eastAsia="Arial" w:hAnsi="Arial" w:cs="Arial"/>
          <w:spacing w:val="-1"/>
          <w:sz w:val="22"/>
          <w:szCs w:val="22"/>
        </w:rPr>
        <w:t>n</w:t>
      </w:r>
      <w:r w:rsidRPr="00E45437">
        <w:rPr>
          <w:rFonts w:ascii="Arial" w:eastAsia="Arial" w:hAnsi="Arial" w:cs="Arial"/>
          <w:spacing w:val="-2"/>
          <w:sz w:val="22"/>
          <w:szCs w:val="22"/>
        </w:rPr>
        <w:t>c</w:t>
      </w:r>
      <w:r w:rsidRPr="00E45437">
        <w:rPr>
          <w:rFonts w:ascii="Arial" w:eastAsia="Arial" w:hAnsi="Arial" w:cs="Arial"/>
          <w:sz w:val="22"/>
          <w:szCs w:val="22"/>
        </w:rPr>
        <w:t xml:space="preserve">e </w:t>
      </w:r>
      <w:r w:rsidRPr="00E45437">
        <w:rPr>
          <w:rFonts w:ascii="Arial" w:eastAsia="Arial" w:hAnsi="Arial" w:cs="Arial"/>
          <w:spacing w:val="-3"/>
          <w:sz w:val="22"/>
          <w:szCs w:val="22"/>
        </w:rPr>
        <w:t>o</w:t>
      </w:r>
      <w:r w:rsidRPr="00E45437">
        <w:rPr>
          <w:rFonts w:ascii="Arial" w:eastAsia="Arial" w:hAnsi="Arial" w:cs="Arial"/>
          <w:sz w:val="22"/>
          <w:szCs w:val="22"/>
        </w:rPr>
        <w:t>f</w:t>
      </w:r>
      <w:r w:rsidRPr="00E45437">
        <w:rPr>
          <w:rFonts w:ascii="Arial" w:eastAsia="Arial" w:hAnsi="Arial" w:cs="Arial"/>
          <w:spacing w:val="2"/>
          <w:sz w:val="22"/>
          <w:szCs w:val="22"/>
        </w:rPr>
        <w:t xml:space="preserve"> </w:t>
      </w:r>
      <w:r w:rsidR="00065D4B" w:rsidRPr="00E45437">
        <w:rPr>
          <w:rFonts w:ascii="Arial" w:eastAsia="Arial" w:hAnsi="Arial" w:cs="Arial"/>
          <w:spacing w:val="2"/>
          <w:sz w:val="22"/>
          <w:szCs w:val="22"/>
        </w:rPr>
        <w:t xml:space="preserve">all </w:t>
      </w:r>
      <w:r w:rsidRPr="00E45437">
        <w:rPr>
          <w:rFonts w:ascii="Arial" w:eastAsia="Arial" w:hAnsi="Arial" w:cs="Arial"/>
          <w:sz w:val="22"/>
          <w:szCs w:val="22"/>
        </w:rPr>
        <w:t>e</w:t>
      </w:r>
      <w:r w:rsidRPr="00E45437">
        <w:rPr>
          <w:rFonts w:ascii="Arial" w:eastAsia="Arial" w:hAnsi="Arial" w:cs="Arial"/>
          <w:spacing w:val="-3"/>
          <w:sz w:val="22"/>
          <w:szCs w:val="22"/>
        </w:rPr>
        <w:t>v</w:t>
      </w:r>
      <w:r w:rsidRPr="00E45437">
        <w:rPr>
          <w:rFonts w:ascii="Arial" w:eastAsia="Arial" w:hAnsi="Arial" w:cs="Arial"/>
          <w:spacing w:val="-1"/>
          <w:sz w:val="22"/>
          <w:szCs w:val="22"/>
        </w:rPr>
        <w:t>i</w:t>
      </w:r>
      <w:r w:rsidRPr="00E45437">
        <w:rPr>
          <w:rFonts w:ascii="Arial" w:eastAsia="Arial" w:hAnsi="Arial" w:cs="Arial"/>
          <w:sz w:val="22"/>
          <w:szCs w:val="22"/>
        </w:rPr>
        <w:t>d</w:t>
      </w:r>
      <w:r w:rsidRPr="00E45437">
        <w:rPr>
          <w:rFonts w:ascii="Arial" w:eastAsia="Arial" w:hAnsi="Arial" w:cs="Arial"/>
          <w:spacing w:val="-1"/>
          <w:sz w:val="22"/>
          <w:szCs w:val="22"/>
        </w:rPr>
        <w:t>e</w:t>
      </w:r>
      <w:r w:rsidRPr="00E45437">
        <w:rPr>
          <w:rFonts w:ascii="Arial" w:eastAsia="Arial" w:hAnsi="Arial" w:cs="Arial"/>
          <w:sz w:val="22"/>
          <w:szCs w:val="22"/>
        </w:rPr>
        <w:t>nc</w:t>
      </w:r>
      <w:r w:rsidRPr="00E45437">
        <w:rPr>
          <w:rFonts w:ascii="Arial" w:eastAsia="Arial" w:hAnsi="Arial" w:cs="Arial"/>
          <w:spacing w:val="-1"/>
          <w:sz w:val="22"/>
          <w:szCs w:val="22"/>
        </w:rPr>
        <w:t>e</w:t>
      </w:r>
      <w:r w:rsidRPr="00E45437">
        <w:rPr>
          <w:rFonts w:ascii="Arial" w:eastAsia="Arial" w:hAnsi="Arial" w:cs="Arial"/>
          <w:sz w:val="22"/>
          <w:szCs w:val="22"/>
        </w:rPr>
        <w:t>.</w:t>
      </w:r>
      <w:r w:rsidRPr="00E45437">
        <w:rPr>
          <w:rFonts w:ascii="Arial" w:eastAsia="Arial" w:hAnsi="Arial" w:cs="Arial"/>
          <w:spacing w:val="2"/>
          <w:sz w:val="22"/>
          <w:szCs w:val="22"/>
        </w:rPr>
        <w:t xml:space="preserve"> </w:t>
      </w:r>
      <w:r w:rsidRPr="00E45437">
        <w:rPr>
          <w:rFonts w:ascii="Arial" w:eastAsia="Arial" w:hAnsi="Arial" w:cs="Arial"/>
          <w:spacing w:val="1"/>
          <w:sz w:val="22"/>
          <w:szCs w:val="22"/>
        </w:rPr>
        <w:t>O</w:t>
      </w:r>
      <w:r w:rsidRPr="00E45437">
        <w:rPr>
          <w:rFonts w:ascii="Arial" w:eastAsia="Arial" w:hAnsi="Arial" w:cs="Arial"/>
          <w:sz w:val="22"/>
          <w:szCs w:val="22"/>
        </w:rPr>
        <w:t>ne</w:t>
      </w:r>
      <w:r w:rsidRPr="00E45437">
        <w:rPr>
          <w:rFonts w:ascii="Arial" w:eastAsia="Arial" w:hAnsi="Arial" w:cs="Arial"/>
          <w:spacing w:val="1"/>
          <w:sz w:val="22"/>
          <w:szCs w:val="22"/>
        </w:rPr>
        <w:t xml:space="preserve"> </w:t>
      </w:r>
      <w:r w:rsidRPr="00E45437">
        <w:rPr>
          <w:rFonts w:ascii="Arial" w:eastAsia="Arial" w:hAnsi="Arial" w:cs="Arial"/>
          <w:spacing w:val="-3"/>
          <w:sz w:val="22"/>
          <w:szCs w:val="22"/>
        </w:rPr>
        <w:t>w</w:t>
      </w:r>
      <w:r w:rsidRPr="00E45437">
        <w:rPr>
          <w:rFonts w:ascii="Arial" w:eastAsia="Arial" w:hAnsi="Arial" w:cs="Arial"/>
          <w:sz w:val="22"/>
          <w:szCs w:val="22"/>
        </w:rPr>
        <w:t>ay</w:t>
      </w:r>
      <w:r w:rsidRPr="00E45437">
        <w:rPr>
          <w:rFonts w:ascii="Arial" w:eastAsia="Arial" w:hAnsi="Arial" w:cs="Arial"/>
          <w:spacing w:val="-2"/>
          <w:sz w:val="22"/>
          <w:szCs w:val="22"/>
        </w:rPr>
        <w:t xml:space="preserve"> </w:t>
      </w:r>
      <w:r w:rsidRPr="00E45437">
        <w:rPr>
          <w:rFonts w:ascii="Arial" w:eastAsia="Arial" w:hAnsi="Arial" w:cs="Arial"/>
          <w:spacing w:val="1"/>
          <w:sz w:val="22"/>
          <w:szCs w:val="22"/>
        </w:rPr>
        <w:t>t</w:t>
      </w:r>
      <w:r w:rsidRPr="00E45437">
        <w:rPr>
          <w:rFonts w:ascii="Arial" w:eastAsia="Arial" w:hAnsi="Arial" w:cs="Arial"/>
          <w:sz w:val="22"/>
          <w:szCs w:val="22"/>
        </w:rPr>
        <w:t>o che</w:t>
      </w:r>
      <w:r w:rsidRPr="00E45437">
        <w:rPr>
          <w:rFonts w:ascii="Arial" w:eastAsia="Arial" w:hAnsi="Arial" w:cs="Arial"/>
          <w:spacing w:val="-2"/>
          <w:sz w:val="22"/>
          <w:szCs w:val="22"/>
        </w:rPr>
        <w:t>c</w:t>
      </w:r>
      <w:r w:rsidRPr="00E45437">
        <w:rPr>
          <w:rFonts w:ascii="Arial" w:eastAsia="Arial" w:hAnsi="Arial" w:cs="Arial"/>
          <w:sz w:val="22"/>
          <w:szCs w:val="22"/>
        </w:rPr>
        <w:t>k</w:t>
      </w:r>
      <w:r w:rsidRPr="00E45437">
        <w:rPr>
          <w:rFonts w:ascii="Arial" w:eastAsia="Arial" w:hAnsi="Arial" w:cs="Arial"/>
          <w:spacing w:val="1"/>
          <w:sz w:val="22"/>
          <w:szCs w:val="22"/>
        </w:rPr>
        <w:t xml:space="preserve"> t</w:t>
      </w:r>
      <w:r w:rsidRPr="00E45437">
        <w:rPr>
          <w:rFonts w:ascii="Arial" w:eastAsia="Arial" w:hAnsi="Arial" w:cs="Arial"/>
          <w:sz w:val="22"/>
          <w:szCs w:val="22"/>
        </w:rPr>
        <w:t>h</w:t>
      </w:r>
      <w:r w:rsidRPr="00E45437">
        <w:rPr>
          <w:rFonts w:ascii="Arial" w:eastAsia="Arial" w:hAnsi="Arial" w:cs="Arial"/>
          <w:spacing w:val="-1"/>
          <w:sz w:val="22"/>
          <w:szCs w:val="22"/>
        </w:rPr>
        <w:t>i</w:t>
      </w:r>
      <w:r w:rsidRPr="00E45437">
        <w:rPr>
          <w:rFonts w:ascii="Arial" w:eastAsia="Arial" w:hAnsi="Arial" w:cs="Arial"/>
          <w:spacing w:val="-2"/>
          <w:sz w:val="22"/>
          <w:szCs w:val="22"/>
        </w:rPr>
        <w:t>s</w:t>
      </w:r>
      <w:r w:rsidRPr="00E45437">
        <w:rPr>
          <w:rFonts w:ascii="Arial" w:eastAsia="Arial" w:hAnsi="Arial" w:cs="Arial"/>
          <w:sz w:val="22"/>
          <w:szCs w:val="22"/>
        </w:rPr>
        <w:t>,</w:t>
      </w:r>
      <w:r w:rsidRPr="00E45437">
        <w:rPr>
          <w:rFonts w:ascii="Arial" w:eastAsia="Arial" w:hAnsi="Arial" w:cs="Arial"/>
          <w:spacing w:val="2"/>
          <w:sz w:val="22"/>
          <w:szCs w:val="22"/>
        </w:rPr>
        <w:t xml:space="preserve"> </w:t>
      </w:r>
      <w:r w:rsidRPr="00E45437">
        <w:rPr>
          <w:rFonts w:ascii="Arial" w:eastAsia="Arial" w:hAnsi="Arial" w:cs="Arial"/>
          <w:spacing w:val="-1"/>
          <w:sz w:val="22"/>
          <w:szCs w:val="22"/>
        </w:rPr>
        <w:t>i</w:t>
      </w:r>
      <w:r w:rsidRPr="00E45437">
        <w:rPr>
          <w:rFonts w:ascii="Arial" w:eastAsia="Arial" w:hAnsi="Arial" w:cs="Arial"/>
          <w:sz w:val="22"/>
          <w:szCs w:val="22"/>
        </w:rPr>
        <w:t>s</w:t>
      </w:r>
      <w:r w:rsidRPr="00E45437">
        <w:rPr>
          <w:rFonts w:ascii="Arial" w:eastAsia="Arial" w:hAnsi="Arial" w:cs="Arial"/>
          <w:spacing w:val="-1"/>
          <w:sz w:val="22"/>
          <w:szCs w:val="22"/>
        </w:rPr>
        <w:t xml:space="preserve"> </w:t>
      </w:r>
      <w:r w:rsidRPr="00E45437">
        <w:rPr>
          <w:rFonts w:ascii="Arial" w:eastAsia="Arial" w:hAnsi="Arial" w:cs="Arial"/>
          <w:spacing w:val="1"/>
          <w:sz w:val="22"/>
          <w:szCs w:val="22"/>
        </w:rPr>
        <w:t>t</w:t>
      </w:r>
      <w:r w:rsidRPr="00E45437">
        <w:rPr>
          <w:rFonts w:ascii="Arial" w:eastAsia="Arial" w:hAnsi="Arial" w:cs="Arial"/>
          <w:sz w:val="22"/>
          <w:szCs w:val="22"/>
        </w:rPr>
        <w:t xml:space="preserve">o </w:t>
      </w:r>
      <w:r w:rsidR="00065D4B" w:rsidRPr="00E45437">
        <w:rPr>
          <w:rFonts w:ascii="Arial" w:eastAsia="Arial" w:hAnsi="Arial" w:cs="Arial"/>
          <w:spacing w:val="2"/>
          <w:sz w:val="22"/>
          <w:szCs w:val="22"/>
        </w:rPr>
        <w:t>discuss with</w:t>
      </w:r>
      <w:r w:rsidRPr="00E45437">
        <w:rPr>
          <w:rFonts w:ascii="Arial" w:eastAsia="Arial" w:hAnsi="Arial" w:cs="Arial"/>
          <w:spacing w:val="1"/>
          <w:sz w:val="22"/>
          <w:szCs w:val="22"/>
        </w:rPr>
        <w:t xml:space="preserve"> t</w:t>
      </w:r>
      <w:r w:rsidRPr="00E45437">
        <w:rPr>
          <w:rFonts w:ascii="Arial" w:eastAsia="Arial" w:hAnsi="Arial" w:cs="Arial"/>
          <w:sz w:val="22"/>
          <w:szCs w:val="22"/>
        </w:rPr>
        <w:t>he</w:t>
      </w:r>
      <w:r w:rsidRPr="00E45437">
        <w:rPr>
          <w:rFonts w:ascii="Arial" w:eastAsia="Arial" w:hAnsi="Arial" w:cs="Arial"/>
          <w:spacing w:val="-1"/>
          <w:sz w:val="22"/>
          <w:szCs w:val="22"/>
        </w:rPr>
        <w:t xml:space="preserve"> </w:t>
      </w:r>
      <w:r w:rsidRPr="00E45437">
        <w:rPr>
          <w:rFonts w:ascii="Arial" w:eastAsia="Arial" w:hAnsi="Arial" w:cs="Arial"/>
          <w:sz w:val="22"/>
          <w:szCs w:val="22"/>
        </w:rPr>
        <w:t>ap</w:t>
      </w:r>
      <w:r w:rsidRPr="00E45437">
        <w:rPr>
          <w:rFonts w:ascii="Arial" w:eastAsia="Arial" w:hAnsi="Arial" w:cs="Arial"/>
          <w:spacing w:val="-3"/>
          <w:sz w:val="22"/>
          <w:szCs w:val="22"/>
        </w:rPr>
        <w:t>p</w:t>
      </w:r>
      <w:r w:rsidRPr="00E45437">
        <w:rPr>
          <w:rFonts w:ascii="Arial" w:eastAsia="Arial" w:hAnsi="Arial" w:cs="Arial"/>
          <w:spacing w:val="1"/>
          <w:sz w:val="22"/>
          <w:szCs w:val="22"/>
        </w:rPr>
        <w:t>r</w:t>
      </w:r>
      <w:r w:rsidRPr="00E45437">
        <w:rPr>
          <w:rFonts w:ascii="Arial" w:eastAsia="Arial" w:hAnsi="Arial" w:cs="Arial"/>
          <w:sz w:val="22"/>
          <w:szCs w:val="22"/>
        </w:rPr>
        <w:t>e</w:t>
      </w:r>
      <w:r w:rsidRPr="00E45437">
        <w:rPr>
          <w:rFonts w:ascii="Arial" w:eastAsia="Arial" w:hAnsi="Arial" w:cs="Arial"/>
          <w:spacing w:val="-1"/>
          <w:sz w:val="22"/>
          <w:szCs w:val="22"/>
        </w:rPr>
        <w:t>n</w:t>
      </w:r>
      <w:r w:rsidRPr="00E45437">
        <w:rPr>
          <w:rFonts w:ascii="Arial" w:eastAsia="Arial" w:hAnsi="Arial" w:cs="Arial"/>
          <w:spacing w:val="1"/>
          <w:sz w:val="22"/>
          <w:szCs w:val="22"/>
        </w:rPr>
        <w:t>t</w:t>
      </w:r>
      <w:r w:rsidRPr="00E45437">
        <w:rPr>
          <w:rFonts w:ascii="Arial" w:eastAsia="Arial" w:hAnsi="Arial" w:cs="Arial"/>
          <w:spacing w:val="-1"/>
          <w:sz w:val="22"/>
          <w:szCs w:val="22"/>
        </w:rPr>
        <w:t>i</w:t>
      </w:r>
      <w:r w:rsidRPr="00E45437">
        <w:rPr>
          <w:rFonts w:ascii="Arial" w:eastAsia="Arial" w:hAnsi="Arial" w:cs="Arial"/>
          <w:sz w:val="22"/>
          <w:szCs w:val="22"/>
        </w:rPr>
        <w:t xml:space="preserve">ce </w:t>
      </w:r>
      <w:r w:rsidR="00065D4B" w:rsidRPr="00E45437">
        <w:rPr>
          <w:rFonts w:ascii="Arial" w:eastAsia="Arial" w:hAnsi="Arial" w:cs="Arial"/>
          <w:sz w:val="22"/>
          <w:szCs w:val="22"/>
        </w:rPr>
        <w:t>their approach to the tasks completed and what they have</w:t>
      </w:r>
      <w:r w:rsidRPr="00E45437">
        <w:rPr>
          <w:rFonts w:ascii="Arial" w:eastAsia="Arial" w:hAnsi="Arial" w:cs="Arial"/>
          <w:sz w:val="22"/>
          <w:szCs w:val="22"/>
        </w:rPr>
        <w:t xml:space="preserve"> und</w:t>
      </w:r>
      <w:r w:rsidRPr="00E45437">
        <w:rPr>
          <w:rFonts w:ascii="Arial" w:eastAsia="Arial" w:hAnsi="Arial" w:cs="Arial"/>
          <w:spacing w:val="-1"/>
          <w:sz w:val="22"/>
          <w:szCs w:val="22"/>
        </w:rPr>
        <w:t>e</w:t>
      </w:r>
      <w:r w:rsidRPr="00E45437">
        <w:rPr>
          <w:rFonts w:ascii="Arial" w:eastAsia="Arial" w:hAnsi="Arial" w:cs="Arial"/>
          <w:spacing w:val="1"/>
          <w:sz w:val="22"/>
          <w:szCs w:val="22"/>
        </w:rPr>
        <w:t>r</w:t>
      </w:r>
      <w:r w:rsidRPr="00E45437">
        <w:rPr>
          <w:rFonts w:ascii="Arial" w:eastAsia="Arial" w:hAnsi="Arial" w:cs="Arial"/>
          <w:sz w:val="22"/>
          <w:szCs w:val="22"/>
        </w:rPr>
        <w:t>s</w:t>
      </w:r>
      <w:r w:rsidRPr="00E45437">
        <w:rPr>
          <w:rFonts w:ascii="Arial" w:eastAsia="Arial" w:hAnsi="Arial" w:cs="Arial"/>
          <w:spacing w:val="1"/>
          <w:sz w:val="22"/>
          <w:szCs w:val="22"/>
        </w:rPr>
        <w:t>t</w:t>
      </w:r>
      <w:r w:rsidRPr="00E45437">
        <w:rPr>
          <w:rFonts w:ascii="Arial" w:eastAsia="Arial" w:hAnsi="Arial" w:cs="Arial"/>
          <w:sz w:val="22"/>
          <w:szCs w:val="22"/>
        </w:rPr>
        <w:t>o</w:t>
      </w:r>
      <w:r w:rsidRPr="00E45437">
        <w:rPr>
          <w:rFonts w:ascii="Arial" w:eastAsia="Arial" w:hAnsi="Arial" w:cs="Arial"/>
          <w:spacing w:val="-1"/>
          <w:sz w:val="22"/>
          <w:szCs w:val="22"/>
        </w:rPr>
        <w:t>o</w:t>
      </w:r>
      <w:r w:rsidRPr="00E45437">
        <w:rPr>
          <w:rFonts w:ascii="Arial" w:eastAsia="Arial" w:hAnsi="Arial" w:cs="Arial"/>
          <w:sz w:val="22"/>
          <w:szCs w:val="22"/>
        </w:rPr>
        <w:t>d</w:t>
      </w:r>
      <w:r w:rsidRPr="00E45437">
        <w:rPr>
          <w:rFonts w:ascii="Arial" w:eastAsia="Arial" w:hAnsi="Arial" w:cs="Arial"/>
          <w:spacing w:val="-2"/>
          <w:sz w:val="22"/>
          <w:szCs w:val="22"/>
        </w:rPr>
        <w:t xml:space="preserve"> </w:t>
      </w:r>
      <w:r w:rsidR="00E45437" w:rsidRPr="00E45437">
        <w:rPr>
          <w:rFonts w:ascii="Arial" w:eastAsia="Arial" w:hAnsi="Arial" w:cs="Arial"/>
          <w:spacing w:val="-3"/>
          <w:sz w:val="22"/>
          <w:szCs w:val="22"/>
        </w:rPr>
        <w:t>from the task</w:t>
      </w:r>
      <w:r w:rsidRPr="00E45437">
        <w:rPr>
          <w:rFonts w:ascii="Arial" w:eastAsia="Arial" w:hAnsi="Arial" w:cs="Arial"/>
          <w:sz w:val="22"/>
          <w:szCs w:val="22"/>
        </w:rPr>
        <w:t>.</w:t>
      </w:r>
      <w:r w:rsidRPr="00E45437">
        <w:rPr>
          <w:rFonts w:ascii="Arial" w:eastAsia="Arial" w:hAnsi="Arial" w:cs="Arial"/>
          <w:spacing w:val="2"/>
          <w:sz w:val="22"/>
          <w:szCs w:val="22"/>
        </w:rPr>
        <w:t xml:space="preserve"> </w:t>
      </w:r>
      <w:r w:rsidRPr="00E45437">
        <w:rPr>
          <w:rFonts w:ascii="Arial" w:eastAsia="Arial" w:hAnsi="Arial" w:cs="Arial"/>
          <w:spacing w:val="-1"/>
          <w:sz w:val="22"/>
          <w:szCs w:val="22"/>
        </w:rPr>
        <w:t>I</w:t>
      </w:r>
      <w:r w:rsidRPr="00E45437">
        <w:rPr>
          <w:rFonts w:ascii="Arial" w:eastAsia="Arial" w:hAnsi="Arial" w:cs="Arial"/>
          <w:sz w:val="22"/>
          <w:szCs w:val="22"/>
        </w:rPr>
        <w:t>f</w:t>
      </w:r>
      <w:r w:rsidRPr="00E45437">
        <w:rPr>
          <w:rFonts w:ascii="Arial" w:eastAsia="Arial" w:hAnsi="Arial" w:cs="Arial"/>
          <w:spacing w:val="2"/>
          <w:sz w:val="22"/>
          <w:szCs w:val="22"/>
        </w:rPr>
        <w:t xml:space="preserve"> </w:t>
      </w:r>
      <w:r w:rsidRPr="00E45437">
        <w:rPr>
          <w:rFonts w:ascii="Arial" w:eastAsia="Arial" w:hAnsi="Arial" w:cs="Arial"/>
          <w:spacing w:val="1"/>
          <w:sz w:val="22"/>
          <w:szCs w:val="22"/>
        </w:rPr>
        <w:t>t</w:t>
      </w:r>
      <w:r w:rsidRPr="00E45437">
        <w:rPr>
          <w:rFonts w:ascii="Arial" w:eastAsia="Arial" w:hAnsi="Arial" w:cs="Arial"/>
          <w:sz w:val="22"/>
          <w:szCs w:val="22"/>
        </w:rPr>
        <w:t>h</w:t>
      </w:r>
      <w:r w:rsidRPr="00E45437">
        <w:rPr>
          <w:rFonts w:ascii="Arial" w:eastAsia="Arial" w:hAnsi="Arial" w:cs="Arial"/>
          <w:spacing w:val="-1"/>
          <w:sz w:val="22"/>
          <w:szCs w:val="22"/>
        </w:rPr>
        <w:t>ei</w:t>
      </w:r>
      <w:r w:rsidRPr="00E45437">
        <w:rPr>
          <w:rFonts w:ascii="Arial" w:eastAsia="Arial" w:hAnsi="Arial" w:cs="Arial"/>
          <w:sz w:val="22"/>
          <w:szCs w:val="22"/>
        </w:rPr>
        <w:t>r a</w:t>
      </w:r>
      <w:r w:rsidRPr="00E45437">
        <w:rPr>
          <w:rFonts w:ascii="Arial" w:eastAsia="Arial" w:hAnsi="Arial" w:cs="Arial"/>
          <w:spacing w:val="-1"/>
          <w:sz w:val="22"/>
          <w:szCs w:val="22"/>
        </w:rPr>
        <w:t>n</w:t>
      </w:r>
      <w:r w:rsidRPr="00E45437">
        <w:rPr>
          <w:rFonts w:ascii="Arial" w:eastAsia="Arial" w:hAnsi="Arial" w:cs="Arial"/>
          <w:sz w:val="22"/>
          <w:szCs w:val="22"/>
        </w:rPr>
        <w:t>s</w:t>
      </w:r>
      <w:r w:rsidRPr="00E45437">
        <w:rPr>
          <w:rFonts w:ascii="Arial" w:eastAsia="Arial" w:hAnsi="Arial" w:cs="Arial"/>
          <w:spacing w:val="-3"/>
          <w:sz w:val="22"/>
          <w:szCs w:val="22"/>
        </w:rPr>
        <w:t>w</w:t>
      </w:r>
      <w:r w:rsidRPr="00E45437">
        <w:rPr>
          <w:rFonts w:ascii="Arial" w:eastAsia="Arial" w:hAnsi="Arial" w:cs="Arial"/>
          <w:sz w:val="22"/>
          <w:szCs w:val="22"/>
        </w:rPr>
        <w:t>ers</w:t>
      </w:r>
      <w:r w:rsidRPr="00E45437">
        <w:rPr>
          <w:rFonts w:ascii="Arial" w:eastAsia="Arial" w:hAnsi="Arial" w:cs="Arial"/>
          <w:spacing w:val="2"/>
          <w:sz w:val="22"/>
          <w:szCs w:val="22"/>
        </w:rPr>
        <w:t xml:space="preserve"> </w:t>
      </w:r>
      <w:r w:rsidRPr="00E45437">
        <w:rPr>
          <w:rFonts w:ascii="Arial" w:eastAsia="Arial" w:hAnsi="Arial" w:cs="Arial"/>
          <w:sz w:val="22"/>
          <w:szCs w:val="22"/>
        </w:rPr>
        <w:t>are</w:t>
      </w:r>
      <w:r w:rsidRPr="00E45437">
        <w:rPr>
          <w:rFonts w:ascii="Arial" w:eastAsia="Arial" w:hAnsi="Arial" w:cs="Arial"/>
          <w:spacing w:val="-1"/>
          <w:sz w:val="22"/>
          <w:szCs w:val="22"/>
        </w:rPr>
        <w:t xml:space="preserve"> </w:t>
      </w:r>
      <w:r w:rsidRPr="00E45437">
        <w:rPr>
          <w:rFonts w:ascii="Arial" w:eastAsia="Arial" w:hAnsi="Arial" w:cs="Arial"/>
          <w:sz w:val="22"/>
          <w:szCs w:val="22"/>
        </w:rPr>
        <w:t>s</w:t>
      </w:r>
      <w:r w:rsidRPr="00E45437">
        <w:rPr>
          <w:rFonts w:ascii="Arial" w:eastAsia="Arial" w:hAnsi="Arial" w:cs="Arial"/>
          <w:spacing w:val="-3"/>
          <w:sz w:val="22"/>
          <w:szCs w:val="22"/>
        </w:rPr>
        <w:t>a</w:t>
      </w:r>
      <w:r w:rsidRPr="00E45437">
        <w:rPr>
          <w:rFonts w:ascii="Arial" w:eastAsia="Arial" w:hAnsi="Arial" w:cs="Arial"/>
          <w:spacing w:val="1"/>
          <w:sz w:val="22"/>
          <w:szCs w:val="22"/>
        </w:rPr>
        <w:t>t</w:t>
      </w:r>
      <w:r w:rsidRPr="00E45437">
        <w:rPr>
          <w:rFonts w:ascii="Arial" w:eastAsia="Arial" w:hAnsi="Arial" w:cs="Arial"/>
          <w:spacing w:val="-1"/>
          <w:sz w:val="22"/>
          <w:szCs w:val="22"/>
        </w:rPr>
        <w:t>i</w:t>
      </w:r>
      <w:r w:rsidRPr="00E45437">
        <w:rPr>
          <w:rFonts w:ascii="Arial" w:eastAsia="Arial" w:hAnsi="Arial" w:cs="Arial"/>
          <w:spacing w:val="-2"/>
          <w:sz w:val="22"/>
          <w:szCs w:val="22"/>
        </w:rPr>
        <w:t>s</w:t>
      </w:r>
      <w:r w:rsidRPr="00E45437">
        <w:rPr>
          <w:rFonts w:ascii="Arial" w:eastAsia="Arial" w:hAnsi="Arial" w:cs="Arial"/>
          <w:spacing w:val="3"/>
          <w:sz w:val="22"/>
          <w:szCs w:val="22"/>
        </w:rPr>
        <w:t>f</w:t>
      </w:r>
      <w:r w:rsidRPr="00E45437">
        <w:rPr>
          <w:rFonts w:ascii="Arial" w:eastAsia="Arial" w:hAnsi="Arial" w:cs="Arial"/>
          <w:spacing w:val="-3"/>
          <w:sz w:val="22"/>
          <w:szCs w:val="22"/>
        </w:rPr>
        <w:t>a</w:t>
      </w:r>
      <w:r w:rsidRPr="00E45437">
        <w:rPr>
          <w:rFonts w:ascii="Arial" w:eastAsia="Arial" w:hAnsi="Arial" w:cs="Arial"/>
          <w:sz w:val="22"/>
          <w:szCs w:val="22"/>
        </w:rPr>
        <w:t>c</w:t>
      </w:r>
      <w:r w:rsidRPr="00E45437">
        <w:rPr>
          <w:rFonts w:ascii="Arial" w:eastAsia="Arial" w:hAnsi="Arial" w:cs="Arial"/>
          <w:spacing w:val="1"/>
          <w:sz w:val="22"/>
          <w:szCs w:val="22"/>
        </w:rPr>
        <w:t>t</w:t>
      </w:r>
      <w:r w:rsidRPr="00E45437">
        <w:rPr>
          <w:rFonts w:ascii="Arial" w:eastAsia="Arial" w:hAnsi="Arial" w:cs="Arial"/>
          <w:sz w:val="22"/>
          <w:szCs w:val="22"/>
        </w:rPr>
        <w:t>ory</w:t>
      </w:r>
      <w:r w:rsidRPr="00E45437">
        <w:rPr>
          <w:rFonts w:ascii="Arial" w:eastAsia="Arial" w:hAnsi="Arial" w:cs="Arial"/>
          <w:spacing w:val="-1"/>
          <w:sz w:val="22"/>
          <w:szCs w:val="22"/>
        </w:rPr>
        <w:t xml:space="preserve"> i</w:t>
      </w:r>
      <w:r w:rsidRPr="00E45437">
        <w:rPr>
          <w:rFonts w:ascii="Arial" w:eastAsia="Arial" w:hAnsi="Arial" w:cs="Arial"/>
          <w:sz w:val="22"/>
          <w:szCs w:val="22"/>
        </w:rPr>
        <w:t xml:space="preserve">t </w:t>
      </w:r>
      <w:r w:rsidRPr="00E45437">
        <w:rPr>
          <w:rFonts w:ascii="Arial" w:eastAsia="Arial" w:hAnsi="Arial" w:cs="Arial"/>
          <w:spacing w:val="-1"/>
          <w:sz w:val="22"/>
          <w:szCs w:val="22"/>
        </w:rPr>
        <w:t>i</w:t>
      </w:r>
      <w:r w:rsidRPr="00E45437">
        <w:rPr>
          <w:rFonts w:ascii="Arial" w:eastAsia="Arial" w:hAnsi="Arial" w:cs="Arial"/>
          <w:sz w:val="22"/>
          <w:szCs w:val="22"/>
        </w:rPr>
        <w:t xml:space="preserve">s </w:t>
      </w:r>
      <w:r w:rsidRPr="00E45437">
        <w:rPr>
          <w:rFonts w:ascii="Arial" w:eastAsia="Arial" w:hAnsi="Arial" w:cs="Arial"/>
          <w:spacing w:val="1"/>
          <w:sz w:val="22"/>
          <w:szCs w:val="22"/>
        </w:rPr>
        <w:t>r</w:t>
      </w:r>
      <w:r w:rsidRPr="00E45437">
        <w:rPr>
          <w:rFonts w:ascii="Arial" w:eastAsia="Arial" w:hAnsi="Arial" w:cs="Arial"/>
          <w:sz w:val="22"/>
          <w:szCs w:val="22"/>
        </w:rPr>
        <w:t>e</w:t>
      </w:r>
      <w:r w:rsidRPr="00E45437">
        <w:rPr>
          <w:rFonts w:ascii="Arial" w:eastAsia="Arial" w:hAnsi="Arial" w:cs="Arial"/>
          <w:spacing w:val="-1"/>
          <w:sz w:val="22"/>
          <w:szCs w:val="22"/>
        </w:rPr>
        <w:t>a</w:t>
      </w:r>
      <w:r w:rsidRPr="00E45437">
        <w:rPr>
          <w:rFonts w:ascii="Arial" w:eastAsia="Arial" w:hAnsi="Arial" w:cs="Arial"/>
          <w:sz w:val="22"/>
          <w:szCs w:val="22"/>
        </w:rPr>
        <w:t>so</w:t>
      </w:r>
      <w:r w:rsidRPr="00E45437">
        <w:rPr>
          <w:rFonts w:ascii="Arial" w:eastAsia="Arial" w:hAnsi="Arial" w:cs="Arial"/>
          <w:spacing w:val="-1"/>
          <w:sz w:val="22"/>
          <w:szCs w:val="22"/>
        </w:rPr>
        <w:t>n</w:t>
      </w:r>
      <w:r w:rsidRPr="00E45437">
        <w:rPr>
          <w:rFonts w:ascii="Arial" w:eastAsia="Arial" w:hAnsi="Arial" w:cs="Arial"/>
          <w:sz w:val="22"/>
          <w:szCs w:val="22"/>
        </w:rPr>
        <w:t>a</w:t>
      </w:r>
      <w:r w:rsidRPr="00E45437">
        <w:rPr>
          <w:rFonts w:ascii="Arial" w:eastAsia="Arial" w:hAnsi="Arial" w:cs="Arial"/>
          <w:spacing w:val="-1"/>
          <w:sz w:val="22"/>
          <w:szCs w:val="22"/>
        </w:rPr>
        <w:t>bl</w:t>
      </w:r>
      <w:r w:rsidRPr="00E45437">
        <w:rPr>
          <w:rFonts w:ascii="Arial" w:eastAsia="Arial" w:hAnsi="Arial" w:cs="Arial"/>
          <w:sz w:val="22"/>
          <w:szCs w:val="22"/>
        </w:rPr>
        <w:t xml:space="preserve">e </w:t>
      </w:r>
      <w:r w:rsidRPr="00E45437">
        <w:rPr>
          <w:rFonts w:ascii="Arial" w:eastAsia="Arial" w:hAnsi="Arial" w:cs="Arial"/>
          <w:spacing w:val="2"/>
          <w:sz w:val="22"/>
          <w:szCs w:val="22"/>
        </w:rPr>
        <w:t>t</w:t>
      </w:r>
      <w:r w:rsidRPr="00E45437">
        <w:rPr>
          <w:rFonts w:ascii="Arial" w:eastAsia="Arial" w:hAnsi="Arial" w:cs="Arial"/>
          <w:sz w:val="22"/>
          <w:szCs w:val="22"/>
        </w:rPr>
        <w:t>o</w:t>
      </w:r>
      <w:r w:rsidRPr="00E45437">
        <w:rPr>
          <w:rFonts w:ascii="Arial" w:eastAsia="Arial" w:hAnsi="Arial" w:cs="Arial"/>
          <w:spacing w:val="-2"/>
          <w:sz w:val="22"/>
          <w:szCs w:val="22"/>
        </w:rPr>
        <w:t xml:space="preserve"> </w:t>
      </w:r>
      <w:r w:rsidRPr="00E45437">
        <w:rPr>
          <w:rFonts w:ascii="Arial" w:eastAsia="Arial" w:hAnsi="Arial" w:cs="Arial"/>
          <w:spacing w:val="-1"/>
          <w:sz w:val="22"/>
          <w:szCs w:val="22"/>
        </w:rPr>
        <w:t>i</w:t>
      </w:r>
      <w:r w:rsidRPr="00E45437">
        <w:rPr>
          <w:rFonts w:ascii="Arial" w:eastAsia="Arial" w:hAnsi="Arial" w:cs="Arial"/>
          <w:spacing w:val="-3"/>
          <w:sz w:val="22"/>
          <w:szCs w:val="22"/>
        </w:rPr>
        <w:t>n</w:t>
      </w:r>
      <w:r w:rsidRPr="00E45437">
        <w:rPr>
          <w:rFonts w:ascii="Arial" w:eastAsia="Arial" w:hAnsi="Arial" w:cs="Arial"/>
          <w:spacing w:val="3"/>
          <w:sz w:val="22"/>
          <w:szCs w:val="22"/>
        </w:rPr>
        <w:t>f</w:t>
      </w:r>
      <w:r w:rsidRPr="00E45437">
        <w:rPr>
          <w:rFonts w:ascii="Arial" w:eastAsia="Arial" w:hAnsi="Arial" w:cs="Arial"/>
          <w:spacing w:val="-3"/>
          <w:sz w:val="22"/>
          <w:szCs w:val="22"/>
        </w:rPr>
        <w:t>e</w:t>
      </w:r>
      <w:r w:rsidRPr="00E45437">
        <w:rPr>
          <w:rFonts w:ascii="Arial" w:eastAsia="Arial" w:hAnsi="Arial" w:cs="Arial"/>
          <w:sz w:val="22"/>
          <w:szCs w:val="22"/>
        </w:rPr>
        <w:t xml:space="preserve">r </w:t>
      </w:r>
      <w:r w:rsidRPr="00E45437">
        <w:rPr>
          <w:rFonts w:ascii="Arial" w:eastAsia="Arial" w:hAnsi="Arial" w:cs="Arial"/>
          <w:spacing w:val="1"/>
          <w:sz w:val="22"/>
          <w:szCs w:val="22"/>
        </w:rPr>
        <w:t>t</w:t>
      </w:r>
      <w:r w:rsidRPr="00E45437">
        <w:rPr>
          <w:rFonts w:ascii="Arial" w:eastAsia="Arial" w:hAnsi="Arial" w:cs="Arial"/>
          <w:sz w:val="22"/>
          <w:szCs w:val="22"/>
        </w:rPr>
        <w:t>h</w:t>
      </w:r>
      <w:r w:rsidRPr="00E45437">
        <w:rPr>
          <w:rFonts w:ascii="Arial" w:eastAsia="Arial" w:hAnsi="Arial" w:cs="Arial"/>
          <w:spacing w:val="-1"/>
          <w:sz w:val="22"/>
          <w:szCs w:val="22"/>
        </w:rPr>
        <w:t>a</w:t>
      </w:r>
      <w:r w:rsidRPr="00E45437">
        <w:rPr>
          <w:rFonts w:ascii="Arial" w:eastAsia="Arial" w:hAnsi="Arial" w:cs="Arial"/>
          <w:sz w:val="22"/>
          <w:szCs w:val="22"/>
        </w:rPr>
        <w:t xml:space="preserve">t </w:t>
      </w:r>
      <w:r w:rsidRPr="00E45437">
        <w:rPr>
          <w:rFonts w:ascii="Arial" w:eastAsia="Arial" w:hAnsi="Arial" w:cs="Arial"/>
          <w:spacing w:val="-1"/>
          <w:sz w:val="22"/>
          <w:szCs w:val="22"/>
        </w:rPr>
        <w:t>t</w:t>
      </w:r>
      <w:r w:rsidRPr="00E45437">
        <w:rPr>
          <w:rFonts w:ascii="Arial" w:eastAsia="Arial" w:hAnsi="Arial" w:cs="Arial"/>
          <w:sz w:val="22"/>
          <w:szCs w:val="22"/>
        </w:rPr>
        <w:t>h</w:t>
      </w:r>
      <w:r w:rsidRPr="00E45437">
        <w:rPr>
          <w:rFonts w:ascii="Arial" w:eastAsia="Arial" w:hAnsi="Arial" w:cs="Arial"/>
          <w:spacing w:val="-1"/>
          <w:sz w:val="22"/>
          <w:szCs w:val="22"/>
        </w:rPr>
        <w:t>e</w:t>
      </w:r>
      <w:r w:rsidRPr="00E45437">
        <w:rPr>
          <w:rFonts w:ascii="Arial" w:eastAsia="Arial" w:hAnsi="Arial" w:cs="Arial"/>
          <w:sz w:val="22"/>
          <w:szCs w:val="22"/>
        </w:rPr>
        <w:t>y</w:t>
      </w:r>
      <w:r w:rsidRPr="00E45437">
        <w:rPr>
          <w:rFonts w:ascii="Arial" w:eastAsia="Arial" w:hAnsi="Arial" w:cs="Arial"/>
          <w:spacing w:val="-1"/>
          <w:sz w:val="22"/>
          <w:szCs w:val="22"/>
        </w:rPr>
        <w:t xml:space="preserve"> wi</w:t>
      </w:r>
      <w:r w:rsidRPr="00E45437">
        <w:rPr>
          <w:rFonts w:ascii="Arial" w:eastAsia="Arial" w:hAnsi="Arial" w:cs="Arial"/>
          <w:spacing w:val="1"/>
          <w:sz w:val="22"/>
          <w:szCs w:val="22"/>
        </w:rPr>
        <w:t>l</w:t>
      </w:r>
      <w:r w:rsidRPr="00E45437">
        <w:rPr>
          <w:rFonts w:ascii="Arial" w:eastAsia="Arial" w:hAnsi="Arial" w:cs="Arial"/>
          <w:sz w:val="22"/>
          <w:szCs w:val="22"/>
        </w:rPr>
        <w:t>l be</w:t>
      </w:r>
      <w:r w:rsidRPr="00E45437">
        <w:rPr>
          <w:rFonts w:ascii="Arial" w:eastAsia="Arial" w:hAnsi="Arial" w:cs="Arial"/>
          <w:spacing w:val="1"/>
          <w:sz w:val="22"/>
          <w:szCs w:val="22"/>
        </w:rPr>
        <w:t xml:space="preserve"> </w:t>
      </w:r>
      <w:r w:rsidRPr="00E45437">
        <w:rPr>
          <w:rFonts w:ascii="Arial" w:eastAsia="Arial" w:hAnsi="Arial" w:cs="Arial"/>
          <w:sz w:val="22"/>
          <w:szCs w:val="22"/>
        </w:rPr>
        <w:t>a</w:t>
      </w:r>
      <w:r w:rsidRPr="00E45437">
        <w:rPr>
          <w:rFonts w:ascii="Arial" w:eastAsia="Arial" w:hAnsi="Arial" w:cs="Arial"/>
          <w:spacing w:val="-1"/>
          <w:sz w:val="22"/>
          <w:szCs w:val="22"/>
        </w:rPr>
        <w:t>bl</w:t>
      </w:r>
      <w:r w:rsidRPr="00E45437">
        <w:rPr>
          <w:rFonts w:ascii="Arial" w:eastAsia="Arial" w:hAnsi="Arial" w:cs="Arial"/>
          <w:sz w:val="22"/>
          <w:szCs w:val="22"/>
        </w:rPr>
        <w:t xml:space="preserve">e </w:t>
      </w:r>
      <w:r w:rsidRPr="00E45437">
        <w:rPr>
          <w:rFonts w:ascii="Arial" w:eastAsia="Arial" w:hAnsi="Arial" w:cs="Arial"/>
          <w:spacing w:val="2"/>
          <w:sz w:val="22"/>
          <w:szCs w:val="22"/>
        </w:rPr>
        <w:t>t</w:t>
      </w:r>
      <w:r w:rsidRPr="00E45437">
        <w:rPr>
          <w:rFonts w:ascii="Arial" w:eastAsia="Arial" w:hAnsi="Arial" w:cs="Arial"/>
          <w:sz w:val="22"/>
          <w:szCs w:val="22"/>
        </w:rPr>
        <w:t>o</w:t>
      </w:r>
      <w:r w:rsidRPr="00E45437">
        <w:rPr>
          <w:rFonts w:ascii="Arial" w:eastAsia="Arial" w:hAnsi="Arial" w:cs="Arial"/>
          <w:spacing w:val="-2"/>
          <w:sz w:val="22"/>
          <w:szCs w:val="22"/>
        </w:rPr>
        <w:t xml:space="preserve"> </w:t>
      </w:r>
      <w:r w:rsidRPr="00E45437">
        <w:rPr>
          <w:rFonts w:ascii="Arial" w:eastAsia="Arial" w:hAnsi="Arial" w:cs="Arial"/>
          <w:spacing w:val="1"/>
          <w:sz w:val="22"/>
          <w:szCs w:val="22"/>
        </w:rPr>
        <w:t>r</w:t>
      </w:r>
      <w:r w:rsidRPr="00E45437">
        <w:rPr>
          <w:rFonts w:ascii="Arial" w:eastAsia="Arial" w:hAnsi="Arial" w:cs="Arial"/>
          <w:sz w:val="22"/>
          <w:szCs w:val="22"/>
        </w:rPr>
        <w:t>e</w:t>
      </w:r>
      <w:r w:rsidRPr="00E45437">
        <w:rPr>
          <w:rFonts w:ascii="Arial" w:eastAsia="Arial" w:hAnsi="Arial" w:cs="Arial"/>
          <w:spacing w:val="-1"/>
          <w:sz w:val="22"/>
          <w:szCs w:val="22"/>
        </w:rPr>
        <w:t>p</w:t>
      </w:r>
      <w:r w:rsidRPr="00E45437">
        <w:rPr>
          <w:rFonts w:ascii="Arial" w:eastAsia="Arial" w:hAnsi="Arial" w:cs="Arial"/>
          <w:sz w:val="22"/>
          <w:szCs w:val="22"/>
        </w:rPr>
        <w:t>e</w:t>
      </w:r>
      <w:r w:rsidRPr="00E45437">
        <w:rPr>
          <w:rFonts w:ascii="Arial" w:eastAsia="Arial" w:hAnsi="Arial" w:cs="Arial"/>
          <w:spacing w:val="-3"/>
          <w:sz w:val="22"/>
          <w:szCs w:val="22"/>
        </w:rPr>
        <w:t>a</w:t>
      </w:r>
      <w:r w:rsidRPr="00E45437">
        <w:rPr>
          <w:rFonts w:ascii="Arial" w:eastAsia="Arial" w:hAnsi="Arial" w:cs="Arial"/>
          <w:sz w:val="22"/>
          <w:szCs w:val="22"/>
        </w:rPr>
        <w:t xml:space="preserve">t </w:t>
      </w:r>
      <w:r w:rsidRPr="00E45437">
        <w:rPr>
          <w:rFonts w:ascii="Arial" w:eastAsia="Arial" w:hAnsi="Arial" w:cs="Arial"/>
          <w:spacing w:val="1"/>
          <w:sz w:val="22"/>
          <w:szCs w:val="22"/>
        </w:rPr>
        <w:t>t</w:t>
      </w:r>
      <w:r w:rsidRPr="00E45437">
        <w:rPr>
          <w:rFonts w:ascii="Arial" w:eastAsia="Arial" w:hAnsi="Arial" w:cs="Arial"/>
          <w:sz w:val="22"/>
          <w:szCs w:val="22"/>
        </w:rPr>
        <w:t>he</w:t>
      </w:r>
      <w:r w:rsidRPr="00E45437">
        <w:rPr>
          <w:rFonts w:ascii="Arial" w:eastAsia="Arial" w:hAnsi="Arial" w:cs="Arial"/>
          <w:spacing w:val="-2"/>
          <w:sz w:val="22"/>
          <w:szCs w:val="22"/>
        </w:rPr>
        <w:t xml:space="preserve"> </w:t>
      </w:r>
      <w:r w:rsidRPr="00E45437">
        <w:rPr>
          <w:rFonts w:ascii="Arial" w:eastAsia="Arial" w:hAnsi="Arial" w:cs="Arial"/>
          <w:sz w:val="22"/>
          <w:szCs w:val="22"/>
        </w:rPr>
        <w:t>comp</w:t>
      </w:r>
      <w:r w:rsidRPr="00E45437">
        <w:rPr>
          <w:rFonts w:ascii="Arial" w:eastAsia="Arial" w:hAnsi="Arial" w:cs="Arial"/>
          <w:spacing w:val="-3"/>
          <w:sz w:val="22"/>
          <w:szCs w:val="22"/>
        </w:rPr>
        <w:t>e</w:t>
      </w:r>
      <w:r w:rsidRPr="00E45437">
        <w:rPr>
          <w:rFonts w:ascii="Arial" w:eastAsia="Arial" w:hAnsi="Arial" w:cs="Arial"/>
          <w:spacing w:val="1"/>
          <w:sz w:val="22"/>
          <w:szCs w:val="22"/>
        </w:rPr>
        <w:t>t</w:t>
      </w:r>
      <w:r w:rsidRPr="00E45437">
        <w:rPr>
          <w:rFonts w:ascii="Arial" w:eastAsia="Arial" w:hAnsi="Arial" w:cs="Arial"/>
          <w:sz w:val="22"/>
          <w:szCs w:val="22"/>
        </w:rPr>
        <w:t>e</w:t>
      </w:r>
      <w:r w:rsidRPr="00E45437">
        <w:rPr>
          <w:rFonts w:ascii="Arial" w:eastAsia="Arial" w:hAnsi="Arial" w:cs="Arial"/>
          <w:spacing w:val="-3"/>
          <w:sz w:val="22"/>
          <w:szCs w:val="22"/>
        </w:rPr>
        <w:t>n</w:t>
      </w:r>
      <w:r w:rsidRPr="00E45437">
        <w:rPr>
          <w:rFonts w:ascii="Arial" w:eastAsia="Arial" w:hAnsi="Arial" w:cs="Arial"/>
          <w:sz w:val="22"/>
          <w:szCs w:val="22"/>
        </w:rPr>
        <w:t>t</w:t>
      </w:r>
      <w:r w:rsidRPr="00E45437">
        <w:rPr>
          <w:rFonts w:ascii="Arial" w:eastAsia="Arial" w:hAnsi="Arial" w:cs="Arial"/>
          <w:spacing w:val="2"/>
          <w:sz w:val="22"/>
          <w:szCs w:val="22"/>
        </w:rPr>
        <w:t xml:space="preserve"> </w:t>
      </w:r>
      <w:r w:rsidRPr="00E45437">
        <w:rPr>
          <w:rFonts w:ascii="Arial" w:eastAsia="Arial" w:hAnsi="Arial" w:cs="Arial"/>
          <w:sz w:val="22"/>
          <w:szCs w:val="22"/>
        </w:rPr>
        <w:t>p</w:t>
      </w:r>
      <w:r w:rsidRPr="00E45437">
        <w:rPr>
          <w:rFonts w:ascii="Arial" w:eastAsia="Arial" w:hAnsi="Arial" w:cs="Arial"/>
          <w:spacing w:val="-3"/>
          <w:sz w:val="22"/>
          <w:szCs w:val="22"/>
        </w:rPr>
        <w:t>e</w:t>
      </w:r>
      <w:r w:rsidRPr="00E45437">
        <w:rPr>
          <w:rFonts w:ascii="Arial" w:eastAsia="Arial" w:hAnsi="Arial" w:cs="Arial"/>
          <w:spacing w:val="-2"/>
          <w:sz w:val="22"/>
          <w:szCs w:val="22"/>
        </w:rPr>
        <w:t>r</w:t>
      </w:r>
      <w:r w:rsidRPr="00E45437">
        <w:rPr>
          <w:rFonts w:ascii="Arial" w:eastAsia="Arial" w:hAnsi="Arial" w:cs="Arial"/>
          <w:spacing w:val="3"/>
          <w:sz w:val="22"/>
          <w:szCs w:val="22"/>
        </w:rPr>
        <w:t>f</w:t>
      </w:r>
      <w:r w:rsidRPr="00E45437">
        <w:rPr>
          <w:rFonts w:ascii="Arial" w:eastAsia="Arial" w:hAnsi="Arial" w:cs="Arial"/>
          <w:spacing w:val="-3"/>
          <w:sz w:val="22"/>
          <w:szCs w:val="22"/>
        </w:rPr>
        <w:t>o</w:t>
      </w:r>
      <w:r w:rsidRPr="00E45437">
        <w:rPr>
          <w:rFonts w:ascii="Arial" w:eastAsia="Arial" w:hAnsi="Arial" w:cs="Arial"/>
          <w:spacing w:val="1"/>
          <w:sz w:val="22"/>
          <w:szCs w:val="22"/>
        </w:rPr>
        <w:t>rm</w:t>
      </w:r>
      <w:r w:rsidRPr="00E45437">
        <w:rPr>
          <w:rFonts w:ascii="Arial" w:eastAsia="Arial" w:hAnsi="Arial" w:cs="Arial"/>
          <w:spacing w:val="-3"/>
          <w:sz w:val="22"/>
          <w:szCs w:val="22"/>
        </w:rPr>
        <w:t>a</w:t>
      </w:r>
      <w:r w:rsidRPr="00E45437">
        <w:rPr>
          <w:rFonts w:ascii="Arial" w:eastAsia="Arial" w:hAnsi="Arial" w:cs="Arial"/>
          <w:sz w:val="22"/>
          <w:szCs w:val="22"/>
        </w:rPr>
        <w:t>nc</w:t>
      </w:r>
      <w:r w:rsidRPr="00E45437">
        <w:rPr>
          <w:rFonts w:ascii="Arial" w:eastAsia="Arial" w:hAnsi="Arial" w:cs="Arial"/>
          <w:spacing w:val="-1"/>
          <w:sz w:val="22"/>
          <w:szCs w:val="22"/>
        </w:rPr>
        <w:t>e</w:t>
      </w:r>
      <w:r w:rsidRPr="00E45437">
        <w:rPr>
          <w:rFonts w:ascii="Arial" w:eastAsia="Arial" w:hAnsi="Arial" w:cs="Arial"/>
          <w:sz w:val="22"/>
          <w:szCs w:val="22"/>
        </w:rPr>
        <w:t>.</w:t>
      </w:r>
    </w:p>
    <w:p w14:paraId="782EBC72" w14:textId="788DB2E2" w:rsidR="001A0F63" w:rsidRDefault="001A0F63" w:rsidP="00AE08C1">
      <w:pPr>
        <w:spacing w:before="9" w:line="140" w:lineRule="exact"/>
        <w:ind w:left="426"/>
        <w:rPr>
          <w:sz w:val="15"/>
          <w:szCs w:val="15"/>
        </w:rPr>
      </w:pPr>
    </w:p>
    <w:p w14:paraId="6F14775E" w14:textId="7F34474F" w:rsidR="00EB2841" w:rsidRDefault="00EB2841" w:rsidP="00AE08C1">
      <w:pPr>
        <w:spacing w:before="9" w:line="140" w:lineRule="exact"/>
        <w:ind w:left="426"/>
        <w:rPr>
          <w:sz w:val="15"/>
          <w:szCs w:val="15"/>
        </w:rPr>
      </w:pPr>
    </w:p>
    <w:p w14:paraId="13A08CC6" w14:textId="77777777" w:rsidR="00EB2841" w:rsidRPr="00E45437" w:rsidRDefault="00EB2841" w:rsidP="00AE08C1">
      <w:pPr>
        <w:spacing w:before="9" w:line="140" w:lineRule="exact"/>
        <w:ind w:left="426"/>
        <w:rPr>
          <w:sz w:val="15"/>
          <w:szCs w:val="15"/>
        </w:rPr>
      </w:pPr>
    </w:p>
    <w:p w14:paraId="7A8A9EB2" w14:textId="1A663435" w:rsidR="00AE08C1" w:rsidRPr="00E45437" w:rsidRDefault="002E394A" w:rsidP="001C477B">
      <w:pPr>
        <w:spacing w:line="258" w:lineRule="auto"/>
        <w:ind w:right="120"/>
        <w:rPr>
          <w:rFonts w:ascii="Arial" w:eastAsia="Arial" w:hAnsi="Arial" w:cs="Arial"/>
          <w:sz w:val="22"/>
          <w:szCs w:val="22"/>
        </w:rPr>
      </w:pPr>
      <w:r w:rsidRPr="00E45437">
        <w:rPr>
          <w:rFonts w:ascii="Arial" w:eastAsia="Arial" w:hAnsi="Arial" w:cs="Arial"/>
          <w:sz w:val="22"/>
          <w:szCs w:val="22"/>
        </w:rPr>
        <w:t>2.</w:t>
      </w:r>
      <w:r w:rsidRPr="00E45437">
        <w:rPr>
          <w:rFonts w:ascii="Arial" w:eastAsia="Arial" w:hAnsi="Arial" w:cs="Arial"/>
          <w:spacing w:val="-3"/>
          <w:sz w:val="22"/>
          <w:szCs w:val="22"/>
        </w:rPr>
        <w:t xml:space="preserve"> </w:t>
      </w:r>
      <w:r w:rsidR="00E45437" w:rsidRPr="00E45437">
        <w:rPr>
          <w:rFonts w:ascii="Arial" w:eastAsia="Arial" w:hAnsi="Arial" w:cs="Arial"/>
          <w:spacing w:val="-3"/>
          <w:sz w:val="22"/>
          <w:szCs w:val="22"/>
        </w:rPr>
        <w:t>Check</w:t>
      </w:r>
      <w:r w:rsidRPr="00E45437">
        <w:rPr>
          <w:rFonts w:ascii="Arial" w:eastAsia="Arial" w:hAnsi="Arial" w:cs="Arial"/>
          <w:sz w:val="22"/>
          <w:szCs w:val="22"/>
        </w:rPr>
        <w:t xml:space="preserve"> u</w:t>
      </w:r>
      <w:r w:rsidRPr="00E45437">
        <w:rPr>
          <w:rFonts w:ascii="Arial" w:eastAsia="Arial" w:hAnsi="Arial" w:cs="Arial"/>
          <w:spacing w:val="-1"/>
          <w:sz w:val="22"/>
          <w:szCs w:val="22"/>
        </w:rPr>
        <w:t>n</w:t>
      </w:r>
      <w:r w:rsidRPr="00E45437">
        <w:rPr>
          <w:rFonts w:ascii="Arial" w:eastAsia="Arial" w:hAnsi="Arial" w:cs="Arial"/>
          <w:sz w:val="22"/>
          <w:szCs w:val="22"/>
        </w:rPr>
        <w:t>d</w:t>
      </w:r>
      <w:r w:rsidRPr="00E45437">
        <w:rPr>
          <w:rFonts w:ascii="Arial" w:eastAsia="Arial" w:hAnsi="Arial" w:cs="Arial"/>
          <w:spacing w:val="-1"/>
          <w:sz w:val="22"/>
          <w:szCs w:val="22"/>
        </w:rPr>
        <w:t>e</w:t>
      </w:r>
      <w:r w:rsidRPr="00E45437">
        <w:rPr>
          <w:rFonts w:ascii="Arial" w:eastAsia="Arial" w:hAnsi="Arial" w:cs="Arial"/>
          <w:spacing w:val="1"/>
          <w:sz w:val="22"/>
          <w:szCs w:val="22"/>
        </w:rPr>
        <w:t>r</w:t>
      </w:r>
      <w:r w:rsidRPr="00E45437">
        <w:rPr>
          <w:rFonts w:ascii="Arial" w:eastAsia="Arial" w:hAnsi="Arial" w:cs="Arial"/>
          <w:sz w:val="22"/>
          <w:szCs w:val="22"/>
        </w:rPr>
        <w:t>p</w:t>
      </w:r>
      <w:r w:rsidRPr="00E45437">
        <w:rPr>
          <w:rFonts w:ascii="Arial" w:eastAsia="Arial" w:hAnsi="Arial" w:cs="Arial"/>
          <w:spacing w:val="-1"/>
          <w:sz w:val="22"/>
          <w:szCs w:val="22"/>
        </w:rPr>
        <w:t>i</w:t>
      </w:r>
      <w:r w:rsidRPr="00E45437">
        <w:rPr>
          <w:rFonts w:ascii="Arial" w:eastAsia="Arial" w:hAnsi="Arial" w:cs="Arial"/>
          <w:sz w:val="22"/>
          <w:szCs w:val="22"/>
        </w:rPr>
        <w:t>n</w:t>
      </w:r>
      <w:r w:rsidRPr="00E45437">
        <w:rPr>
          <w:rFonts w:ascii="Arial" w:eastAsia="Arial" w:hAnsi="Arial" w:cs="Arial"/>
          <w:spacing w:val="-1"/>
          <w:sz w:val="22"/>
          <w:szCs w:val="22"/>
        </w:rPr>
        <w:t>ni</w:t>
      </w:r>
      <w:r w:rsidRPr="00E45437">
        <w:rPr>
          <w:rFonts w:ascii="Arial" w:eastAsia="Arial" w:hAnsi="Arial" w:cs="Arial"/>
          <w:spacing w:val="-3"/>
          <w:sz w:val="22"/>
          <w:szCs w:val="22"/>
        </w:rPr>
        <w:t>n</w:t>
      </w:r>
      <w:r w:rsidRPr="00E45437">
        <w:rPr>
          <w:rFonts w:ascii="Arial" w:eastAsia="Arial" w:hAnsi="Arial" w:cs="Arial"/>
          <w:sz w:val="22"/>
          <w:szCs w:val="22"/>
        </w:rPr>
        <w:t>g</w:t>
      </w:r>
      <w:r w:rsidRPr="00E45437">
        <w:rPr>
          <w:rFonts w:ascii="Arial" w:eastAsia="Arial" w:hAnsi="Arial" w:cs="Arial"/>
          <w:spacing w:val="1"/>
          <w:sz w:val="22"/>
          <w:szCs w:val="22"/>
        </w:rPr>
        <w:t xml:space="preserve"> </w:t>
      </w:r>
      <w:r w:rsidRPr="00E45437">
        <w:rPr>
          <w:rFonts w:ascii="Arial" w:eastAsia="Arial" w:hAnsi="Arial" w:cs="Arial"/>
          <w:spacing w:val="2"/>
          <w:sz w:val="22"/>
          <w:szCs w:val="22"/>
        </w:rPr>
        <w:t>k</w:t>
      </w:r>
      <w:r w:rsidRPr="00E45437">
        <w:rPr>
          <w:rFonts w:ascii="Arial" w:eastAsia="Arial" w:hAnsi="Arial" w:cs="Arial"/>
          <w:spacing w:val="1"/>
          <w:sz w:val="22"/>
          <w:szCs w:val="22"/>
        </w:rPr>
        <w:t>n</w:t>
      </w:r>
      <w:r w:rsidRPr="00E45437">
        <w:rPr>
          <w:rFonts w:ascii="Arial" w:eastAsia="Arial" w:hAnsi="Arial" w:cs="Arial"/>
          <w:sz w:val="22"/>
          <w:szCs w:val="22"/>
        </w:rPr>
        <w:t>o</w:t>
      </w:r>
      <w:r w:rsidRPr="00E45437">
        <w:rPr>
          <w:rFonts w:ascii="Arial" w:eastAsia="Arial" w:hAnsi="Arial" w:cs="Arial"/>
          <w:spacing w:val="-4"/>
          <w:sz w:val="22"/>
          <w:szCs w:val="22"/>
        </w:rPr>
        <w:t>w</w:t>
      </w:r>
      <w:r w:rsidRPr="00E45437">
        <w:rPr>
          <w:rFonts w:ascii="Arial" w:eastAsia="Arial" w:hAnsi="Arial" w:cs="Arial"/>
          <w:spacing w:val="-1"/>
          <w:sz w:val="22"/>
          <w:szCs w:val="22"/>
        </w:rPr>
        <w:t>l</w:t>
      </w:r>
      <w:r w:rsidRPr="00E45437">
        <w:rPr>
          <w:rFonts w:ascii="Arial" w:eastAsia="Arial" w:hAnsi="Arial" w:cs="Arial"/>
          <w:sz w:val="22"/>
          <w:szCs w:val="22"/>
        </w:rPr>
        <w:t>e</w:t>
      </w:r>
      <w:r w:rsidRPr="00E45437">
        <w:rPr>
          <w:rFonts w:ascii="Arial" w:eastAsia="Arial" w:hAnsi="Arial" w:cs="Arial"/>
          <w:spacing w:val="-1"/>
          <w:sz w:val="22"/>
          <w:szCs w:val="22"/>
        </w:rPr>
        <w:t>d</w:t>
      </w:r>
      <w:r w:rsidRPr="00E45437">
        <w:rPr>
          <w:rFonts w:ascii="Arial" w:eastAsia="Arial" w:hAnsi="Arial" w:cs="Arial"/>
          <w:spacing w:val="2"/>
          <w:sz w:val="22"/>
          <w:szCs w:val="22"/>
        </w:rPr>
        <w:t>g</w:t>
      </w:r>
      <w:r w:rsidRPr="00E45437">
        <w:rPr>
          <w:rFonts w:ascii="Arial" w:eastAsia="Arial" w:hAnsi="Arial" w:cs="Arial"/>
          <w:sz w:val="22"/>
          <w:szCs w:val="22"/>
        </w:rPr>
        <w:t>e and</w:t>
      </w:r>
      <w:r w:rsidRPr="00E45437">
        <w:rPr>
          <w:rFonts w:ascii="Arial" w:eastAsia="Arial" w:hAnsi="Arial" w:cs="Arial"/>
          <w:spacing w:val="-2"/>
          <w:sz w:val="22"/>
          <w:szCs w:val="22"/>
        </w:rPr>
        <w:t xml:space="preserve"> </w:t>
      </w:r>
      <w:r w:rsidRPr="00E45437">
        <w:rPr>
          <w:rFonts w:ascii="Arial" w:eastAsia="Arial" w:hAnsi="Arial" w:cs="Arial"/>
          <w:sz w:val="22"/>
          <w:szCs w:val="22"/>
        </w:rPr>
        <w:t>u</w:t>
      </w:r>
      <w:r w:rsidRPr="00E45437">
        <w:rPr>
          <w:rFonts w:ascii="Arial" w:eastAsia="Arial" w:hAnsi="Arial" w:cs="Arial"/>
          <w:spacing w:val="-1"/>
          <w:sz w:val="22"/>
          <w:szCs w:val="22"/>
        </w:rPr>
        <w:t>n</w:t>
      </w:r>
      <w:r w:rsidRPr="00E45437">
        <w:rPr>
          <w:rFonts w:ascii="Arial" w:eastAsia="Arial" w:hAnsi="Arial" w:cs="Arial"/>
          <w:sz w:val="22"/>
          <w:szCs w:val="22"/>
        </w:rPr>
        <w:t>d</w:t>
      </w:r>
      <w:r w:rsidRPr="00E45437">
        <w:rPr>
          <w:rFonts w:ascii="Arial" w:eastAsia="Arial" w:hAnsi="Arial" w:cs="Arial"/>
          <w:spacing w:val="-1"/>
          <w:sz w:val="22"/>
          <w:szCs w:val="22"/>
        </w:rPr>
        <w:t>e</w:t>
      </w:r>
      <w:r w:rsidRPr="00E45437">
        <w:rPr>
          <w:rFonts w:ascii="Arial" w:eastAsia="Arial" w:hAnsi="Arial" w:cs="Arial"/>
          <w:spacing w:val="1"/>
          <w:sz w:val="22"/>
          <w:szCs w:val="22"/>
        </w:rPr>
        <w:t>r</w:t>
      </w:r>
      <w:r w:rsidRPr="00E45437">
        <w:rPr>
          <w:rFonts w:ascii="Arial" w:eastAsia="Arial" w:hAnsi="Arial" w:cs="Arial"/>
          <w:spacing w:val="-2"/>
          <w:sz w:val="22"/>
          <w:szCs w:val="22"/>
        </w:rPr>
        <w:t>s</w:t>
      </w:r>
      <w:r w:rsidRPr="00E45437">
        <w:rPr>
          <w:rFonts w:ascii="Arial" w:eastAsia="Arial" w:hAnsi="Arial" w:cs="Arial"/>
          <w:spacing w:val="1"/>
          <w:sz w:val="22"/>
          <w:szCs w:val="22"/>
        </w:rPr>
        <w:t>t</w:t>
      </w:r>
      <w:r w:rsidRPr="00E45437">
        <w:rPr>
          <w:rFonts w:ascii="Arial" w:eastAsia="Arial" w:hAnsi="Arial" w:cs="Arial"/>
          <w:spacing w:val="-3"/>
          <w:sz w:val="22"/>
          <w:szCs w:val="22"/>
        </w:rPr>
        <w:t>a</w:t>
      </w:r>
      <w:r w:rsidRPr="00E45437">
        <w:rPr>
          <w:rFonts w:ascii="Arial" w:eastAsia="Arial" w:hAnsi="Arial" w:cs="Arial"/>
          <w:sz w:val="22"/>
          <w:szCs w:val="22"/>
        </w:rPr>
        <w:t>n</w:t>
      </w:r>
      <w:r w:rsidRPr="00E45437">
        <w:rPr>
          <w:rFonts w:ascii="Arial" w:eastAsia="Arial" w:hAnsi="Arial" w:cs="Arial"/>
          <w:spacing w:val="-1"/>
          <w:sz w:val="22"/>
          <w:szCs w:val="22"/>
        </w:rPr>
        <w:t>di</w:t>
      </w:r>
      <w:r w:rsidRPr="00E45437">
        <w:rPr>
          <w:rFonts w:ascii="Arial" w:eastAsia="Arial" w:hAnsi="Arial" w:cs="Arial"/>
          <w:sz w:val="22"/>
          <w:szCs w:val="22"/>
        </w:rPr>
        <w:t>n</w:t>
      </w:r>
      <w:r w:rsidRPr="00E45437">
        <w:rPr>
          <w:rFonts w:ascii="Arial" w:eastAsia="Arial" w:hAnsi="Arial" w:cs="Arial"/>
          <w:spacing w:val="2"/>
          <w:sz w:val="22"/>
          <w:szCs w:val="22"/>
        </w:rPr>
        <w:t>g</w:t>
      </w:r>
      <w:r w:rsidR="00E45437" w:rsidRPr="00E45437">
        <w:rPr>
          <w:rFonts w:ascii="Arial" w:eastAsia="Arial" w:hAnsi="Arial" w:cs="Arial"/>
          <w:sz w:val="22"/>
          <w:szCs w:val="22"/>
        </w:rPr>
        <w:t xml:space="preserve">, </w:t>
      </w:r>
      <w:r w:rsidRPr="00E45437">
        <w:rPr>
          <w:rFonts w:ascii="Arial" w:eastAsia="Arial" w:hAnsi="Arial" w:cs="Arial"/>
          <w:spacing w:val="-2"/>
          <w:sz w:val="22"/>
          <w:szCs w:val="22"/>
        </w:rPr>
        <w:t>y</w:t>
      </w:r>
      <w:r w:rsidRPr="00E45437">
        <w:rPr>
          <w:rFonts w:ascii="Arial" w:eastAsia="Arial" w:hAnsi="Arial" w:cs="Arial"/>
          <w:sz w:val="22"/>
          <w:szCs w:val="22"/>
        </w:rPr>
        <w:t>o</w:t>
      </w:r>
      <w:r w:rsidRPr="00E45437">
        <w:rPr>
          <w:rFonts w:ascii="Arial" w:eastAsia="Arial" w:hAnsi="Arial" w:cs="Arial"/>
          <w:spacing w:val="-1"/>
          <w:sz w:val="22"/>
          <w:szCs w:val="22"/>
        </w:rPr>
        <w:t>u</w:t>
      </w:r>
      <w:r w:rsidRPr="00E45437">
        <w:rPr>
          <w:rFonts w:ascii="Arial" w:eastAsia="Arial" w:hAnsi="Arial" w:cs="Arial"/>
          <w:sz w:val="22"/>
          <w:szCs w:val="22"/>
        </w:rPr>
        <w:t>,</w:t>
      </w:r>
      <w:r w:rsidRPr="00E45437">
        <w:rPr>
          <w:rFonts w:ascii="Arial" w:eastAsia="Arial" w:hAnsi="Arial" w:cs="Arial"/>
          <w:spacing w:val="2"/>
          <w:sz w:val="22"/>
          <w:szCs w:val="22"/>
        </w:rPr>
        <w:t xml:space="preserve"> </w:t>
      </w:r>
      <w:r w:rsidRPr="00E45437">
        <w:rPr>
          <w:rFonts w:ascii="Arial" w:eastAsia="Arial" w:hAnsi="Arial" w:cs="Arial"/>
          <w:sz w:val="22"/>
          <w:szCs w:val="22"/>
        </w:rPr>
        <w:t>as</w:t>
      </w:r>
      <w:r w:rsidRPr="00E45437">
        <w:rPr>
          <w:rFonts w:ascii="Arial" w:eastAsia="Arial" w:hAnsi="Arial" w:cs="Arial"/>
          <w:spacing w:val="-2"/>
          <w:sz w:val="22"/>
          <w:szCs w:val="22"/>
        </w:rPr>
        <w:t xml:space="preserve"> </w:t>
      </w:r>
      <w:r w:rsidRPr="00E45437">
        <w:rPr>
          <w:rFonts w:ascii="Arial" w:eastAsia="Arial" w:hAnsi="Arial" w:cs="Arial"/>
          <w:spacing w:val="1"/>
          <w:sz w:val="22"/>
          <w:szCs w:val="22"/>
        </w:rPr>
        <w:t>t</w:t>
      </w:r>
      <w:r w:rsidRPr="00E45437">
        <w:rPr>
          <w:rFonts w:ascii="Arial" w:eastAsia="Arial" w:hAnsi="Arial" w:cs="Arial"/>
          <w:sz w:val="22"/>
          <w:szCs w:val="22"/>
        </w:rPr>
        <w:t>he</w:t>
      </w:r>
      <w:r w:rsidRPr="00E45437">
        <w:rPr>
          <w:rFonts w:ascii="Arial" w:eastAsia="Arial" w:hAnsi="Arial" w:cs="Arial"/>
          <w:spacing w:val="-2"/>
          <w:sz w:val="22"/>
          <w:szCs w:val="22"/>
        </w:rPr>
        <w:t xml:space="preserve"> </w:t>
      </w:r>
      <w:r w:rsidRPr="00E45437">
        <w:rPr>
          <w:rFonts w:ascii="Arial" w:eastAsia="Arial" w:hAnsi="Arial" w:cs="Arial"/>
          <w:spacing w:val="5"/>
          <w:sz w:val="22"/>
          <w:szCs w:val="22"/>
        </w:rPr>
        <w:t>I</w:t>
      </w:r>
      <w:r w:rsidRPr="00E45437">
        <w:rPr>
          <w:rFonts w:ascii="Arial" w:eastAsia="Arial" w:hAnsi="Arial" w:cs="Arial"/>
          <w:sz w:val="22"/>
          <w:szCs w:val="22"/>
        </w:rPr>
        <w:t>A,</w:t>
      </w:r>
      <w:r w:rsidRPr="00E45437">
        <w:rPr>
          <w:rFonts w:ascii="Arial" w:eastAsia="Arial" w:hAnsi="Arial" w:cs="Arial"/>
          <w:spacing w:val="2"/>
          <w:sz w:val="22"/>
          <w:szCs w:val="22"/>
        </w:rPr>
        <w:t xml:space="preserve"> </w:t>
      </w:r>
      <w:r w:rsidRPr="00E45437">
        <w:rPr>
          <w:rFonts w:ascii="Arial" w:eastAsia="Arial" w:hAnsi="Arial" w:cs="Arial"/>
          <w:sz w:val="22"/>
          <w:szCs w:val="22"/>
        </w:rPr>
        <w:t>can</w:t>
      </w:r>
      <w:r w:rsidRPr="00E45437">
        <w:rPr>
          <w:rFonts w:ascii="Arial" w:eastAsia="Arial" w:hAnsi="Arial" w:cs="Arial"/>
          <w:spacing w:val="-2"/>
          <w:sz w:val="22"/>
          <w:szCs w:val="22"/>
        </w:rPr>
        <w:t xml:space="preserve"> </w:t>
      </w:r>
      <w:r w:rsidRPr="00E45437">
        <w:rPr>
          <w:rFonts w:ascii="Arial" w:eastAsia="Arial" w:hAnsi="Arial" w:cs="Arial"/>
          <w:sz w:val="22"/>
          <w:szCs w:val="22"/>
        </w:rPr>
        <w:t>use</w:t>
      </w:r>
      <w:r w:rsidR="00E45437" w:rsidRPr="00E45437">
        <w:rPr>
          <w:rFonts w:ascii="Arial" w:eastAsia="Arial" w:hAnsi="Arial" w:cs="Arial"/>
          <w:sz w:val="22"/>
          <w:szCs w:val="22"/>
        </w:rPr>
        <w:t xml:space="preserve"> appropriate</w:t>
      </w:r>
      <w:r w:rsidRPr="00E45437">
        <w:rPr>
          <w:rFonts w:ascii="Arial" w:eastAsia="Arial" w:hAnsi="Arial" w:cs="Arial"/>
          <w:spacing w:val="-2"/>
          <w:sz w:val="22"/>
          <w:szCs w:val="22"/>
        </w:rPr>
        <w:t xml:space="preserve"> </w:t>
      </w:r>
      <w:r w:rsidRPr="00E45437">
        <w:rPr>
          <w:rFonts w:ascii="Arial" w:eastAsia="Arial" w:hAnsi="Arial" w:cs="Arial"/>
          <w:spacing w:val="2"/>
          <w:sz w:val="22"/>
          <w:szCs w:val="22"/>
        </w:rPr>
        <w:t>q</w:t>
      </w:r>
      <w:r w:rsidRPr="00E45437">
        <w:rPr>
          <w:rFonts w:ascii="Arial" w:eastAsia="Arial" w:hAnsi="Arial" w:cs="Arial"/>
          <w:sz w:val="22"/>
          <w:szCs w:val="22"/>
        </w:rPr>
        <w:t>u</w:t>
      </w:r>
      <w:r w:rsidRPr="00E45437">
        <w:rPr>
          <w:rFonts w:ascii="Arial" w:eastAsia="Arial" w:hAnsi="Arial" w:cs="Arial"/>
          <w:spacing w:val="-3"/>
          <w:sz w:val="22"/>
          <w:szCs w:val="22"/>
        </w:rPr>
        <w:t>e</w:t>
      </w:r>
      <w:r w:rsidRPr="00E45437">
        <w:rPr>
          <w:rFonts w:ascii="Arial" w:eastAsia="Arial" w:hAnsi="Arial" w:cs="Arial"/>
          <w:sz w:val="22"/>
          <w:szCs w:val="22"/>
        </w:rPr>
        <w:t>s</w:t>
      </w:r>
      <w:r w:rsidRPr="00E45437">
        <w:rPr>
          <w:rFonts w:ascii="Arial" w:eastAsia="Arial" w:hAnsi="Arial" w:cs="Arial"/>
          <w:spacing w:val="3"/>
          <w:sz w:val="22"/>
          <w:szCs w:val="22"/>
        </w:rPr>
        <w:t>t</w:t>
      </w:r>
      <w:r w:rsidRPr="00E45437">
        <w:rPr>
          <w:rFonts w:ascii="Arial" w:eastAsia="Arial" w:hAnsi="Arial" w:cs="Arial"/>
          <w:spacing w:val="-1"/>
          <w:sz w:val="22"/>
          <w:szCs w:val="22"/>
        </w:rPr>
        <w:t>i</w:t>
      </w:r>
      <w:r w:rsidRPr="00E45437">
        <w:rPr>
          <w:rFonts w:ascii="Arial" w:eastAsia="Arial" w:hAnsi="Arial" w:cs="Arial"/>
          <w:sz w:val="22"/>
          <w:szCs w:val="22"/>
        </w:rPr>
        <w:t>o</w:t>
      </w:r>
      <w:r w:rsidRPr="00E45437">
        <w:rPr>
          <w:rFonts w:ascii="Arial" w:eastAsia="Arial" w:hAnsi="Arial" w:cs="Arial"/>
          <w:spacing w:val="-3"/>
          <w:sz w:val="22"/>
          <w:szCs w:val="22"/>
        </w:rPr>
        <w:t>n</w:t>
      </w:r>
      <w:r w:rsidRPr="00E45437">
        <w:rPr>
          <w:rFonts w:ascii="Arial" w:eastAsia="Arial" w:hAnsi="Arial" w:cs="Arial"/>
          <w:sz w:val="22"/>
          <w:szCs w:val="22"/>
        </w:rPr>
        <w:t>s</w:t>
      </w:r>
      <w:r w:rsidRPr="00E45437">
        <w:rPr>
          <w:rFonts w:ascii="Arial" w:eastAsia="Arial" w:hAnsi="Arial" w:cs="Arial"/>
          <w:spacing w:val="1"/>
          <w:sz w:val="22"/>
          <w:szCs w:val="22"/>
        </w:rPr>
        <w:t xml:space="preserve"> t</w:t>
      </w:r>
      <w:r w:rsidRPr="00E45437">
        <w:rPr>
          <w:rFonts w:ascii="Arial" w:eastAsia="Arial" w:hAnsi="Arial" w:cs="Arial"/>
          <w:sz w:val="22"/>
          <w:szCs w:val="22"/>
        </w:rPr>
        <w:t>o</w:t>
      </w:r>
      <w:r w:rsidRPr="00E45437">
        <w:rPr>
          <w:rFonts w:ascii="Arial" w:eastAsia="Arial" w:hAnsi="Arial" w:cs="Arial"/>
          <w:spacing w:val="-2"/>
          <w:sz w:val="22"/>
          <w:szCs w:val="22"/>
        </w:rPr>
        <w:t xml:space="preserve"> </w:t>
      </w:r>
      <w:r w:rsidRPr="00E45437">
        <w:rPr>
          <w:rFonts w:ascii="Arial" w:eastAsia="Arial" w:hAnsi="Arial" w:cs="Arial"/>
          <w:sz w:val="22"/>
          <w:szCs w:val="22"/>
        </w:rPr>
        <w:t>su</w:t>
      </w:r>
      <w:r w:rsidRPr="00E45437">
        <w:rPr>
          <w:rFonts w:ascii="Arial" w:eastAsia="Arial" w:hAnsi="Arial" w:cs="Arial"/>
          <w:spacing w:val="-1"/>
          <w:sz w:val="22"/>
          <w:szCs w:val="22"/>
        </w:rPr>
        <w:t>p</w:t>
      </w:r>
      <w:r w:rsidRPr="00E45437">
        <w:rPr>
          <w:rFonts w:ascii="Arial" w:eastAsia="Arial" w:hAnsi="Arial" w:cs="Arial"/>
          <w:sz w:val="22"/>
          <w:szCs w:val="22"/>
        </w:rPr>
        <w:t>p</w:t>
      </w:r>
      <w:r w:rsidRPr="00E45437">
        <w:rPr>
          <w:rFonts w:ascii="Arial" w:eastAsia="Arial" w:hAnsi="Arial" w:cs="Arial"/>
          <w:spacing w:val="-1"/>
          <w:sz w:val="22"/>
          <w:szCs w:val="22"/>
        </w:rPr>
        <w:t>o</w:t>
      </w:r>
      <w:r w:rsidRPr="00E45437">
        <w:rPr>
          <w:rFonts w:ascii="Arial" w:eastAsia="Arial" w:hAnsi="Arial" w:cs="Arial"/>
          <w:spacing w:val="-2"/>
          <w:sz w:val="22"/>
          <w:szCs w:val="22"/>
        </w:rPr>
        <w:t>r</w:t>
      </w:r>
      <w:r w:rsidRPr="00E45437">
        <w:rPr>
          <w:rFonts w:ascii="Arial" w:eastAsia="Arial" w:hAnsi="Arial" w:cs="Arial"/>
          <w:sz w:val="22"/>
          <w:szCs w:val="22"/>
        </w:rPr>
        <w:t xml:space="preserve">t </w:t>
      </w:r>
      <w:r w:rsidRPr="00E45437">
        <w:rPr>
          <w:rFonts w:ascii="Arial" w:eastAsia="Arial" w:hAnsi="Arial" w:cs="Arial"/>
          <w:spacing w:val="-2"/>
          <w:sz w:val="22"/>
          <w:szCs w:val="22"/>
        </w:rPr>
        <w:t>y</w:t>
      </w:r>
      <w:r w:rsidRPr="00E45437">
        <w:rPr>
          <w:rFonts w:ascii="Arial" w:eastAsia="Arial" w:hAnsi="Arial" w:cs="Arial"/>
          <w:sz w:val="22"/>
          <w:szCs w:val="22"/>
        </w:rPr>
        <w:t>o</w:t>
      </w:r>
      <w:r w:rsidRPr="00E45437">
        <w:rPr>
          <w:rFonts w:ascii="Arial" w:eastAsia="Arial" w:hAnsi="Arial" w:cs="Arial"/>
          <w:spacing w:val="-1"/>
          <w:sz w:val="22"/>
          <w:szCs w:val="22"/>
        </w:rPr>
        <w:t>u</w:t>
      </w:r>
      <w:r w:rsidRPr="00E45437">
        <w:rPr>
          <w:rFonts w:ascii="Arial" w:eastAsia="Arial" w:hAnsi="Arial" w:cs="Arial"/>
          <w:sz w:val="22"/>
          <w:szCs w:val="22"/>
        </w:rPr>
        <w:t>r</w:t>
      </w:r>
      <w:r w:rsidRPr="00E45437">
        <w:rPr>
          <w:rFonts w:ascii="Arial" w:eastAsia="Arial" w:hAnsi="Arial" w:cs="Arial"/>
          <w:spacing w:val="2"/>
          <w:sz w:val="22"/>
          <w:szCs w:val="22"/>
        </w:rPr>
        <w:t xml:space="preserve"> </w:t>
      </w:r>
      <w:r w:rsidRPr="00E45437">
        <w:rPr>
          <w:rFonts w:ascii="Arial" w:eastAsia="Arial" w:hAnsi="Arial" w:cs="Arial"/>
          <w:sz w:val="22"/>
          <w:szCs w:val="22"/>
        </w:rPr>
        <w:t>ass</w:t>
      </w:r>
      <w:r w:rsidRPr="00E45437">
        <w:rPr>
          <w:rFonts w:ascii="Arial" w:eastAsia="Arial" w:hAnsi="Arial" w:cs="Arial"/>
          <w:spacing w:val="-1"/>
          <w:sz w:val="22"/>
          <w:szCs w:val="22"/>
        </w:rPr>
        <w:t>e</w:t>
      </w:r>
      <w:r w:rsidRPr="00E45437">
        <w:rPr>
          <w:rFonts w:ascii="Arial" w:eastAsia="Arial" w:hAnsi="Arial" w:cs="Arial"/>
          <w:sz w:val="22"/>
          <w:szCs w:val="22"/>
        </w:rPr>
        <w:t>s</w:t>
      </w:r>
      <w:r w:rsidRPr="00E45437">
        <w:rPr>
          <w:rFonts w:ascii="Arial" w:eastAsia="Arial" w:hAnsi="Arial" w:cs="Arial"/>
          <w:spacing w:val="-2"/>
          <w:sz w:val="22"/>
          <w:szCs w:val="22"/>
        </w:rPr>
        <w:t>s</w:t>
      </w:r>
      <w:r w:rsidRPr="00E45437">
        <w:rPr>
          <w:rFonts w:ascii="Arial" w:eastAsia="Arial" w:hAnsi="Arial" w:cs="Arial"/>
          <w:spacing w:val="1"/>
          <w:sz w:val="22"/>
          <w:szCs w:val="22"/>
        </w:rPr>
        <w:t>m</w:t>
      </w:r>
      <w:r w:rsidRPr="00E45437">
        <w:rPr>
          <w:rFonts w:ascii="Arial" w:eastAsia="Arial" w:hAnsi="Arial" w:cs="Arial"/>
          <w:sz w:val="22"/>
          <w:szCs w:val="22"/>
        </w:rPr>
        <w:t>e</w:t>
      </w:r>
      <w:r w:rsidRPr="00E45437">
        <w:rPr>
          <w:rFonts w:ascii="Arial" w:eastAsia="Arial" w:hAnsi="Arial" w:cs="Arial"/>
          <w:spacing w:val="-1"/>
          <w:sz w:val="22"/>
          <w:szCs w:val="22"/>
        </w:rPr>
        <w:t>n</w:t>
      </w:r>
      <w:r w:rsidRPr="00E45437">
        <w:rPr>
          <w:rFonts w:ascii="Arial" w:eastAsia="Arial" w:hAnsi="Arial" w:cs="Arial"/>
          <w:sz w:val="22"/>
          <w:szCs w:val="22"/>
        </w:rPr>
        <w:t>t d</w:t>
      </w:r>
      <w:r w:rsidRPr="00E45437">
        <w:rPr>
          <w:rFonts w:ascii="Arial" w:eastAsia="Arial" w:hAnsi="Arial" w:cs="Arial"/>
          <w:spacing w:val="-1"/>
          <w:sz w:val="22"/>
          <w:szCs w:val="22"/>
        </w:rPr>
        <w:t>e</w:t>
      </w:r>
      <w:r w:rsidRPr="00E45437">
        <w:rPr>
          <w:rFonts w:ascii="Arial" w:eastAsia="Arial" w:hAnsi="Arial" w:cs="Arial"/>
          <w:sz w:val="22"/>
          <w:szCs w:val="22"/>
        </w:rPr>
        <w:t>c</w:t>
      </w:r>
      <w:r w:rsidRPr="00E45437">
        <w:rPr>
          <w:rFonts w:ascii="Arial" w:eastAsia="Arial" w:hAnsi="Arial" w:cs="Arial"/>
          <w:spacing w:val="-1"/>
          <w:sz w:val="22"/>
          <w:szCs w:val="22"/>
        </w:rPr>
        <w:t>i</w:t>
      </w:r>
      <w:r w:rsidRPr="00E45437">
        <w:rPr>
          <w:rFonts w:ascii="Arial" w:eastAsia="Arial" w:hAnsi="Arial" w:cs="Arial"/>
          <w:sz w:val="22"/>
          <w:szCs w:val="22"/>
        </w:rPr>
        <w:t>s</w:t>
      </w:r>
      <w:r w:rsidRPr="00E45437">
        <w:rPr>
          <w:rFonts w:ascii="Arial" w:eastAsia="Arial" w:hAnsi="Arial" w:cs="Arial"/>
          <w:spacing w:val="-1"/>
          <w:sz w:val="22"/>
          <w:szCs w:val="22"/>
        </w:rPr>
        <w:t>i</w:t>
      </w:r>
      <w:r w:rsidRPr="00E45437">
        <w:rPr>
          <w:rFonts w:ascii="Arial" w:eastAsia="Arial" w:hAnsi="Arial" w:cs="Arial"/>
          <w:sz w:val="22"/>
          <w:szCs w:val="22"/>
        </w:rPr>
        <w:t>on</w:t>
      </w:r>
      <w:r w:rsidRPr="00E45437">
        <w:rPr>
          <w:rFonts w:ascii="Arial" w:eastAsia="Arial" w:hAnsi="Arial" w:cs="Arial"/>
          <w:spacing w:val="1"/>
          <w:sz w:val="22"/>
          <w:szCs w:val="22"/>
        </w:rPr>
        <w:t xml:space="preserve"> </w:t>
      </w:r>
      <w:r w:rsidRPr="00E45437">
        <w:rPr>
          <w:rFonts w:ascii="Arial" w:eastAsia="Arial" w:hAnsi="Arial" w:cs="Arial"/>
          <w:sz w:val="22"/>
          <w:szCs w:val="22"/>
        </w:rPr>
        <w:t xml:space="preserve">or </w:t>
      </w:r>
      <w:r w:rsidRPr="00E45437">
        <w:rPr>
          <w:rFonts w:ascii="Arial" w:eastAsia="Arial" w:hAnsi="Arial" w:cs="Arial"/>
          <w:spacing w:val="1"/>
          <w:sz w:val="22"/>
          <w:szCs w:val="22"/>
        </w:rPr>
        <w:t>t</w:t>
      </w:r>
      <w:r w:rsidRPr="00E45437">
        <w:rPr>
          <w:rFonts w:ascii="Arial" w:eastAsia="Arial" w:hAnsi="Arial" w:cs="Arial"/>
          <w:sz w:val="22"/>
          <w:szCs w:val="22"/>
        </w:rPr>
        <w:t>o d</w:t>
      </w:r>
      <w:r w:rsidRPr="00E45437">
        <w:rPr>
          <w:rFonts w:ascii="Arial" w:eastAsia="Arial" w:hAnsi="Arial" w:cs="Arial"/>
          <w:spacing w:val="-2"/>
          <w:sz w:val="22"/>
          <w:szCs w:val="22"/>
        </w:rPr>
        <w:t>e</w:t>
      </w:r>
      <w:r w:rsidRPr="00E45437">
        <w:rPr>
          <w:rFonts w:ascii="Arial" w:eastAsia="Arial" w:hAnsi="Arial" w:cs="Arial"/>
          <w:spacing w:val="1"/>
          <w:sz w:val="22"/>
          <w:szCs w:val="22"/>
        </w:rPr>
        <w:t>m</w:t>
      </w:r>
      <w:r w:rsidRPr="00E45437">
        <w:rPr>
          <w:rFonts w:ascii="Arial" w:eastAsia="Arial" w:hAnsi="Arial" w:cs="Arial"/>
          <w:sz w:val="22"/>
          <w:szCs w:val="22"/>
        </w:rPr>
        <w:t>o</w:t>
      </w:r>
      <w:r w:rsidRPr="00E45437">
        <w:rPr>
          <w:rFonts w:ascii="Arial" w:eastAsia="Arial" w:hAnsi="Arial" w:cs="Arial"/>
          <w:spacing w:val="-1"/>
          <w:sz w:val="22"/>
          <w:szCs w:val="22"/>
        </w:rPr>
        <w:t>n</w:t>
      </w:r>
      <w:r w:rsidRPr="00E45437">
        <w:rPr>
          <w:rFonts w:ascii="Arial" w:eastAsia="Arial" w:hAnsi="Arial" w:cs="Arial"/>
          <w:spacing w:val="-2"/>
          <w:sz w:val="22"/>
          <w:szCs w:val="22"/>
        </w:rPr>
        <w:t>s</w:t>
      </w:r>
      <w:r w:rsidRPr="00E45437">
        <w:rPr>
          <w:rFonts w:ascii="Arial" w:eastAsia="Arial" w:hAnsi="Arial" w:cs="Arial"/>
          <w:spacing w:val="1"/>
          <w:sz w:val="22"/>
          <w:szCs w:val="22"/>
        </w:rPr>
        <w:t>tr</w:t>
      </w:r>
      <w:r w:rsidRPr="00E45437">
        <w:rPr>
          <w:rFonts w:ascii="Arial" w:eastAsia="Arial" w:hAnsi="Arial" w:cs="Arial"/>
          <w:spacing w:val="-3"/>
          <w:sz w:val="22"/>
          <w:szCs w:val="22"/>
        </w:rPr>
        <w:t>a</w:t>
      </w:r>
      <w:r w:rsidRPr="00E45437">
        <w:rPr>
          <w:rFonts w:ascii="Arial" w:eastAsia="Arial" w:hAnsi="Arial" w:cs="Arial"/>
          <w:spacing w:val="1"/>
          <w:sz w:val="22"/>
          <w:szCs w:val="22"/>
        </w:rPr>
        <w:t>t</w:t>
      </w:r>
      <w:r w:rsidRPr="00E45437">
        <w:rPr>
          <w:rFonts w:ascii="Arial" w:eastAsia="Arial" w:hAnsi="Arial" w:cs="Arial"/>
          <w:sz w:val="22"/>
          <w:szCs w:val="22"/>
        </w:rPr>
        <w:t>e</w:t>
      </w:r>
      <w:r w:rsidRPr="00E45437">
        <w:rPr>
          <w:rFonts w:ascii="Arial" w:eastAsia="Arial" w:hAnsi="Arial" w:cs="Arial"/>
          <w:spacing w:val="-1"/>
          <w:sz w:val="22"/>
          <w:szCs w:val="22"/>
        </w:rPr>
        <w:t xml:space="preserve"> </w:t>
      </w:r>
      <w:r w:rsidRPr="00E45437">
        <w:rPr>
          <w:rFonts w:ascii="Arial" w:eastAsia="Arial" w:hAnsi="Arial" w:cs="Arial"/>
          <w:spacing w:val="1"/>
          <w:sz w:val="22"/>
          <w:szCs w:val="22"/>
        </w:rPr>
        <w:t>t</w:t>
      </w:r>
      <w:r w:rsidRPr="00E45437">
        <w:rPr>
          <w:rFonts w:ascii="Arial" w:eastAsia="Arial" w:hAnsi="Arial" w:cs="Arial"/>
          <w:sz w:val="22"/>
          <w:szCs w:val="22"/>
        </w:rPr>
        <w:t>he</w:t>
      </w:r>
      <w:r w:rsidRPr="00E45437">
        <w:rPr>
          <w:rFonts w:ascii="Arial" w:eastAsia="Arial" w:hAnsi="Arial" w:cs="Arial"/>
          <w:spacing w:val="1"/>
          <w:sz w:val="22"/>
          <w:szCs w:val="22"/>
        </w:rPr>
        <w:t xml:space="preserve"> </w:t>
      </w:r>
      <w:r w:rsidRPr="00E45437">
        <w:rPr>
          <w:rFonts w:ascii="Arial" w:eastAsia="Arial" w:hAnsi="Arial" w:cs="Arial"/>
          <w:spacing w:val="-3"/>
          <w:sz w:val="22"/>
          <w:szCs w:val="22"/>
        </w:rPr>
        <w:t>b</w:t>
      </w:r>
      <w:r w:rsidRPr="00E45437">
        <w:rPr>
          <w:rFonts w:ascii="Arial" w:eastAsia="Arial" w:hAnsi="Arial" w:cs="Arial"/>
          <w:spacing w:val="1"/>
          <w:sz w:val="22"/>
          <w:szCs w:val="22"/>
        </w:rPr>
        <w:t>r</w:t>
      </w:r>
      <w:r w:rsidRPr="00E45437">
        <w:rPr>
          <w:rFonts w:ascii="Arial" w:eastAsia="Arial" w:hAnsi="Arial" w:cs="Arial"/>
          <w:sz w:val="22"/>
          <w:szCs w:val="22"/>
        </w:rPr>
        <w:t>e</w:t>
      </w:r>
      <w:r w:rsidRPr="00E45437">
        <w:rPr>
          <w:rFonts w:ascii="Arial" w:eastAsia="Arial" w:hAnsi="Arial" w:cs="Arial"/>
          <w:spacing w:val="-1"/>
          <w:sz w:val="22"/>
          <w:szCs w:val="22"/>
        </w:rPr>
        <w:t>a</w:t>
      </w:r>
      <w:r w:rsidRPr="00E45437">
        <w:rPr>
          <w:rFonts w:ascii="Arial" w:eastAsia="Arial" w:hAnsi="Arial" w:cs="Arial"/>
          <w:sz w:val="22"/>
          <w:szCs w:val="22"/>
        </w:rPr>
        <w:t>dth</w:t>
      </w:r>
      <w:r w:rsidRPr="00E45437">
        <w:rPr>
          <w:rFonts w:ascii="Arial" w:eastAsia="Arial" w:hAnsi="Arial" w:cs="Arial"/>
          <w:spacing w:val="-1"/>
          <w:sz w:val="22"/>
          <w:szCs w:val="22"/>
        </w:rPr>
        <w:t xml:space="preserve"> </w:t>
      </w:r>
      <w:r w:rsidRPr="00E45437">
        <w:rPr>
          <w:rFonts w:ascii="Arial" w:eastAsia="Arial" w:hAnsi="Arial" w:cs="Arial"/>
          <w:sz w:val="22"/>
          <w:szCs w:val="22"/>
        </w:rPr>
        <w:t>a</w:t>
      </w:r>
      <w:r w:rsidRPr="00E45437">
        <w:rPr>
          <w:rFonts w:ascii="Arial" w:eastAsia="Arial" w:hAnsi="Arial" w:cs="Arial"/>
          <w:spacing w:val="-1"/>
          <w:sz w:val="22"/>
          <w:szCs w:val="22"/>
        </w:rPr>
        <w:t>n</w:t>
      </w:r>
      <w:r w:rsidRPr="00E45437">
        <w:rPr>
          <w:rFonts w:ascii="Arial" w:eastAsia="Arial" w:hAnsi="Arial" w:cs="Arial"/>
          <w:sz w:val="22"/>
          <w:szCs w:val="22"/>
        </w:rPr>
        <w:t>d de</w:t>
      </w:r>
      <w:r w:rsidRPr="00E45437">
        <w:rPr>
          <w:rFonts w:ascii="Arial" w:eastAsia="Arial" w:hAnsi="Arial" w:cs="Arial"/>
          <w:spacing w:val="-3"/>
          <w:sz w:val="22"/>
          <w:szCs w:val="22"/>
        </w:rPr>
        <w:t>p</w:t>
      </w:r>
      <w:r w:rsidRPr="00E45437">
        <w:rPr>
          <w:rFonts w:ascii="Arial" w:eastAsia="Arial" w:hAnsi="Arial" w:cs="Arial"/>
          <w:spacing w:val="1"/>
          <w:sz w:val="22"/>
          <w:szCs w:val="22"/>
        </w:rPr>
        <w:t>t</w:t>
      </w:r>
      <w:r w:rsidRPr="00E45437">
        <w:rPr>
          <w:rFonts w:ascii="Arial" w:eastAsia="Arial" w:hAnsi="Arial" w:cs="Arial"/>
          <w:sz w:val="22"/>
          <w:szCs w:val="22"/>
        </w:rPr>
        <w:t>h</w:t>
      </w:r>
      <w:r w:rsidRPr="00E45437">
        <w:rPr>
          <w:rFonts w:ascii="Arial" w:eastAsia="Arial" w:hAnsi="Arial" w:cs="Arial"/>
          <w:spacing w:val="-2"/>
          <w:sz w:val="22"/>
          <w:szCs w:val="22"/>
        </w:rPr>
        <w:t xml:space="preserve"> </w:t>
      </w:r>
      <w:r w:rsidRPr="00E45437">
        <w:rPr>
          <w:rFonts w:ascii="Arial" w:eastAsia="Arial" w:hAnsi="Arial" w:cs="Arial"/>
          <w:spacing w:val="-3"/>
          <w:sz w:val="22"/>
          <w:szCs w:val="22"/>
        </w:rPr>
        <w:t>o</w:t>
      </w:r>
      <w:r w:rsidRPr="00E45437">
        <w:rPr>
          <w:rFonts w:ascii="Arial" w:eastAsia="Arial" w:hAnsi="Arial" w:cs="Arial"/>
          <w:sz w:val="22"/>
          <w:szCs w:val="22"/>
        </w:rPr>
        <w:t>f</w:t>
      </w:r>
      <w:r w:rsidRPr="00E45437">
        <w:rPr>
          <w:rFonts w:ascii="Arial" w:eastAsia="Arial" w:hAnsi="Arial" w:cs="Arial"/>
          <w:spacing w:val="2"/>
          <w:sz w:val="22"/>
          <w:szCs w:val="22"/>
        </w:rPr>
        <w:t xml:space="preserve"> </w:t>
      </w:r>
      <w:r w:rsidRPr="00E45437">
        <w:rPr>
          <w:rFonts w:ascii="Arial" w:eastAsia="Arial" w:hAnsi="Arial" w:cs="Arial"/>
          <w:spacing w:val="1"/>
          <w:sz w:val="22"/>
          <w:szCs w:val="22"/>
        </w:rPr>
        <w:t>t</w:t>
      </w:r>
      <w:r w:rsidRPr="00E45437">
        <w:rPr>
          <w:rFonts w:ascii="Arial" w:eastAsia="Arial" w:hAnsi="Arial" w:cs="Arial"/>
          <w:sz w:val="22"/>
          <w:szCs w:val="22"/>
        </w:rPr>
        <w:t>h</w:t>
      </w:r>
      <w:r w:rsidRPr="00E45437">
        <w:rPr>
          <w:rFonts w:ascii="Arial" w:eastAsia="Arial" w:hAnsi="Arial" w:cs="Arial"/>
          <w:spacing w:val="-1"/>
          <w:sz w:val="22"/>
          <w:szCs w:val="22"/>
        </w:rPr>
        <w:t>ei</w:t>
      </w:r>
      <w:r w:rsidRPr="00E45437">
        <w:rPr>
          <w:rFonts w:ascii="Arial" w:eastAsia="Arial" w:hAnsi="Arial" w:cs="Arial"/>
          <w:sz w:val="22"/>
          <w:szCs w:val="22"/>
        </w:rPr>
        <w:t>r</w:t>
      </w:r>
      <w:r w:rsidRPr="00E45437">
        <w:rPr>
          <w:rFonts w:ascii="Arial" w:eastAsia="Arial" w:hAnsi="Arial" w:cs="Arial"/>
          <w:spacing w:val="-2"/>
          <w:sz w:val="22"/>
          <w:szCs w:val="22"/>
        </w:rPr>
        <w:t xml:space="preserve"> </w:t>
      </w:r>
      <w:r w:rsidRPr="00E45437">
        <w:rPr>
          <w:rFonts w:ascii="Arial" w:eastAsia="Arial" w:hAnsi="Arial" w:cs="Arial"/>
          <w:spacing w:val="2"/>
          <w:sz w:val="22"/>
          <w:szCs w:val="22"/>
        </w:rPr>
        <w:t>k</w:t>
      </w:r>
      <w:r w:rsidRPr="00E45437">
        <w:rPr>
          <w:rFonts w:ascii="Arial" w:eastAsia="Arial" w:hAnsi="Arial" w:cs="Arial"/>
          <w:sz w:val="22"/>
          <w:szCs w:val="22"/>
        </w:rPr>
        <w:t>n</w:t>
      </w:r>
      <w:r w:rsidRPr="00E45437">
        <w:rPr>
          <w:rFonts w:ascii="Arial" w:eastAsia="Arial" w:hAnsi="Arial" w:cs="Arial"/>
          <w:spacing w:val="-1"/>
          <w:sz w:val="22"/>
          <w:szCs w:val="22"/>
        </w:rPr>
        <w:t>o</w:t>
      </w:r>
      <w:r w:rsidRPr="00E45437">
        <w:rPr>
          <w:rFonts w:ascii="Arial" w:eastAsia="Arial" w:hAnsi="Arial" w:cs="Arial"/>
          <w:spacing w:val="-3"/>
          <w:sz w:val="22"/>
          <w:szCs w:val="22"/>
        </w:rPr>
        <w:t>w</w:t>
      </w:r>
      <w:r w:rsidRPr="00E45437">
        <w:rPr>
          <w:rFonts w:ascii="Arial" w:eastAsia="Arial" w:hAnsi="Arial" w:cs="Arial"/>
          <w:spacing w:val="-1"/>
          <w:sz w:val="22"/>
          <w:szCs w:val="22"/>
        </w:rPr>
        <w:t>l</w:t>
      </w:r>
      <w:r w:rsidRPr="00E45437">
        <w:rPr>
          <w:rFonts w:ascii="Arial" w:eastAsia="Arial" w:hAnsi="Arial" w:cs="Arial"/>
          <w:sz w:val="22"/>
          <w:szCs w:val="22"/>
        </w:rPr>
        <w:t>e</w:t>
      </w:r>
      <w:r w:rsidRPr="00E45437">
        <w:rPr>
          <w:rFonts w:ascii="Arial" w:eastAsia="Arial" w:hAnsi="Arial" w:cs="Arial"/>
          <w:spacing w:val="-1"/>
          <w:sz w:val="22"/>
          <w:szCs w:val="22"/>
        </w:rPr>
        <w:t>d</w:t>
      </w:r>
      <w:r w:rsidRPr="00E45437">
        <w:rPr>
          <w:rFonts w:ascii="Arial" w:eastAsia="Arial" w:hAnsi="Arial" w:cs="Arial"/>
          <w:spacing w:val="2"/>
          <w:sz w:val="22"/>
          <w:szCs w:val="22"/>
        </w:rPr>
        <w:t>g</w:t>
      </w:r>
      <w:r w:rsidRPr="00E45437">
        <w:rPr>
          <w:rFonts w:ascii="Arial" w:eastAsia="Arial" w:hAnsi="Arial" w:cs="Arial"/>
          <w:sz w:val="22"/>
          <w:szCs w:val="22"/>
        </w:rPr>
        <w:t>e</w:t>
      </w:r>
      <w:r w:rsidR="00E45437" w:rsidRPr="00E45437">
        <w:rPr>
          <w:rFonts w:ascii="Arial" w:eastAsia="Arial" w:hAnsi="Arial" w:cs="Arial"/>
          <w:sz w:val="22"/>
          <w:szCs w:val="22"/>
        </w:rPr>
        <w:t>, as long as they are in line with the Assessment Plan.</w:t>
      </w:r>
    </w:p>
    <w:p w14:paraId="2D29000C" w14:textId="77777777" w:rsidR="00065D4B" w:rsidRPr="00E45437" w:rsidRDefault="00065D4B" w:rsidP="00E45437">
      <w:pPr>
        <w:spacing w:line="258" w:lineRule="auto"/>
        <w:ind w:right="120"/>
        <w:rPr>
          <w:rFonts w:ascii="Arial" w:eastAsia="Arial" w:hAnsi="Arial" w:cs="Arial"/>
          <w:sz w:val="22"/>
          <w:szCs w:val="22"/>
        </w:rPr>
      </w:pPr>
    </w:p>
    <w:p w14:paraId="0EB63040" w14:textId="0CB4DDB7" w:rsidR="001A0F63" w:rsidRPr="00E45437" w:rsidRDefault="002E394A" w:rsidP="001C477B">
      <w:pPr>
        <w:spacing w:line="258" w:lineRule="auto"/>
        <w:ind w:right="120"/>
        <w:rPr>
          <w:rFonts w:ascii="Arial" w:eastAsia="Arial" w:hAnsi="Arial" w:cs="Arial"/>
          <w:sz w:val="22"/>
          <w:szCs w:val="22"/>
        </w:rPr>
      </w:pPr>
      <w:r w:rsidRPr="00E45437">
        <w:rPr>
          <w:rFonts w:ascii="Arial" w:eastAsia="Arial" w:hAnsi="Arial" w:cs="Arial"/>
          <w:sz w:val="22"/>
          <w:szCs w:val="22"/>
        </w:rPr>
        <w:lastRenderedPageBreak/>
        <w:t>3.</w:t>
      </w:r>
      <w:r w:rsidRPr="00E45437">
        <w:rPr>
          <w:rFonts w:ascii="Arial" w:eastAsia="Arial" w:hAnsi="Arial" w:cs="Arial"/>
          <w:spacing w:val="-3"/>
          <w:sz w:val="22"/>
          <w:szCs w:val="22"/>
        </w:rPr>
        <w:t xml:space="preserve"> </w:t>
      </w:r>
      <w:r w:rsidR="00E45437" w:rsidRPr="00E45437">
        <w:rPr>
          <w:rFonts w:ascii="Arial" w:eastAsia="Arial" w:hAnsi="Arial" w:cs="Arial"/>
          <w:spacing w:val="2"/>
          <w:sz w:val="22"/>
          <w:szCs w:val="22"/>
        </w:rPr>
        <w:t>C</w:t>
      </w:r>
      <w:r w:rsidRPr="00E45437">
        <w:rPr>
          <w:rFonts w:ascii="Arial" w:eastAsia="Arial" w:hAnsi="Arial" w:cs="Arial"/>
          <w:sz w:val="22"/>
          <w:szCs w:val="22"/>
        </w:rPr>
        <w:t>o</w:t>
      </w:r>
      <w:r w:rsidRPr="00E45437">
        <w:rPr>
          <w:rFonts w:ascii="Arial" w:eastAsia="Arial" w:hAnsi="Arial" w:cs="Arial"/>
          <w:spacing w:val="-2"/>
          <w:sz w:val="22"/>
          <w:szCs w:val="22"/>
        </w:rPr>
        <w:t>n</w:t>
      </w:r>
      <w:r w:rsidRPr="00E45437">
        <w:rPr>
          <w:rFonts w:ascii="Arial" w:eastAsia="Arial" w:hAnsi="Arial" w:cs="Arial"/>
          <w:spacing w:val="1"/>
          <w:sz w:val="22"/>
          <w:szCs w:val="22"/>
        </w:rPr>
        <w:t>f</w:t>
      </w:r>
      <w:r w:rsidRPr="00E45437">
        <w:rPr>
          <w:rFonts w:ascii="Arial" w:eastAsia="Arial" w:hAnsi="Arial" w:cs="Arial"/>
          <w:spacing w:val="-1"/>
          <w:sz w:val="22"/>
          <w:szCs w:val="22"/>
        </w:rPr>
        <w:t>i</w:t>
      </w:r>
      <w:r w:rsidRPr="00E45437">
        <w:rPr>
          <w:rFonts w:ascii="Arial" w:eastAsia="Arial" w:hAnsi="Arial" w:cs="Arial"/>
          <w:spacing w:val="-2"/>
          <w:sz w:val="22"/>
          <w:szCs w:val="22"/>
        </w:rPr>
        <w:t>r</w:t>
      </w:r>
      <w:r w:rsidRPr="00E45437">
        <w:rPr>
          <w:rFonts w:ascii="Arial" w:eastAsia="Arial" w:hAnsi="Arial" w:cs="Arial"/>
          <w:sz w:val="22"/>
          <w:szCs w:val="22"/>
        </w:rPr>
        <w:t>m</w:t>
      </w:r>
      <w:r w:rsidRPr="00E45437">
        <w:rPr>
          <w:rFonts w:ascii="Arial" w:eastAsia="Arial" w:hAnsi="Arial" w:cs="Arial"/>
          <w:spacing w:val="2"/>
          <w:sz w:val="22"/>
          <w:szCs w:val="22"/>
        </w:rPr>
        <w:t xml:space="preserve"> </w:t>
      </w:r>
      <w:r w:rsidRPr="00E45437">
        <w:rPr>
          <w:rFonts w:ascii="Arial" w:eastAsia="Arial" w:hAnsi="Arial" w:cs="Arial"/>
          <w:sz w:val="22"/>
          <w:szCs w:val="22"/>
        </w:rPr>
        <w:t>an</w:t>
      </w:r>
      <w:r w:rsidRPr="00E45437">
        <w:rPr>
          <w:rFonts w:ascii="Arial" w:eastAsia="Arial" w:hAnsi="Arial" w:cs="Arial"/>
          <w:spacing w:val="-2"/>
          <w:sz w:val="22"/>
          <w:szCs w:val="22"/>
        </w:rPr>
        <w:t xml:space="preserve"> </w:t>
      </w:r>
      <w:r w:rsidRPr="00E45437">
        <w:rPr>
          <w:rFonts w:ascii="Arial" w:eastAsia="Arial" w:hAnsi="Arial" w:cs="Arial"/>
          <w:sz w:val="22"/>
          <w:szCs w:val="22"/>
        </w:rPr>
        <w:t>a</w:t>
      </w:r>
      <w:r w:rsidRPr="00E45437">
        <w:rPr>
          <w:rFonts w:ascii="Arial" w:eastAsia="Arial" w:hAnsi="Arial" w:cs="Arial"/>
          <w:spacing w:val="-1"/>
          <w:sz w:val="22"/>
          <w:szCs w:val="22"/>
        </w:rPr>
        <w:t>p</w:t>
      </w:r>
      <w:r w:rsidRPr="00E45437">
        <w:rPr>
          <w:rFonts w:ascii="Arial" w:eastAsia="Arial" w:hAnsi="Arial" w:cs="Arial"/>
          <w:sz w:val="22"/>
          <w:szCs w:val="22"/>
        </w:rPr>
        <w:t>pre</w:t>
      </w:r>
      <w:r w:rsidRPr="00E45437">
        <w:rPr>
          <w:rFonts w:ascii="Arial" w:eastAsia="Arial" w:hAnsi="Arial" w:cs="Arial"/>
          <w:spacing w:val="-3"/>
          <w:sz w:val="22"/>
          <w:szCs w:val="22"/>
        </w:rPr>
        <w:t>n</w:t>
      </w:r>
      <w:r w:rsidRPr="00E45437">
        <w:rPr>
          <w:rFonts w:ascii="Arial" w:eastAsia="Arial" w:hAnsi="Arial" w:cs="Arial"/>
          <w:spacing w:val="1"/>
          <w:sz w:val="22"/>
          <w:szCs w:val="22"/>
        </w:rPr>
        <w:t>t</w:t>
      </w:r>
      <w:r w:rsidRPr="00E45437">
        <w:rPr>
          <w:rFonts w:ascii="Arial" w:eastAsia="Arial" w:hAnsi="Arial" w:cs="Arial"/>
          <w:spacing w:val="-1"/>
          <w:sz w:val="22"/>
          <w:szCs w:val="22"/>
        </w:rPr>
        <w:t>i</w:t>
      </w:r>
      <w:r w:rsidRPr="00E45437">
        <w:rPr>
          <w:rFonts w:ascii="Arial" w:eastAsia="Arial" w:hAnsi="Arial" w:cs="Arial"/>
          <w:sz w:val="22"/>
          <w:szCs w:val="22"/>
        </w:rPr>
        <w:t>ce</w:t>
      </w:r>
      <w:r w:rsidRPr="00E45437">
        <w:rPr>
          <w:rFonts w:ascii="Arial" w:eastAsia="Arial" w:hAnsi="Arial" w:cs="Arial"/>
          <w:spacing w:val="2"/>
          <w:sz w:val="22"/>
          <w:szCs w:val="22"/>
        </w:rPr>
        <w:t xml:space="preserve"> </w:t>
      </w:r>
      <w:r w:rsidRPr="00E45437">
        <w:rPr>
          <w:rFonts w:ascii="Arial" w:eastAsia="Arial" w:hAnsi="Arial" w:cs="Arial"/>
          <w:spacing w:val="-1"/>
          <w:sz w:val="22"/>
          <w:szCs w:val="22"/>
        </w:rPr>
        <w:t>i</w:t>
      </w:r>
      <w:r w:rsidRPr="00E45437">
        <w:rPr>
          <w:rFonts w:ascii="Arial" w:eastAsia="Arial" w:hAnsi="Arial" w:cs="Arial"/>
          <w:sz w:val="22"/>
          <w:szCs w:val="22"/>
        </w:rPr>
        <w:t>s</w:t>
      </w:r>
      <w:r w:rsidRPr="00E45437">
        <w:rPr>
          <w:rFonts w:ascii="Arial" w:eastAsia="Arial" w:hAnsi="Arial" w:cs="Arial"/>
          <w:spacing w:val="1"/>
          <w:sz w:val="22"/>
          <w:szCs w:val="22"/>
        </w:rPr>
        <w:t xml:space="preserve"> </w:t>
      </w:r>
      <w:r w:rsidRPr="00E45437">
        <w:rPr>
          <w:rFonts w:ascii="Arial" w:eastAsia="Arial" w:hAnsi="Arial" w:cs="Arial"/>
          <w:sz w:val="22"/>
          <w:szCs w:val="22"/>
        </w:rPr>
        <w:t>c</w:t>
      </w:r>
      <w:r w:rsidRPr="00E45437">
        <w:rPr>
          <w:rFonts w:ascii="Arial" w:eastAsia="Arial" w:hAnsi="Arial" w:cs="Arial"/>
          <w:spacing w:val="-3"/>
          <w:sz w:val="22"/>
          <w:szCs w:val="22"/>
        </w:rPr>
        <w:t>o</w:t>
      </w:r>
      <w:r w:rsidRPr="00E45437">
        <w:rPr>
          <w:rFonts w:ascii="Arial" w:eastAsia="Arial" w:hAnsi="Arial" w:cs="Arial"/>
          <w:spacing w:val="1"/>
          <w:sz w:val="22"/>
          <w:szCs w:val="22"/>
        </w:rPr>
        <w:t>m</w:t>
      </w:r>
      <w:r w:rsidRPr="00E45437">
        <w:rPr>
          <w:rFonts w:ascii="Arial" w:eastAsia="Arial" w:hAnsi="Arial" w:cs="Arial"/>
          <w:sz w:val="22"/>
          <w:szCs w:val="22"/>
        </w:rPr>
        <w:t>p</w:t>
      </w:r>
      <w:r w:rsidRPr="00E45437">
        <w:rPr>
          <w:rFonts w:ascii="Arial" w:eastAsia="Arial" w:hAnsi="Arial" w:cs="Arial"/>
          <w:spacing w:val="-3"/>
          <w:sz w:val="22"/>
          <w:szCs w:val="22"/>
        </w:rPr>
        <w:t>e</w:t>
      </w:r>
      <w:r w:rsidRPr="00E45437">
        <w:rPr>
          <w:rFonts w:ascii="Arial" w:eastAsia="Arial" w:hAnsi="Arial" w:cs="Arial"/>
          <w:spacing w:val="1"/>
          <w:sz w:val="22"/>
          <w:szCs w:val="22"/>
        </w:rPr>
        <w:t>t</w:t>
      </w:r>
      <w:r w:rsidRPr="00E45437">
        <w:rPr>
          <w:rFonts w:ascii="Arial" w:eastAsia="Arial" w:hAnsi="Arial" w:cs="Arial"/>
          <w:sz w:val="22"/>
          <w:szCs w:val="22"/>
        </w:rPr>
        <w:t>e</w:t>
      </w:r>
      <w:r w:rsidRPr="00E45437">
        <w:rPr>
          <w:rFonts w:ascii="Arial" w:eastAsia="Arial" w:hAnsi="Arial" w:cs="Arial"/>
          <w:spacing w:val="-1"/>
          <w:sz w:val="22"/>
          <w:szCs w:val="22"/>
        </w:rPr>
        <w:t>n</w:t>
      </w:r>
      <w:r w:rsidRPr="00E45437">
        <w:rPr>
          <w:rFonts w:ascii="Arial" w:eastAsia="Arial" w:hAnsi="Arial" w:cs="Arial"/>
          <w:sz w:val="22"/>
          <w:szCs w:val="22"/>
        </w:rPr>
        <w:t>t o</w:t>
      </w:r>
      <w:r w:rsidRPr="00E45437">
        <w:rPr>
          <w:rFonts w:ascii="Arial" w:eastAsia="Arial" w:hAnsi="Arial" w:cs="Arial"/>
          <w:spacing w:val="-3"/>
          <w:sz w:val="22"/>
          <w:szCs w:val="22"/>
        </w:rPr>
        <w:t>v</w:t>
      </w:r>
      <w:r w:rsidRPr="00E45437">
        <w:rPr>
          <w:rFonts w:ascii="Arial" w:eastAsia="Arial" w:hAnsi="Arial" w:cs="Arial"/>
          <w:sz w:val="22"/>
          <w:szCs w:val="22"/>
        </w:rPr>
        <w:t>era</w:t>
      </w:r>
      <w:r w:rsidRPr="00E45437">
        <w:rPr>
          <w:rFonts w:ascii="Arial" w:eastAsia="Arial" w:hAnsi="Arial" w:cs="Arial"/>
          <w:spacing w:val="-1"/>
          <w:sz w:val="22"/>
          <w:szCs w:val="22"/>
        </w:rPr>
        <w:t>l</w:t>
      </w:r>
      <w:r w:rsidRPr="00E45437">
        <w:rPr>
          <w:rFonts w:ascii="Arial" w:eastAsia="Arial" w:hAnsi="Arial" w:cs="Arial"/>
          <w:sz w:val="22"/>
          <w:szCs w:val="22"/>
        </w:rPr>
        <w:t>l a</w:t>
      </w:r>
      <w:r w:rsidRPr="00E45437">
        <w:rPr>
          <w:rFonts w:ascii="Arial" w:eastAsia="Arial" w:hAnsi="Arial" w:cs="Arial"/>
          <w:spacing w:val="-1"/>
          <w:sz w:val="22"/>
          <w:szCs w:val="22"/>
        </w:rPr>
        <w:t>n</w:t>
      </w:r>
      <w:r w:rsidRPr="00E45437">
        <w:rPr>
          <w:rFonts w:ascii="Arial" w:eastAsia="Arial" w:hAnsi="Arial" w:cs="Arial"/>
          <w:sz w:val="22"/>
          <w:szCs w:val="22"/>
        </w:rPr>
        <w:t>d has</w:t>
      </w:r>
      <w:r w:rsidRPr="00E45437">
        <w:rPr>
          <w:rFonts w:ascii="Arial" w:eastAsia="Arial" w:hAnsi="Arial" w:cs="Arial"/>
          <w:spacing w:val="1"/>
          <w:sz w:val="22"/>
          <w:szCs w:val="22"/>
        </w:rPr>
        <w:t xml:space="preserve"> </w:t>
      </w:r>
      <w:r w:rsidRPr="00E45437">
        <w:rPr>
          <w:rFonts w:ascii="Arial" w:eastAsia="Arial" w:hAnsi="Arial" w:cs="Arial"/>
          <w:sz w:val="22"/>
          <w:szCs w:val="22"/>
        </w:rPr>
        <w:t>c</w:t>
      </w:r>
      <w:r w:rsidRPr="00E45437">
        <w:rPr>
          <w:rFonts w:ascii="Arial" w:eastAsia="Arial" w:hAnsi="Arial" w:cs="Arial"/>
          <w:spacing w:val="-3"/>
          <w:sz w:val="22"/>
          <w:szCs w:val="22"/>
        </w:rPr>
        <w:t>o</w:t>
      </w:r>
      <w:r w:rsidRPr="00E45437">
        <w:rPr>
          <w:rFonts w:ascii="Arial" w:eastAsia="Arial" w:hAnsi="Arial" w:cs="Arial"/>
          <w:spacing w:val="1"/>
          <w:sz w:val="22"/>
          <w:szCs w:val="22"/>
        </w:rPr>
        <w:t>m</w:t>
      </w:r>
      <w:r w:rsidRPr="00E45437">
        <w:rPr>
          <w:rFonts w:ascii="Arial" w:eastAsia="Arial" w:hAnsi="Arial" w:cs="Arial"/>
          <w:sz w:val="22"/>
          <w:szCs w:val="22"/>
        </w:rPr>
        <w:t>p</w:t>
      </w:r>
      <w:r w:rsidRPr="00E45437">
        <w:rPr>
          <w:rFonts w:ascii="Arial" w:eastAsia="Arial" w:hAnsi="Arial" w:cs="Arial"/>
          <w:spacing w:val="-1"/>
          <w:sz w:val="22"/>
          <w:szCs w:val="22"/>
        </w:rPr>
        <w:t>l</w:t>
      </w:r>
      <w:r w:rsidRPr="00E45437">
        <w:rPr>
          <w:rFonts w:ascii="Arial" w:eastAsia="Arial" w:hAnsi="Arial" w:cs="Arial"/>
          <w:sz w:val="22"/>
          <w:szCs w:val="22"/>
        </w:rPr>
        <w:t>eted</w:t>
      </w:r>
      <w:r w:rsidRPr="00E45437">
        <w:rPr>
          <w:rFonts w:ascii="Arial" w:eastAsia="Arial" w:hAnsi="Arial" w:cs="Arial"/>
          <w:spacing w:val="-1"/>
          <w:sz w:val="22"/>
          <w:szCs w:val="22"/>
        </w:rPr>
        <w:t xml:space="preserve"> </w:t>
      </w:r>
      <w:r w:rsidRPr="00E45437">
        <w:rPr>
          <w:rFonts w:ascii="Arial" w:eastAsia="Arial" w:hAnsi="Arial" w:cs="Arial"/>
          <w:spacing w:val="1"/>
          <w:sz w:val="22"/>
          <w:szCs w:val="22"/>
        </w:rPr>
        <w:t>t</w:t>
      </w:r>
      <w:r w:rsidRPr="00E45437">
        <w:rPr>
          <w:rFonts w:ascii="Arial" w:eastAsia="Arial" w:hAnsi="Arial" w:cs="Arial"/>
          <w:sz w:val="22"/>
          <w:szCs w:val="22"/>
        </w:rPr>
        <w:t xml:space="preserve">he </w:t>
      </w:r>
      <w:r w:rsidR="00E45437" w:rsidRPr="00E45437">
        <w:rPr>
          <w:rFonts w:ascii="Arial" w:eastAsia="Arial" w:hAnsi="Arial" w:cs="Arial"/>
          <w:sz w:val="22"/>
          <w:szCs w:val="22"/>
        </w:rPr>
        <w:t xml:space="preserve">totality of the </w:t>
      </w:r>
      <w:r w:rsidRPr="00E45437">
        <w:rPr>
          <w:rFonts w:ascii="Arial" w:eastAsia="Arial" w:hAnsi="Arial" w:cs="Arial"/>
          <w:sz w:val="22"/>
          <w:szCs w:val="22"/>
        </w:rPr>
        <w:t>a</w:t>
      </w:r>
      <w:r w:rsidRPr="00E45437">
        <w:rPr>
          <w:rFonts w:ascii="Arial" w:eastAsia="Arial" w:hAnsi="Arial" w:cs="Arial"/>
          <w:spacing w:val="-1"/>
          <w:sz w:val="22"/>
          <w:szCs w:val="22"/>
        </w:rPr>
        <w:t>p</w:t>
      </w:r>
      <w:r w:rsidRPr="00E45437">
        <w:rPr>
          <w:rFonts w:ascii="Arial" w:eastAsia="Arial" w:hAnsi="Arial" w:cs="Arial"/>
          <w:sz w:val="22"/>
          <w:szCs w:val="22"/>
        </w:rPr>
        <w:t>pren</w:t>
      </w:r>
      <w:r w:rsidRPr="00E45437">
        <w:rPr>
          <w:rFonts w:ascii="Arial" w:eastAsia="Arial" w:hAnsi="Arial" w:cs="Arial"/>
          <w:spacing w:val="1"/>
          <w:sz w:val="22"/>
          <w:szCs w:val="22"/>
        </w:rPr>
        <w:t>t</w:t>
      </w:r>
      <w:r w:rsidRPr="00E45437">
        <w:rPr>
          <w:rFonts w:ascii="Arial" w:eastAsia="Arial" w:hAnsi="Arial" w:cs="Arial"/>
          <w:spacing w:val="-1"/>
          <w:sz w:val="22"/>
          <w:szCs w:val="22"/>
        </w:rPr>
        <w:t>i</w:t>
      </w:r>
      <w:r w:rsidRPr="00E45437">
        <w:rPr>
          <w:rFonts w:ascii="Arial" w:eastAsia="Arial" w:hAnsi="Arial" w:cs="Arial"/>
          <w:sz w:val="22"/>
          <w:szCs w:val="22"/>
        </w:rPr>
        <w:t>ces</w:t>
      </w:r>
      <w:r w:rsidRPr="00E45437">
        <w:rPr>
          <w:rFonts w:ascii="Arial" w:eastAsia="Arial" w:hAnsi="Arial" w:cs="Arial"/>
          <w:spacing w:val="-1"/>
          <w:sz w:val="22"/>
          <w:szCs w:val="22"/>
        </w:rPr>
        <w:t>hi</w:t>
      </w:r>
      <w:r w:rsidRPr="00E45437">
        <w:rPr>
          <w:rFonts w:ascii="Arial" w:eastAsia="Arial" w:hAnsi="Arial" w:cs="Arial"/>
          <w:sz w:val="22"/>
          <w:szCs w:val="22"/>
        </w:rPr>
        <w:t>p.</w:t>
      </w:r>
    </w:p>
    <w:p w14:paraId="7E65C5BD" w14:textId="77777777" w:rsidR="001A0F63" w:rsidRPr="00E45437" w:rsidRDefault="001A0F63" w:rsidP="00AE08C1">
      <w:pPr>
        <w:spacing w:before="9" w:line="140" w:lineRule="exact"/>
        <w:ind w:left="426"/>
        <w:rPr>
          <w:sz w:val="15"/>
          <w:szCs w:val="15"/>
        </w:rPr>
      </w:pPr>
    </w:p>
    <w:p w14:paraId="215FD03C" w14:textId="51950A66" w:rsidR="001A0F63" w:rsidRPr="00E45437" w:rsidRDefault="002E394A" w:rsidP="00AE08C1">
      <w:pPr>
        <w:spacing w:line="259" w:lineRule="auto"/>
        <w:ind w:right="267"/>
        <w:rPr>
          <w:rFonts w:ascii="Arial" w:eastAsia="Arial" w:hAnsi="Arial" w:cs="Arial"/>
          <w:b/>
          <w:bCs/>
          <w:sz w:val="22"/>
          <w:szCs w:val="22"/>
        </w:rPr>
      </w:pPr>
      <w:r w:rsidRPr="00E45437">
        <w:rPr>
          <w:rFonts w:ascii="Arial" w:eastAsia="Arial" w:hAnsi="Arial" w:cs="Arial"/>
          <w:b/>
          <w:bCs/>
          <w:spacing w:val="-1"/>
          <w:sz w:val="22"/>
          <w:szCs w:val="22"/>
        </w:rPr>
        <w:t>Al</w:t>
      </w:r>
      <w:r w:rsidRPr="00E45437">
        <w:rPr>
          <w:rFonts w:ascii="Arial" w:eastAsia="Arial" w:hAnsi="Arial" w:cs="Arial"/>
          <w:b/>
          <w:bCs/>
          <w:sz w:val="22"/>
          <w:szCs w:val="22"/>
        </w:rPr>
        <w:t xml:space="preserve">l </w:t>
      </w:r>
      <w:r w:rsidRPr="00E45437">
        <w:rPr>
          <w:rFonts w:ascii="Arial" w:eastAsia="Arial" w:hAnsi="Arial" w:cs="Arial"/>
          <w:b/>
          <w:bCs/>
          <w:spacing w:val="-1"/>
          <w:sz w:val="22"/>
          <w:szCs w:val="22"/>
        </w:rPr>
        <w:t>i</w:t>
      </w:r>
      <w:r w:rsidRPr="00E45437">
        <w:rPr>
          <w:rFonts w:ascii="Arial" w:eastAsia="Arial" w:hAnsi="Arial" w:cs="Arial"/>
          <w:b/>
          <w:bCs/>
          <w:sz w:val="22"/>
          <w:szCs w:val="22"/>
        </w:rPr>
        <w:t>nte</w:t>
      </w:r>
      <w:r w:rsidRPr="00E45437">
        <w:rPr>
          <w:rFonts w:ascii="Arial" w:eastAsia="Arial" w:hAnsi="Arial" w:cs="Arial"/>
          <w:b/>
          <w:bCs/>
          <w:spacing w:val="1"/>
          <w:sz w:val="22"/>
          <w:szCs w:val="22"/>
        </w:rPr>
        <w:t>r</w:t>
      </w:r>
      <w:r w:rsidRPr="00E45437">
        <w:rPr>
          <w:rFonts w:ascii="Arial" w:eastAsia="Arial" w:hAnsi="Arial" w:cs="Arial"/>
          <w:b/>
          <w:bCs/>
          <w:spacing w:val="-2"/>
          <w:sz w:val="22"/>
          <w:szCs w:val="22"/>
        </w:rPr>
        <w:t>v</w:t>
      </w:r>
      <w:r w:rsidRPr="00E45437">
        <w:rPr>
          <w:rFonts w:ascii="Arial" w:eastAsia="Arial" w:hAnsi="Arial" w:cs="Arial"/>
          <w:b/>
          <w:bCs/>
          <w:spacing w:val="-1"/>
          <w:sz w:val="22"/>
          <w:szCs w:val="22"/>
        </w:rPr>
        <w:t>i</w:t>
      </w:r>
      <w:r w:rsidRPr="00E45437">
        <w:rPr>
          <w:rFonts w:ascii="Arial" w:eastAsia="Arial" w:hAnsi="Arial" w:cs="Arial"/>
          <w:b/>
          <w:bCs/>
          <w:spacing w:val="2"/>
          <w:sz w:val="22"/>
          <w:szCs w:val="22"/>
        </w:rPr>
        <w:t>e</w:t>
      </w:r>
      <w:r w:rsidRPr="00E45437">
        <w:rPr>
          <w:rFonts w:ascii="Arial" w:eastAsia="Arial" w:hAnsi="Arial" w:cs="Arial"/>
          <w:b/>
          <w:bCs/>
          <w:spacing w:val="-3"/>
          <w:sz w:val="22"/>
          <w:szCs w:val="22"/>
        </w:rPr>
        <w:t>w</w:t>
      </w:r>
      <w:r w:rsidRPr="00E45437">
        <w:rPr>
          <w:rFonts w:ascii="Arial" w:eastAsia="Arial" w:hAnsi="Arial" w:cs="Arial"/>
          <w:b/>
          <w:bCs/>
          <w:sz w:val="22"/>
          <w:szCs w:val="22"/>
        </w:rPr>
        <w:t>s</w:t>
      </w:r>
      <w:r w:rsidRPr="00E45437">
        <w:rPr>
          <w:rFonts w:ascii="Arial" w:eastAsia="Arial" w:hAnsi="Arial" w:cs="Arial"/>
          <w:b/>
          <w:bCs/>
          <w:spacing w:val="1"/>
          <w:sz w:val="22"/>
          <w:szCs w:val="22"/>
        </w:rPr>
        <w:t xml:space="preserve"> m</w:t>
      </w:r>
      <w:r w:rsidRPr="00E45437">
        <w:rPr>
          <w:rFonts w:ascii="Arial" w:eastAsia="Arial" w:hAnsi="Arial" w:cs="Arial"/>
          <w:b/>
          <w:bCs/>
          <w:sz w:val="22"/>
          <w:szCs w:val="22"/>
        </w:rPr>
        <w:t>ust be</w:t>
      </w:r>
      <w:r w:rsidRPr="00E45437">
        <w:rPr>
          <w:rFonts w:ascii="Arial" w:eastAsia="Arial" w:hAnsi="Arial" w:cs="Arial"/>
          <w:b/>
          <w:bCs/>
          <w:spacing w:val="-2"/>
          <w:sz w:val="22"/>
          <w:szCs w:val="22"/>
        </w:rPr>
        <w:t xml:space="preserve"> </w:t>
      </w:r>
      <w:r w:rsidRPr="00E45437">
        <w:rPr>
          <w:rFonts w:ascii="Arial" w:eastAsia="Arial" w:hAnsi="Arial" w:cs="Arial"/>
          <w:b/>
          <w:bCs/>
          <w:spacing w:val="1"/>
          <w:sz w:val="22"/>
          <w:szCs w:val="22"/>
        </w:rPr>
        <w:t>r</w:t>
      </w:r>
      <w:r w:rsidRPr="00E45437">
        <w:rPr>
          <w:rFonts w:ascii="Arial" w:eastAsia="Arial" w:hAnsi="Arial" w:cs="Arial"/>
          <w:b/>
          <w:bCs/>
          <w:spacing w:val="-3"/>
          <w:sz w:val="22"/>
          <w:szCs w:val="22"/>
        </w:rPr>
        <w:t>e</w:t>
      </w:r>
      <w:r w:rsidRPr="00E45437">
        <w:rPr>
          <w:rFonts w:ascii="Arial" w:eastAsia="Arial" w:hAnsi="Arial" w:cs="Arial"/>
          <w:b/>
          <w:bCs/>
          <w:sz w:val="22"/>
          <w:szCs w:val="22"/>
        </w:rPr>
        <w:t>corded and</w:t>
      </w:r>
      <w:r w:rsidRPr="00E45437">
        <w:rPr>
          <w:rFonts w:ascii="Arial" w:eastAsia="Arial" w:hAnsi="Arial" w:cs="Arial"/>
          <w:b/>
          <w:bCs/>
          <w:spacing w:val="-2"/>
          <w:sz w:val="22"/>
          <w:szCs w:val="22"/>
        </w:rPr>
        <w:t xml:space="preserve"> </w:t>
      </w:r>
      <w:r w:rsidRPr="00E45437">
        <w:rPr>
          <w:rFonts w:ascii="Arial" w:eastAsia="Arial" w:hAnsi="Arial" w:cs="Arial"/>
          <w:b/>
          <w:bCs/>
          <w:sz w:val="22"/>
          <w:szCs w:val="22"/>
        </w:rPr>
        <w:t>sa</w:t>
      </w:r>
      <w:r w:rsidRPr="00E45437">
        <w:rPr>
          <w:rFonts w:ascii="Arial" w:eastAsia="Arial" w:hAnsi="Arial" w:cs="Arial"/>
          <w:b/>
          <w:bCs/>
          <w:spacing w:val="-3"/>
          <w:sz w:val="22"/>
          <w:szCs w:val="22"/>
        </w:rPr>
        <w:t>v</w:t>
      </w:r>
      <w:r w:rsidRPr="00E45437">
        <w:rPr>
          <w:rFonts w:ascii="Arial" w:eastAsia="Arial" w:hAnsi="Arial" w:cs="Arial"/>
          <w:b/>
          <w:bCs/>
          <w:sz w:val="22"/>
          <w:szCs w:val="22"/>
        </w:rPr>
        <w:t>ed</w:t>
      </w:r>
      <w:r w:rsidRPr="00E45437">
        <w:rPr>
          <w:rFonts w:ascii="Arial" w:eastAsia="Arial" w:hAnsi="Arial" w:cs="Arial"/>
          <w:b/>
          <w:bCs/>
          <w:spacing w:val="1"/>
          <w:sz w:val="22"/>
          <w:szCs w:val="22"/>
        </w:rPr>
        <w:t xml:space="preserve"> </w:t>
      </w:r>
      <w:r w:rsidRPr="00E45437">
        <w:rPr>
          <w:rFonts w:ascii="Arial" w:eastAsia="Arial" w:hAnsi="Arial" w:cs="Arial"/>
          <w:b/>
          <w:bCs/>
          <w:sz w:val="22"/>
          <w:szCs w:val="22"/>
        </w:rPr>
        <w:t>o</w:t>
      </w:r>
      <w:r w:rsidRPr="00E45437">
        <w:rPr>
          <w:rFonts w:ascii="Arial" w:eastAsia="Arial" w:hAnsi="Arial" w:cs="Arial"/>
          <w:b/>
          <w:bCs/>
          <w:spacing w:val="-1"/>
          <w:sz w:val="22"/>
          <w:szCs w:val="22"/>
        </w:rPr>
        <w:t>n</w:t>
      </w:r>
      <w:r w:rsidRPr="00E45437">
        <w:rPr>
          <w:rFonts w:ascii="Arial" w:eastAsia="Arial" w:hAnsi="Arial" w:cs="Arial"/>
          <w:b/>
          <w:bCs/>
          <w:sz w:val="22"/>
          <w:szCs w:val="22"/>
        </w:rPr>
        <w:t>ce</w:t>
      </w:r>
      <w:r w:rsidRPr="00E45437">
        <w:rPr>
          <w:rFonts w:ascii="Arial" w:eastAsia="Arial" w:hAnsi="Arial" w:cs="Arial"/>
          <w:b/>
          <w:bCs/>
          <w:spacing w:val="-2"/>
          <w:sz w:val="22"/>
          <w:szCs w:val="22"/>
        </w:rPr>
        <w:t xml:space="preserve"> c</w:t>
      </w:r>
      <w:r w:rsidRPr="00E45437">
        <w:rPr>
          <w:rFonts w:ascii="Arial" w:eastAsia="Arial" w:hAnsi="Arial" w:cs="Arial"/>
          <w:b/>
          <w:bCs/>
          <w:sz w:val="22"/>
          <w:szCs w:val="22"/>
        </w:rPr>
        <w:t>omp</w:t>
      </w:r>
      <w:r w:rsidRPr="00E45437">
        <w:rPr>
          <w:rFonts w:ascii="Arial" w:eastAsia="Arial" w:hAnsi="Arial" w:cs="Arial"/>
          <w:b/>
          <w:bCs/>
          <w:spacing w:val="-1"/>
          <w:sz w:val="22"/>
          <w:szCs w:val="22"/>
        </w:rPr>
        <w:t>l</w:t>
      </w:r>
      <w:r w:rsidRPr="00E45437">
        <w:rPr>
          <w:rFonts w:ascii="Arial" w:eastAsia="Arial" w:hAnsi="Arial" w:cs="Arial"/>
          <w:b/>
          <w:bCs/>
          <w:sz w:val="22"/>
          <w:szCs w:val="22"/>
        </w:rPr>
        <w:t xml:space="preserve">eted. </w:t>
      </w:r>
      <w:r w:rsidRPr="00E45437">
        <w:rPr>
          <w:rFonts w:ascii="Arial" w:eastAsia="Arial" w:hAnsi="Arial" w:cs="Arial"/>
          <w:b/>
          <w:bCs/>
          <w:spacing w:val="2"/>
          <w:sz w:val="22"/>
          <w:szCs w:val="22"/>
        </w:rPr>
        <w:t>T</w:t>
      </w:r>
      <w:r w:rsidRPr="00E45437">
        <w:rPr>
          <w:rFonts w:ascii="Arial" w:eastAsia="Arial" w:hAnsi="Arial" w:cs="Arial"/>
          <w:b/>
          <w:bCs/>
          <w:sz w:val="22"/>
          <w:szCs w:val="22"/>
        </w:rPr>
        <w:t>he</w:t>
      </w:r>
      <w:r w:rsidRPr="00E45437">
        <w:rPr>
          <w:rFonts w:ascii="Arial" w:eastAsia="Arial" w:hAnsi="Arial" w:cs="Arial"/>
          <w:b/>
          <w:bCs/>
          <w:spacing w:val="-2"/>
          <w:sz w:val="22"/>
          <w:szCs w:val="22"/>
        </w:rPr>
        <w:t xml:space="preserve"> </w:t>
      </w:r>
      <w:r w:rsidRPr="00E45437">
        <w:rPr>
          <w:rFonts w:ascii="Arial" w:eastAsia="Arial" w:hAnsi="Arial" w:cs="Arial"/>
          <w:b/>
          <w:bCs/>
          <w:spacing w:val="-1"/>
          <w:sz w:val="22"/>
          <w:szCs w:val="22"/>
        </w:rPr>
        <w:t>i</w:t>
      </w:r>
      <w:r w:rsidRPr="00E45437">
        <w:rPr>
          <w:rFonts w:ascii="Arial" w:eastAsia="Arial" w:hAnsi="Arial" w:cs="Arial"/>
          <w:b/>
          <w:bCs/>
          <w:sz w:val="22"/>
          <w:szCs w:val="22"/>
        </w:rPr>
        <w:t>d</w:t>
      </w:r>
      <w:r w:rsidRPr="00E45437">
        <w:rPr>
          <w:rFonts w:ascii="Arial" w:eastAsia="Arial" w:hAnsi="Arial" w:cs="Arial"/>
          <w:b/>
          <w:bCs/>
          <w:spacing w:val="-1"/>
          <w:sz w:val="22"/>
          <w:szCs w:val="22"/>
        </w:rPr>
        <w:t>e</w:t>
      </w:r>
      <w:r w:rsidRPr="00E45437">
        <w:rPr>
          <w:rFonts w:ascii="Arial" w:eastAsia="Arial" w:hAnsi="Arial" w:cs="Arial"/>
          <w:b/>
          <w:bCs/>
          <w:sz w:val="22"/>
          <w:szCs w:val="22"/>
        </w:rPr>
        <w:t xml:space="preserve">ntity </w:t>
      </w:r>
      <w:r w:rsidRPr="00E45437">
        <w:rPr>
          <w:rFonts w:ascii="Arial" w:eastAsia="Arial" w:hAnsi="Arial" w:cs="Arial"/>
          <w:b/>
          <w:bCs/>
          <w:spacing w:val="-3"/>
          <w:sz w:val="22"/>
          <w:szCs w:val="22"/>
        </w:rPr>
        <w:t>o</w:t>
      </w:r>
      <w:r w:rsidRPr="00E45437">
        <w:rPr>
          <w:rFonts w:ascii="Arial" w:eastAsia="Arial" w:hAnsi="Arial" w:cs="Arial"/>
          <w:b/>
          <w:bCs/>
          <w:sz w:val="22"/>
          <w:szCs w:val="22"/>
        </w:rPr>
        <w:t>f</w:t>
      </w:r>
      <w:r w:rsidRPr="00E45437">
        <w:rPr>
          <w:rFonts w:ascii="Arial" w:eastAsia="Arial" w:hAnsi="Arial" w:cs="Arial"/>
          <w:b/>
          <w:bCs/>
          <w:spacing w:val="2"/>
          <w:sz w:val="22"/>
          <w:szCs w:val="22"/>
        </w:rPr>
        <w:t xml:space="preserve"> </w:t>
      </w:r>
      <w:r w:rsidRPr="00E45437">
        <w:rPr>
          <w:rFonts w:ascii="Arial" w:eastAsia="Arial" w:hAnsi="Arial" w:cs="Arial"/>
          <w:b/>
          <w:bCs/>
          <w:spacing w:val="1"/>
          <w:sz w:val="22"/>
          <w:szCs w:val="22"/>
        </w:rPr>
        <w:t>t</w:t>
      </w:r>
      <w:r w:rsidRPr="00E45437">
        <w:rPr>
          <w:rFonts w:ascii="Arial" w:eastAsia="Arial" w:hAnsi="Arial" w:cs="Arial"/>
          <w:b/>
          <w:bCs/>
          <w:sz w:val="22"/>
          <w:szCs w:val="22"/>
        </w:rPr>
        <w:t>he</w:t>
      </w:r>
      <w:r w:rsidRPr="00E45437">
        <w:rPr>
          <w:rFonts w:ascii="Arial" w:eastAsia="Arial" w:hAnsi="Arial" w:cs="Arial"/>
          <w:b/>
          <w:bCs/>
          <w:spacing w:val="-2"/>
          <w:sz w:val="22"/>
          <w:szCs w:val="22"/>
        </w:rPr>
        <w:t xml:space="preserve"> </w:t>
      </w:r>
      <w:r w:rsidRPr="00E45437">
        <w:rPr>
          <w:rFonts w:ascii="Arial" w:eastAsia="Arial" w:hAnsi="Arial" w:cs="Arial"/>
          <w:b/>
          <w:bCs/>
          <w:sz w:val="22"/>
          <w:szCs w:val="22"/>
        </w:rPr>
        <w:t>a</w:t>
      </w:r>
      <w:r w:rsidRPr="00E45437">
        <w:rPr>
          <w:rFonts w:ascii="Arial" w:eastAsia="Arial" w:hAnsi="Arial" w:cs="Arial"/>
          <w:b/>
          <w:bCs/>
          <w:spacing w:val="-1"/>
          <w:sz w:val="22"/>
          <w:szCs w:val="22"/>
        </w:rPr>
        <w:t>p</w:t>
      </w:r>
      <w:r w:rsidRPr="00E45437">
        <w:rPr>
          <w:rFonts w:ascii="Arial" w:eastAsia="Arial" w:hAnsi="Arial" w:cs="Arial"/>
          <w:b/>
          <w:bCs/>
          <w:sz w:val="22"/>
          <w:szCs w:val="22"/>
        </w:rPr>
        <w:t>pr</w:t>
      </w:r>
      <w:r w:rsidRPr="00E45437">
        <w:rPr>
          <w:rFonts w:ascii="Arial" w:eastAsia="Arial" w:hAnsi="Arial" w:cs="Arial"/>
          <w:b/>
          <w:bCs/>
          <w:spacing w:val="-2"/>
          <w:sz w:val="22"/>
          <w:szCs w:val="22"/>
        </w:rPr>
        <w:t>e</w:t>
      </w:r>
      <w:r w:rsidRPr="00E45437">
        <w:rPr>
          <w:rFonts w:ascii="Arial" w:eastAsia="Arial" w:hAnsi="Arial" w:cs="Arial"/>
          <w:b/>
          <w:bCs/>
          <w:sz w:val="22"/>
          <w:szCs w:val="22"/>
        </w:rPr>
        <w:t>ntice</w:t>
      </w:r>
      <w:r w:rsidRPr="00E45437">
        <w:rPr>
          <w:rFonts w:ascii="Arial" w:eastAsia="Arial" w:hAnsi="Arial" w:cs="Arial"/>
          <w:b/>
          <w:bCs/>
          <w:spacing w:val="1"/>
          <w:sz w:val="22"/>
          <w:szCs w:val="22"/>
        </w:rPr>
        <w:t xml:space="preserve"> </w:t>
      </w:r>
      <w:r w:rsidRPr="00E45437">
        <w:rPr>
          <w:rFonts w:ascii="Arial" w:eastAsia="Arial" w:hAnsi="Arial" w:cs="Arial"/>
          <w:b/>
          <w:bCs/>
          <w:sz w:val="22"/>
          <w:szCs w:val="22"/>
        </w:rPr>
        <w:t>must be</w:t>
      </w:r>
      <w:r w:rsidRPr="00E45437">
        <w:rPr>
          <w:rFonts w:ascii="Arial" w:eastAsia="Arial" w:hAnsi="Arial" w:cs="Arial"/>
          <w:b/>
          <w:bCs/>
          <w:spacing w:val="-1"/>
          <w:sz w:val="22"/>
          <w:szCs w:val="22"/>
        </w:rPr>
        <w:t xml:space="preserve"> </w:t>
      </w:r>
      <w:r w:rsidRPr="00E45437">
        <w:rPr>
          <w:rFonts w:ascii="Arial" w:eastAsia="Arial" w:hAnsi="Arial" w:cs="Arial"/>
          <w:b/>
          <w:bCs/>
          <w:sz w:val="22"/>
          <w:szCs w:val="22"/>
        </w:rPr>
        <w:t>co</w:t>
      </w:r>
      <w:r w:rsidRPr="00E45437">
        <w:rPr>
          <w:rFonts w:ascii="Arial" w:eastAsia="Arial" w:hAnsi="Arial" w:cs="Arial"/>
          <w:b/>
          <w:bCs/>
          <w:spacing w:val="-3"/>
          <w:sz w:val="22"/>
          <w:szCs w:val="22"/>
        </w:rPr>
        <w:t>n</w:t>
      </w:r>
      <w:r w:rsidRPr="00E45437">
        <w:rPr>
          <w:rFonts w:ascii="Arial" w:eastAsia="Arial" w:hAnsi="Arial" w:cs="Arial"/>
          <w:b/>
          <w:bCs/>
          <w:spacing w:val="3"/>
          <w:sz w:val="22"/>
          <w:szCs w:val="22"/>
        </w:rPr>
        <w:t>f</w:t>
      </w:r>
      <w:r w:rsidRPr="00E45437">
        <w:rPr>
          <w:rFonts w:ascii="Arial" w:eastAsia="Arial" w:hAnsi="Arial" w:cs="Arial"/>
          <w:b/>
          <w:bCs/>
          <w:spacing w:val="-3"/>
          <w:sz w:val="22"/>
          <w:szCs w:val="22"/>
        </w:rPr>
        <w:t>i</w:t>
      </w:r>
      <w:r w:rsidRPr="00E45437">
        <w:rPr>
          <w:rFonts w:ascii="Arial" w:eastAsia="Arial" w:hAnsi="Arial" w:cs="Arial"/>
          <w:b/>
          <w:bCs/>
          <w:spacing w:val="1"/>
          <w:sz w:val="22"/>
          <w:szCs w:val="22"/>
        </w:rPr>
        <w:t>rm</w:t>
      </w:r>
      <w:r w:rsidRPr="00E45437">
        <w:rPr>
          <w:rFonts w:ascii="Arial" w:eastAsia="Arial" w:hAnsi="Arial" w:cs="Arial"/>
          <w:b/>
          <w:bCs/>
          <w:spacing w:val="-3"/>
          <w:sz w:val="22"/>
          <w:szCs w:val="22"/>
        </w:rPr>
        <w:t>e</w:t>
      </w:r>
      <w:r w:rsidRPr="00E45437">
        <w:rPr>
          <w:rFonts w:ascii="Arial" w:eastAsia="Arial" w:hAnsi="Arial" w:cs="Arial"/>
          <w:b/>
          <w:bCs/>
          <w:sz w:val="22"/>
          <w:szCs w:val="22"/>
        </w:rPr>
        <w:t xml:space="preserve">d at </w:t>
      </w:r>
      <w:r w:rsidRPr="00E45437">
        <w:rPr>
          <w:rFonts w:ascii="Arial" w:eastAsia="Arial" w:hAnsi="Arial" w:cs="Arial"/>
          <w:b/>
          <w:bCs/>
          <w:spacing w:val="1"/>
          <w:sz w:val="22"/>
          <w:szCs w:val="22"/>
        </w:rPr>
        <w:t>t</w:t>
      </w:r>
      <w:r w:rsidRPr="00E45437">
        <w:rPr>
          <w:rFonts w:ascii="Arial" w:eastAsia="Arial" w:hAnsi="Arial" w:cs="Arial"/>
          <w:b/>
          <w:bCs/>
          <w:sz w:val="22"/>
          <w:szCs w:val="22"/>
        </w:rPr>
        <w:t>he</w:t>
      </w:r>
      <w:r w:rsidRPr="00E45437">
        <w:rPr>
          <w:rFonts w:ascii="Arial" w:eastAsia="Arial" w:hAnsi="Arial" w:cs="Arial"/>
          <w:b/>
          <w:bCs/>
          <w:spacing w:val="-2"/>
          <w:sz w:val="22"/>
          <w:szCs w:val="22"/>
        </w:rPr>
        <w:t xml:space="preserve"> </w:t>
      </w:r>
      <w:r w:rsidRPr="00E45437">
        <w:rPr>
          <w:rFonts w:ascii="Arial" w:eastAsia="Arial" w:hAnsi="Arial" w:cs="Arial"/>
          <w:b/>
          <w:bCs/>
          <w:sz w:val="22"/>
          <w:szCs w:val="22"/>
        </w:rPr>
        <w:t>s</w:t>
      </w:r>
      <w:r w:rsidRPr="00E45437">
        <w:rPr>
          <w:rFonts w:ascii="Arial" w:eastAsia="Arial" w:hAnsi="Arial" w:cs="Arial"/>
          <w:b/>
          <w:bCs/>
          <w:spacing w:val="1"/>
          <w:sz w:val="22"/>
          <w:szCs w:val="22"/>
        </w:rPr>
        <w:t>t</w:t>
      </w:r>
      <w:r w:rsidRPr="00E45437">
        <w:rPr>
          <w:rFonts w:ascii="Arial" w:eastAsia="Arial" w:hAnsi="Arial" w:cs="Arial"/>
          <w:b/>
          <w:bCs/>
          <w:spacing w:val="-3"/>
          <w:sz w:val="22"/>
          <w:szCs w:val="22"/>
        </w:rPr>
        <w:t>a</w:t>
      </w:r>
      <w:r w:rsidRPr="00E45437">
        <w:rPr>
          <w:rFonts w:ascii="Arial" w:eastAsia="Arial" w:hAnsi="Arial" w:cs="Arial"/>
          <w:b/>
          <w:bCs/>
          <w:spacing w:val="1"/>
          <w:sz w:val="22"/>
          <w:szCs w:val="22"/>
        </w:rPr>
        <w:t>r</w:t>
      </w:r>
      <w:r w:rsidRPr="00E45437">
        <w:rPr>
          <w:rFonts w:ascii="Arial" w:eastAsia="Arial" w:hAnsi="Arial" w:cs="Arial"/>
          <w:b/>
          <w:bCs/>
          <w:sz w:val="22"/>
          <w:szCs w:val="22"/>
        </w:rPr>
        <w:t xml:space="preserve">t </w:t>
      </w:r>
      <w:r w:rsidRPr="00E45437">
        <w:rPr>
          <w:rFonts w:ascii="Arial" w:eastAsia="Arial" w:hAnsi="Arial" w:cs="Arial"/>
          <w:b/>
          <w:bCs/>
          <w:spacing w:val="-3"/>
          <w:sz w:val="22"/>
          <w:szCs w:val="22"/>
        </w:rPr>
        <w:t>o</w:t>
      </w:r>
      <w:r w:rsidRPr="00E45437">
        <w:rPr>
          <w:rFonts w:ascii="Arial" w:eastAsia="Arial" w:hAnsi="Arial" w:cs="Arial"/>
          <w:b/>
          <w:bCs/>
          <w:sz w:val="22"/>
          <w:szCs w:val="22"/>
        </w:rPr>
        <w:t xml:space="preserve">f </w:t>
      </w:r>
      <w:r w:rsidRPr="00E45437">
        <w:rPr>
          <w:rFonts w:ascii="Arial" w:eastAsia="Arial" w:hAnsi="Arial" w:cs="Arial"/>
          <w:b/>
          <w:bCs/>
          <w:spacing w:val="1"/>
          <w:sz w:val="22"/>
          <w:szCs w:val="22"/>
        </w:rPr>
        <w:t>t</w:t>
      </w:r>
      <w:r w:rsidRPr="00E45437">
        <w:rPr>
          <w:rFonts w:ascii="Arial" w:eastAsia="Arial" w:hAnsi="Arial" w:cs="Arial"/>
          <w:b/>
          <w:bCs/>
          <w:sz w:val="22"/>
          <w:szCs w:val="22"/>
        </w:rPr>
        <w:t>he</w:t>
      </w:r>
      <w:r w:rsidRPr="00E45437">
        <w:rPr>
          <w:rFonts w:ascii="Arial" w:eastAsia="Arial" w:hAnsi="Arial" w:cs="Arial"/>
          <w:b/>
          <w:bCs/>
          <w:spacing w:val="1"/>
          <w:sz w:val="22"/>
          <w:szCs w:val="22"/>
        </w:rPr>
        <w:t xml:space="preserve"> </w:t>
      </w:r>
      <w:r w:rsidRPr="00E45437">
        <w:rPr>
          <w:rFonts w:ascii="Arial" w:eastAsia="Arial" w:hAnsi="Arial" w:cs="Arial"/>
          <w:b/>
          <w:bCs/>
          <w:spacing w:val="-1"/>
          <w:sz w:val="22"/>
          <w:szCs w:val="22"/>
        </w:rPr>
        <w:t>i</w:t>
      </w:r>
      <w:r w:rsidRPr="00E45437">
        <w:rPr>
          <w:rFonts w:ascii="Arial" w:eastAsia="Arial" w:hAnsi="Arial" w:cs="Arial"/>
          <w:b/>
          <w:bCs/>
          <w:sz w:val="22"/>
          <w:szCs w:val="22"/>
        </w:rPr>
        <w:t>nt</w:t>
      </w:r>
      <w:r w:rsidRPr="00E45437">
        <w:rPr>
          <w:rFonts w:ascii="Arial" w:eastAsia="Arial" w:hAnsi="Arial" w:cs="Arial"/>
          <w:b/>
          <w:bCs/>
          <w:spacing w:val="-2"/>
          <w:sz w:val="22"/>
          <w:szCs w:val="22"/>
        </w:rPr>
        <w:t>e</w:t>
      </w:r>
      <w:r w:rsidRPr="00E45437">
        <w:rPr>
          <w:rFonts w:ascii="Arial" w:eastAsia="Arial" w:hAnsi="Arial" w:cs="Arial"/>
          <w:b/>
          <w:bCs/>
          <w:spacing w:val="1"/>
          <w:sz w:val="22"/>
          <w:szCs w:val="22"/>
        </w:rPr>
        <w:t>r</w:t>
      </w:r>
      <w:r w:rsidRPr="00E45437">
        <w:rPr>
          <w:rFonts w:ascii="Arial" w:eastAsia="Arial" w:hAnsi="Arial" w:cs="Arial"/>
          <w:b/>
          <w:bCs/>
          <w:spacing w:val="-2"/>
          <w:sz w:val="22"/>
          <w:szCs w:val="22"/>
        </w:rPr>
        <w:t>v</w:t>
      </w:r>
      <w:r w:rsidRPr="00E45437">
        <w:rPr>
          <w:rFonts w:ascii="Arial" w:eastAsia="Arial" w:hAnsi="Arial" w:cs="Arial"/>
          <w:b/>
          <w:bCs/>
          <w:spacing w:val="-1"/>
          <w:sz w:val="22"/>
          <w:szCs w:val="22"/>
        </w:rPr>
        <w:t>i</w:t>
      </w:r>
      <w:r w:rsidRPr="00E45437">
        <w:rPr>
          <w:rFonts w:ascii="Arial" w:eastAsia="Arial" w:hAnsi="Arial" w:cs="Arial"/>
          <w:b/>
          <w:bCs/>
          <w:spacing w:val="2"/>
          <w:sz w:val="22"/>
          <w:szCs w:val="22"/>
        </w:rPr>
        <w:t>e</w:t>
      </w:r>
      <w:r w:rsidRPr="00E45437">
        <w:rPr>
          <w:rFonts w:ascii="Arial" w:eastAsia="Arial" w:hAnsi="Arial" w:cs="Arial"/>
          <w:b/>
          <w:bCs/>
          <w:spacing w:val="-3"/>
          <w:sz w:val="22"/>
          <w:szCs w:val="22"/>
        </w:rPr>
        <w:t>w</w:t>
      </w:r>
      <w:r w:rsidR="00093903" w:rsidRPr="00E45437">
        <w:rPr>
          <w:rFonts w:ascii="Arial" w:eastAsia="Arial" w:hAnsi="Arial" w:cs="Arial"/>
          <w:b/>
          <w:bCs/>
          <w:sz w:val="22"/>
          <w:szCs w:val="22"/>
        </w:rPr>
        <w:t xml:space="preserve"> using photographic evidence.</w:t>
      </w:r>
    </w:p>
    <w:p w14:paraId="5DBCBB14" w14:textId="2C61C7CE" w:rsidR="00E45437" w:rsidRDefault="00E45437" w:rsidP="00AE08C1">
      <w:pPr>
        <w:spacing w:line="259" w:lineRule="auto"/>
        <w:ind w:right="267"/>
        <w:rPr>
          <w:rFonts w:ascii="Arial" w:eastAsia="Arial" w:hAnsi="Arial" w:cs="Arial"/>
          <w:sz w:val="22"/>
          <w:szCs w:val="22"/>
        </w:rPr>
      </w:pPr>
    </w:p>
    <w:p w14:paraId="73C448EA" w14:textId="77777777" w:rsidR="001A0F63" w:rsidRDefault="001A0F63" w:rsidP="009E7CBF">
      <w:pPr>
        <w:spacing w:before="7" w:line="140" w:lineRule="exact"/>
        <w:rPr>
          <w:sz w:val="15"/>
          <w:szCs w:val="15"/>
        </w:rPr>
      </w:pPr>
    </w:p>
    <w:p w14:paraId="4C2E1EE9" w14:textId="77777777" w:rsidR="001A0F63" w:rsidRDefault="002E394A" w:rsidP="009E7CBF">
      <w:pPr>
        <w:rPr>
          <w:rFonts w:ascii="Arial" w:eastAsia="Arial" w:hAnsi="Arial" w:cs="Arial"/>
          <w:sz w:val="24"/>
          <w:szCs w:val="24"/>
        </w:rPr>
      </w:pPr>
      <w:r>
        <w:rPr>
          <w:rFonts w:ascii="Arial" w:eastAsia="Arial" w:hAnsi="Arial" w:cs="Arial"/>
          <w:b/>
          <w:spacing w:val="2"/>
          <w:sz w:val="24"/>
          <w:szCs w:val="24"/>
        </w:rPr>
        <w:t>T</w:t>
      </w:r>
      <w:r>
        <w:rPr>
          <w:rFonts w:ascii="Arial" w:eastAsia="Arial" w:hAnsi="Arial" w:cs="Arial"/>
          <w:b/>
          <w:spacing w:val="-4"/>
          <w:sz w:val="24"/>
          <w:szCs w:val="24"/>
        </w:rPr>
        <w:t>y</w:t>
      </w:r>
      <w:r>
        <w:rPr>
          <w:rFonts w:ascii="Arial" w:eastAsia="Arial" w:hAnsi="Arial" w:cs="Arial"/>
          <w:b/>
          <w:sz w:val="24"/>
          <w:szCs w:val="24"/>
        </w:rPr>
        <w:t>pe</w:t>
      </w:r>
      <w:r>
        <w:rPr>
          <w:rFonts w:ascii="Arial" w:eastAsia="Arial" w:hAnsi="Arial" w:cs="Arial"/>
          <w:b/>
          <w:spacing w:val="1"/>
          <w:sz w:val="24"/>
          <w:szCs w:val="24"/>
        </w:rPr>
        <w:t xml:space="preserve"> </w:t>
      </w:r>
      <w:r>
        <w:rPr>
          <w:rFonts w:ascii="Arial" w:eastAsia="Arial" w:hAnsi="Arial" w:cs="Arial"/>
          <w:b/>
          <w:sz w:val="24"/>
          <w:szCs w:val="24"/>
        </w:rPr>
        <w:t>of que</w:t>
      </w:r>
      <w:r>
        <w:rPr>
          <w:rFonts w:ascii="Arial" w:eastAsia="Arial" w:hAnsi="Arial" w:cs="Arial"/>
          <w:b/>
          <w:spacing w:val="1"/>
          <w:sz w:val="24"/>
          <w:szCs w:val="24"/>
        </w:rPr>
        <w:t>s</w:t>
      </w:r>
      <w:r>
        <w:rPr>
          <w:rFonts w:ascii="Arial" w:eastAsia="Arial" w:hAnsi="Arial" w:cs="Arial"/>
          <w:b/>
          <w:sz w:val="24"/>
          <w:szCs w:val="24"/>
        </w:rPr>
        <w:t>tions</w:t>
      </w:r>
    </w:p>
    <w:p w14:paraId="2064ABAF" w14:textId="77777777" w:rsidR="001A0F63" w:rsidRDefault="001A0F63" w:rsidP="009E7CBF">
      <w:pPr>
        <w:spacing w:before="4" w:line="180" w:lineRule="exact"/>
        <w:rPr>
          <w:sz w:val="18"/>
          <w:szCs w:val="18"/>
        </w:rPr>
      </w:pPr>
    </w:p>
    <w:p w14:paraId="511B26A6" w14:textId="5A929CBA" w:rsidR="001A0F63" w:rsidRDefault="002E394A" w:rsidP="009E7CBF">
      <w:pPr>
        <w:spacing w:line="259" w:lineRule="auto"/>
        <w:ind w:right="305"/>
        <w:rPr>
          <w:rFonts w:ascii="Arial" w:eastAsia="Arial" w:hAnsi="Arial" w:cs="Arial"/>
          <w:sz w:val="22"/>
          <w:szCs w:val="22"/>
        </w:rPr>
      </w:pPr>
      <w:r>
        <w:rPr>
          <w:rFonts w:ascii="Arial" w:eastAsia="Arial" w:hAnsi="Arial" w:cs="Arial"/>
          <w:spacing w:val="-1"/>
          <w:sz w:val="22"/>
          <w:szCs w:val="22"/>
        </w:rPr>
        <w:t>A</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an</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pacing w:val="-1"/>
          <w:sz w:val="22"/>
          <w:szCs w:val="22"/>
        </w:rPr>
        <w:t>A</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2"/>
          <w:sz w:val="22"/>
          <w:szCs w:val="22"/>
        </w:rPr>
        <w:t>y</w:t>
      </w:r>
      <w:r>
        <w:rPr>
          <w:rFonts w:ascii="Arial" w:eastAsia="Arial" w:hAnsi="Arial" w:cs="Arial"/>
          <w:sz w:val="22"/>
          <w:szCs w:val="22"/>
        </w:rPr>
        <w:t>ou</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il</w:t>
      </w:r>
      <w:r>
        <w:rPr>
          <w:rFonts w:ascii="Arial" w:eastAsia="Arial" w:hAnsi="Arial" w:cs="Arial"/>
          <w:sz w:val="22"/>
          <w:szCs w:val="22"/>
        </w:rPr>
        <w:t>l n</w:t>
      </w:r>
      <w:r>
        <w:rPr>
          <w:rFonts w:ascii="Arial" w:eastAsia="Arial" w:hAnsi="Arial" w:cs="Arial"/>
          <w:spacing w:val="-1"/>
          <w:sz w:val="22"/>
          <w:szCs w:val="22"/>
        </w:rPr>
        <w:t>e</w:t>
      </w:r>
      <w:r>
        <w:rPr>
          <w:rFonts w:ascii="Arial" w:eastAsia="Arial" w:hAnsi="Arial" w:cs="Arial"/>
          <w:sz w:val="22"/>
          <w:szCs w:val="22"/>
        </w:rPr>
        <w:t>ed</w:t>
      </w:r>
      <w:r>
        <w:rPr>
          <w:rFonts w:ascii="Arial" w:eastAsia="Arial" w:hAnsi="Arial" w:cs="Arial"/>
          <w:spacing w:val="1"/>
          <w:sz w:val="22"/>
          <w:szCs w:val="22"/>
        </w:rPr>
        <w:t xml:space="preserve"> 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nk c</w:t>
      </w:r>
      <w:r>
        <w:rPr>
          <w:rFonts w:ascii="Arial" w:eastAsia="Arial" w:hAnsi="Arial" w:cs="Arial"/>
          <w:spacing w:val="-2"/>
          <w:sz w:val="22"/>
          <w:szCs w:val="22"/>
        </w:rPr>
        <w:t>a</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pacing w:val="3"/>
          <w:sz w:val="22"/>
          <w:szCs w:val="22"/>
        </w:rPr>
        <w:t>f</w:t>
      </w:r>
      <w:r>
        <w:rPr>
          <w:rFonts w:ascii="Arial" w:eastAsia="Arial" w:hAnsi="Arial" w:cs="Arial"/>
          <w:sz w:val="22"/>
          <w:szCs w:val="22"/>
        </w:rPr>
        <w:t>u</w:t>
      </w:r>
      <w:r>
        <w:rPr>
          <w:rFonts w:ascii="Arial" w:eastAsia="Arial" w:hAnsi="Arial" w:cs="Arial"/>
          <w:spacing w:val="-1"/>
          <w:sz w:val="22"/>
          <w:szCs w:val="22"/>
        </w:rPr>
        <w:t>ll</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b</w:t>
      </w:r>
      <w:r>
        <w:rPr>
          <w:rFonts w:ascii="Arial" w:eastAsia="Arial" w:hAnsi="Arial" w:cs="Arial"/>
          <w:sz w:val="22"/>
          <w:szCs w:val="22"/>
        </w:rPr>
        <w:t>o</w:t>
      </w:r>
      <w:r>
        <w:rPr>
          <w:rFonts w:ascii="Arial" w:eastAsia="Arial" w:hAnsi="Arial" w:cs="Arial"/>
          <w:spacing w:val="-1"/>
          <w:sz w:val="22"/>
          <w:szCs w:val="22"/>
        </w:rPr>
        <w:t>u</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 xml:space="preserve">e </w:t>
      </w:r>
      <w:r>
        <w:rPr>
          <w:rFonts w:ascii="Arial" w:eastAsia="Arial" w:hAnsi="Arial" w:cs="Arial"/>
          <w:spacing w:val="2"/>
          <w:sz w:val="22"/>
          <w:szCs w:val="22"/>
        </w:rPr>
        <w:t>t</w:t>
      </w:r>
      <w:r>
        <w:rPr>
          <w:rFonts w:ascii="Arial" w:eastAsia="Arial" w:hAnsi="Arial" w:cs="Arial"/>
          <w:spacing w:val="-2"/>
          <w:sz w:val="22"/>
          <w:szCs w:val="22"/>
        </w:rPr>
        <w:t>y</w:t>
      </w:r>
      <w:r>
        <w:rPr>
          <w:rFonts w:ascii="Arial" w:eastAsia="Arial" w:hAnsi="Arial" w:cs="Arial"/>
          <w:sz w:val="22"/>
          <w:szCs w:val="22"/>
        </w:rPr>
        <w:t>pe</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 xml:space="preserve">f </w:t>
      </w:r>
      <w:r>
        <w:rPr>
          <w:rFonts w:ascii="Arial" w:eastAsia="Arial" w:hAnsi="Arial" w:cs="Arial"/>
          <w:spacing w:val="2"/>
          <w:sz w:val="22"/>
          <w:szCs w:val="22"/>
        </w:rPr>
        <w:t>q</w:t>
      </w:r>
      <w:r>
        <w:rPr>
          <w:rFonts w:ascii="Arial" w:eastAsia="Arial" w:hAnsi="Arial" w:cs="Arial"/>
          <w:sz w:val="22"/>
          <w:szCs w:val="22"/>
        </w:rPr>
        <w:t>u</w:t>
      </w:r>
      <w:r>
        <w:rPr>
          <w:rFonts w:ascii="Arial" w:eastAsia="Arial" w:hAnsi="Arial" w:cs="Arial"/>
          <w:spacing w:val="-1"/>
          <w:sz w:val="22"/>
          <w:szCs w:val="22"/>
        </w:rPr>
        <w:t>e</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2"/>
          <w:sz w:val="22"/>
          <w:szCs w:val="22"/>
        </w:rPr>
        <w:t>y</w:t>
      </w:r>
      <w:r>
        <w:rPr>
          <w:rFonts w:ascii="Arial" w:eastAsia="Arial" w:hAnsi="Arial" w:cs="Arial"/>
          <w:sz w:val="22"/>
          <w:szCs w:val="22"/>
        </w:rPr>
        <w:t>ou</w:t>
      </w:r>
      <w:r>
        <w:rPr>
          <w:rFonts w:ascii="Arial" w:eastAsia="Arial" w:hAnsi="Arial" w:cs="Arial"/>
          <w:spacing w:val="1"/>
          <w:sz w:val="22"/>
          <w:szCs w:val="22"/>
        </w:rPr>
        <w:t xml:space="preserve"> </w:t>
      </w:r>
      <w:r>
        <w:rPr>
          <w:rFonts w:ascii="Arial" w:eastAsia="Arial" w:hAnsi="Arial" w:cs="Arial"/>
          <w:spacing w:val="-3"/>
          <w:sz w:val="22"/>
          <w:szCs w:val="22"/>
        </w:rPr>
        <w:t>a</w:t>
      </w:r>
      <w:r>
        <w:rPr>
          <w:rFonts w:ascii="Arial" w:eastAsia="Arial" w:hAnsi="Arial" w:cs="Arial"/>
          <w:sz w:val="22"/>
          <w:szCs w:val="22"/>
        </w:rPr>
        <w:t>sk</w:t>
      </w:r>
      <w:r>
        <w:rPr>
          <w:rFonts w:ascii="Arial" w:eastAsia="Arial" w:hAnsi="Arial" w:cs="Arial"/>
          <w:spacing w:val="1"/>
          <w:sz w:val="22"/>
          <w:szCs w:val="22"/>
        </w:rPr>
        <w:t xml:space="preserve"> </w:t>
      </w:r>
      <w:r>
        <w:rPr>
          <w:rFonts w:ascii="Arial" w:eastAsia="Arial" w:hAnsi="Arial" w:cs="Arial"/>
          <w:spacing w:val="-3"/>
          <w:sz w:val="22"/>
          <w:szCs w:val="22"/>
        </w:rPr>
        <w:t>i</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 a</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3"/>
          <w:sz w:val="22"/>
          <w:szCs w:val="22"/>
        </w:rPr>
        <w:t>w</w:t>
      </w:r>
      <w:r>
        <w:rPr>
          <w:rFonts w:ascii="Arial" w:eastAsia="Arial" w:hAnsi="Arial" w:cs="Arial"/>
          <w:sz w:val="22"/>
          <w:szCs w:val="22"/>
        </w:rPr>
        <w:t>ers</w:t>
      </w:r>
      <w:r>
        <w:rPr>
          <w:rFonts w:ascii="Arial" w:eastAsia="Arial" w:hAnsi="Arial" w:cs="Arial"/>
          <w:spacing w:val="2"/>
          <w:sz w:val="22"/>
          <w:szCs w:val="22"/>
        </w:rPr>
        <w:t xml:space="preserve"> </w:t>
      </w:r>
      <w:r>
        <w:rPr>
          <w:rFonts w:ascii="Arial" w:eastAsia="Arial" w:hAnsi="Arial" w:cs="Arial"/>
          <w:sz w:val="22"/>
          <w:szCs w:val="22"/>
        </w:rPr>
        <w:t>are</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 xml:space="preserve">o </w:t>
      </w:r>
      <w:r>
        <w:rPr>
          <w:rFonts w:ascii="Arial" w:eastAsia="Arial" w:hAnsi="Arial" w:cs="Arial"/>
          <w:spacing w:val="-2"/>
          <w:sz w:val="22"/>
          <w:szCs w:val="22"/>
        </w:rPr>
        <w:t>p</w:t>
      </w: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3"/>
          <w:sz w:val="22"/>
          <w:szCs w:val="22"/>
        </w:rPr>
        <w:t>v</w:t>
      </w:r>
      <w:r>
        <w:rPr>
          <w:rFonts w:ascii="Arial" w:eastAsia="Arial" w:hAnsi="Arial" w:cs="Arial"/>
          <w:spacing w:val="-1"/>
          <w:sz w:val="22"/>
          <w:szCs w:val="22"/>
        </w:rPr>
        <w:t>i</w:t>
      </w:r>
      <w:r>
        <w:rPr>
          <w:rFonts w:ascii="Arial" w:eastAsia="Arial" w:hAnsi="Arial" w:cs="Arial"/>
          <w:sz w:val="22"/>
          <w:szCs w:val="22"/>
        </w:rPr>
        <w:t>de</w:t>
      </w:r>
      <w:r>
        <w:rPr>
          <w:rFonts w:ascii="Arial" w:eastAsia="Arial" w:hAnsi="Arial" w:cs="Arial"/>
          <w:spacing w:val="1"/>
          <w:sz w:val="22"/>
          <w:szCs w:val="22"/>
        </w:rPr>
        <w:t xml:space="preserve"> </w:t>
      </w:r>
      <w:r>
        <w:rPr>
          <w:rFonts w:ascii="Arial" w:eastAsia="Arial" w:hAnsi="Arial" w:cs="Arial"/>
          <w:sz w:val="22"/>
          <w:szCs w:val="22"/>
        </w:rPr>
        <w:t>va</w:t>
      </w:r>
      <w:r>
        <w:rPr>
          <w:rFonts w:ascii="Arial" w:eastAsia="Arial" w:hAnsi="Arial" w:cs="Arial"/>
          <w:spacing w:val="-1"/>
          <w:sz w:val="22"/>
          <w:szCs w:val="22"/>
        </w:rPr>
        <w:t>li</w:t>
      </w:r>
      <w:r>
        <w:rPr>
          <w:rFonts w:ascii="Arial" w:eastAsia="Arial" w:hAnsi="Arial" w:cs="Arial"/>
          <w:sz w:val="22"/>
          <w:szCs w:val="22"/>
        </w:rPr>
        <w:t>d e</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nce</w:t>
      </w:r>
      <w:r>
        <w:rPr>
          <w:rFonts w:ascii="Arial" w:eastAsia="Arial" w:hAnsi="Arial" w:cs="Arial"/>
          <w:spacing w:val="1"/>
          <w:sz w:val="22"/>
          <w:szCs w:val="22"/>
        </w:rPr>
        <w:t xml:space="preserve"> </w:t>
      </w:r>
      <w:r>
        <w:rPr>
          <w:rFonts w:ascii="Arial" w:eastAsia="Arial" w:hAnsi="Arial" w:cs="Arial"/>
          <w:sz w:val="22"/>
          <w:szCs w:val="22"/>
        </w:rPr>
        <w:t>of</w:t>
      </w:r>
      <w:r>
        <w:rPr>
          <w:rFonts w:ascii="Arial" w:eastAsia="Arial" w:hAnsi="Arial" w:cs="Arial"/>
          <w:spacing w:val="2"/>
          <w:sz w:val="22"/>
          <w:szCs w:val="22"/>
        </w:rPr>
        <w:t xml:space="preserve"> </w:t>
      </w:r>
      <w:r>
        <w:rPr>
          <w:rFonts w:ascii="Arial" w:eastAsia="Arial" w:hAnsi="Arial" w:cs="Arial"/>
          <w:sz w:val="22"/>
          <w:szCs w:val="22"/>
        </w:rPr>
        <w:t>comp</w:t>
      </w:r>
      <w:r>
        <w:rPr>
          <w:rFonts w:ascii="Arial" w:eastAsia="Arial" w:hAnsi="Arial" w:cs="Arial"/>
          <w:spacing w:val="-3"/>
          <w:sz w:val="22"/>
          <w:szCs w:val="22"/>
        </w:rPr>
        <w:t>e</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z w:val="22"/>
          <w:szCs w:val="22"/>
        </w:rPr>
        <w:t>nc</w:t>
      </w:r>
      <w:r>
        <w:rPr>
          <w:rFonts w:ascii="Arial" w:eastAsia="Arial" w:hAnsi="Arial" w:cs="Arial"/>
          <w:spacing w:val="-1"/>
          <w:sz w:val="22"/>
          <w:szCs w:val="22"/>
        </w:rPr>
        <w:t>e</w:t>
      </w:r>
      <w:r>
        <w:rPr>
          <w:rFonts w:ascii="Arial" w:eastAsia="Arial" w:hAnsi="Arial" w:cs="Arial"/>
          <w:sz w:val="22"/>
          <w:szCs w:val="22"/>
        </w:rPr>
        <w:t>.</w:t>
      </w:r>
    </w:p>
    <w:p w14:paraId="19A6927D" w14:textId="77777777" w:rsidR="001A0F63" w:rsidRDefault="001A0F63" w:rsidP="009E7CBF">
      <w:pPr>
        <w:spacing w:before="6" w:line="140" w:lineRule="exact"/>
        <w:rPr>
          <w:sz w:val="15"/>
          <w:szCs w:val="15"/>
        </w:rPr>
      </w:pPr>
    </w:p>
    <w:p w14:paraId="2A6D084E" w14:textId="4F02A500" w:rsidR="001A0F63" w:rsidRDefault="002E394A" w:rsidP="001C477B">
      <w:pPr>
        <w:spacing w:line="260" w:lineRule="auto"/>
        <w:ind w:right="46"/>
        <w:rPr>
          <w:rFonts w:ascii="Arial" w:eastAsia="Arial" w:hAnsi="Arial" w:cs="Arial"/>
          <w:sz w:val="22"/>
          <w:szCs w:val="22"/>
        </w:rPr>
      </w:pPr>
      <w:r>
        <w:rPr>
          <w:rFonts w:ascii="Arial" w:eastAsia="Arial" w:hAnsi="Arial" w:cs="Arial"/>
          <w:spacing w:val="-1"/>
          <w:sz w:val="22"/>
          <w:szCs w:val="22"/>
        </w:rPr>
        <w:t>U</w:t>
      </w:r>
      <w:r>
        <w:rPr>
          <w:rFonts w:ascii="Arial" w:eastAsia="Arial" w:hAnsi="Arial" w:cs="Arial"/>
          <w:sz w:val="22"/>
          <w:szCs w:val="22"/>
        </w:rPr>
        <w:t xml:space="preserve">se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b/>
          <w:spacing w:val="-1"/>
          <w:sz w:val="22"/>
          <w:szCs w:val="22"/>
        </w:rPr>
        <w:t>I</w:t>
      </w:r>
      <w:r>
        <w:rPr>
          <w:rFonts w:ascii="Arial" w:eastAsia="Arial" w:hAnsi="Arial" w:cs="Arial"/>
          <w:b/>
          <w:sz w:val="22"/>
          <w:szCs w:val="22"/>
        </w:rPr>
        <w:t>ni</w:t>
      </w:r>
      <w:r>
        <w:rPr>
          <w:rFonts w:ascii="Arial" w:eastAsia="Arial" w:hAnsi="Arial" w:cs="Arial"/>
          <w:b/>
          <w:spacing w:val="-1"/>
          <w:sz w:val="22"/>
          <w:szCs w:val="22"/>
        </w:rPr>
        <w:t>t</w:t>
      </w:r>
      <w:r>
        <w:rPr>
          <w:rFonts w:ascii="Arial" w:eastAsia="Arial" w:hAnsi="Arial" w:cs="Arial"/>
          <w:b/>
          <w:spacing w:val="1"/>
          <w:sz w:val="22"/>
          <w:szCs w:val="22"/>
        </w:rPr>
        <w:t>i</w:t>
      </w:r>
      <w:r>
        <w:rPr>
          <w:rFonts w:ascii="Arial" w:eastAsia="Arial" w:hAnsi="Arial" w:cs="Arial"/>
          <w:b/>
          <w:sz w:val="22"/>
          <w:szCs w:val="22"/>
        </w:rPr>
        <w:t>al</w:t>
      </w:r>
      <w:r>
        <w:rPr>
          <w:rFonts w:ascii="Arial" w:eastAsia="Arial" w:hAnsi="Arial" w:cs="Arial"/>
          <w:b/>
          <w:spacing w:val="2"/>
          <w:sz w:val="22"/>
          <w:szCs w:val="22"/>
        </w:rPr>
        <w:t xml:space="preserve"> </w:t>
      </w:r>
      <w:r>
        <w:rPr>
          <w:rFonts w:ascii="Arial" w:eastAsia="Arial" w:hAnsi="Arial" w:cs="Arial"/>
          <w:b/>
          <w:spacing w:val="-6"/>
          <w:sz w:val="22"/>
          <w:szCs w:val="22"/>
        </w:rPr>
        <w:t>A</w:t>
      </w:r>
      <w:r>
        <w:rPr>
          <w:rFonts w:ascii="Arial" w:eastAsia="Arial" w:hAnsi="Arial" w:cs="Arial"/>
          <w:b/>
          <w:sz w:val="22"/>
          <w:szCs w:val="22"/>
        </w:rPr>
        <w:t>s</w:t>
      </w:r>
      <w:r>
        <w:rPr>
          <w:rFonts w:ascii="Arial" w:eastAsia="Arial" w:hAnsi="Arial" w:cs="Arial"/>
          <w:b/>
          <w:spacing w:val="-1"/>
          <w:sz w:val="22"/>
          <w:szCs w:val="22"/>
        </w:rPr>
        <w:t>s</w:t>
      </w:r>
      <w:r>
        <w:rPr>
          <w:rFonts w:ascii="Arial" w:eastAsia="Arial" w:hAnsi="Arial" w:cs="Arial"/>
          <w:b/>
          <w:sz w:val="22"/>
          <w:szCs w:val="22"/>
        </w:rPr>
        <w:t>e</w:t>
      </w:r>
      <w:r>
        <w:rPr>
          <w:rFonts w:ascii="Arial" w:eastAsia="Arial" w:hAnsi="Arial" w:cs="Arial"/>
          <w:b/>
          <w:spacing w:val="-1"/>
          <w:sz w:val="22"/>
          <w:szCs w:val="22"/>
        </w:rPr>
        <w:t>s</w:t>
      </w:r>
      <w:r>
        <w:rPr>
          <w:rFonts w:ascii="Arial" w:eastAsia="Arial" w:hAnsi="Arial" w:cs="Arial"/>
          <w:b/>
          <w:sz w:val="22"/>
          <w:szCs w:val="22"/>
        </w:rPr>
        <w:t>sme</w:t>
      </w:r>
      <w:r>
        <w:rPr>
          <w:rFonts w:ascii="Arial" w:eastAsia="Arial" w:hAnsi="Arial" w:cs="Arial"/>
          <w:b/>
          <w:spacing w:val="-1"/>
          <w:sz w:val="22"/>
          <w:szCs w:val="22"/>
        </w:rPr>
        <w:t>n</w:t>
      </w:r>
      <w:r>
        <w:rPr>
          <w:rFonts w:ascii="Arial" w:eastAsia="Arial" w:hAnsi="Arial" w:cs="Arial"/>
          <w:b/>
          <w:sz w:val="22"/>
          <w:szCs w:val="22"/>
        </w:rPr>
        <w:t xml:space="preserve">t </w:t>
      </w:r>
      <w:r>
        <w:rPr>
          <w:rFonts w:ascii="Arial" w:eastAsia="Arial" w:hAnsi="Arial" w:cs="Arial"/>
          <w:spacing w:val="1"/>
          <w:sz w:val="22"/>
          <w:szCs w:val="22"/>
        </w:rPr>
        <w:t>t</w:t>
      </w:r>
      <w:r>
        <w:rPr>
          <w:rFonts w:ascii="Arial" w:eastAsia="Arial" w:hAnsi="Arial" w:cs="Arial"/>
          <w:sz w:val="22"/>
          <w:szCs w:val="22"/>
        </w:rPr>
        <w:t>o i</w:t>
      </w:r>
      <w:r>
        <w:rPr>
          <w:rFonts w:ascii="Arial" w:eastAsia="Arial" w:hAnsi="Arial" w:cs="Arial"/>
          <w:spacing w:val="-3"/>
          <w:sz w:val="22"/>
          <w:szCs w:val="22"/>
        </w:rPr>
        <w:t>d</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 areas</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o be</w:t>
      </w:r>
      <w:r>
        <w:rPr>
          <w:rFonts w:ascii="Arial" w:eastAsia="Arial" w:hAnsi="Arial" w:cs="Arial"/>
          <w:spacing w:val="-3"/>
          <w:sz w:val="22"/>
          <w:szCs w:val="22"/>
        </w:rPr>
        <w:t xml:space="preserve"> </w:t>
      </w:r>
      <w:r>
        <w:rPr>
          <w:rFonts w:ascii="Arial" w:eastAsia="Arial" w:hAnsi="Arial" w:cs="Arial"/>
          <w:spacing w:val="3"/>
          <w:sz w:val="22"/>
          <w:szCs w:val="22"/>
        </w:rPr>
        <w:t>f</w:t>
      </w:r>
      <w:r>
        <w:rPr>
          <w:rFonts w:ascii="Arial" w:eastAsia="Arial" w:hAnsi="Arial" w:cs="Arial"/>
          <w:spacing w:val="-3"/>
          <w:sz w:val="22"/>
          <w:szCs w:val="22"/>
        </w:rPr>
        <w:t>u</w:t>
      </w:r>
      <w:r>
        <w:rPr>
          <w:rFonts w:ascii="Arial" w:eastAsia="Arial" w:hAnsi="Arial" w:cs="Arial"/>
          <w:spacing w:val="1"/>
          <w:sz w:val="22"/>
          <w:szCs w:val="22"/>
        </w:rPr>
        <w:t>rt</w:t>
      </w:r>
      <w:r>
        <w:rPr>
          <w:rFonts w:ascii="Arial" w:eastAsia="Arial" w:hAnsi="Arial" w:cs="Arial"/>
          <w:sz w:val="22"/>
          <w:szCs w:val="22"/>
        </w:rPr>
        <w:t>h</w:t>
      </w:r>
      <w:r>
        <w:rPr>
          <w:rFonts w:ascii="Arial" w:eastAsia="Arial" w:hAnsi="Arial" w:cs="Arial"/>
          <w:spacing w:val="-3"/>
          <w:sz w:val="22"/>
          <w:szCs w:val="22"/>
        </w:rPr>
        <w:t>e</w:t>
      </w:r>
      <w:r>
        <w:rPr>
          <w:rFonts w:ascii="Arial" w:eastAsia="Arial" w:hAnsi="Arial" w:cs="Arial"/>
          <w:sz w:val="22"/>
          <w:szCs w:val="22"/>
        </w:rPr>
        <w:t>r</w:t>
      </w:r>
      <w:r>
        <w:rPr>
          <w:rFonts w:ascii="Arial" w:eastAsia="Arial" w:hAnsi="Arial" w:cs="Arial"/>
          <w:spacing w:val="2"/>
          <w:sz w:val="22"/>
          <w:szCs w:val="22"/>
        </w:rPr>
        <w:t xml:space="preserve"> </w:t>
      </w:r>
      <w:r>
        <w:rPr>
          <w:rFonts w:ascii="Arial" w:eastAsia="Arial" w:hAnsi="Arial" w:cs="Arial"/>
          <w:sz w:val="22"/>
          <w:szCs w:val="22"/>
        </w:rPr>
        <w:t>e</w:t>
      </w:r>
      <w:r>
        <w:rPr>
          <w:rFonts w:ascii="Arial" w:eastAsia="Arial" w:hAnsi="Arial" w:cs="Arial"/>
          <w:spacing w:val="-3"/>
          <w:sz w:val="22"/>
          <w:szCs w:val="22"/>
        </w:rPr>
        <w:t>x</w:t>
      </w:r>
      <w:r>
        <w:rPr>
          <w:rFonts w:ascii="Arial" w:eastAsia="Arial" w:hAnsi="Arial" w:cs="Arial"/>
          <w:sz w:val="22"/>
          <w:szCs w:val="22"/>
        </w:rPr>
        <w:t>am</w:t>
      </w:r>
      <w:r>
        <w:rPr>
          <w:rFonts w:ascii="Arial" w:eastAsia="Arial" w:hAnsi="Arial" w:cs="Arial"/>
          <w:spacing w:val="-3"/>
          <w:sz w:val="22"/>
          <w:szCs w:val="22"/>
        </w:rPr>
        <w:t>i</w:t>
      </w:r>
      <w:r>
        <w:rPr>
          <w:rFonts w:ascii="Arial" w:eastAsia="Arial" w:hAnsi="Arial" w:cs="Arial"/>
          <w:sz w:val="22"/>
          <w:szCs w:val="22"/>
        </w:rPr>
        <w:t>n</w:t>
      </w:r>
      <w:r>
        <w:rPr>
          <w:rFonts w:ascii="Arial" w:eastAsia="Arial" w:hAnsi="Arial" w:cs="Arial"/>
          <w:spacing w:val="-1"/>
          <w:sz w:val="22"/>
          <w:szCs w:val="22"/>
        </w:rPr>
        <w:t>e</w:t>
      </w:r>
      <w:r>
        <w:rPr>
          <w:rFonts w:ascii="Arial" w:eastAsia="Arial" w:hAnsi="Arial" w:cs="Arial"/>
          <w:sz w:val="22"/>
          <w:szCs w:val="22"/>
        </w:rPr>
        <w:t>d du</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1"/>
          <w:sz w:val="22"/>
          <w:szCs w:val="22"/>
        </w:rPr>
        <w:t xml:space="preserve"> 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er</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 xml:space="preserve">ew </w:t>
      </w:r>
      <w:r w:rsidR="00AC5324">
        <w:rPr>
          <w:rFonts w:ascii="Arial" w:eastAsia="Arial" w:hAnsi="Arial" w:cs="Arial"/>
          <w:sz w:val="22"/>
          <w:szCs w:val="22"/>
        </w:rPr>
        <w:t>/ professional discussion.</w:t>
      </w:r>
      <w:r>
        <w:rPr>
          <w:rFonts w:ascii="Arial" w:eastAsia="Arial" w:hAnsi="Arial" w:cs="Arial"/>
          <w:sz w:val="22"/>
          <w:szCs w:val="22"/>
        </w:rPr>
        <w:t xml:space="preserve"> </w:t>
      </w:r>
      <w:r>
        <w:rPr>
          <w:rFonts w:ascii="Arial" w:eastAsia="Arial" w:hAnsi="Arial" w:cs="Arial"/>
          <w:spacing w:val="1"/>
          <w:sz w:val="22"/>
          <w:szCs w:val="22"/>
        </w:rPr>
        <w:t xml:space="preserve"> </w:t>
      </w:r>
      <w:r>
        <w:rPr>
          <w:rFonts w:ascii="Arial" w:eastAsia="Arial" w:hAnsi="Arial" w:cs="Arial"/>
          <w:spacing w:val="-1"/>
          <w:sz w:val="22"/>
          <w:szCs w:val="22"/>
        </w:rPr>
        <w:t>A</w:t>
      </w:r>
      <w:r>
        <w:rPr>
          <w:rFonts w:ascii="Arial" w:eastAsia="Arial" w:hAnsi="Arial" w:cs="Arial"/>
          <w:sz w:val="22"/>
          <w:szCs w:val="22"/>
        </w:rPr>
        <w:t>ny</w:t>
      </w:r>
      <w:r>
        <w:rPr>
          <w:rFonts w:ascii="Arial" w:eastAsia="Arial" w:hAnsi="Arial" w:cs="Arial"/>
          <w:spacing w:val="-2"/>
          <w:sz w:val="22"/>
          <w:szCs w:val="22"/>
        </w:rPr>
        <w:t xml:space="preserve"> </w:t>
      </w:r>
      <w:r>
        <w:rPr>
          <w:rFonts w:ascii="Arial" w:eastAsia="Arial" w:hAnsi="Arial" w:cs="Arial"/>
          <w:sz w:val="22"/>
          <w:szCs w:val="22"/>
        </w:rPr>
        <w:t>areas</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 xml:space="preserve">al </w:t>
      </w:r>
      <w:r>
        <w:rPr>
          <w:rFonts w:ascii="Arial" w:eastAsia="Arial" w:hAnsi="Arial" w:cs="Arial"/>
          <w:spacing w:val="-3"/>
          <w:sz w:val="22"/>
          <w:szCs w:val="22"/>
        </w:rPr>
        <w:t>a</w:t>
      </w:r>
      <w:r>
        <w:rPr>
          <w:rFonts w:ascii="Arial" w:eastAsia="Arial" w:hAnsi="Arial" w:cs="Arial"/>
          <w:sz w:val="22"/>
          <w:szCs w:val="22"/>
        </w:rPr>
        <w:t>ssessme</w:t>
      </w:r>
      <w:r>
        <w:rPr>
          <w:rFonts w:ascii="Arial" w:eastAsia="Arial" w:hAnsi="Arial" w:cs="Arial"/>
          <w:spacing w:val="-3"/>
          <w:sz w:val="22"/>
          <w:szCs w:val="22"/>
        </w:rPr>
        <w:t>n</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 xml:space="preserve"> 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ns</w:t>
      </w:r>
      <w:r>
        <w:rPr>
          <w:rFonts w:ascii="Arial" w:eastAsia="Arial" w:hAnsi="Arial" w:cs="Arial"/>
          <w:spacing w:val="-3"/>
          <w:sz w:val="22"/>
          <w:szCs w:val="22"/>
        </w:rPr>
        <w:t>u</w:t>
      </w:r>
      <w:r>
        <w:rPr>
          <w:rFonts w:ascii="Arial" w:eastAsia="Arial" w:hAnsi="Arial" w:cs="Arial"/>
          <w:spacing w:val="1"/>
          <w:sz w:val="22"/>
          <w:szCs w:val="22"/>
        </w:rPr>
        <w:t>f</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e</w:t>
      </w:r>
      <w:r>
        <w:rPr>
          <w:rFonts w:ascii="Arial" w:eastAsia="Arial" w:hAnsi="Arial" w:cs="Arial"/>
          <w:spacing w:val="-3"/>
          <w:sz w:val="22"/>
          <w:szCs w:val="22"/>
        </w:rPr>
        <w:t>v</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nc</w:t>
      </w:r>
      <w:r>
        <w:rPr>
          <w:rFonts w:ascii="Arial" w:eastAsia="Arial" w:hAnsi="Arial" w:cs="Arial"/>
          <w:spacing w:val="-1"/>
          <w:sz w:val="22"/>
          <w:szCs w:val="22"/>
        </w:rPr>
        <w:t>e</w:t>
      </w:r>
      <w:r>
        <w:rPr>
          <w:rFonts w:ascii="Arial" w:eastAsia="Arial" w:hAnsi="Arial" w:cs="Arial"/>
          <w:sz w:val="22"/>
          <w:szCs w:val="22"/>
        </w:rPr>
        <w:t xml:space="preserve"> </w:t>
      </w:r>
      <w:r>
        <w:rPr>
          <w:rFonts w:ascii="Arial" w:eastAsia="Arial" w:hAnsi="Arial" w:cs="Arial"/>
          <w:spacing w:val="1"/>
          <w:sz w:val="22"/>
          <w:szCs w:val="22"/>
        </w:rPr>
        <w:t>m</w:t>
      </w:r>
      <w:r>
        <w:rPr>
          <w:rFonts w:ascii="Arial" w:eastAsia="Arial" w:hAnsi="Arial" w:cs="Arial"/>
          <w:sz w:val="22"/>
          <w:szCs w:val="22"/>
        </w:rPr>
        <w:t>ust be</w:t>
      </w:r>
      <w:r>
        <w:rPr>
          <w:rFonts w:ascii="Arial" w:eastAsia="Arial" w:hAnsi="Arial" w:cs="Arial"/>
          <w:spacing w:val="-2"/>
          <w:sz w:val="22"/>
          <w:szCs w:val="22"/>
        </w:rPr>
        <w:t xml:space="preserve"> </w:t>
      </w:r>
      <w:r>
        <w:rPr>
          <w:rFonts w:ascii="Arial" w:eastAsia="Arial" w:hAnsi="Arial" w:cs="Arial"/>
          <w:spacing w:val="1"/>
          <w:sz w:val="22"/>
          <w:szCs w:val="22"/>
        </w:rPr>
        <w:t>f</w:t>
      </w:r>
      <w:r>
        <w:rPr>
          <w:rFonts w:ascii="Arial" w:eastAsia="Arial" w:hAnsi="Arial" w:cs="Arial"/>
          <w:sz w:val="22"/>
          <w:szCs w:val="22"/>
        </w:rPr>
        <w:t>u</w:t>
      </w:r>
      <w:r>
        <w:rPr>
          <w:rFonts w:ascii="Arial" w:eastAsia="Arial" w:hAnsi="Arial" w:cs="Arial"/>
          <w:spacing w:val="-2"/>
          <w:sz w:val="22"/>
          <w:szCs w:val="22"/>
        </w:rPr>
        <w:t>r</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z w:val="22"/>
          <w:szCs w:val="22"/>
        </w:rPr>
        <w:t>r e</w:t>
      </w:r>
      <w:r>
        <w:rPr>
          <w:rFonts w:ascii="Arial" w:eastAsia="Arial" w:hAnsi="Arial" w:cs="Arial"/>
          <w:spacing w:val="-3"/>
          <w:sz w:val="22"/>
          <w:szCs w:val="22"/>
        </w:rPr>
        <w:t>x</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ored</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u</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t</w:t>
      </w:r>
      <w:r>
        <w:rPr>
          <w:rFonts w:ascii="Arial" w:eastAsia="Arial" w:hAnsi="Arial" w:cs="Arial"/>
          <w:sz w:val="22"/>
          <w:szCs w:val="22"/>
        </w:rPr>
        <w:t xml:space="preserve">he </w:t>
      </w:r>
      <w:r>
        <w:rPr>
          <w:rFonts w:ascii="Arial" w:eastAsia="Arial" w:hAnsi="Arial" w:cs="Arial"/>
          <w:spacing w:val="-1"/>
          <w:sz w:val="22"/>
          <w:szCs w:val="22"/>
        </w:rPr>
        <w:t>i</w:t>
      </w:r>
      <w:r>
        <w:rPr>
          <w:rFonts w:ascii="Arial" w:eastAsia="Arial" w:hAnsi="Arial" w:cs="Arial"/>
          <w:sz w:val="22"/>
          <w:szCs w:val="22"/>
        </w:rPr>
        <w:t>nte</w:t>
      </w:r>
      <w:r>
        <w:rPr>
          <w:rFonts w:ascii="Arial" w:eastAsia="Arial" w:hAnsi="Arial" w:cs="Arial"/>
          <w:spacing w:val="1"/>
          <w:sz w:val="22"/>
          <w:szCs w:val="22"/>
        </w:rPr>
        <w:t>r</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pacing w:val="2"/>
          <w:sz w:val="22"/>
          <w:szCs w:val="22"/>
        </w:rPr>
        <w:t>e</w:t>
      </w:r>
      <w:r>
        <w:rPr>
          <w:rFonts w:ascii="Arial" w:eastAsia="Arial" w:hAnsi="Arial" w:cs="Arial"/>
          <w:sz w:val="22"/>
          <w:szCs w:val="22"/>
        </w:rPr>
        <w:t>w</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 supp</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 xml:space="preserve">t </w:t>
      </w:r>
      <w:r>
        <w:rPr>
          <w:rFonts w:ascii="Arial" w:eastAsia="Arial" w:hAnsi="Arial" w:cs="Arial"/>
          <w:spacing w:val="-2"/>
          <w:sz w:val="22"/>
          <w:szCs w:val="22"/>
        </w:rPr>
        <w:t>y</w:t>
      </w:r>
      <w:r>
        <w:rPr>
          <w:rFonts w:ascii="Arial" w:eastAsia="Arial" w:hAnsi="Arial" w:cs="Arial"/>
          <w:sz w:val="22"/>
          <w:szCs w:val="22"/>
        </w:rPr>
        <w:t>ou</w:t>
      </w:r>
      <w:r>
        <w:rPr>
          <w:rFonts w:ascii="Arial" w:eastAsia="Arial" w:hAnsi="Arial" w:cs="Arial"/>
          <w:spacing w:val="3"/>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2"/>
          <w:sz w:val="22"/>
          <w:szCs w:val="22"/>
        </w:rPr>
        <w:t>y</w:t>
      </w:r>
      <w:r>
        <w:rPr>
          <w:rFonts w:ascii="Arial" w:eastAsia="Arial" w:hAnsi="Arial" w:cs="Arial"/>
          <w:sz w:val="22"/>
          <w:szCs w:val="22"/>
        </w:rPr>
        <w:t>o</w:t>
      </w:r>
      <w:r>
        <w:rPr>
          <w:rFonts w:ascii="Arial" w:eastAsia="Arial" w:hAnsi="Arial" w:cs="Arial"/>
          <w:spacing w:val="-1"/>
          <w:sz w:val="22"/>
          <w:szCs w:val="22"/>
        </w:rPr>
        <w:t>u</w:t>
      </w:r>
      <w:r>
        <w:rPr>
          <w:rFonts w:ascii="Arial" w:eastAsia="Arial" w:hAnsi="Arial" w:cs="Arial"/>
          <w:sz w:val="22"/>
          <w:szCs w:val="22"/>
        </w:rPr>
        <w:t xml:space="preserve">r </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a</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z w:val="22"/>
          <w:szCs w:val="22"/>
        </w:rPr>
        <w:t>grad</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pacing w:val="-2"/>
          <w:sz w:val="22"/>
          <w:szCs w:val="22"/>
        </w:rPr>
        <w:t>s</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w:t>
      </w:r>
    </w:p>
    <w:p w14:paraId="0C1CF92D" w14:textId="77777777" w:rsidR="001A0F63" w:rsidRDefault="001A0F63" w:rsidP="00107E14">
      <w:pPr>
        <w:spacing w:before="2" w:line="160" w:lineRule="exact"/>
        <w:ind w:right="46"/>
        <w:rPr>
          <w:sz w:val="16"/>
          <w:szCs w:val="16"/>
        </w:rPr>
      </w:pPr>
    </w:p>
    <w:p w14:paraId="4E8FFAD4" w14:textId="77777777" w:rsidR="001A0F63" w:rsidRDefault="002E394A" w:rsidP="00107E14">
      <w:pPr>
        <w:ind w:right="46"/>
        <w:rPr>
          <w:rFonts w:ascii="Arial" w:eastAsia="Arial" w:hAnsi="Arial" w:cs="Arial"/>
          <w:sz w:val="22"/>
          <w:szCs w:val="22"/>
        </w:rPr>
      </w:pPr>
      <w:r>
        <w:rPr>
          <w:rFonts w:ascii="Arial" w:eastAsia="Arial" w:hAnsi="Arial" w:cs="Arial"/>
          <w:spacing w:val="1"/>
          <w:sz w:val="22"/>
          <w:szCs w:val="22"/>
        </w:rPr>
        <w:t>Q</w:t>
      </w:r>
      <w:r>
        <w:rPr>
          <w:rFonts w:ascii="Arial" w:eastAsia="Arial" w:hAnsi="Arial" w:cs="Arial"/>
          <w:sz w:val="22"/>
          <w:szCs w:val="22"/>
        </w:rPr>
        <w:t>u</w:t>
      </w:r>
      <w:r>
        <w:rPr>
          <w:rFonts w:ascii="Arial" w:eastAsia="Arial" w:hAnsi="Arial" w:cs="Arial"/>
          <w:spacing w:val="-1"/>
          <w:sz w:val="22"/>
          <w:szCs w:val="22"/>
        </w:rPr>
        <w:t>e</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pacing w:val="-3"/>
          <w:sz w:val="22"/>
          <w:szCs w:val="22"/>
        </w:rPr>
        <w:t>u</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w:t>
      </w:r>
    </w:p>
    <w:p w14:paraId="04967BCC" w14:textId="77777777" w:rsidR="001A0F63" w:rsidRDefault="001A0F63" w:rsidP="00107E14">
      <w:pPr>
        <w:spacing w:before="9" w:line="160" w:lineRule="exact"/>
        <w:ind w:right="46"/>
        <w:rPr>
          <w:sz w:val="17"/>
          <w:szCs w:val="17"/>
        </w:rPr>
      </w:pPr>
    </w:p>
    <w:p w14:paraId="70CCB670" w14:textId="77777777" w:rsidR="00AC5324" w:rsidRDefault="002E394A" w:rsidP="00107E14">
      <w:pPr>
        <w:pStyle w:val="ListParagraph"/>
        <w:numPr>
          <w:ilvl w:val="2"/>
          <w:numId w:val="8"/>
        </w:numPr>
        <w:spacing w:before="4" w:line="240" w:lineRule="exact"/>
        <w:ind w:left="851" w:right="46" w:hanging="425"/>
        <w:rPr>
          <w:rFonts w:ascii="Arial" w:eastAsia="Arial" w:hAnsi="Arial" w:cs="Arial"/>
          <w:spacing w:val="-1"/>
          <w:sz w:val="22"/>
          <w:szCs w:val="22"/>
        </w:rPr>
      </w:pPr>
      <w:r w:rsidRPr="00AE08C1">
        <w:rPr>
          <w:rFonts w:ascii="Arial" w:eastAsia="Arial" w:hAnsi="Arial" w:cs="Arial"/>
          <w:spacing w:val="-1"/>
          <w:sz w:val="22"/>
          <w:szCs w:val="22"/>
        </w:rPr>
        <w:t xml:space="preserve">be open ended to allow the apprentice to develop the answer </w:t>
      </w:r>
    </w:p>
    <w:p w14:paraId="1C18005A" w14:textId="3226F8ED" w:rsidR="001A0F63" w:rsidRPr="00AE08C1" w:rsidRDefault="002E394A" w:rsidP="00107E14">
      <w:pPr>
        <w:pStyle w:val="ListParagraph"/>
        <w:numPr>
          <w:ilvl w:val="2"/>
          <w:numId w:val="8"/>
        </w:numPr>
        <w:spacing w:before="4" w:line="240" w:lineRule="exact"/>
        <w:ind w:left="851" w:right="46" w:hanging="425"/>
        <w:rPr>
          <w:rFonts w:ascii="Arial" w:eastAsia="Arial" w:hAnsi="Arial" w:cs="Arial"/>
          <w:spacing w:val="-1"/>
          <w:sz w:val="22"/>
          <w:szCs w:val="22"/>
        </w:rPr>
      </w:pPr>
      <w:r w:rsidRPr="00AE08C1">
        <w:rPr>
          <w:rFonts w:ascii="Arial" w:eastAsia="Arial" w:hAnsi="Arial" w:cs="Arial"/>
          <w:spacing w:val="-1"/>
          <w:sz w:val="22"/>
          <w:szCs w:val="22"/>
        </w:rPr>
        <w:t>not lead the apprentice to the right answer</w:t>
      </w:r>
    </w:p>
    <w:p w14:paraId="1F4F457C" w14:textId="7101FCDC" w:rsidR="001A0F63" w:rsidRPr="00AE08C1" w:rsidRDefault="002E394A" w:rsidP="00107E14">
      <w:pPr>
        <w:pStyle w:val="ListParagraph"/>
        <w:numPr>
          <w:ilvl w:val="2"/>
          <w:numId w:val="8"/>
        </w:numPr>
        <w:spacing w:before="4" w:line="240" w:lineRule="exact"/>
        <w:ind w:left="851" w:right="46" w:hanging="425"/>
        <w:rPr>
          <w:rFonts w:ascii="Arial" w:eastAsia="Arial" w:hAnsi="Arial" w:cs="Arial"/>
          <w:spacing w:val="-1"/>
          <w:sz w:val="22"/>
          <w:szCs w:val="22"/>
        </w:rPr>
      </w:pPr>
      <w:r w:rsidRPr="00AE08C1">
        <w:rPr>
          <w:rFonts w:ascii="Arial" w:eastAsia="Arial" w:hAnsi="Arial" w:cs="Arial"/>
          <w:spacing w:val="-1"/>
          <w:sz w:val="22"/>
          <w:szCs w:val="22"/>
        </w:rPr>
        <w:t>relate only to the assessment criteria being assessed</w:t>
      </w:r>
    </w:p>
    <w:p w14:paraId="3F29625D" w14:textId="1E3882F1" w:rsidR="001A0F63" w:rsidRPr="00AE08C1" w:rsidRDefault="002E394A" w:rsidP="00107E14">
      <w:pPr>
        <w:pStyle w:val="ListParagraph"/>
        <w:numPr>
          <w:ilvl w:val="2"/>
          <w:numId w:val="8"/>
        </w:numPr>
        <w:spacing w:before="4" w:line="240" w:lineRule="exact"/>
        <w:ind w:left="851" w:right="46" w:hanging="425"/>
        <w:rPr>
          <w:rFonts w:ascii="Arial" w:eastAsia="Arial" w:hAnsi="Arial" w:cs="Arial"/>
          <w:spacing w:val="-1"/>
          <w:sz w:val="22"/>
          <w:szCs w:val="22"/>
        </w:rPr>
      </w:pPr>
      <w:r w:rsidRPr="00AE08C1">
        <w:rPr>
          <w:rFonts w:ascii="Arial" w:eastAsia="Arial" w:hAnsi="Arial" w:cs="Arial"/>
          <w:spacing w:val="-1"/>
          <w:sz w:val="22"/>
          <w:szCs w:val="22"/>
        </w:rPr>
        <w:t>encourage apprentices to expand on answers which are unclear or incomplete</w:t>
      </w:r>
    </w:p>
    <w:p w14:paraId="768BA324" w14:textId="77777777" w:rsidR="001A0F63" w:rsidRDefault="001A0F63" w:rsidP="00107E14">
      <w:pPr>
        <w:spacing w:before="5" w:line="160" w:lineRule="exact"/>
        <w:ind w:right="46"/>
        <w:rPr>
          <w:sz w:val="16"/>
          <w:szCs w:val="16"/>
        </w:rPr>
      </w:pPr>
    </w:p>
    <w:p w14:paraId="45C384B3" w14:textId="0E874611" w:rsidR="001A0F63" w:rsidRPr="002D6245" w:rsidRDefault="002E394A" w:rsidP="007F7AF2">
      <w:pPr>
        <w:spacing w:line="259" w:lineRule="auto"/>
        <w:ind w:right="46"/>
        <w:rPr>
          <w:rFonts w:ascii="Arial" w:eastAsia="Arial" w:hAnsi="Arial" w:cs="Arial"/>
          <w:spacing w:val="-1"/>
          <w:sz w:val="22"/>
          <w:szCs w:val="22"/>
        </w:rPr>
      </w:pPr>
      <w:r>
        <w:rPr>
          <w:rFonts w:ascii="Arial" w:eastAsia="Arial" w:hAnsi="Arial" w:cs="Arial"/>
          <w:spacing w:val="1"/>
          <w:sz w:val="22"/>
          <w:szCs w:val="22"/>
        </w:rPr>
        <w:t>I</w:t>
      </w:r>
      <w:r>
        <w:rPr>
          <w:rFonts w:ascii="Arial" w:eastAsia="Arial" w:hAnsi="Arial" w:cs="Arial"/>
          <w:sz w:val="22"/>
          <w:szCs w:val="22"/>
        </w:rPr>
        <w:t xml:space="preserve">t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3"/>
          <w:sz w:val="22"/>
          <w:szCs w:val="22"/>
        </w:rPr>
        <w:t>o</w:t>
      </w:r>
      <w:r>
        <w:rPr>
          <w:rFonts w:ascii="Arial" w:eastAsia="Arial" w:hAnsi="Arial" w:cs="Arial"/>
          <w:spacing w:val="1"/>
          <w:sz w:val="22"/>
          <w:szCs w:val="22"/>
        </w:rPr>
        <w:t>rt</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 xml:space="preserve">t </w:t>
      </w:r>
      <w:r>
        <w:rPr>
          <w:rFonts w:ascii="Arial" w:eastAsia="Arial" w:hAnsi="Arial" w:cs="Arial"/>
          <w:spacing w:val="-2"/>
          <w:sz w:val="22"/>
          <w:szCs w:val="22"/>
        </w:rPr>
        <w:t>y</w:t>
      </w:r>
      <w:r>
        <w:rPr>
          <w:rFonts w:ascii="Arial" w:eastAsia="Arial" w:hAnsi="Arial" w:cs="Arial"/>
          <w:sz w:val="22"/>
          <w:szCs w:val="22"/>
        </w:rPr>
        <w:t>ou</w:t>
      </w:r>
      <w:r>
        <w:rPr>
          <w:rFonts w:ascii="Arial" w:eastAsia="Arial" w:hAnsi="Arial" w:cs="Arial"/>
          <w:spacing w:val="1"/>
          <w:sz w:val="22"/>
          <w:szCs w:val="22"/>
        </w:rPr>
        <w:t xml:space="preserve"> </w:t>
      </w:r>
      <w:r>
        <w:rPr>
          <w:rFonts w:ascii="Arial" w:eastAsia="Arial" w:hAnsi="Arial" w:cs="Arial"/>
          <w:spacing w:val="-2"/>
          <w:sz w:val="22"/>
          <w:szCs w:val="22"/>
        </w:rPr>
        <w:t>s</w:t>
      </w:r>
      <w:r>
        <w:rPr>
          <w:rFonts w:ascii="Arial" w:eastAsia="Arial" w:hAnsi="Arial" w:cs="Arial"/>
          <w:sz w:val="22"/>
          <w:szCs w:val="22"/>
        </w:rPr>
        <w:t>h</w:t>
      </w:r>
      <w:r>
        <w:rPr>
          <w:rFonts w:ascii="Arial" w:eastAsia="Arial" w:hAnsi="Arial" w:cs="Arial"/>
          <w:spacing w:val="-1"/>
          <w:sz w:val="22"/>
          <w:szCs w:val="22"/>
        </w:rPr>
        <w:t>o</w:t>
      </w:r>
      <w:r>
        <w:rPr>
          <w:rFonts w:ascii="Arial" w:eastAsia="Arial" w:hAnsi="Arial" w:cs="Arial"/>
          <w:sz w:val="22"/>
          <w:szCs w:val="22"/>
        </w:rPr>
        <w:t>u</w:t>
      </w:r>
      <w:r>
        <w:rPr>
          <w:rFonts w:ascii="Arial" w:eastAsia="Arial" w:hAnsi="Arial" w:cs="Arial"/>
          <w:spacing w:val="-1"/>
          <w:sz w:val="22"/>
          <w:szCs w:val="22"/>
        </w:rPr>
        <w:t>l</w:t>
      </w:r>
      <w:r>
        <w:rPr>
          <w:rFonts w:ascii="Arial" w:eastAsia="Arial" w:hAnsi="Arial" w:cs="Arial"/>
          <w:sz w:val="22"/>
          <w:szCs w:val="22"/>
        </w:rPr>
        <w:t xml:space="preserve">d </w:t>
      </w:r>
      <w:r>
        <w:rPr>
          <w:rFonts w:ascii="Arial" w:eastAsia="Arial" w:hAnsi="Arial" w:cs="Arial"/>
          <w:spacing w:val="-3"/>
          <w:sz w:val="22"/>
          <w:szCs w:val="22"/>
        </w:rPr>
        <w:t>w</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e do</w:t>
      </w:r>
      <w:r>
        <w:rPr>
          <w:rFonts w:ascii="Arial" w:eastAsia="Arial" w:hAnsi="Arial" w:cs="Arial"/>
          <w:spacing w:val="-4"/>
          <w:sz w:val="22"/>
          <w:szCs w:val="22"/>
        </w:rPr>
        <w:t>w</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2"/>
          <w:sz w:val="22"/>
          <w:szCs w:val="22"/>
        </w:rPr>
        <w:t>q</w:t>
      </w:r>
      <w:r>
        <w:rPr>
          <w:rFonts w:ascii="Arial" w:eastAsia="Arial" w:hAnsi="Arial" w:cs="Arial"/>
          <w:sz w:val="22"/>
          <w:szCs w:val="22"/>
        </w:rPr>
        <w:t>u</w:t>
      </w:r>
      <w:r>
        <w:rPr>
          <w:rFonts w:ascii="Arial" w:eastAsia="Arial" w:hAnsi="Arial" w:cs="Arial"/>
          <w:spacing w:val="-3"/>
          <w:sz w:val="22"/>
          <w:szCs w:val="22"/>
        </w:rPr>
        <w:t>e</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 xml:space="preserve">t </w:t>
      </w:r>
      <w:r>
        <w:rPr>
          <w:rFonts w:ascii="Arial" w:eastAsia="Arial" w:hAnsi="Arial" w:cs="Arial"/>
          <w:spacing w:val="-2"/>
          <w:sz w:val="22"/>
          <w:szCs w:val="22"/>
        </w:rPr>
        <w:t>y</w:t>
      </w:r>
      <w:r>
        <w:rPr>
          <w:rFonts w:ascii="Arial" w:eastAsia="Arial" w:hAnsi="Arial" w:cs="Arial"/>
          <w:sz w:val="22"/>
          <w:szCs w:val="22"/>
        </w:rPr>
        <w:t>ou</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ntend</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z w:val="22"/>
          <w:szCs w:val="22"/>
        </w:rPr>
        <w:t>ask</w:t>
      </w:r>
      <w:r w:rsidR="006A50C6">
        <w:rPr>
          <w:rFonts w:ascii="Arial" w:eastAsia="Arial" w:hAnsi="Arial" w:cs="Arial"/>
          <w:sz w:val="22"/>
          <w:szCs w:val="22"/>
        </w:rPr>
        <w:t xml:space="preserve"> during the interview / professional discussion, on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4"/>
          <w:sz w:val="22"/>
          <w:szCs w:val="22"/>
        </w:rPr>
        <w:t xml:space="preserve"> </w:t>
      </w:r>
      <w:r>
        <w:rPr>
          <w:rFonts w:ascii="Arial" w:eastAsia="Arial" w:hAnsi="Arial" w:cs="Arial"/>
          <w:spacing w:val="2"/>
          <w:sz w:val="22"/>
          <w:szCs w:val="22"/>
        </w:rPr>
        <w:t>g</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1"/>
          <w:sz w:val="22"/>
          <w:szCs w:val="22"/>
        </w:rPr>
        <w:t>di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1"/>
          <w:sz w:val="22"/>
          <w:szCs w:val="22"/>
        </w:rPr>
        <w:t xml:space="preserve"> t</w:t>
      </w:r>
      <w:r>
        <w:rPr>
          <w:rFonts w:ascii="Arial" w:eastAsia="Arial" w:hAnsi="Arial" w:cs="Arial"/>
          <w:sz w:val="22"/>
          <w:szCs w:val="22"/>
        </w:rPr>
        <w:t>e</w:t>
      </w:r>
      <w:r>
        <w:rPr>
          <w:rFonts w:ascii="Arial" w:eastAsia="Arial" w:hAnsi="Arial" w:cs="Arial"/>
          <w:spacing w:val="-2"/>
          <w:sz w:val="22"/>
          <w:szCs w:val="22"/>
        </w:rPr>
        <w:t>m</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ate</w:t>
      </w:r>
      <w:r>
        <w:rPr>
          <w:rFonts w:ascii="Arial" w:eastAsia="Arial" w:hAnsi="Arial" w:cs="Arial"/>
          <w:spacing w:val="2"/>
          <w:sz w:val="22"/>
          <w:szCs w:val="22"/>
        </w:rPr>
        <w:t xml:space="preserve"> </w:t>
      </w:r>
      <w:r>
        <w:rPr>
          <w:rFonts w:ascii="Arial" w:eastAsia="Arial" w:hAnsi="Arial" w:cs="Arial"/>
          <w:sz w:val="22"/>
          <w:szCs w:val="22"/>
        </w:rPr>
        <w:t>pro</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d.</w:t>
      </w:r>
      <w:r>
        <w:rPr>
          <w:rFonts w:ascii="Arial" w:eastAsia="Arial" w:hAnsi="Arial" w:cs="Arial"/>
          <w:spacing w:val="2"/>
          <w:sz w:val="22"/>
          <w:szCs w:val="22"/>
        </w:rPr>
        <w:t xml:space="preserve"> 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il</w:t>
      </w:r>
      <w:r>
        <w:rPr>
          <w:rFonts w:ascii="Arial" w:eastAsia="Arial" w:hAnsi="Arial" w:cs="Arial"/>
          <w:sz w:val="22"/>
          <w:szCs w:val="22"/>
        </w:rPr>
        <w:t>l a</w:t>
      </w:r>
      <w:r>
        <w:rPr>
          <w:rFonts w:ascii="Arial" w:eastAsia="Arial" w:hAnsi="Arial" w:cs="Arial"/>
          <w:spacing w:val="-1"/>
          <w:sz w:val="22"/>
          <w:szCs w:val="22"/>
        </w:rPr>
        <w:t>ll</w:t>
      </w:r>
      <w:r>
        <w:rPr>
          <w:rFonts w:ascii="Arial" w:eastAsia="Arial" w:hAnsi="Arial" w:cs="Arial"/>
          <w:spacing w:val="2"/>
          <w:sz w:val="22"/>
          <w:szCs w:val="22"/>
        </w:rPr>
        <w:t>o</w:t>
      </w:r>
      <w:r>
        <w:rPr>
          <w:rFonts w:ascii="Arial" w:eastAsia="Arial" w:hAnsi="Arial" w:cs="Arial"/>
          <w:sz w:val="22"/>
          <w:szCs w:val="22"/>
        </w:rPr>
        <w:t>w</w:t>
      </w:r>
      <w:r>
        <w:rPr>
          <w:rFonts w:ascii="Arial" w:eastAsia="Arial" w:hAnsi="Arial" w:cs="Arial"/>
          <w:spacing w:val="-2"/>
          <w:sz w:val="22"/>
          <w:szCs w:val="22"/>
        </w:rPr>
        <w:t xml:space="preserve"> y</w:t>
      </w:r>
      <w:r>
        <w:rPr>
          <w:rFonts w:ascii="Arial" w:eastAsia="Arial" w:hAnsi="Arial" w:cs="Arial"/>
          <w:sz w:val="22"/>
          <w:szCs w:val="22"/>
        </w:rPr>
        <w:t>ou</w:t>
      </w:r>
      <w:r>
        <w:rPr>
          <w:rFonts w:ascii="Arial" w:eastAsia="Arial" w:hAnsi="Arial" w:cs="Arial"/>
          <w:spacing w:val="1"/>
          <w:sz w:val="22"/>
          <w:szCs w:val="22"/>
        </w:rPr>
        <w:t xml:space="preserve"> t</w:t>
      </w:r>
      <w:r>
        <w:rPr>
          <w:rFonts w:ascii="Arial" w:eastAsia="Arial" w:hAnsi="Arial" w:cs="Arial"/>
          <w:sz w:val="22"/>
          <w:szCs w:val="22"/>
        </w:rPr>
        <w:t>o</w:t>
      </w:r>
      <w:r w:rsidR="007F7AF2">
        <w:rPr>
          <w:rFonts w:ascii="Arial" w:eastAsia="Arial" w:hAnsi="Arial" w:cs="Arial"/>
          <w:sz w:val="22"/>
          <w:szCs w:val="22"/>
        </w:rPr>
        <w:t xml:space="preserve"> </w:t>
      </w:r>
      <w:r w:rsidRPr="007F7AF2">
        <w:rPr>
          <w:rFonts w:ascii="Arial" w:eastAsia="Arial" w:hAnsi="Arial" w:cs="Arial"/>
          <w:spacing w:val="-1"/>
          <w:sz w:val="22"/>
          <w:szCs w:val="22"/>
        </w:rPr>
        <w:t xml:space="preserve">cover all the areas </w:t>
      </w:r>
      <w:r w:rsidR="001C477B" w:rsidRPr="007F7AF2">
        <w:rPr>
          <w:rFonts w:ascii="Arial" w:eastAsia="Arial" w:hAnsi="Arial" w:cs="Arial"/>
          <w:spacing w:val="-1"/>
          <w:sz w:val="22"/>
          <w:szCs w:val="22"/>
        </w:rPr>
        <w:t>identified in the initial assessment</w:t>
      </w:r>
      <w:r w:rsidR="007F7AF2">
        <w:rPr>
          <w:rFonts w:ascii="Arial" w:eastAsia="Arial" w:hAnsi="Arial" w:cs="Arial"/>
          <w:spacing w:val="-1"/>
          <w:sz w:val="22"/>
          <w:szCs w:val="22"/>
        </w:rPr>
        <w:t xml:space="preserve"> and have</w:t>
      </w:r>
      <w:r w:rsidRPr="002D6245">
        <w:rPr>
          <w:rFonts w:ascii="Arial" w:eastAsia="Arial" w:hAnsi="Arial" w:cs="Arial"/>
          <w:spacing w:val="-1"/>
          <w:sz w:val="22"/>
          <w:szCs w:val="22"/>
        </w:rPr>
        <w:t xml:space="preserve"> a perma</w:t>
      </w:r>
      <w:r w:rsidRPr="001C477B">
        <w:rPr>
          <w:rFonts w:ascii="Arial" w:eastAsia="Arial" w:hAnsi="Arial" w:cs="Arial"/>
          <w:spacing w:val="-1"/>
          <w:sz w:val="22"/>
          <w:szCs w:val="22"/>
        </w:rPr>
        <w:t>n</w:t>
      </w:r>
      <w:r w:rsidRPr="002D6245">
        <w:rPr>
          <w:rFonts w:ascii="Arial" w:eastAsia="Arial" w:hAnsi="Arial" w:cs="Arial"/>
          <w:spacing w:val="-1"/>
          <w:sz w:val="22"/>
          <w:szCs w:val="22"/>
        </w:rPr>
        <w:t>e</w:t>
      </w:r>
      <w:r w:rsidRPr="001C477B">
        <w:rPr>
          <w:rFonts w:ascii="Arial" w:eastAsia="Arial" w:hAnsi="Arial" w:cs="Arial"/>
          <w:spacing w:val="-1"/>
          <w:sz w:val="22"/>
          <w:szCs w:val="22"/>
        </w:rPr>
        <w:t>n</w:t>
      </w:r>
      <w:r w:rsidRPr="002D6245">
        <w:rPr>
          <w:rFonts w:ascii="Arial" w:eastAsia="Arial" w:hAnsi="Arial" w:cs="Arial"/>
          <w:spacing w:val="-1"/>
          <w:sz w:val="22"/>
          <w:szCs w:val="22"/>
        </w:rPr>
        <w:t>t record of the qu</w:t>
      </w:r>
      <w:r w:rsidRPr="001C477B">
        <w:rPr>
          <w:rFonts w:ascii="Arial" w:eastAsia="Arial" w:hAnsi="Arial" w:cs="Arial"/>
          <w:spacing w:val="-1"/>
          <w:sz w:val="22"/>
          <w:szCs w:val="22"/>
        </w:rPr>
        <w:t>e</w:t>
      </w:r>
      <w:r w:rsidRPr="002D6245">
        <w:rPr>
          <w:rFonts w:ascii="Arial" w:eastAsia="Arial" w:hAnsi="Arial" w:cs="Arial"/>
          <w:spacing w:val="-1"/>
          <w:sz w:val="22"/>
          <w:szCs w:val="22"/>
        </w:rPr>
        <w:t>stio</w:t>
      </w:r>
      <w:r w:rsidRPr="001C477B">
        <w:rPr>
          <w:rFonts w:ascii="Arial" w:eastAsia="Arial" w:hAnsi="Arial" w:cs="Arial"/>
          <w:spacing w:val="-1"/>
          <w:sz w:val="22"/>
          <w:szCs w:val="22"/>
        </w:rPr>
        <w:t>n</w:t>
      </w:r>
      <w:r w:rsidRPr="002D6245">
        <w:rPr>
          <w:rFonts w:ascii="Arial" w:eastAsia="Arial" w:hAnsi="Arial" w:cs="Arial"/>
          <w:spacing w:val="-1"/>
          <w:sz w:val="22"/>
          <w:szCs w:val="22"/>
        </w:rPr>
        <w:t xml:space="preserve">s you </w:t>
      </w:r>
      <w:r w:rsidR="007F7AF2">
        <w:rPr>
          <w:rFonts w:ascii="Arial" w:eastAsia="Arial" w:hAnsi="Arial" w:cs="Arial"/>
          <w:spacing w:val="-1"/>
          <w:sz w:val="22"/>
          <w:szCs w:val="22"/>
        </w:rPr>
        <w:t xml:space="preserve">have </w:t>
      </w:r>
      <w:r w:rsidRPr="002D6245">
        <w:rPr>
          <w:rFonts w:ascii="Arial" w:eastAsia="Arial" w:hAnsi="Arial" w:cs="Arial"/>
          <w:spacing w:val="-1"/>
          <w:sz w:val="22"/>
          <w:szCs w:val="22"/>
        </w:rPr>
        <w:t>asked</w:t>
      </w:r>
      <w:r w:rsidR="007F7AF2">
        <w:rPr>
          <w:rFonts w:ascii="Arial" w:eastAsia="Arial" w:hAnsi="Arial" w:cs="Arial"/>
          <w:spacing w:val="-1"/>
          <w:sz w:val="22"/>
          <w:szCs w:val="22"/>
        </w:rPr>
        <w:t>.</w:t>
      </w:r>
    </w:p>
    <w:p w14:paraId="5717D55C" w14:textId="18E76EF5" w:rsidR="00107E14" w:rsidRPr="002D6245" w:rsidRDefault="00107E14" w:rsidP="002D6245">
      <w:pPr>
        <w:pStyle w:val="ListParagraph"/>
        <w:spacing w:before="4" w:line="240" w:lineRule="exact"/>
        <w:ind w:left="851" w:right="46"/>
        <w:rPr>
          <w:rFonts w:ascii="Arial" w:eastAsia="Arial" w:hAnsi="Arial" w:cs="Arial"/>
          <w:spacing w:val="-1"/>
          <w:sz w:val="22"/>
          <w:szCs w:val="22"/>
        </w:rPr>
      </w:pPr>
    </w:p>
    <w:p w14:paraId="4A79DE87" w14:textId="0C89DD65" w:rsidR="007F7AF2" w:rsidRDefault="007F7AF2" w:rsidP="007F7AF2">
      <w:pPr>
        <w:spacing w:line="258" w:lineRule="auto"/>
        <w:ind w:right="46"/>
        <w:rPr>
          <w:rFonts w:ascii="Arial" w:eastAsia="Arial" w:hAnsi="Arial" w:cs="Arial"/>
          <w:sz w:val="22"/>
          <w:szCs w:val="22"/>
        </w:rPr>
      </w:pPr>
      <w:r>
        <w:rPr>
          <w:rFonts w:ascii="Arial" w:eastAsia="Arial" w:hAnsi="Arial" w:cs="Arial"/>
          <w:b/>
          <w:spacing w:val="-1"/>
          <w:sz w:val="22"/>
          <w:szCs w:val="22"/>
        </w:rPr>
        <w:t>R</w:t>
      </w:r>
      <w:r>
        <w:rPr>
          <w:rFonts w:ascii="Arial" w:eastAsia="Arial" w:hAnsi="Arial" w:cs="Arial"/>
          <w:b/>
          <w:sz w:val="22"/>
          <w:szCs w:val="22"/>
        </w:rPr>
        <w:t>emember</w:t>
      </w:r>
      <w:r>
        <w:rPr>
          <w:rFonts w:ascii="Arial" w:eastAsia="Arial" w:hAnsi="Arial" w:cs="Arial"/>
          <w:b/>
          <w:spacing w:val="-1"/>
          <w:sz w:val="22"/>
          <w:szCs w:val="22"/>
        </w:rPr>
        <w:t xml:space="preserve"> </w:t>
      </w:r>
      <w:r>
        <w:rPr>
          <w:rFonts w:ascii="Arial" w:eastAsia="Arial" w:hAnsi="Arial" w:cs="Arial"/>
          <w:b/>
          <w:spacing w:val="1"/>
          <w:sz w:val="22"/>
          <w:szCs w:val="22"/>
        </w:rPr>
        <w:t>t</w:t>
      </w:r>
      <w:r>
        <w:rPr>
          <w:rFonts w:ascii="Arial" w:eastAsia="Arial" w:hAnsi="Arial" w:cs="Arial"/>
          <w:b/>
          <w:sz w:val="22"/>
          <w:szCs w:val="22"/>
        </w:rPr>
        <w:t>h</w:t>
      </w:r>
      <w:r>
        <w:rPr>
          <w:rFonts w:ascii="Arial" w:eastAsia="Arial" w:hAnsi="Arial" w:cs="Arial"/>
          <w:b/>
          <w:spacing w:val="-3"/>
          <w:sz w:val="22"/>
          <w:szCs w:val="22"/>
        </w:rPr>
        <w:t>a</w:t>
      </w:r>
      <w:r>
        <w:rPr>
          <w:rFonts w:ascii="Arial" w:eastAsia="Arial" w:hAnsi="Arial" w:cs="Arial"/>
          <w:b/>
          <w:sz w:val="22"/>
          <w:szCs w:val="22"/>
        </w:rPr>
        <w:t>t</w:t>
      </w:r>
      <w:r>
        <w:rPr>
          <w:rFonts w:ascii="Arial" w:eastAsia="Arial" w:hAnsi="Arial" w:cs="Arial"/>
          <w:b/>
          <w:spacing w:val="2"/>
          <w:sz w:val="22"/>
          <w:szCs w:val="22"/>
        </w:rPr>
        <w:t xml:space="preserve"> </w:t>
      </w:r>
      <w:r>
        <w:rPr>
          <w:rFonts w:ascii="Arial" w:eastAsia="Arial" w:hAnsi="Arial" w:cs="Arial"/>
          <w:b/>
          <w:sz w:val="22"/>
          <w:szCs w:val="22"/>
        </w:rPr>
        <w:t>a</w:t>
      </w:r>
      <w:r>
        <w:rPr>
          <w:rFonts w:ascii="Arial" w:eastAsia="Arial" w:hAnsi="Arial" w:cs="Arial"/>
          <w:b/>
          <w:spacing w:val="-1"/>
          <w:sz w:val="22"/>
          <w:szCs w:val="22"/>
        </w:rPr>
        <w:t>p</w:t>
      </w:r>
      <w:r>
        <w:rPr>
          <w:rFonts w:ascii="Arial" w:eastAsia="Arial" w:hAnsi="Arial" w:cs="Arial"/>
          <w:b/>
          <w:spacing w:val="-3"/>
          <w:sz w:val="22"/>
          <w:szCs w:val="22"/>
        </w:rPr>
        <w:t>p</w:t>
      </w:r>
      <w:r>
        <w:rPr>
          <w:rFonts w:ascii="Arial" w:eastAsia="Arial" w:hAnsi="Arial" w:cs="Arial"/>
          <w:b/>
          <w:sz w:val="22"/>
          <w:szCs w:val="22"/>
        </w:rPr>
        <w:t>re</w:t>
      </w:r>
      <w:r>
        <w:rPr>
          <w:rFonts w:ascii="Arial" w:eastAsia="Arial" w:hAnsi="Arial" w:cs="Arial"/>
          <w:b/>
          <w:spacing w:val="-3"/>
          <w:sz w:val="22"/>
          <w:szCs w:val="22"/>
        </w:rPr>
        <w:t>n</w:t>
      </w:r>
      <w:r>
        <w:rPr>
          <w:rFonts w:ascii="Arial" w:eastAsia="Arial" w:hAnsi="Arial" w:cs="Arial"/>
          <w:b/>
          <w:spacing w:val="1"/>
          <w:sz w:val="22"/>
          <w:szCs w:val="22"/>
        </w:rPr>
        <w:t>ti</w:t>
      </w:r>
      <w:r>
        <w:rPr>
          <w:rFonts w:ascii="Arial" w:eastAsia="Arial" w:hAnsi="Arial" w:cs="Arial"/>
          <w:b/>
          <w:sz w:val="22"/>
          <w:szCs w:val="22"/>
        </w:rPr>
        <w:t>c</w:t>
      </w:r>
      <w:r>
        <w:rPr>
          <w:rFonts w:ascii="Arial" w:eastAsia="Arial" w:hAnsi="Arial" w:cs="Arial"/>
          <w:b/>
          <w:spacing w:val="-3"/>
          <w:sz w:val="22"/>
          <w:szCs w:val="22"/>
        </w:rPr>
        <w:t>e</w:t>
      </w:r>
      <w:r>
        <w:rPr>
          <w:rFonts w:ascii="Arial" w:eastAsia="Arial" w:hAnsi="Arial" w:cs="Arial"/>
          <w:b/>
          <w:spacing w:val="1"/>
          <w:sz w:val="22"/>
          <w:szCs w:val="22"/>
        </w:rPr>
        <w:t>’</w:t>
      </w:r>
      <w:r>
        <w:rPr>
          <w:rFonts w:ascii="Arial" w:eastAsia="Arial" w:hAnsi="Arial" w:cs="Arial"/>
          <w:b/>
          <w:sz w:val="22"/>
          <w:szCs w:val="22"/>
        </w:rPr>
        <w:t>s</w:t>
      </w:r>
      <w:r>
        <w:rPr>
          <w:rFonts w:ascii="Arial" w:eastAsia="Arial" w:hAnsi="Arial" w:cs="Arial"/>
          <w:b/>
          <w:spacing w:val="-1"/>
          <w:sz w:val="22"/>
          <w:szCs w:val="22"/>
        </w:rPr>
        <w:t xml:space="preserve"> </w:t>
      </w:r>
      <w:r>
        <w:rPr>
          <w:rFonts w:ascii="Arial" w:eastAsia="Arial" w:hAnsi="Arial" w:cs="Arial"/>
          <w:b/>
          <w:sz w:val="22"/>
          <w:szCs w:val="22"/>
        </w:rPr>
        <w:t>may</w:t>
      </w:r>
      <w:r>
        <w:rPr>
          <w:rFonts w:ascii="Arial" w:eastAsia="Arial" w:hAnsi="Arial" w:cs="Arial"/>
          <w:b/>
          <w:spacing w:val="-4"/>
          <w:sz w:val="22"/>
          <w:szCs w:val="22"/>
        </w:rPr>
        <w:t xml:space="preserve"> </w:t>
      </w:r>
      <w:r>
        <w:rPr>
          <w:rFonts w:ascii="Arial" w:eastAsia="Arial" w:hAnsi="Arial" w:cs="Arial"/>
          <w:b/>
          <w:sz w:val="22"/>
          <w:szCs w:val="22"/>
        </w:rPr>
        <w:t xml:space="preserve">be </w:t>
      </w:r>
      <w:r w:rsidR="00E45437">
        <w:rPr>
          <w:rFonts w:ascii="Arial" w:eastAsia="Arial" w:hAnsi="Arial" w:cs="Arial"/>
          <w:b/>
          <w:sz w:val="22"/>
          <w:szCs w:val="22"/>
        </w:rPr>
        <w:t>n</w:t>
      </w:r>
      <w:r w:rsidR="00E45437">
        <w:rPr>
          <w:rFonts w:ascii="Arial" w:eastAsia="Arial" w:hAnsi="Arial" w:cs="Arial"/>
          <w:b/>
          <w:spacing w:val="-1"/>
          <w:sz w:val="22"/>
          <w:szCs w:val="22"/>
        </w:rPr>
        <w:t>e</w:t>
      </w:r>
      <w:r w:rsidR="00E45437">
        <w:rPr>
          <w:rFonts w:ascii="Arial" w:eastAsia="Arial" w:hAnsi="Arial" w:cs="Arial"/>
          <w:b/>
          <w:sz w:val="22"/>
          <w:szCs w:val="22"/>
        </w:rPr>
        <w:t>r</w:t>
      </w:r>
      <w:r w:rsidR="00E45437">
        <w:rPr>
          <w:rFonts w:ascii="Arial" w:eastAsia="Arial" w:hAnsi="Arial" w:cs="Arial"/>
          <w:b/>
          <w:spacing w:val="-2"/>
          <w:sz w:val="22"/>
          <w:szCs w:val="22"/>
        </w:rPr>
        <w:t>v</w:t>
      </w:r>
      <w:r w:rsidR="00E45437">
        <w:rPr>
          <w:rFonts w:ascii="Arial" w:eastAsia="Arial" w:hAnsi="Arial" w:cs="Arial"/>
          <w:b/>
          <w:sz w:val="22"/>
          <w:szCs w:val="22"/>
        </w:rPr>
        <w:t>o</w:t>
      </w:r>
      <w:r w:rsidR="00E45437">
        <w:rPr>
          <w:rFonts w:ascii="Arial" w:eastAsia="Arial" w:hAnsi="Arial" w:cs="Arial"/>
          <w:b/>
          <w:spacing w:val="-1"/>
          <w:sz w:val="22"/>
          <w:szCs w:val="22"/>
        </w:rPr>
        <w:t>u</w:t>
      </w:r>
      <w:r w:rsidR="00E45437">
        <w:rPr>
          <w:rFonts w:ascii="Arial" w:eastAsia="Arial" w:hAnsi="Arial" w:cs="Arial"/>
          <w:b/>
          <w:sz w:val="22"/>
          <w:szCs w:val="22"/>
        </w:rPr>
        <w:t>s.  Y</w:t>
      </w:r>
      <w:r>
        <w:rPr>
          <w:rFonts w:ascii="Arial" w:eastAsia="Arial" w:hAnsi="Arial" w:cs="Arial"/>
          <w:b/>
          <w:spacing w:val="1"/>
          <w:sz w:val="22"/>
          <w:szCs w:val="22"/>
        </w:rPr>
        <w:t>ou may have to rephrase your questions to</w:t>
      </w:r>
      <w:r>
        <w:rPr>
          <w:rFonts w:ascii="Arial" w:eastAsia="Arial" w:hAnsi="Arial" w:cs="Arial"/>
          <w:b/>
          <w:sz w:val="22"/>
          <w:szCs w:val="22"/>
        </w:rPr>
        <w:t xml:space="preserve"> gi</w:t>
      </w:r>
      <w:r>
        <w:rPr>
          <w:rFonts w:ascii="Arial" w:eastAsia="Arial" w:hAnsi="Arial" w:cs="Arial"/>
          <w:b/>
          <w:spacing w:val="-2"/>
          <w:sz w:val="22"/>
          <w:szCs w:val="22"/>
        </w:rPr>
        <w:t>v</w:t>
      </w:r>
      <w:r>
        <w:rPr>
          <w:rFonts w:ascii="Arial" w:eastAsia="Arial" w:hAnsi="Arial" w:cs="Arial"/>
          <w:b/>
          <w:sz w:val="22"/>
          <w:szCs w:val="22"/>
        </w:rPr>
        <w:t xml:space="preserve">e </w:t>
      </w:r>
      <w:r>
        <w:rPr>
          <w:rFonts w:ascii="Arial" w:eastAsia="Arial" w:hAnsi="Arial" w:cs="Arial"/>
          <w:b/>
          <w:spacing w:val="1"/>
          <w:sz w:val="22"/>
          <w:szCs w:val="22"/>
        </w:rPr>
        <w:t>t</w:t>
      </w:r>
      <w:r>
        <w:rPr>
          <w:rFonts w:ascii="Arial" w:eastAsia="Arial" w:hAnsi="Arial" w:cs="Arial"/>
          <w:b/>
          <w:spacing w:val="-3"/>
          <w:sz w:val="22"/>
          <w:szCs w:val="22"/>
        </w:rPr>
        <w:t>h</w:t>
      </w:r>
      <w:r>
        <w:rPr>
          <w:rFonts w:ascii="Arial" w:eastAsia="Arial" w:hAnsi="Arial" w:cs="Arial"/>
          <w:b/>
          <w:sz w:val="22"/>
          <w:szCs w:val="22"/>
        </w:rPr>
        <w:t>e ap</w:t>
      </w:r>
      <w:r>
        <w:rPr>
          <w:rFonts w:ascii="Arial" w:eastAsia="Arial" w:hAnsi="Arial" w:cs="Arial"/>
          <w:b/>
          <w:spacing w:val="-1"/>
          <w:sz w:val="22"/>
          <w:szCs w:val="22"/>
        </w:rPr>
        <w:t>p</w:t>
      </w:r>
      <w:r>
        <w:rPr>
          <w:rFonts w:ascii="Arial" w:eastAsia="Arial" w:hAnsi="Arial" w:cs="Arial"/>
          <w:b/>
          <w:sz w:val="22"/>
          <w:szCs w:val="22"/>
        </w:rPr>
        <w:t>ren</w:t>
      </w:r>
      <w:r>
        <w:rPr>
          <w:rFonts w:ascii="Arial" w:eastAsia="Arial" w:hAnsi="Arial" w:cs="Arial"/>
          <w:b/>
          <w:spacing w:val="-2"/>
          <w:sz w:val="22"/>
          <w:szCs w:val="22"/>
        </w:rPr>
        <w:t>t</w:t>
      </w:r>
      <w:r>
        <w:rPr>
          <w:rFonts w:ascii="Arial" w:eastAsia="Arial" w:hAnsi="Arial" w:cs="Arial"/>
          <w:b/>
          <w:spacing w:val="1"/>
          <w:sz w:val="22"/>
          <w:szCs w:val="22"/>
        </w:rPr>
        <w:t>i</w:t>
      </w:r>
      <w:r>
        <w:rPr>
          <w:rFonts w:ascii="Arial" w:eastAsia="Arial" w:hAnsi="Arial" w:cs="Arial"/>
          <w:b/>
          <w:sz w:val="22"/>
          <w:szCs w:val="22"/>
        </w:rPr>
        <w:t>ce</w:t>
      </w:r>
      <w:r>
        <w:rPr>
          <w:rFonts w:ascii="Arial" w:eastAsia="Arial" w:hAnsi="Arial" w:cs="Arial"/>
          <w:b/>
          <w:spacing w:val="1"/>
          <w:sz w:val="22"/>
          <w:szCs w:val="22"/>
        </w:rPr>
        <w:t xml:space="preserve"> </w:t>
      </w:r>
      <w:r>
        <w:rPr>
          <w:rFonts w:ascii="Arial" w:eastAsia="Arial" w:hAnsi="Arial" w:cs="Arial"/>
          <w:b/>
          <w:sz w:val="22"/>
          <w:szCs w:val="22"/>
        </w:rPr>
        <w:t>a</w:t>
      </w:r>
      <w:r>
        <w:rPr>
          <w:rFonts w:ascii="Arial" w:eastAsia="Arial" w:hAnsi="Arial" w:cs="Arial"/>
          <w:b/>
          <w:spacing w:val="-2"/>
          <w:sz w:val="22"/>
          <w:szCs w:val="22"/>
        </w:rPr>
        <w:t xml:space="preserve"> </w:t>
      </w:r>
      <w:r>
        <w:rPr>
          <w:rFonts w:ascii="Arial" w:eastAsia="Arial" w:hAnsi="Arial" w:cs="Arial"/>
          <w:b/>
          <w:sz w:val="22"/>
          <w:szCs w:val="22"/>
        </w:rPr>
        <w:t>c</w:t>
      </w:r>
      <w:r>
        <w:rPr>
          <w:rFonts w:ascii="Arial" w:eastAsia="Arial" w:hAnsi="Arial" w:cs="Arial"/>
          <w:b/>
          <w:spacing w:val="-1"/>
          <w:sz w:val="22"/>
          <w:szCs w:val="22"/>
        </w:rPr>
        <w:t>h</w:t>
      </w:r>
      <w:r>
        <w:rPr>
          <w:rFonts w:ascii="Arial" w:eastAsia="Arial" w:hAnsi="Arial" w:cs="Arial"/>
          <w:b/>
          <w:sz w:val="22"/>
          <w:szCs w:val="22"/>
        </w:rPr>
        <w:t>a</w:t>
      </w:r>
      <w:r>
        <w:rPr>
          <w:rFonts w:ascii="Arial" w:eastAsia="Arial" w:hAnsi="Arial" w:cs="Arial"/>
          <w:b/>
          <w:spacing w:val="-1"/>
          <w:sz w:val="22"/>
          <w:szCs w:val="22"/>
        </w:rPr>
        <w:t>n</w:t>
      </w:r>
      <w:r>
        <w:rPr>
          <w:rFonts w:ascii="Arial" w:eastAsia="Arial" w:hAnsi="Arial" w:cs="Arial"/>
          <w:b/>
          <w:sz w:val="22"/>
          <w:szCs w:val="22"/>
        </w:rPr>
        <w:t>ce</w:t>
      </w:r>
      <w:r>
        <w:rPr>
          <w:rFonts w:ascii="Arial" w:eastAsia="Arial" w:hAnsi="Arial" w:cs="Arial"/>
          <w:b/>
          <w:spacing w:val="-2"/>
          <w:sz w:val="22"/>
          <w:szCs w:val="22"/>
        </w:rPr>
        <w:t xml:space="preserve"> t</w:t>
      </w:r>
      <w:r>
        <w:rPr>
          <w:rFonts w:ascii="Arial" w:eastAsia="Arial" w:hAnsi="Arial" w:cs="Arial"/>
          <w:b/>
          <w:sz w:val="22"/>
          <w:szCs w:val="22"/>
        </w:rPr>
        <w:t xml:space="preserve">o </w:t>
      </w:r>
      <w:r w:rsidR="00E45437">
        <w:rPr>
          <w:rFonts w:ascii="Arial" w:eastAsia="Arial" w:hAnsi="Arial" w:cs="Arial"/>
          <w:b/>
          <w:spacing w:val="1"/>
          <w:sz w:val="22"/>
          <w:szCs w:val="22"/>
        </w:rPr>
        <w:t>answer appropriately</w:t>
      </w:r>
      <w:r>
        <w:rPr>
          <w:rFonts w:ascii="Arial" w:eastAsia="Arial" w:hAnsi="Arial" w:cs="Arial"/>
          <w:b/>
          <w:sz w:val="22"/>
          <w:szCs w:val="22"/>
        </w:rPr>
        <w:t>.</w:t>
      </w:r>
    </w:p>
    <w:p w14:paraId="01986ECC" w14:textId="405AC200" w:rsidR="00107E14" w:rsidRDefault="00107E14">
      <w:pPr>
        <w:spacing w:before="7" w:line="140" w:lineRule="exact"/>
        <w:rPr>
          <w:sz w:val="15"/>
          <w:szCs w:val="15"/>
        </w:rPr>
      </w:pPr>
    </w:p>
    <w:p w14:paraId="74D1557C" w14:textId="1DC96DEF" w:rsidR="007F7AF2" w:rsidRDefault="007F7AF2">
      <w:pPr>
        <w:spacing w:before="7" w:line="140" w:lineRule="exact"/>
        <w:rPr>
          <w:sz w:val="15"/>
          <w:szCs w:val="15"/>
        </w:rPr>
      </w:pPr>
    </w:p>
    <w:p w14:paraId="538B3547" w14:textId="77777777" w:rsidR="007F7AF2" w:rsidRDefault="007F7AF2">
      <w:pPr>
        <w:spacing w:before="7" w:line="140" w:lineRule="exact"/>
        <w:rPr>
          <w:sz w:val="15"/>
          <w:szCs w:val="15"/>
        </w:rPr>
      </w:pPr>
    </w:p>
    <w:p w14:paraId="22C97DF0" w14:textId="6CB0CCD0" w:rsidR="001A0F63" w:rsidRPr="008A20A6" w:rsidRDefault="002E394A" w:rsidP="002D6245">
      <w:pPr>
        <w:pStyle w:val="JP"/>
        <w:rPr>
          <w:color w:val="7030A0"/>
        </w:rPr>
      </w:pPr>
      <w:bookmarkStart w:id="17" w:name="_Toc34842385"/>
      <w:r w:rsidRPr="008A20A6">
        <w:rPr>
          <w:color w:val="7030A0"/>
        </w:rPr>
        <w:t>Grading</w:t>
      </w:r>
      <w:bookmarkEnd w:id="17"/>
    </w:p>
    <w:p w14:paraId="26F12293" w14:textId="77777777" w:rsidR="001A0F63" w:rsidRPr="00E5654B" w:rsidRDefault="001A0F63" w:rsidP="009E7CBF">
      <w:pPr>
        <w:spacing w:line="200" w:lineRule="exact"/>
      </w:pPr>
    </w:p>
    <w:p w14:paraId="35CB7296" w14:textId="0B3C75D5" w:rsidR="001A0F63" w:rsidRDefault="002E394A" w:rsidP="009E7CBF">
      <w:pPr>
        <w:spacing w:line="258" w:lineRule="auto"/>
        <w:ind w:right="93"/>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u</w:t>
      </w:r>
      <w:r>
        <w:rPr>
          <w:rFonts w:ascii="Arial" w:eastAsia="Arial" w:hAnsi="Arial" w:cs="Arial"/>
          <w:spacing w:val="1"/>
          <w:sz w:val="22"/>
          <w:szCs w:val="22"/>
        </w:rPr>
        <w:t>r</w:t>
      </w:r>
      <w:r>
        <w:rPr>
          <w:rFonts w:ascii="Arial" w:eastAsia="Arial" w:hAnsi="Arial" w:cs="Arial"/>
          <w:sz w:val="22"/>
          <w:szCs w:val="22"/>
        </w:rPr>
        <w:t>p</w:t>
      </w:r>
      <w:r>
        <w:rPr>
          <w:rFonts w:ascii="Arial" w:eastAsia="Arial" w:hAnsi="Arial" w:cs="Arial"/>
          <w:spacing w:val="-1"/>
          <w:sz w:val="22"/>
          <w:szCs w:val="22"/>
        </w:rPr>
        <w:t>o</w:t>
      </w:r>
      <w:r>
        <w:rPr>
          <w:rFonts w:ascii="Arial" w:eastAsia="Arial" w:hAnsi="Arial" w:cs="Arial"/>
          <w:sz w:val="22"/>
          <w:szCs w:val="22"/>
        </w:rPr>
        <w:t>se</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 xml:space="preserve">f </w:t>
      </w:r>
      <w:r>
        <w:rPr>
          <w:rFonts w:ascii="Arial" w:eastAsia="Arial" w:hAnsi="Arial" w:cs="Arial"/>
          <w:spacing w:val="2"/>
          <w:sz w:val="22"/>
          <w:szCs w:val="22"/>
        </w:rPr>
        <w:t>g</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1"/>
          <w:sz w:val="22"/>
          <w:szCs w:val="22"/>
        </w:rPr>
        <w:t>di</w:t>
      </w:r>
      <w:r>
        <w:rPr>
          <w:rFonts w:ascii="Arial" w:eastAsia="Arial" w:hAnsi="Arial" w:cs="Arial"/>
          <w:spacing w:val="-3"/>
          <w:sz w:val="22"/>
          <w:szCs w:val="22"/>
        </w:rPr>
        <w:t>n</w:t>
      </w:r>
      <w:r>
        <w:rPr>
          <w:rFonts w:ascii="Arial" w:eastAsia="Arial" w:hAnsi="Arial" w:cs="Arial"/>
          <w:sz w:val="22"/>
          <w:szCs w:val="22"/>
        </w:rPr>
        <w:t xml:space="preserve">g is </w:t>
      </w:r>
      <w:r>
        <w:rPr>
          <w:rFonts w:ascii="Arial" w:eastAsia="Arial" w:hAnsi="Arial" w:cs="Arial"/>
          <w:spacing w:val="2"/>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4"/>
          <w:sz w:val="22"/>
          <w:szCs w:val="22"/>
        </w:rPr>
        <w:t>i</w:t>
      </w:r>
      <w:r>
        <w:rPr>
          <w:rFonts w:ascii="Arial" w:eastAsia="Arial" w:hAnsi="Arial" w:cs="Arial"/>
          <w:spacing w:val="1"/>
          <w:sz w:val="22"/>
          <w:szCs w:val="22"/>
        </w:rPr>
        <w:t>f</w:t>
      </w:r>
      <w:r>
        <w:rPr>
          <w:rFonts w:ascii="Arial" w:eastAsia="Arial" w:hAnsi="Arial" w:cs="Arial"/>
          <w:spacing w:val="3"/>
          <w:sz w:val="22"/>
          <w:szCs w:val="22"/>
        </w:rPr>
        <w:t>f</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ate</w:t>
      </w:r>
      <w:r>
        <w:rPr>
          <w:rFonts w:ascii="Arial" w:eastAsia="Arial" w:hAnsi="Arial" w:cs="Arial"/>
          <w:spacing w:val="2"/>
          <w:sz w:val="22"/>
          <w:szCs w:val="22"/>
        </w:rPr>
        <w:t xml:space="preserve"> </w:t>
      </w:r>
      <w:r>
        <w:rPr>
          <w:rFonts w:ascii="Arial" w:eastAsia="Arial" w:hAnsi="Arial" w:cs="Arial"/>
          <w:sz w:val="22"/>
          <w:szCs w:val="22"/>
        </w:rPr>
        <w:t>b</w:t>
      </w:r>
      <w:r>
        <w:rPr>
          <w:rFonts w:ascii="Arial" w:eastAsia="Arial" w:hAnsi="Arial" w:cs="Arial"/>
          <w:spacing w:val="-3"/>
          <w:sz w:val="22"/>
          <w:szCs w:val="22"/>
        </w:rPr>
        <w:t>e</w:t>
      </w:r>
      <w:r>
        <w:rPr>
          <w:rFonts w:ascii="Arial" w:eastAsia="Arial" w:hAnsi="Arial" w:cs="Arial"/>
          <w:spacing w:val="1"/>
          <w:sz w:val="22"/>
          <w:szCs w:val="22"/>
        </w:rPr>
        <w:t>t</w:t>
      </w:r>
      <w:r>
        <w:rPr>
          <w:rFonts w:ascii="Arial" w:eastAsia="Arial" w:hAnsi="Arial" w:cs="Arial"/>
          <w:spacing w:val="-3"/>
          <w:sz w:val="22"/>
          <w:szCs w:val="22"/>
        </w:rPr>
        <w:t>w</w:t>
      </w:r>
      <w:r>
        <w:rPr>
          <w:rFonts w:ascii="Arial" w:eastAsia="Arial" w:hAnsi="Arial" w:cs="Arial"/>
          <w:sz w:val="22"/>
          <w:szCs w:val="22"/>
        </w:rPr>
        <w:t>e</w:t>
      </w:r>
      <w:r>
        <w:rPr>
          <w:rFonts w:ascii="Arial" w:eastAsia="Arial" w:hAnsi="Arial" w:cs="Arial"/>
          <w:spacing w:val="-1"/>
          <w:sz w:val="22"/>
          <w:szCs w:val="22"/>
        </w:rPr>
        <w:t>e</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1"/>
          <w:sz w:val="22"/>
          <w:szCs w:val="22"/>
        </w:rPr>
        <w:t>o</w:t>
      </w:r>
      <w:r>
        <w:rPr>
          <w:rFonts w:ascii="Arial" w:eastAsia="Arial" w:hAnsi="Arial" w:cs="Arial"/>
          <w:sz w:val="22"/>
          <w:szCs w:val="22"/>
        </w:rPr>
        <w:t>se</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p</w:t>
      </w:r>
      <w:r>
        <w:rPr>
          <w:rFonts w:ascii="Arial" w:eastAsia="Arial" w:hAnsi="Arial" w:cs="Arial"/>
          <w:sz w:val="22"/>
          <w:szCs w:val="22"/>
        </w:rPr>
        <w:t>pre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 xml:space="preserve">ces </w:t>
      </w:r>
      <w:r>
        <w:rPr>
          <w:rFonts w:ascii="Arial" w:eastAsia="Arial" w:hAnsi="Arial" w:cs="Arial"/>
          <w:spacing w:val="-3"/>
          <w:sz w:val="22"/>
          <w:szCs w:val="22"/>
        </w:rPr>
        <w:t>w</w:t>
      </w:r>
      <w:r>
        <w:rPr>
          <w:rFonts w:ascii="Arial" w:eastAsia="Arial" w:hAnsi="Arial" w:cs="Arial"/>
          <w:sz w:val="22"/>
          <w:szCs w:val="22"/>
        </w:rPr>
        <w:t>h</w:t>
      </w:r>
      <w:r>
        <w:rPr>
          <w:rFonts w:ascii="Arial" w:eastAsia="Arial" w:hAnsi="Arial" w:cs="Arial"/>
          <w:spacing w:val="-1"/>
          <w:sz w:val="22"/>
          <w:szCs w:val="22"/>
        </w:rPr>
        <w:t>o</w:t>
      </w:r>
      <w:r>
        <w:rPr>
          <w:rFonts w:ascii="Arial" w:eastAsia="Arial" w:hAnsi="Arial" w:cs="Arial"/>
          <w:sz w:val="22"/>
          <w:szCs w:val="22"/>
        </w:rPr>
        <w:t xml:space="preserve">se </w:t>
      </w:r>
      <w:r>
        <w:rPr>
          <w:rFonts w:ascii="Arial" w:eastAsia="Arial" w:hAnsi="Arial" w:cs="Arial"/>
          <w:spacing w:val="-3"/>
          <w:sz w:val="22"/>
          <w:szCs w:val="22"/>
        </w:rPr>
        <w:t>w</w:t>
      </w:r>
      <w:r>
        <w:rPr>
          <w:rFonts w:ascii="Arial" w:eastAsia="Arial" w:hAnsi="Arial" w:cs="Arial"/>
          <w:sz w:val="22"/>
          <w:szCs w:val="22"/>
        </w:rPr>
        <w:t>ork</w:t>
      </w:r>
      <w:r>
        <w:rPr>
          <w:rFonts w:ascii="Arial" w:eastAsia="Arial" w:hAnsi="Arial" w:cs="Arial"/>
          <w:spacing w:val="2"/>
          <w:sz w:val="22"/>
          <w:szCs w:val="22"/>
        </w:rPr>
        <w:t xml:space="preserve"> </w:t>
      </w:r>
      <w:r w:rsidR="0046320F">
        <w:rPr>
          <w:rFonts w:ascii="Arial" w:eastAsia="Arial" w:hAnsi="Arial" w:cs="Arial"/>
          <w:spacing w:val="-1"/>
          <w:sz w:val="22"/>
          <w:szCs w:val="22"/>
        </w:rPr>
        <w:t xml:space="preserve">demonstrates competency against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sidR="00072D17">
        <w:rPr>
          <w:rFonts w:ascii="Arial" w:eastAsia="Arial" w:hAnsi="Arial" w:cs="Arial"/>
          <w:spacing w:val="-2"/>
          <w:sz w:val="22"/>
          <w:szCs w:val="22"/>
        </w:rPr>
        <w:t>KSB’s</w:t>
      </w:r>
      <w:r>
        <w:rPr>
          <w:rFonts w:ascii="Arial" w:eastAsia="Arial" w:hAnsi="Arial" w:cs="Arial"/>
          <w:spacing w:val="1"/>
          <w:sz w:val="22"/>
          <w:szCs w:val="22"/>
        </w:rPr>
        <w:t xml:space="preserve"> </w:t>
      </w:r>
      <w:r>
        <w:rPr>
          <w:rFonts w:ascii="Arial" w:eastAsia="Arial" w:hAnsi="Arial" w:cs="Arial"/>
          <w:sz w:val="22"/>
          <w:szCs w:val="22"/>
        </w:rPr>
        <w:t>sp</w:t>
      </w:r>
      <w:r>
        <w:rPr>
          <w:rFonts w:ascii="Arial" w:eastAsia="Arial" w:hAnsi="Arial" w:cs="Arial"/>
          <w:spacing w:val="-1"/>
          <w:sz w:val="22"/>
          <w:szCs w:val="22"/>
        </w:rPr>
        <w:t>e</w:t>
      </w:r>
      <w:r>
        <w:rPr>
          <w:rFonts w:ascii="Arial" w:eastAsia="Arial" w:hAnsi="Arial" w:cs="Arial"/>
          <w:sz w:val="22"/>
          <w:szCs w:val="22"/>
        </w:rPr>
        <w:t>c</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d</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o</w:t>
      </w:r>
      <w:r>
        <w:rPr>
          <w:rFonts w:ascii="Arial" w:eastAsia="Arial" w:hAnsi="Arial" w:cs="Arial"/>
          <w:sz w:val="22"/>
          <w:szCs w:val="22"/>
        </w:rPr>
        <w:t>se</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z w:val="22"/>
          <w:szCs w:val="22"/>
        </w:rPr>
        <w:t>h</w:t>
      </w:r>
      <w:r>
        <w:rPr>
          <w:rFonts w:ascii="Arial" w:eastAsia="Arial" w:hAnsi="Arial" w:cs="Arial"/>
          <w:spacing w:val="-1"/>
          <w:sz w:val="22"/>
          <w:szCs w:val="22"/>
        </w:rPr>
        <w:t>o</w:t>
      </w:r>
      <w:r>
        <w:rPr>
          <w:rFonts w:ascii="Arial" w:eastAsia="Arial" w:hAnsi="Arial" w:cs="Arial"/>
          <w:sz w:val="22"/>
          <w:szCs w:val="22"/>
        </w:rPr>
        <w:t xml:space="preserve">se </w:t>
      </w:r>
      <w:r>
        <w:rPr>
          <w:rFonts w:ascii="Arial" w:eastAsia="Arial" w:hAnsi="Arial" w:cs="Arial"/>
          <w:spacing w:val="-2"/>
          <w:sz w:val="22"/>
          <w:szCs w:val="22"/>
        </w:rPr>
        <w:t>w</w:t>
      </w:r>
      <w:r>
        <w:rPr>
          <w:rFonts w:ascii="Arial" w:eastAsia="Arial" w:hAnsi="Arial" w:cs="Arial"/>
          <w:sz w:val="22"/>
          <w:szCs w:val="22"/>
        </w:rPr>
        <w:t>ork</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b</w:t>
      </w:r>
      <w:r>
        <w:rPr>
          <w:rFonts w:ascii="Arial" w:eastAsia="Arial" w:hAnsi="Arial" w:cs="Arial"/>
          <w:sz w:val="22"/>
          <w:szCs w:val="22"/>
        </w:rPr>
        <w:t>o</w:t>
      </w:r>
      <w:r>
        <w:rPr>
          <w:rFonts w:ascii="Arial" w:eastAsia="Arial" w:hAnsi="Arial" w:cs="Arial"/>
          <w:spacing w:val="-3"/>
          <w:sz w:val="22"/>
          <w:szCs w:val="22"/>
        </w:rPr>
        <w:t>v</w:t>
      </w:r>
      <w:r>
        <w:rPr>
          <w:rFonts w:ascii="Arial" w:eastAsia="Arial" w:hAnsi="Arial" w:cs="Arial"/>
          <w:sz w:val="22"/>
          <w:szCs w:val="22"/>
        </w:rPr>
        <w:t xml:space="preserve">e </w:t>
      </w: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 e</w:t>
      </w:r>
      <w:r>
        <w:rPr>
          <w:rFonts w:ascii="Arial" w:eastAsia="Arial" w:hAnsi="Arial" w:cs="Arial"/>
          <w:spacing w:val="-3"/>
          <w:sz w:val="22"/>
          <w:szCs w:val="22"/>
        </w:rPr>
        <w:t>x</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z w:val="22"/>
          <w:szCs w:val="22"/>
        </w:rPr>
        <w:t>c</w:t>
      </w:r>
      <w:r>
        <w:rPr>
          <w:rFonts w:ascii="Arial" w:eastAsia="Arial" w:hAnsi="Arial" w:cs="Arial"/>
          <w:spacing w:val="1"/>
          <w:sz w:val="22"/>
          <w:szCs w:val="22"/>
        </w:rPr>
        <w:t>t</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3"/>
          <w:sz w:val="22"/>
          <w:szCs w:val="22"/>
        </w:rPr>
        <w:t>v</w:t>
      </w:r>
      <w:r>
        <w:rPr>
          <w:rFonts w:ascii="Arial" w:eastAsia="Arial" w:hAnsi="Arial" w:cs="Arial"/>
          <w:sz w:val="22"/>
          <w:szCs w:val="22"/>
        </w:rPr>
        <w:t>e</w:t>
      </w:r>
      <w:r>
        <w:rPr>
          <w:rFonts w:ascii="Arial" w:eastAsia="Arial" w:hAnsi="Arial" w:cs="Arial"/>
          <w:spacing w:val="-1"/>
          <w:sz w:val="22"/>
          <w:szCs w:val="22"/>
        </w:rPr>
        <w:t>l</w:t>
      </w:r>
      <w:r w:rsidR="0046320F">
        <w:rPr>
          <w:rFonts w:ascii="Arial" w:eastAsia="Arial" w:hAnsi="Arial" w:cs="Arial"/>
          <w:spacing w:val="-1"/>
          <w:sz w:val="22"/>
          <w:szCs w:val="22"/>
        </w:rPr>
        <w:t xml:space="preserve"> of the Standard</w:t>
      </w:r>
      <w:r>
        <w:rPr>
          <w:rFonts w:ascii="Arial" w:eastAsia="Arial" w:hAnsi="Arial" w:cs="Arial"/>
          <w:sz w:val="22"/>
          <w:szCs w:val="22"/>
        </w:rPr>
        <w:t>.</w:t>
      </w:r>
    </w:p>
    <w:p w14:paraId="58F7AC0C" w14:textId="77777777" w:rsidR="001A0F63" w:rsidRDefault="001A0F63" w:rsidP="009E7CBF">
      <w:pPr>
        <w:spacing w:before="7" w:line="140" w:lineRule="exact"/>
        <w:rPr>
          <w:sz w:val="15"/>
          <w:szCs w:val="15"/>
        </w:rPr>
      </w:pPr>
    </w:p>
    <w:p w14:paraId="0D5076A4" w14:textId="1C46E4AC" w:rsidR="002D6245" w:rsidRDefault="002E394A" w:rsidP="002D6245">
      <w:pPr>
        <w:spacing w:before="2"/>
        <w:ind w:right="183"/>
        <w:rPr>
          <w:sz w:val="10"/>
          <w:szCs w:val="10"/>
        </w:rPr>
      </w:pP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sidR="00E2308F">
        <w:rPr>
          <w:rFonts w:ascii="Arial" w:eastAsia="Arial" w:hAnsi="Arial" w:cs="Arial"/>
          <w:sz w:val="22"/>
          <w:szCs w:val="22"/>
        </w:rPr>
        <w:t>IA must make a</w:t>
      </w:r>
      <w:r>
        <w:rPr>
          <w:rFonts w:ascii="Arial" w:eastAsia="Arial" w:hAnsi="Arial" w:cs="Arial"/>
          <w:spacing w:val="1"/>
          <w:sz w:val="22"/>
          <w:szCs w:val="22"/>
        </w:rPr>
        <w:t xml:space="preserve"> j</w:t>
      </w:r>
      <w:r>
        <w:rPr>
          <w:rFonts w:ascii="Arial" w:eastAsia="Arial" w:hAnsi="Arial" w:cs="Arial"/>
          <w:sz w:val="22"/>
          <w:szCs w:val="22"/>
        </w:rPr>
        <w:t>u</w:t>
      </w:r>
      <w:r>
        <w:rPr>
          <w:rFonts w:ascii="Arial" w:eastAsia="Arial" w:hAnsi="Arial" w:cs="Arial"/>
          <w:spacing w:val="-3"/>
          <w:sz w:val="22"/>
          <w:szCs w:val="22"/>
        </w:rPr>
        <w:t>d</w:t>
      </w:r>
      <w:r>
        <w:rPr>
          <w:rFonts w:ascii="Arial" w:eastAsia="Arial" w:hAnsi="Arial" w:cs="Arial"/>
          <w:spacing w:val="2"/>
          <w:sz w:val="22"/>
          <w:szCs w:val="22"/>
        </w:rPr>
        <w:t>g</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z w:val="22"/>
          <w:szCs w:val="22"/>
        </w:rPr>
        <w:t>h</w:t>
      </w:r>
      <w:r>
        <w:rPr>
          <w:rFonts w:ascii="Arial" w:eastAsia="Arial" w:hAnsi="Arial" w:cs="Arial"/>
          <w:spacing w:val="3"/>
          <w:sz w:val="22"/>
          <w:szCs w:val="22"/>
        </w:rPr>
        <w:t>e</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er</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p</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 xml:space="preserve">ce </w:t>
      </w:r>
      <w:r w:rsidR="00E2308F">
        <w:rPr>
          <w:rFonts w:ascii="Arial" w:eastAsia="Arial" w:hAnsi="Arial" w:cs="Arial"/>
          <w:sz w:val="22"/>
          <w:szCs w:val="22"/>
        </w:rPr>
        <w:t>has met the assessment criteria as laid down by the Assessment Plan</w:t>
      </w:r>
      <w:r w:rsidR="00107E14">
        <w:rPr>
          <w:rFonts w:ascii="Arial" w:eastAsia="Arial" w:hAnsi="Arial" w:cs="Arial"/>
          <w:sz w:val="22"/>
          <w:szCs w:val="22"/>
        </w:rPr>
        <w:t xml:space="preserve"> and award </w:t>
      </w:r>
      <w:r w:rsidR="00107E14" w:rsidRPr="00107E14">
        <w:rPr>
          <w:rFonts w:ascii="Arial" w:eastAsia="Arial" w:hAnsi="Arial" w:cs="Arial"/>
          <w:spacing w:val="-3"/>
          <w:sz w:val="22"/>
          <w:szCs w:val="22"/>
        </w:rPr>
        <w:t xml:space="preserve">a </w:t>
      </w:r>
      <w:r w:rsidR="00E45437">
        <w:rPr>
          <w:rFonts w:ascii="Arial" w:eastAsia="Arial" w:hAnsi="Arial" w:cs="Arial"/>
          <w:spacing w:val="-3"/>
          <w:sz w:val="22"/>
          <w:szCs w:val="22"/>
        </w:rPr>
        <w:t>g</w:t>
      </w:r>
      <w:r w:rsidR="00107E14" w:rsidRPr="00107E14">
        <w:rPr>
          <w:rFonts w:ascii="Arial" w:eastAsia="Arial" w:hAnsi="Arial" w:cs="Arial"/>
          <w:spacing w:val="-3"/>
          <w:sz w:val="22"/>
          <w:szCs w:val="22"/>
        </w:rPr>
        <w:t>rade of Fail, Pass, Merit or Distinction.</w:t>
      </w:r>
      <w:r w:rsidR="002D6245">
        <w:rPr>
          <w:rFonts w:ascii="Arial" w:eastAsia="Arial" w:hAnsi="Arial" w:cs="Arial"/>
          <w:spacing w:val="-3"/>
          <w:sz w:val="22"/>
          <w:szCs w:val="22"/>
        </w:rPr>
        <w:t xml:space="preserve">  </w:t>
      </w:r>
      <w:r w:rsidR="00AC5324">
        <w:rPr>
          <w:rFonts w:ascii="Arial" w:eastAsia="Arial" w:hAnsi="Arial" w:cs="Arial"/>
          <w:spacing w:val="2"/>
          <w:sz w:val="22"/>
          <w:szCs w:val="22"/>
        </w:rPr>
        <w:t>All evidence such as</w:t>
      </w:r>
      <w:r w:rsidR="002D6245">
        <w:rPr>
          <w:rFonts w:ascii="Arial" w:eastAsia="Arial" w:hAnsi="Arial" w:cs="Arial"/>
          <w:spacing w:val="-2"/>
          <w:sz w:val="22"/>
          <w:szCs w:val="22"/>
        </w:rPr>
        <w:t xml:space="preserve"> </w:t>
      </w:r>
      <w:r w:rsidR="002D6245">
        <w:rPr>
          <w:rFonts w:ascii="Arial" w:eastAsia="Arial" w:hAnsi="Arial" w:cs="Arial"/>
          <w:spacing w:val="1"/>
          <w:sz w:val="22"/>
          <w:szCs w:val="22"/>
        </w:rPr>
        <w:t>th</w:t>
      </w:r>
      <w:r w:rsidR="002D6245">
        <w:rPr>
          <w:rFonts w:ascii="Arial" w:eastAsia="Arial" w:hAnsi="Arial" w:cs="Arial"/>
          <w:sz w:val="22"/>
          <w:szCs w:val="22"/>
        </w:rPr>
        <w:t>e</w:t>
      </w:r>
      <w:r w:rsidR="002D6245">
        <w:rPr>
          <w:rFonts w:ascii="Arial" w:eastAsia="Arial" w:hAnsi="Arial" w:cs="Arial"/>
          <w:spacing w:val="-2"/>
          <w:sz w:val="22"/>
          <w:szCs w:val="22"/>
        </w:rPr>
        <w:t xml:space="preserve"> </w:t>
      </w:r>
      <w:r w:rsidR="002D6245">
        <w:rPr>
          <w:rFonts w:ascii="Arial" w:eastAsia="Arial" w:hAnsi="Arial" w:cs="Arial"/>
          <w:sz w:val="22"/>
          <w:szCs w:val="22"/>
        </w:rPr>
        <w:t>po</w:t>
      </w:r>
      <w:r w:rsidR="002D6245">
        <w:rPr>
          <w:rFonts w:ascii="Arial" w:eastAsia="Arial" w:hAnsi="Arial" w:cs="Arial"/>
          <w:spacing w:val="-2"/>
          <w:sz w:val="22"/>
          <w:szCs w:val="22"/>
        </w:rPr>
        <w:t>r</w:t>
      </w:r>
      <w:r w:rsidR="002D6245">
        <w:rPr>
          <w:rFonts w:ascii="Arial" w:eastAsia="Arial" w:hAnsi="Arial" w:cs="Arial"/>
          <w:spacing w:val="-1"/>
          <w:sz w:val="22"/>
          <w:szCs w:val="22"/>
        </w:rPr>
        <w:t>t</w:t>
      </w:r>
      <w:r w:rsidR="002D6245">
        <w:rPr>
          <w:rFonts w:ascii="Arial" w:eastAsia="Arial" w:hAnsi="Arial" w:cs="Arial"/>
          <w:spacing w:val="3"/>
          <w:sz w:val="22"/>
          <w:szCs w:val="22"/>
        </w:rPr>
        <w:t>f</w:t>
      </w:r>
      <w:r w:rsidR="002D6245">
        <w:rPr>
          <w:rFonts w:ascii="Arial" w:eastAsia="Arial" w:hAnsi="Arial" w:cs="Arial"/>
          <w:sz w:val="22"/>
          <w:szCs w:val="22"/>
        </w:rPr>
        <w:t>o</w:t>
      </w:r>
      <w:r w:rsidR="002D6245">
        <w:rPr>
          <w:rFonts w:ascii="Arial" w:eastAsia="Arial" w:hAnsi="Arial" w:cs="Arial"/>
          <w:spacing w:val="-1"/>
          <w:sz w:val="22"/>
          <w:szCs w:val="22"/>
        </w:rPr>
        <w:t>li</w:t>
      </w:r>
      <w:r w:rsidR="002D6245">
        <w:rPr>
          <w:rFonts w:ascii="Arial" w:eastAsia="Arial" w:hAnsi="Arial" w:cs="Arial"/>
          <w:sz w:val="22"/>
          <w:szCs w:val="22"/>
        </w:rPr>
        <w:t>o, projects and</w:t>
      </w:r>
      <w:r w:rsidR="002D6245">
        <w:rPr>
          <w:rFonts w:ascii="Arial" w:eastAsia="Arial" w:hAnsi="Arial" w:cs="Arial"/>
          <w:spacing w:val="-1"/>
          <w:sz w:val="22"/>
          <w:szCs w:val="22"/>
        </w:rPr>
        <w:t xml:space="preserve"> </w:t>
      </w:r>
      <w:r w:rsidR="002D6245">
        <w:rPr>
          <w:rFonts w:ascii="Arial" w:eastAsia="Arial" w:hAnsi="Arial" w:cs="Arial"/>
          <w:spacing w:val="1"/>
          <w:sz w:val="22"/>
          <w:szCs w:val="22"/>
        </w:rPr>
        <w:t>t</w:t>
      </w:r>
      <w:r w:rsidR="002D6245">
        <w:rPr>
          <w:rFonts w:ascii="Arial" w:eastAsia="Arial" w:hAnsi="Arial" w:cs="Arial"/>
          <w:sz w:val="22"/>
          <w:szCs w:val="22"/>
        </w:rPr>
        <w:t>he</w:t>
      </w:r>
      <w:r w:rsidR="002D6245">
        <w:rPr>
          <w:rFonts w:ascii="Arial" w:eastAsia="Arial" w:hAnsi="Arial" w:cs="Arial"/>
          <w:spacing w:val="2"/>
          <w:sz w:val="22"/>
          <w:szCs w:val="22"/>
        </w:rPr>
        <w:t xml:space="preserve"> </w:t>
      </w:r>
      <w:r w:rsidR="002D6245">
        <w:rPr>
          <w:rFonts w:ascii="Arial" w:eastAsia="Arial" w:hAnsi="Arial" w:cs="Arial"/>
          <w:spacing w:val="-1"/>
          <w:sz w:val="22"/>
          <w:szCs w:val="22"/>
        </w:rPr>
        <w:t>i</w:t>
      </w:r>
      <w:r w:rsidR="002D6245">
        <w:rPr>
          <w:rFonts w:ascii="Arial" w:eastAsia="Arial" w:hAnsi="Arial" w:cs="Arial"/>
          <w:sz w:val="22"/>
          <w:szCs w:val="22"/>
        </w:rPr>
        <w:t>nt</w:t>
      </w:r>
      <w:r w:rsidR="002D6245">
        <w:rPr>
          <w:rFonts w:ascii="Arial" w:eastAsia="Arial" w:hAnsi="Arial" w:cs="Arial"/>
          <w:spacing w:val="-2"/>
          <w:sz w:val="22"/>
          <w:szCs w:val="22"/>
        </w:rPr>
        <w:t>e</w:t>
      </w:r>
      <w:r w:rsidR="002D6245">
        <w:rPr>
          <w:rFonts w:ascii="Arial" w:eastAsia="Arial" w:hAnsi="Arial" w:cs="Arial"/>
          <w:spacing w:val="1"/>
          <w:sz w:val="22"/>
          <w:szCs w:val="22"/>
        </w:rPr>
        <w:t>r</w:t>
      </w:r>
      <w:r w:rsidR="002D6245">
        <w:rPr>
          <w:rFonts w:ascii="Arial" w:eastAsia="Arial" w:hAnsi="Arial" w:cs="Arial"/>
          <w:spacing w:val="-2"/>
          <w:sz w:val="22"/>
          <w:szCs w:val="22"/>
        </w:rPr>
        <w:t>v</w:t>
      </w:r>
      <w:r w:rsidR="002D6245">
        <w:rPr>
          <w:rFonts w:ascii="Arial" w:eastAsia="Arial" w:hAnsi="Arial" w:cs="Arial"/>
          <w:spacing w:val="-1"/>
          <w:sz w:val="22"/>
          <w:szCs w:val="22"/>
        </w:rPr>
        <w:t>i</w:t>
      </w:r>
      <w:r w:rsidR="002D6245">
        <w:rPr>
          <w:rFonts w:ascii="Arial" w:eastAsia="Arial" w:hAnsi="Arial" w:cs="Arial"/>
          <w:spacing w:val="2"/>
          <w:sz w:val="22"/>
          <w:szCs w:val="22"/>
        </w:rPr>
        <w:t>e</w:t>
      </w:r>
      <w:r w:rsidR="002D6245">
        <w:rPr>
          <w:rFonts w:ascii="Arial" w:eastAsia="Arial" w:hAnsi="Arial" w:cs="Arial"/>
          <w:sz w:val="22"/>
          <w:szCs w:val="22"/>
        </w:rPr>
        <w:t>w</w:t>
      </w:r>
      <w:r w:rsidR="00AC5324">
        <w:rPr>
          <w:rFonts w:ascii="Arial" w:eastAsia="Arial" w:hAnsi="Arial" w:cs="Arial"/>
          <w:sz w:val="22"/>
          <w:szCs w:val="22"/>
        </w:rPr>
        <w:t xml:space="preserve"> / professional discussion combine to demonstrate the apprentice’s </w:t>
      </w:r>
      <w:r w:rsidR="002D6245">
        <w:rPr>
          <w:rFonts w:ascii="Arial" w:eastAsia="Arial" w:hAnsi="Arial" w:cs="Arial"/>
          <w:sz w:val="22"/>
          <w:szCs w:val="22"/>
        </w:rPr>
        <w:t>p</w:t>
      </w:r>
      <w:r w:rsidR="002D6245">
        <w:rPr>
          <w:rFonts w:ascii="Arial" w:eastAsia="Arial" w:hAnsi="Arial" w:cs="Arial"/>
          <w:spacing w:val="-1"/>
          <w:sz w:val="22"/>
          <w:szCs w:val="22"/>
        </w:rPr>
        <w:t>e</w:t>
      </w:r>
      <w:r w:rsidR="002D6245">
        <w:rPr>
          <w:rFonts w:ascii="Arial" w:eastAsia="Arial" w:hAnsi="Arial" w:cs="Arial"/>
          <w:spacing w:val="-2"/>
          <w:sz w:val="22"/>
          <w:szCs w:val="22"/>
        </w:rPr>
        <w:t>r</w:t>
      </w:r>
      <w:r w:rsidR="002D6245">
        <w:rPr>
          <w:rFonts w:ascii="Arial" w:eastAsia="Arial" w:hAnsi="Arial" w:cs="Arial"/>
          <w:spacing w:val="1"/>
          <w:sz w:val="22"/>
          <w:szCs w:val="22"/>
        </w:rPr>
        <w:t>f</w:t>
      </w:r>
      <w:r w:rsidR="002D6245">
        <w:rPr>
          <w:rFonts w:ascii="Arial" w:eastAsia="Arial" w:hAnsi="Arial" w:cs="Arial"/>
          <w:sz w:val="22"/>
          <w:szCs w:val="22"/>
        </w:rPr>
        <w:t>o</w:t>
      </w:r>
      <w:r w:rsidR="002D6245">
        <w:rPr>
          <w:rFonts w:ascii="Arial" w:eastAsia="Arial" w:hAnsi="Arial" w:cs="Arial"/>
          <w:spacing w:val="-2"/>
          <w:sz w:val="22"/>
          <w:szCs w:val="22"/>
        </w:rPr>
        <w:t>r</w:t>
      </w:r>
      <w:r w:rsidR="002D6245">
        <w:rPr>
          <w:rFonts w:ascii="Arial" w:eastAsia="Arial" w:hAnsi="Arial" w:cs="Arial"/>
          <w:spacing w:val="1"/>
          <w:sz w:val="22"/>
          <w:szCs w:val="22"/>
        </w:rPr>
        <w:t>m</w:t>
      </w:r>
      <w:r w:rsidR="002D6245">
        <w:rPr>
          <w:rFonts w:ascii="Arial" w:eastAsia="Arial" w:hAnsi="Arial" w:cs="Arial"/>
          <w:sz w:val="22"/>
          <w:szCs w:val="22"/>
        </w:rPr>
        <w:t>a</w:t>
      </w:r>
      <w:r w:rsidR="002D6245">
        <w:rPr>
          <w:rFonts w:ascii="Arial" w:eastAsia="Arial" w:hAnsi="Arial" w:cs="Arial"/>
          <w:spacing w:val="-1"/>
          <w:sz w:val="22"/>
          <w:szCs w:val="22"/>
        </w:rPr>
        <w:t>n</w:t>
      </w:r>
      <w:r w:rsidR="002D6245">
        <w:rPr>
          <w:rFonts w:ascii="Arial" w:eastAsia="Arial" w:hAnsi="Arial" w:cs="Arial"/>
          <w:sz w:val="22"/>
          <w:szCs w:val="22"/>
        </w:rPr>
        <w:t xml:space="preserve">ce </w:t>
      </w:r>
      <w:r w:rsidR="002D6245">
        <w:rPr>
          <w:rFonts w:ascii="Arial" w:eastAsia="Arial" w:hAnsi="Arial" w:cs="Arial"/>
          <w:spacing w:val="-2"/>
          <w:sz w:val="22"/>
          <w:szCs w:val="22"/>
        </w:rPr>
        <w:t>a</w:t>
      </w:r>
      <w:r w:rsidR="002D6245">
        <w:rPr>
          <w:rFonts w:ascii="Arial" w:eastAsia="Arial" w:hAnsi="Arial" w:cs="Arial"/>
          <w:spacing w:val="2"/>
          <w:sz w:val="22"/>
          <w:szCs w:val="22"/>
        </w:rPr>
        <w:t>g</w:t>
      </w:r>
      <w:r w:rsidR="002D6245">
        <w:rPr>
          <w:rFonts w:ascii="Arial" w:eastAsia="Arial" w:hAnsi="Arial" w:cs="Arial"/>
          <w:sz w:val="22"/>
          <w:szCs w:val="22"/>
        </w:rPr>
        <w:t>a</w:t>
      </w:r>
      <w:r w:rsidR="002D6245">
        <w:rPr>
          <w:rFonts w:ascii="Arial" w:eastAsia="Arial" w:hAnsi="Arial" w:cs="Arial"/>
          <w:spacing w:val="-1"/>
          <w:sz w:val="22"/>
          <w:szCs w:val="22"/>
        </w:rPr>
        <w:t>i</w:t>
      </w:r>
      <w:r w:rsidR="002D6245">
        <w:rPr>
          <w:rFonts w:ascii="Arial" w:eastAsia="Arial" w:hAnsi="Arial" w:cs="Arial"/>
          <w:sz w:val="22"/>
          <w:szCs w:val="22"/>
        </w:rPr>
        <w:t>n</w:t>
      </w:r>
      <w:r w:rsidR="002D6245">
        <w:rPr>
          <w:rFonts w:ascii="Arial" w:eastAsia="Arial" w:hAnsi="Arial" w:cs="Arial"/>
          <w:spacing w:val="-3"/>
          <w:sz w:val="22"/>
          <w:szCs w:val="22"/>
        </w:rPr>
        <w:t>s</w:t>
      </w:r>
      <w:r w:rsidR="002D6245">
        <w:rPr>
          <w:rFonts w:ascii="Arial" w:eastAsia="Arial" w:hAnsi="Arial" w:cs="Arial"/>
          <w:sz w:val="22"/>
          <w:szCs w:val="22"/>
        </w:rPr>
        <w:t xml:space="preserve">t </w:t>
      </w:r>
      <w:r w:rsidR="002D6245">
        <w:rPr>
          <w:rFonts w:ascii="Arial" w:eastAsia="Arial" w:hAnsi="Arial" w:cs="Arial"/>
          <w:spacing w:val="1"/>
          <w:sz w:val="22"/>
          <w:szCs w:val="22"/>
        </w:rPr>
        <w:t>t</w:t>
      </w:r>
      <w:r w:rsidR="002D6245">
        <w:rPr>
          <w:rFonts w:ascii="Arial" w:eastAsia="Arial" w:hAnsi="Arial" w:cs="Arial"/>
          <w:sz w:val="22"/>
          <w:szCs w:val="22"/>
        </w:rPr>
        <w:t>he</w:t>
      </w:r>
      <w:r w:rsidR="002D6245">
        <w:rPr>
          <w:rFonts w:ascii="Arial" w:eastAsia="Arial" w:hAnsi="Arial" w:cs="Arial"/>
          <w:spacing w:val="1"/>
          <w:sz w:val="22"/>
          <w:szCs w:val="22"/>
        </w:rPr>
        <w:t xml:space="preserve"> </w:t>
      </w:r>
      <w:r w:rsidR="002D6245">
        <w:rPr>
          <w:rFonts w:ascii="Arial" w:eastAsia="Arial" w:hAnsi="Arial" w:cs="Arial"/>
          <w:spacing w:val="-3"/>
          <w:sz w:val="22"/>
          <w:szCs w:val="22"/>
        </w:rPr>
        <w:t>S</w:t>
      </w:r>
      <w:r w:rsidR="002D6245">
        <w:rPr>
          <w:rFonts w:ascii="Arial" w:eastAsia="Arial" w:hAnsi="Arial" w:cs="Arial"/>
          <w:spacing w:val="1"/>
          <w:sz w:val="22"/>
          <w:szCs w:val="22"/>
        </w:rPr>
        <w:t>t</w:t>
      </w:r>
      <w:r w:rsidR="002D6245">
        <w:rPr>
          <w:rFonts w:ascii="Arial" w:eastAsia="Arial" w:hAnsi="Arial" w:cs="Arial"/>
          <w:spacing w:val="-3"/>
          <w:sz w:val="22"/>
          <w:szCs w:val="22"/>
        </w:rPr>
        <w:t>a</w:t>
      </w:r>
      <w:r w:rsidR="002D6245">
        <w:rPr>
          <w:rFonts w:ascii="Arial" w:eastAsia="Arial" w:hAnsi="Arial" w:cs="Arial"/>
          <w:sz w:val="22"/>
          <w:szCs w:val="22"/>
        </w:rPr>
        <w:t>n</w:t>
      </w:r>
      <w:r w:rsidR="002D6245">
        <w:rPr>
          <w:rFonts w:ascii="Arial" w:eastAsia="Arial" w:hAnsi="Arial" w:cs="Arial"/>
          <w:spacing w:val="-1"/>
          <w:sz w:val="22"/>
          <w:szCs w:val="22"/>
        </w:rPr>
        <w:t>d</w:t>
      </w:r>
      <w:r w:rsidR="002D6245">
        <w:rPr>
          <w:rFonts w:ascii="Arial" w:eastAsia="Arial" w:hAnsi="Arial" w:cs="Arial"/>
          <w:sz w:val="22"/>
          <w:szCs w:val="22"/>
        </w:rPr>
        <w:t>ards.</w:t>
      </w:r>
      <w:r w:rsidR="002D6245">
        <w:rPr>
          <w:rFonts w:ascii="Arial" w:eastAsia="Arial" w:hAnsi="Arial" w:cs="Arial"/>
          <w:spacing w:val="-2"/>
          <w:sz w:val="22"/>
          <w:szCs w:val="22"/>
        </w:rPr>
        <w:t xml:space="preserve"> </w:t>
      </w:r>
      <w:r w:rsidR="002D6245">
        <w:rPr>
          <w:rFonts w:ascii="Arial" w:eastAsia="Arial" w:hAnsi="Arial" w:cs="Arial"/>
          <w:sz w:val="22"/>
          <w:szCs w:val="22"/>
        </w:rPr>
        <w:t>This</w:t>
      </w:r>
      <w:r w:rsidR="002D6245">
        <w:rPr>
          <w:rFonts w:ascii="Arial" w:eastAsia="Arial" w:hAnsi="Arial" w:cs="Arial"/>
          <w:spacing w:val="2"/>
          <w:sz w:val="22"/>
          <w:szCs w:val="22"/>
        </w:rPr>
        <w:t xml:space="preserve"> </w:t>
      </w:r>
      <w:r w:rsidR="002D6245">
        <w:rPr>
          <w:rFonts w:ascii="Arial" w:eastAsia="Arial" w:hAnsi="Arial" w:cs="Arial"/>
          <w:sz w:val="22"/>
          <w:szCs w:val="22"/>
        </w:rPr>
        <w:t>e</w:t>
      </w:r>
      <w:r w:rsidR="002D6245">
        <w:rPr>
          <w:rFonts w:ascii="Arial" w:eastAsia="Arial" w:hAnsi="Arial" w:cs="Arial"/>
          <w:spacing w:val="-1"/>
          <w:sz w:val="22"/>
          <w:szCs w:val="22"/>
        </w:rPr>
        <w:t>n</w:t>
      </w:r>
      <w:r w:rsidR="002D6245">
        <w:rPr>
          <w:rFonts w:ascii="Arial" w:eastAsia="Arial" w:hAnsi="Arial" w:cs="Arial"/>
          <w:sz w:val="22"/>
          <w:szCs w:val="22"/>
        </w:rPr>
        <w:t>a</w:t>
      </w:r>
      <w:r w:rsidR="002D6245">
        <w:rPr>
          <w:rFonts w:ascii="Arial" w:eastAsia="Arial" w:hAnsi="Arial" w:cs="Arial"/>
          <w:spacing w:val="-1"/>
          <w:sz w:val="22"/>
          <w:szCs w:val="22"/>
        </w:rPr>
        <w:t>bles</w:t>
      </w:r>
      <w:r w:rsidR="002D6245">
        <w:rPr>
          <w:rFonts w:ascii="Arial" w:eastAsia="Arial" w:hAnsi="Arial" w:cs="Arial"/>
          <w:sz w:val="22"/>
          <w:szCs w:val="22"/>
        </w:rPr>
        <w:t xml:space="preserve"> </w:t>
      </w:r>
      <w:r w:rsidR="002D6245">
        <w:rPr>
          <w:rFonts w:ascii="Arial" w:eastAsia="Arial" w:hAnsi="Arial" w:cs="Arial"/>
          <w:spacing w:val="2"/>
          <w:sz w:val="22"/>
          <w:szCs w:val="22"/>
        </w:rPr>
        <w:t>t</w:t>
      </w:r>
      <w:r w:rsidR="002D6245">
        <w:rPr>
          <w:rFonts w:ascii="Arial" w:eastAsia="Arial" w:hAnsi="Arial" w:cs="Arial"/>
          <w:sz w:val="22"/>
          <w:szCs w:val="22"/>
        </w:rPr>
        <w:t>he</w:t>
      </w:r>
      <w:r w:rsidR="002D6245">
        <w:rPr>
          <w:rFonts w:ascii="Arial" w:eastAsia="Arial" w:hAnsi="Arial" w:cs="Arial"/>
          <w:spacing w:val="-2"/>
          <w:sz w:val="22"/>
          <w:szCs w:val="22"/>
        </w:rPr>
        <w:t xml:space="preserve"> </w:t>
      </w:r>
      <w:r w:rsidR="002D6245">
        <w:rPr>
          <w:rFonts w:ascii="Arial" w:eastAsia="Arial" w:hAnsi="Arial" w:cs="Arial"/>
          <w:spacing w:val="-1"/>
          <w:sz w:val="22"/>
          <w:szCs w:val="22"/>
        </w:rPr>
        <w:t>IA</w:t>
      </w:r>
      <w:r w:rsidR="002D6245">
        <w:rPr>
          <w:rFonts w:ascii="Arial" w:eastAsia="Arial" w:hAnsi="Arial" w:cs="Arial"/>
          <w:sz w:val="22"/>
          <w:szCs w:val="22"/>
        </w:rPr>
        <w:t xml:space="preserve"> </w:t>
      </w:r>
      <w:r w:rsidR="002D6245">
        <w:rPr>
          <w:rFonts w:ascii="Arial" w:eastAsia="Arial" w:hAnsi="Arial" w:cs="Arial"/>
          <w:spacing w:val="1"/>
          <w:sz w:val="22"/>
          <w:szCs w:val="22"/>
        </w:rPr>
        <w:t>t</w:t>
      </w:r>
      <w:r w:rsidR="002D6245">
        <w:rPr>
          <w:rFonts w:ascii="Arial" w:eastAsia="Arial" w:hAnsi="Arial" w:cs="Arial"/>
          <w:sz w:val="22"/>
          <w:szCs w:val="22"/>
        </w:rPr>
        <w:t>o</w:t>
      </w:r>
      <w:r w:rsidR="002D6245">
        <w:rPr>
          <w:rFonts w:ascii="Arial" w:eastAsia="Arial" w:hAnsi="Arial" w:cs="Arial"/>
          <w:spacing w:val="-2"/>
          <w:sz w:val="22"/>
          <w:szCs w:val="22"/>
        </w:rPr>
        <w:t xml:space="preserve"> </w:t>
      </w:r>
      <w:r w:rsidR="002D6245">
        <w:rPr>
          <w:rFonts w:ascii="Arial" w:eastAsia="Arial" w:hAnsi="Arial" w:cs="Arial"/>
          <w:spacing w:val="1"/>
          <w:sz w:val="22"/>
          <w:szCs w:val="22"/>
        </w:rPr>
        <w:t>m</w:t>
      </w:r>
      <w:r w:rsidR="002D6245">
        <w:rPr>
          <w:rFonts w:ascii="Arial" w:eastAsia="Arial" w:hAnsi="Arial" w:cs="Arial"/>
          <w:spacing w:val="-3"/>
          <w:sz w:val="22"/>
          <w:szCs w:val="22"/>
        </w:rPr>
        <w:t>a</w:t>
      </w:r>
      <w:r w:rsidR="002D6245">
        <w:rPr>
          <w:rFonts w:ascii="Arial" w:eastAsia="Arial" w:hAnsi="Arial" w:cs="Arial"/>
          <w:sz w:val="22"/>
          <w:szCs w:val="22"/>
        </w:rPr>
        <w:t>ke a</w:t>
      </w:r>
      <w:r w:rsidR="002D6245">
        <w:rPr>
          <w:rFonts w:ascii="Arial" w:eastAsia="Arial" w:hAnsi="Arial" w:cs="Arial"/>
          <w:spacing w:val="-1"/>
          <w:sz w:val="22"/>
          <w:szCs w:val="22"/>
        </w:rPr>
        <w:t xml:space="preserve">n overall </w:t>
      </w:r>
      <w:r w:rsidR="002D6245">
        <w:rPr>
          <w:rFonts w:ascii="Arial" w:eastAsia="Arial" w:hAnsi="Arial" w:cs="Arial"/>
          <w:spacing w:val="1"/>
          <w:sz w:val="22"/>
          <w:szCs w:val="22"/>
        </w:rPr>
        <w:t>j</w:t>
      </w:r>
      <w:r w:rsidR="002D6245">
        <w:rPr>
          <w:rFonts w:ascii="Arial" w:eastAsia="Arial" w:hAnsi="Arial" w:cs="Arial"/>
          <w:sz w:val="22"/>
          <w:szCs w:val="22"/>
        </w:rPr>
        <w:t>u</w:t>
      </w:r>
      <w:r w:rsidR="002D6245">
        <w:rPr>
          <w:rFonts w:ascii="Arial" w:eastAsia="Arial" w:hAnsi="Arial" w:cs="Arial"/>
          <w:spacing w:val="-3"/>
          <w:sz w:val="22"/>
          <w:szCs w:val="22"/>
        </w:rPr>
        <w:t>d</w:t>
      </w:r>
      <w:r w:rsidR="002D6245">
        <w:rPr>
          <w:rFonts w:ascii="Arial" w:eastAsia="Arial" w:hAnsi="Arial" w:cs="Arial"/>
          <w:spacing w:val="2"/>
          <w:sz w:val="22"/>
          <w:szCs w:val="22"/>
        </w:rPr>
        <w:t>g</w:t>
      </w:r>
      <w:r w:rsidR="002D6245">
        <w:rPr>
          <w:rFonts w:ascii="Arial" w:eastAsia="Arial" w:hAnsi="Arial" w:cs="Arial"/>
          <w:sz w:val="22"/>
          <w:szCs w:val="22"/>
        </w:rPr>
        <w:t>eme</w:t>
      </w:r>
      <w:r w:rsidR="002D6245">
        <w:rPr>
          <w:rFonts w:ascii="Arial" w:eastAsia="Arial" w:hAnsi="Arial" w:cs="Arial"/>
          <w:spacing w:val="-3"/>
          <w:sz w:val="22"/>
          <w:szCs w:val="22"/>
        </w:rPr>
        <w:t>n</w:t>
      </w:r>
      <w:r w:rsidR="002D6245">
        <w:rPr>
          <w:rFonts w:ascii="Arial" w:eastAsia="Arial" w:hAnsi="Arial" w:cs="Arial"/>
          <w:sz w:val="22"/>
          <w:szCs w:val="22"/>
        </w:rPr>
        <w:t>t</w:t>
      </w:r>
      <w:r w:rsidR="002D6245">
        <w:rPr>
          <w:rFonts w:ascii="Arial" w:eastAsia="Arial" w:hAnsi="Arial" w:cs="Arial"/>
          <w:spacing w:val="2"/>
          <w:sz w:val="22"/>
          <w:szCs w:val="22"/>
        </w:rPr>
        <w:t xml:space="preserve"> </w:t>
      </w:r>
      <w:r w:rsidR="002D6245">
        <w:rPr>
          <w:rFonts w:ascii="Arial" w:eastAsia="Arial" w:hAnsi="Arial" w:cs="Arial"/>
          <w:sz w:val="22"/>
          <w:szCs w:val="22"/>
        </w:rPr>
        <w:t>a</w:t>
      </w:r>
      <w:r w:rsidR="002D6245">
        <w:rPr>
          <w:rFonts w:ascii="Arial" w:eastAsia="Arial" w:hAnsi="Arial" w:cs="Arial"/>
          <w:spacing w:val="-1"/>
          <w:sz w:val="22"/>
          <w:szCs w:val="22"/>
        </w:rPr>
        <w:t>b</w:t>
      </w:r>
      <w:r w:rsidR="002D6245">
        <w:rPr>
          <w:rFonts w:ascii="Arial" w:eastAsia="Arial" w:hAnsi="Arial" w:cs="Arial"/>
          <w:sz w:val="22"/>
          <w:szCs w:val="22"/>
        </w:rPr>
        <w:t>o</w:t>
      </w:r>
      <w:r w:rsidR="002D6245">
        <w:rPr>
          <w:rFonts w:ascii="Arial" w:eastAsia="Arial" w:hAnsi="Arial" w:cs="Arial"/>
          <w:spacing w:val="-3"/>
          <w:sz w:val="22"/>
          <w:szCs w:val="22"/>
        </w:rPr>
        <w:t>u</w:t>
      </w:r>
      <w:r w:rsidR="002D6245">
        <w:rPr>
          <w:rFonts w:ascii="Arial" w:eastAsia="Arial" w:hAnsi="Arial" w:cs="Arial"/>
          <w:sz w:val="22"/>
          <w:szCs w:val="22"/>
        </w:rPr>
        <w:t>t h</w:t>
      </w:r>
      <w:r w:rsidR="002D6245">
        <w:rPr>
          <w:rFonts w:ascii="Arial" w:eastAsia="Arial" w:hAnsi="Arial" w:cs="Arial"/>
          <w:spacing w:val="-1"/>
          <w:sz w:val="22"/>
          <w:szCs w:val="22"/>
        </w:rPr>
        <w:t>o</w:t>
      </w:r>
      <w:r w:rsidR="002D6245">
        <w:rPr>
          <w:rFonts w:ascii="Arial" w:eastAsia="Arial" w:hAnsi="Arial" w:cs="Arial"/>
          <w:sz w:val="22"/>
          <w:szCs w:val="22"/>
        </w:rPr>
        <w:t>w</w:t>
      </w:r>
      <w:r w:rsidR="002D6245">
        <w:rPr>
          <w:rFonts w:ascii="Arial" w:eastAsia="Arial" w:hAnsi="Arial" w:cs="Arial"/>
          <w:spacing w:val="-2"/>
          <w:sz w:val="22"/>
          <w:szCs w:val="22"/>
        </w:rPr>
        <w:t xml:space="preserve"> </w:t>
      </w:r>
      <w:r w:rsidR="002D6245">
        <w:rPr>
          <w:rFonts w:ascii="Arial" w:eastAsia="Arial" w:hAnsi="Arial" w:cs="Arial"/>
          <w:spacing w:val="-3"/>
          <w:sz w:val="22"/>
          <w:szCs w:val="22"/>
        </w:rPr>
        <w:t>w</w:t>
      </w:r>
      <w:r w:rsidR="002D6245">
        <w:rPr>
          <w:rFonts w:ascii="Arial" w:eastAsia="Arial" w:hAnsi="Arial" w:cs="Arial"/>
          <w:spacing w:val="2"/>
          <w:sz w:val="22"/>
          <w:szCs w:val="22"/>
        </w:rPr>
        <w:t>e</w:t>
      </w:r>
      <w:r w:rsidR="002D6245">
        <w:rPr>
          <w:rFonts w:ascii="Arial" w:eastAsia="Arial" w:hAnsi="Arial" w:cs="Arial"/>
          <w:spacing w:val="-1"/>
          <w:sz w:val="22"/>
          <w:szCs w:val="22"/>
        </w:rPr>
        <w:t>l</w:t>
      </w:r>
      <w:r w:rsidR="002D6245">
        <w:rPr>
          <w:rFonts w:ascii="Arial" w:eastAsia="Arial" w:hAnsi="Arial" w:cs="Arial"/>
          <w:sz w:val="22"/>
          <w:szCs w:val="22"/>
        </w:rPr>
        <w:t xml:space="preserve">l </w:t>
      </w:r>
      <w:r w:rsidR="002D6245">
        <w:rPr>
          <w:rFonts w:ascii="Arial" w:eastAsia="Arial" w:hAnsi="Arial" w:cs="Arial"/>
          <w:spacing w:val="1"/>
          <w:sz w:val="22"/>
          <w:szCs w:val="22"/>
        </w:rPr>
        <w:t>t</w:t>
      </w:r>
      <w:r w:rsidR="002D6245">
        <w:rPr>
          <w:rFonts w:ascii="Arial" w:eastAsia="Arial" w:hAnsi="Arial" w:cs="Arial"/>
          <w:sz w:val="22"/>
          <w:szCs w:val="22"/>
        </w:rPr>
        <w:t>he</w:t>
      </w:r>
      <w:r w:rsidR="002D6245">
        <w:rPr>
          <w:rFonts w:ascii="Arial" w:eastAsia="Arial" w:hAnsi="Arial" w:cs="Arial"/>
          <w:spacing w:val="1"/>
          <w:sz w:val="22"/>
          <w:szCs w:val="22"/>
        </w:rPr>
        <w:t xml:space="preserve"> </w:t>
      </w:r>
      <w:r w:rsidR="002D6245">
        <w:rPr>
          <w:rFonts w:ascii="Arial" w:eastAsia="Arial" w:hAnsi="Arial" w:cs="Arial"/>
          <w:sz w:val="22"/>
          <w:szCs w:val="22"/>
        </w:rPr>
        <w:t>a</w:t>
      </w:r>
      <w:r w:rsidR="002D6245">
        <w:rPr>
          <w:rFonts w:ascii="Arial" w:eastAsia="Arial" w:hAnsi="Arial" w:cs="Arial"/>
          <w:spacing w:val="-1"/>
          <w:sz w:val="22"/>
          <w:szCs w:val="22"/>
        </w:rPr>
        <w:t>p</w:t>
      </w:r>
      <w:r w:rsidR="002D6245">
        <w:rPr>
          <w:rFonts w:ascii="Arial" w:eastAsia="Arial" w:hAnsi="Arial" w:cs="Arial"/>
          <w:sz w:val="22"/>
          <w:szCs w:val="22"/>
        </w:rPr>
        <w:t>pre</w:t>
      </w:r>
      <w:r w:rsidR="002D6245">
        <w:rPr>
          <w:rFonts w:ascii="Arial" w:eastAsia="Arial" w:hAnsi="Arial" w:cs="Arial"/>
          <w:spacing w:val="-3"/>
          <w:sz w:val="22"/>
          <w:szCs w:val="22"/>
        </w:rPr>
        <w:t>n</w:t>
      </w:r>
      <w:r w:rsidR="002D6245">
        <w:rPr>
          <w:rFonts w:ascii="Arial" w:eastAsia="Arial" w:hAnsi="Arial" w:cs="Arial"/>
          <w:spacing w:val="1"/>
          <w:sz w:val="22"/>
          <w:szCs w:val="22"/>
        </w:rPr>
        <w:t>t</w:t>
      </w:r>
      <w:r w:rsidR="002D6245">
        <w:rPr>
          <w:rFonts w:ascii="Arial" w:eastAsia="Arial" w:hAnsi="Arial" w:cs="Arial"/>
          <w:spacing w:val="-1"/>
          <w:sz w:val="22"/>
          <w:szCs w:val="22"/>
        </w:rPr>
        <w:t>i</w:t>
      </w:r>
      <w:r w:rsidR="002D6245">
        <w:rPr>
          <w:rFonts w:ascii="Arial" w:eastAsia="Arial" w:hAnsi="Arial" w:cs="Arial"/>
          <w:sz w:val="22"/>
          <w:szCs w:val="22"/>
        </w:rPr>
        <w:t>ce</w:t>
      </w:r>
      <w:r w:rsidR="002D6245">
        <w:rPr>
          <w:rFonts w:ascii="Arial" w:eastAsia="Arial" w:hAnsi="Arial" w:cs="Arial"/>
          <w:spacing w:val="-1"/>
          <w:sz w:val="22"/>
          <w:szCs w:val="22"/>
        </w:rPr>
        <w:t xml:space="preserve"> </w:t>
      </w:r>
      <w:r w:rsidR="002D6245">
        <w:rPr>
          <w:rFonts w:ascii="Arial" w:eastAsia="Arial" w:hAnsi="Arial" w:cs="Arial"/>
          <w:spacing w:val="1"/>
          <w:sz w:val="22"/>
          <w:szCs w:val="22"/>
        </w:rPr>
        <w:t>m</w:t>
      </w:r>
      <w:r w:rsidR="002D6245">
        <w:rPr>
          <w:rFonts w:ascii="Arial" w:eastAsia="Arial" w:hAnsi="Arial" w:cs="Arial"/>
          <w:sz w:val="22"/>
          <w:szCs w:val="22"/>
        </w:rPr>
        <w:t>e</w:t>
      </w:r>
      <w:r w:rsidR="002D6245">
        <w:rPr>
          <w:rFonts w:ascii="Arial" w:eastAsia="Arial" w:hAnsi="Arial" w:cs="Arial"/>
          <w:spacing w:val="-3"/>
          <w:sz w:val="22"/>
          <w:szCs w:val="22"/>
        </w:rPr>
        <w:t>e</w:t>
      </w:r>
      <w:r w:rsidR="002D6245">
        <w:rPr>
          <w:rFonts w:ascii="Arial" w:eastAsia="Arial" w:hAnsi="Arial" w:cs="Arial"/>
          <w:spacing w:val="1"/>
          <w:sz w:val="22"/>
          <w:szCs w:val="22"/>
        </w:rPr>
        <w:t>t</w:t>
      </w:r>
      <w:r w:rsidR="002D6245">
        <w:rPr>
          <w:rFonts w:ascii="Arial" w:eastAsia="Arial" w:hAnsi="Arial" w:cs="Arial"/>
          <w:sz w:val="22"/>
          <w:szCs w:val="22"/>
        </w:rPr>
        <w:t>s</w:t>
      </w:r>
      <w:r w:rsidR="002D6245">
        <w:rPr>
          <w:rFonts w:ascii="Arial" w:eastAsia="Arial" w:hAnsi="Arial" w:cs="Arial"/>
          <w:spacing w:val="1"/>
          <w:sz w:val="22"/>
          <w:szCs w:val="22"/>
        </w:rPr>
        <w:t xml:space="preserve"> </w:t>
      </w:r>
      <w:r w:rsidR="002D6245">
        <w:rPr>
          <w:rFonts w:ascii="Arial" w:eastAsia="Arial" w:hAnsi="Arial" w:cs="Arial"/>
          <w:spacing w:val="-3"/>
          <w:sz w:val="22"/>
          <w:szCs w:val="22"/>
        </w:rPr>
        <w:t>o</w:t>
      </w:r>
      <w:r w:rsidR="002D6245">
        <w:rPr>
          <w:rFonts w:ascii="Arial" w:eastAsia="Arial" w:hAnsi="Arial" w:cs="Arial"/>
          <w:sz w:val="22"/>
          <w:szCs w:val="22"/>
        </w:rPr>
        <w:t>r</w:t>
      </w:r>
      <w:r w:rsidR="002D6245">
        <w:rPr>
          <w:rFonts w:ascii="Arial" w:eastAsia="Arial" w:hAnsi="Arial" w:cs="Arial"/>
          <w:spacing w:val="2"/>
          <w:sz w:val="22"/>
          <w:szCs w:val="22"/>
        </w:rPr>
        <w:t xml:space="preserve"> </w:t>
      </w:r>
      <w:r w:rsidR="002D6245">
        <w:rPr>
          <w:rFonts w:ascii="Arial" w:eastAsia="Arial" w:hAnsi="Arial" w:cs="Arial"/>
          <w:sz w:val="22"/>
          <w:szCs w:val="22"/>
        </w:rPr>
        <w:t>e</w:t>
      </w:r>
      <w:r w:rsidR="002D6245">
        <w:rPr>
          <w:rFonts w:ascii="Arial" w:eastAsia="Arial" w:hAnsi="Arial" w:cs="Arial"/>
          <w:spacing w:val="-3"/>
          <w:sz w:val="22"/>
          <w:szCs w:val="22"/>
        </w:rPr>
        <w:t>x</w:t>
      </w:r>
      <w:r w:rsidR="002D6245">
        <w:rPr>
          <w:rFonts w:ascii="Arial" w:eastAsia="Arial" w:hAnsi="Arial" w:cs="Arial"/>
          <w:sz w:val="22"/>
          <w:szCs w:val="22"/>
        </w:rPr>
        <w:t>ce</w:t>
      </w:r>
      <w:r w:rsidR="002D6245">
        <w:rPr>
          <w:rFonts w:ascii="Arial" w:eastAsia="Arial" w:hAnsi="Arial" w:cs="Arial"/>
          <w:spacing w:val="-1"/>
          <w:sz w:val="22"/>
          <w:szCs w:val="22"/>
        </w:rPr>
        <w:t>e</w:t>
      </w:r>
      <w:r w:rsidR="002D6245">
        <w:rPr>
          <w:rFonts w:ascii="Arial" w:eastAsia="Arial" w:hAnsi="Arial" w:cs="Arial"/>
          <w:sz w:val="22"/>
          <w:szCs w:val="22"/>
        </w:rPr>
        <w:t>ds</w:t>
      </w:r>
      <w:r w:rsidR="002D6245">
        <w:rPr>
          <w:rFonts w:ascii="Arial" w:eastAsia="Arial" w:hAnsi="Arial" w:cs="Arial"/>
          <w:spacing w:val="-1"/>
          <w:sz w:val="22"/>
          <w:szCs w:val="22"/>
        </w:rPr>
        <w:t xml:space="preserve"> </w:t>
      </w:r>
      <w:r w:rsidR="002D6245">
        <w:rPr>
          <w:rFonts w:ascii="Arial" w:eastAsia="Arial" w:hAnsi="Arial" w:cs="Arial"/>
          <w:spacing w:val="1"/>
          <w:sz w:val="22"/>
          <w:szCs w:val="22"/>
        </w:rPr>
        <w:t>t</w:t>
      </w:r>
      <w:r w:rsidR="002D6245">
        <w:rPr>
          <w:rFonts w:ascii="Arial" w:eastAsia="Arial" w:hAnsi="Arial" w:cs="Arial"/>
          <w:sz w:val="22"/>
          <w:szCs w:val="22"/>
        </w:rPr>
        <w:t>he</w:t>
      </w:r>
      <w:r w:rsidR="002D6245">
        <w:rPr>
          <w:rFonts w:ascii="Arial" w:eastAsia="Arial" w:hAnsi="Arial" w:cs="Arial"/>
          <w:spacing w:val="1"/>
          <w:sz w:val="22"/>
          <w:szCs w:val="22"/>
        </w:rPr>
        <w:t xml:space="preserve"> </w:t>
      </w:r>
      <w:r w:rsidR="002D6245">
        <w:rPr>
          <w:rFonts w:ascii="Arial" w:eastAsia="Arial" w:hAnsi="Arial" w:cs="Arial"/>
          <w:spacing w:val="-3"/>
          <w:sz w:val="22"/>
          <w:szCs w:val="22"/>
        </w:rPr>
        <w:t>S</w:t>
      </w:r>
      <w:r w:rsidR="002D6245">
        <w:rPr>
          <w:rFonts w:ascii="Arial" w:eastAsia="Arial" w:hAnsi="Arial" w:cs="Arial"/>
          <w:spacing w:val="1"/>
          <w:sz w:val="22"/>
          <w:szCs w:val="22"/>
        </w:rPr>
        <w:t>t</w:t>
      </w:r>
      <w:r w:rsidR="002D6245">
        <w:rPr>
          <w:rFonts w:ascii="Arial" w:eastAsia="Arial" w:hAnsi="Arial" w:cs="Arial"/>
          <w:sz w:val="22"/>
          <w:szCs w:val="22"/>
        </w:rPr>
        <w:t>a</w:t>
      </w:r>
      <w:r w:rsidR="002D6245">
        <w:rPr>
          <w:rFonts w:ascii="Arial" w:eastAsia="Arial" w:hAnsi="Arial" w:cs="Arial"/>
          <w:spacing w:val="-1"/>
          <w:sz w:val="22"/>
          <w:szCs w:val="22"/>
        </w:rPr>
        <w:t>n</w:t>
      </w:r>
      <w:r w:rsidR="002D6245">
        <w:rPr>
          <w:rFonts w:ascii="Arial" w:eastAsia="Arial" w:hAnsi="Arial" w:cs="Arial"/>
          <w:sz w:val="22"/>
          <w:szCs w:val="22"/>
        </w:rPr>
        <w:t>d</w:t>
      </w:r>
      <w:r w:rsidR="002D6245">
        <w:rPr>
          <w:rFonts w:ascii="Arial" w:eastAsia="Arial" w:hAnsi="Arial" w:cs="Arial"/>
          <w:spacing w:val="-1"/>
          <w:sz w:val="22"/>
          <w:szCs w:val="22"/>
        </w:rPr>
        <w:t>a</w:t>
      </w:r>
      <w:r w:rsidR="002D6245">
        <w:rPr>
          <w:rFonts w:ascii="Arial" w:eastAsia="Arial" w:hAnsi="Arial" w:cs="Arial"/>
          <w:spacing w:val="1"/>
          <w:sz w:val="22"/>
          <w:szCs w:val="22"/>
        </w:rPr>
        <w:t>r</w:t>
      </w:r>
      <w:r w:rsidR="002D6245">
        <w:rPr>
          <w:rFonts w:ascii="Arial" w:eastAsia="Arial" w:hAnsi="Arial" w:cs="Arial"/>
          <w:spacing w:val="-3"/>
          <w:sz w:val="22"/>
          <w:szCs w:val="22"/>
        </w:rPr>
        <w:t>d</w:t>
      </w:r>
      <w:r w:rsidR="002D6245">
        <w:rPr>
          <w:rFonts w:ascii="Arial" w:eastAsia="Arial" w:hAnsi="Arial" w:cs="Arial"/>
          <w:sz w:val="22"/>
          <w:szCs w:val="22"/>
        </w:rPr>
        <w:t xml:space="preserve">. </w:t>
      </w:r>
    </w:p>
    <w:p w14:paraId="7BBE53E5" w14:textId="62E4214E" w:rsidR="00107E14" w:rsidRPr="00107E14" w:rsidRDefault="00107E14" w:rsidP="00107E14">
      <w:pPr>
        <w:rPr>
          <w:rFonts w:ascii="Arial" w:eastAsia="Arial" w:hAnsi="Arial" w:cs="Arial"/>
          <w:spacing w:val="-3"/>
          <w:sz w:val="22"/>
          <w:szCs w:val="22"/>
        </w:rPr>
      </w:pPr>
    </w:p>
    <w:p w14:paraId="05DFD0C8" w14:textId="29C698FF" w:rsidR="001A0F63" w:rsidRDefault="002E394A" w:rsidP="00661388">
      <w:pPr>
        <w:spacing w:before="20"/>
        <w:rPr>
          <w:rFonts w:ascii="Arial" w:eastAsia="Arial" w:hAnsi="Arial" w:cs="Arial"/>
          <w:sz w:val="22"/>
          <w:szCs w:val="22"/>
        </w:rPr>
      </w:pPr>
      <w:r>
        <w:rPr>
          <w:rFonts w:ascii="Arial" w:eastAsia="Arial" w:hAnsi="Arial" w:cs="Arial"/>
          <w:b/>
          <w:spacing w:val="-3"/>
          <w:sz w:val="22"/>
          <w:szCs w:val="22"/>
        </w:rPr>
        <w:t>T</w:t>
      </w:r>
      <w:r>
        <w:rPr>
          <w:rFonts w:ascii="Arial" w:eastAsia="Arial" w:hAnsi="Arial" w:cs="Arial"/>
          <w:b/>
          <w:sz w:val="22"/>
          <w:szCs w:val="22"/>
        </w:rPr>
        <w:t>he gra</w:t>
      </w:r>
      <w:r>
        <w:rPr>
          <w:rFonts w:ascii="Arial" w:eastAsia="Arial" w:hAnsi="Arial" w:cs="Arial"/>
          <w:b/>
          <w:spacing w:val="-1"/>
          <w:sz w:val="22"/>
          <w:szCs w:val="22"/>
        </w:rPr>
        <w:t>d</w:t>
      </w:r>
      <w:r>
        <w:rPr>
          <w:rFonts w:ascii="Arial" w:eastAsia="Arial" w:hAnsi="Arial" w:cs="Arial"/>
          <w:b/>
          <w:spacing w:val="1"/>
          <w:sz w:val="22"/>
          <w:szCs w:val="22"/>
        </w:rPr>
        <w:t>i</w:t>
      </w:r>
      <w:r>
        <w:rPr>
          <w:rFonts w:ascii="Arial" w:eastAsia="Arial" w:hAnsi="Arial" w:cs="Arial"/>
          <w:b/>
          <w:sz w:val="22"/>
          <w:szCs w:val="22"/>
        </w:rPr>
        <w:t>ng d</w:t>
      </w:r>
      <w:r>
        <w:rPr>
          <w:rFonts w:ascii="Arial" w:eastAsia="Arial" w:hAnsi="Arial" w:cs="Arial"/>
          <w:b/>
          <w:spacing w:val="-1"/>
          <w:sz w:val="22"/>
          <w:szCs w:val="22"/>
        </w:rPr>
        <w:t>o</w:t>
      </w:r>
      <w:r>
        <w:rPr>
          <w:rFonts w:ascii="Arial" w:eastAsia="Arial" w:hAnsi="Arial" w:cs="Arial"/>
          <w:b/>
          <w:sz w:val="22"/>
          <w:szCs w:val="22"/>
        </w:rPr>
        <w:t>c</w:t>
      </w:r>
      <w:r>
        <w:rPr>
          <w:rFonts w:ascii="Arial" w:eastAsia="Arial" w:hAnsi="Arial" w:cs="Arial"/>
          <w:b/>
          <w:spacing w:val="-1"/>
          <w:sz w:val="22"/>
          <w:szCs w:val="22"/>
        </w:rPr>
        <w:t>u</w:t>
      </w:r>
      <w:r>
        <w:rPr>
          <w:rFonts w:ascii="Arial" w:eastAsia="Arial" w:hAnsi="Arial" w:cs="Arial"/>
          <w:b/>
          <w:sz w:val="22"/>
          <w:szCs w:val="22"/>
        </w:rPr>
        <w:t>me</w:t>
      </w:r>
      <w:r>
        <w:rPr>
          <w:rFonts w:ascii="Arial" w:eastAsia="Arial" w:hAnsi="Arial" w:cs="Arial"/>
          <w:b/>
          <w:spacing w:val="-3"/>
          <w:sz w:val="22"/>
          <w:szCs w:val="22"/>
        </w:rPr>
        <w:t>n</w:t>
      </w:r>
      <w:r>
        <w:rPr>
          <w:rFonts w:ascii="Arial" w:eastAsia="Arial" w:hAnsi="Arial" w:cs="Arial"/>
          <w:b/>
          <w:spacing w:val="-2"/>
          <w:sz w:val="22"/>
          <w:szCs w:val="22"/>
        </w:rPr>
        <w:t>t</w:t>
      </w:r>
      <w:r>
        <w:rPr>
          <w:rFonts w:ascii="Arial" w:eastAsia="Arial" w:hAnsi="Arial" w:cs="Arial"/>
          <w:b/>
          <w:sz w:val="22"/>
          <w:szCs w:val="22"/>
        </w:rPr>
        <w:t xml:space="preserve">s </w:t>
      </w:r>
      <w:r>
        <w:rPr>
          <w:rFonts w:ascii="Arial" w:eastAsia="Arial" w:hAnsi="Arial" w:cs="Arial"/>
          <w:b/>
          <w:spacing w:val="1"/>
          <w:sz w:val="22"/>
          <w:szCs w:val="22"/>
        </w:rPr>
        <w:t>f</w:t>
      </w:r>
      <w:r>
        <w:rPr>
          <w:rFonts w:ascii="Arial" w:eastAsia="Arial" w:hAnsi="Arial" w:cs="Arial"/>
          <w:b/>
          <w:sz w:val="22"/>
          <w:szCs w:val="22"/>
        </w:rPr>
        <w:t>or</w:t>
      </w:r>
      <w:r>
        <w:rPr>
          <w:rFonts w:ascii="Arial" w:eastAsia="Arial" w:hAnsi="Arial" w:cs="Arial"/>
          <w:b/>
          <w:spacing w:val="-1"/>
          <w:sz w:val="22"/>
          <w:szCs w:val="22"/>
        </w:rPr>
        <w:t xml:space="preserve"> </w:t>
      </w:r>
      <w:r>
        <w:rPr>
          <w:rFonts w:ascii="Arial" w:eastAsia="Arial" w:hAnsi="Arial" w:cs="Arial"/>
          <w:b/>
          <w:sz w:val="22"/>
          <w:szCs w:val="22"/>
        </w:rPr>
        <w:t>e</w:t>
      </w:r>
      <w:r>
        <w:rPr>
          <w:rFonts w:ascii="Arial" w:eastAsia="Arial" w:hAnsi="Arial" w:cs="Arial"/>
          <w:b/>
          <w:spacing w:val="-1"/>
          <w:sz w:val="22"/>
          <w:szCs w:val="22"/>
        </w:rPr>
        <w:t>a</w:t>
      </w:r>
      <w:r>
        <w:rPr>
          <w:rFonts w:ascii="Arial" w:eastAsia="Arial" w:hAnsi="Arial" w:cs="Arial"/>
          <w:b/>
          <w:sz w:val="22"/>
          <w:szCs w:val="22"/>
        </w:rPr>
        <w:t xml:space="preserve">ch </w:t>
      </w:r>
      <w:r>
        <w:rPr>
          <w:rFonts w:ascii="Arial" w:eastAsia="Arial" w:hAnsi="Arial" w:cs="Arial"/>
          <w:b/>
          <w:spacing w:val="-3"/>
          <w:sz w:val="22"/>
          <w:szCs w:val="22"/>
        </w:rPr>
        <w:t>S</w:t>
      </w:r>
      <w:r>
        <w:rPr>
          <w:rFonts w:ascii="Arial" w:eastAsia="Arial" w:hAnsi="Arial" w:cs="Arial"/>
          <w:b/>
          <w:spacing w:val="1"/>
          <w:sz w:val="22"/>
          <w:szCs w:val="22"/>
        </w:rPr>
        <w:t>t</w:t>
      </w:r>
      <w:r>
        <w:rPr>
          <w:rFonts w:ascii="Arial" w:eastAsia="Arial" w:hAnsi="Arial" w:cs="Arial"/>
          <w:b/>
          <w:sz w:val="22"/>
          <w:szCs w:val="22"/>
        </w:rPr>
        <w:t>a</w:t>
      </w:r>
      <w:r>
        <w:rPr>
          <w:rFonts w:ascii="Arial" w:eastAsia="Arial" w:hAnsi="Arial" w:cs="Arial"/>
          <w:b/>
          <w:spacing w:val="-1"/>
          <w:sz w:val="22"/>
          <w:szCs w:val="22"/>
        </w:rPr>
        <w:t>n</w:t>
      </w:r>
      <w:r>
        <w:rPr>
          <w:rFonts w:ascii="Arial" w:eastAsia="Arial" w:hAnsi="Arial" w:cs="Arial"/>
          <w:b/>
          <w:sz w:val="22"/>
          <w:szCs w:val="22"/>
        </w:rPr>
        <w:t>d</w:t>
      </w:r>
      <w:r>
        <w:rPr>
          <w:rFonts w:ascii="Arial" w:eastAsia="Arial" w:hAnsi="Arial" w:cs="Arial"/>
          <w:b/>
          <w:spacing w:val="-1"/>
          <w:sz w:val="22"/>
          <w:szCs w:val="22"/>
        </w:rPr>
        <w:t>a</w:t>
      </w:r>
      <w:r>
        <w:rPr>
          <w:rFonts w:ascii="Arial" w:eastAsia="Arial" w:hAnsi="Arial" w:cs="Arial"/>
          <w:b/>
          <w:sz w:val="22"/>
          <w:szCs w:val="22"/>
        </w:rPr>
        <w:t>rd</w:t>
      </w:r>
      <w:r>
        <w:rPr>
          <w:rFonts w:ascii="Arial" w:eastAsia="Arial" w:hAnsi="Arial" w:cs="Arial"/>
          <w:b/>
          <w:spacing w:val="-1"/>
          <w:sz w:val="22"/>
          <w:szCs w:val="22"/>
        </w:rPr>
        <w:t xml:space="preserve"> </w:t>
      </w:r>
      <w:r>
        <w:rPr>
          <w:rFonts w:ascii="Arial" w:eastAsia="Arial" w:hAnsi="Arial" w:cs="Arial"/>
          <w:b/>
          <w:spacing w:val="1"/>
          <w:sz w:val="22"/>
          <w:szCs w:val="22"/>
        </w:rPr>
        <w:t>l</w:t>
      </w:r>
      <w:r>
        <w:rPr>
          <w:rFonts w:ascii="Arial" w:eastAsia="Arial" w:hAnsi="Arial" w:cs="Arial"/>
          <w:b/>
          <w:sz w:val="22"/>
          <w:szCs w:val="22"/>
        </w:rPr>
        <w:t>ay</w:t>
      </w:r>
      <w:r>
        <w:rPr>
          <w:rFonts w:ascii="Arial" w:eastAsia="Arial" w:hAnsi="Arial" w:cs="Arial"/>
          <w:b/>
          <w:spacing w:val="-2"/>
          <w:sz w:val="22"/>
          <w:szCs w:val="22"/>
        </w:rPr>
        <w:t xml:space="preserve"> </w:t>
      </w:r>
      <w:r>
        <w:rPr>
          <w:rFonts w:ascii="Arial" w:eastAsia="Arial" w:hAnsi="Arial" w:cs="Arial"/>
          <w:b/>
          <w:sz w:val="22"/>
          <w:szCs w:val="22"/>
        </w:rPr>
        <w:t>o</w:t>
      </w:r>
      <w:r>
        <w:rPr>
          <w:rFonts w:ascii="Arial" w:eastAsia="Arial" w:hAnsi="Arial" w:cs="Arial"/>
          <w:b/>
          <w:spacing w:val="-1"/>
          <w:sz w:val="22"/>
          <w:szCs w:val="22"/>
        </w:rPr>
        <w:t>u</w:t>
      </w:r>
      <w:r>
        <w:rPr>
          <w:rFonts w:ascii="Arial" w:eastAsia="Arial" w:hAnsi="Arial" w:cs="Arial"/>
          <w:b/>
          <w:sz w:val="22"/>
          <w:szCs w:val="22"/>
        </w:rPr>
        <w:t xml:space="preserve">t </w:t>
      </w:r>
      <w:r>
        <w:rPr>
          <w:rFonts w:ascii="Arial" w:eastAsia="Arial" w:hAnsi="Arial" w:cs="Arial"/>
          <w:b/>
          <w:spacing w:val="1"/>
          <w:sz w:val="22"/>
          <w:szCs w:val="22"/>
        </w:rPr>
        <w:t>t</w:t>
      </w:r>
      <w:r>
        <w:rPr>
          <w:rFonts w:ascii="Arial" w:eastAsia="Arial" w:hAnsi="Arial" w:cs="Arial"/>
          <w:b/>
          <w:sz w:val="22"/>
          <w:szCs w:val="22"/>
        </w:rPr>
        <w:t>he</w:t>
      </w:r>
      <w:r>
        <w:rPr>
          <w:rFonts w:ascii="Arial" w:eastAsia="Arial" w:hAnsi="Arial" w:cs="Arial"/>
          <w:b/>
          <w:spacing w:val="-2"/>
          <w:sz w:val="22"/>
          <w:szCs w:val="22"/>
        </w:rPr>
        <w:t xml:space="preserve"> </w:t>
      </w:r>
      <w:r>
        <w:rPr>
          <w:rFonts w:ascii="Arial" w:eastAsia="Arial" w:hAnsi="Arial" w:cs="Arial"/>
          <w:b/>
          <w:sz w:val="22"/>
          <w:szCs w:val="22"/>
        </w:rPr>
        <w:t>cr</w:t>
      </w:r>
      <w:r>
        <w:rPr>
          <w:rFonts w:ascii="Arial" w:eastAsia="Arial" w:hAnsi="Arial" w:cs="Arial"/>
          <w:b/>
          <w:spacing w:val="-1"/>
          <w:sz w:val="22"/>
          <w:szCs w:val="22"/>
        </w:rPr>
        <w:t>i</w:t>
      </w:r>
      <w:r>
        <w:rPr>
          <w:rFonts w:ascii="Arial" w:eastAsia="Arial" w:hAnsi="Arial" w:cs="Arial"/>
          <w:b/>
          <w:spacing w:val="1"/>
          <w:sz w:val="22"/>
          <w:szCs w:val="22"/>
        </w:rPr>
        <w:t>t</w:t>
      </w:r>
      <w:r>
        <w:rPr>
          <w:rFonts w:ascii="Arial" w:eastAsia="Arial" w:hAnsi="Arial" w:cs="Arial"/>
          <w:b/>
          <w:spacing w:val="3"/>
          <w:sz w:val="22"/>
          <w:szCs w:val="22"/>
        </w:rPr>
        <w:t>e</w:t>
      </w:r>
      <w:r>
        <w:rPr>
          <w:rFonts w:ascii="Arial" w:eastAsia="Arial" w:hAnsi="Arial" w:cs="Arial"/>
          <w:b/>
          <w:spacing w:val="-2"/>
          <w:sz w:val="22"/>
          <w:szCs w:val="22"/>
        </w:rPr>
        <w:t>r</w:t>
      </w:r>
      <w:r>
        <w:rPr>
          <w:rFonts w:ascii="Arial" w:eastAsia="Arial" w:hAnsi="Arial" w:cs="Arial"/>
          <w:b/>
          <w:spacing w:val="1"/>
          <w:sz w:val="22"/>
          <w:szCs w:val="22"/>
        </w:rPr>
        <w:t>i</w:t>
      </w:r>
      <w:r>
        <w:rPr>
          <w:rFonts w:ascii="Arial" w:eastAsia="Arial" w:hAnsi="Arial" w:cs="Arial"/>
          <w:b/>
          <w:sz w:val="22"/>
          <w:szCs w:val="22"/>
        </w:rPr>
        <w:t>a and</w:t>
      </w:r>
      <w:r>
        <w:rPr>
          <w:rFonts w:ascii="Arial" w:eastAsia="Arial" w:hAnsi="Arial" w:cs="Arial"/>
          <w:b/>
          <w:spacing w:val="-2"/>
          <w:sz w:val="22"/>
          <w:szCs w:val="22"/>
        </w:rPr>
        <w:t xml:space="preserve"> </w:t>
      </w:r>
      <w:r>
        <w:rPr>
          <w:rFonts w:ascii="Arial" w:eastAsia="Arial" w:hAnsi="Arial" w:cs="Arial"/>
          <w:b/>
          <w:spacing w:val="1"/>
          <w:sz w:val="22"/>
          <w:szCs w:val="22"/>
        </w:rPr>
        <w:t>t</w:t>
      </w:r>
      <w:r>
        <w:rPr>
          <w:rFonts w:ascii="Arial" w:eastAsia="Arial" w:hAnsi="Arial" w:cs="Arial"/>
          <w:b/>
          <w:sz w:val="22"/>
          <w:szCs w:val="22"/>
        </w:rPr>
        <w:t>he</w:t>
      </w:r>
      <w:r>
        <w:rPr>
          <w:rFonts w:ascii="Arial" w:eastAsia="Arial" w:hAnsi="Arial" w:cs="Arial"/>
          <w:b/>
          <w:spacing w:val="-2"/>
          <w:sz w:val="22"/>
          <w:szCs w:val="22"/>
        </w:rPr>
        <w:t xml:space="preserve"> </w:t>
      </w:r>
      <w:r>
        <w:rPr>
          <w:rFonts w:ascii="Arial" w:eastAsia="Arial" w:hAnsi="Arial" w:cs="Arial"/>
          <w:b/>
          <w:sz w:val="22"/>
          <w:szCs w:val="22"/>
        </w:rPr>
        <w:t>mar</w:t>
      </w:r>
      <w:r>
        <w:rPr>
          <w:rFonts w:ascii="Arial" w:eastAsia="Arial" w:hAnsi="Arial" w:cs="Arial"/>
          <w:b/>
          <w:spacing w:val="-2"/>
          <w:sz w:val="22"/>
          <w:szCs w:val="22"/>
        </w:rPr>
        <w:t>k</w:t>
      </w:r>
      <w:r>
        <w:rPr>
          <w:rFonts w:ascii="Arial" w:eastAsia="Arial" w:hAnsi="Arial" w:cs="Arial"/>
          <w:b/>
          <w:spacing w:val="1"/>
          <w:sz w:val="22"/>
          <w:szCs w:val="22"/>
        </w:rPr>
        <w:t>i</w:t>
      </w:r>
      <w:r>
        <w:rPr>
          <w:rFonts w:ascii="Arial" w:eastAsia="Arial" w:hAnsi="Arial" w:cs="Arial"/>
          <w:b/>
          <w:sz w:val="22"/>
          <w:szCs w:val="22"/>
        </w:rPr>
        <w:t>ng ma</w:t>
      </w:r>
      <w:r>
        <w:rPr>
          <w:rFonts w:ascii="Arial" w:eastAsia="Arial" w:hAnsi="Arial" w:cs="Arial"/>
          <w:b/>
          <w:spacing w:val="1"/>
          <w:sz w:val="22"/>
          <w:szCs w:val="22"/>
        </w:rPr>
        <w:t>t</w:t>
      </w:r>
      <w:r>
        <w:rPr>
          <w:rFonts w:ascii="Arial" w:eastAsia="Arial" w:hAnsi="Arial" w:cs="Arial"/>
          <w:b/>
          <w:spacing w:val="-2"/>
          <w:sz w:val="22"/>
          <w:szCs w:val="22"/>
        </w:rPr>
        <w:t>r</w:t>
      </w:r>
      <w:r>
        <w:rPr>
          <w:rFonts w:ascii="Arial" w:eastAsia="Arial" w:hAnsi="Arial" w:cs="Arial"/>
          <w:b/>
          <w:spacing w:val="1"/>
          <w:sz w:val="22"/>
          <w:szCs w:val="22"/>
        </w:rPr>
        <w:t>i</w:t>
      </w:r>
      <w:r>
        <w:rPr>
          <w:rFonts w:ascii="Arial" w:eastAsia="Arial" w:hAnsi="Arial" w:cs="Arial"/>
          <w:b/>
          <w:sz w:val="22"/>
          <w:szCs w:val="22"/>
        </w:rPr>
        <w:t>x</w:t>
      </w:r>
      <w:r>
        <w:rPr>
          <w:rFonts w:ascii="Arial" w:eastAsia="Arial" w:hAnsi="Arial" w:cs="Arial"/>
          <w:b/>
          <w:spacing w:val="-1"/>
          <w:sz w:val="22"/>
          <w:szCs w:val="22"/>
        </w:rPr>
        <w:t xml:space="preserve"> </w:t>
      </w:r>
      <w:r>
        <w:rPr>
          <w:rFonts w:ascii="Arial" w:eastAsia="Arial" w:hAnsi="Arial" w:cs="Arial"/>
          <w:b/>
          <w:spacing w:val="1"/>
          <w:sz w:val="22"/>
          <w:szCs w:val="22"/>
        </w:rPr>
        <w:t>t</w:t>
      </w:r>
      <w:r>
        <w:rPr>
          <w:rFonts w:ascii="Arial" w:eastAsia="Arial" w:hAnsi="Arial" w:cs="Arial"/>
          <w:b/>
          <w:sz w:val="22"/>
          <w:szCs w:val="22"/>
        </w:rPr>
        <w:t>o en</w:t>
      </w:r>
      <w:r>
        <w:rPr>
          <w:rFonts w:ascii="Arial" w:eastAsia="Arial" w:hAnsi="Arial" w:cs="Arial"/>
          <w:b/>
          <w:spacing w:val="-1"/>
          <w:sz w:val="22"/>
          <w:szCs w:val="22"/>
        </w:rPr>
        <w:t>s</w:t>
      </w:r>
      <w:r>
        <w:rPr>
          <w:rFonts w:ascii="Arial" w:eastAsia="Arial" w:hAnsi="Arial" w:cs="Arial"/>
          <w:b/>
          <w:spacing w:val="-3"/>
          <w:sz w:val="22"/>
          <w:szCs w:val="22"/>
        </w:rPr>
        <w:t>u</w:t>
      </w:r>
      <w:r>
        <w:rPr>
          <w:rFonts w:ascii="Arial" w:eastAsia="Arial" w:hAnsi="Arial" w:cs="Arial"/>
          <w:b/>
          <w:sz w:val="22"/>
          <w:szCs w:val="22"/>
        </w:rPr>
        <w:t>re</w:t>
      </w:r>
      <w:r>
        <w:rPr>
          <w:rFonts w:ascii="Arial" w:eastAsia="Arial" w:hAnsi="Arial" w:cs="Arial"/>
          <w:b/>
          <w:spacing w:val="1"/>
          <w:sz w:val="22"/>
          <w:szCs w:val="22"/>
        </w:rPr>
        <w:t xml:space="preserve"> </w:t>
      </w:r>
      <w:r>
        <w:rPr>
          <w:rFonts w:ascii="Arial" w:eastAsia="Arial" w:hAnsi="Arial" w:cs="Arial"/>
          <w:b/>
          <w:sz w:val="22"/>
          <w:szCs w:val="22"/>
        </w:rPr>
        <w:t>c</w:t>
      </w:r>
      <w:r>
        <w:rPr>
          <w:rFonts w:ascii="Arial" w:eastAsia="Arial" w:hAnsi="Arial" w:cs="Arial"/>
          <w:b/>
          <w:spacing w:val="-1"/>
          <w:sz w:val="22"/>
          <w:szCs w:val="22"/>
        </w:rPr>
        <w:t>o</w:t>
      </w:r>
      <w:r>
        <w:rPr>
          <w:rFonts w:ascii="Arial" w:eastAsia="Arial" w:hAnsi="Arial" w:cs="Arial"/>
          <w:b/>
          <w:sz w:val="22"/>
          <w:szCs w:val="22"/>
        </w:rPr>
        <w:t>n</w:t>
      </w:r>
      <w:r>
        <w:rPr>
          <w:rFonts w:ascii="Arial" w:eastAsia="Arial" w:hAnsi="Arial" w:cs="Arial"/>
          <w:b/>
          <w:spacing w:val="-3"/>
          <w:sz w:val="22"/>
          <w:szCs w:val="22"/>
        </w:rPr>
        <w:t>s</w:t>
      </w:r>
      <w:r>
        <w:rPr>
          <w:rFonts w:ascii="Arial" w:eastAsia="Arial" w:hAnsi="Arial" w:cs="Arial"/>
          <w:b/>
          <w:spacing w:val="-1"/>
          <w:sz w:val="22"/>
          <w:szCs w:val="22"/>
        </w:rPr>
        <w:t>i</w:t>
      </w:r>
      <w:r>
        <w:rPr>
          <w:rFonts w:ascii="Arial" w:eastAsia="Arial" w:hAnsi="Arial" w:cs="Arial"/>
          <w:b/>
          <w:sz w:val="22"/>
          <w:szCs w:val="22"/>
        </w:rPr>
        <w:t>sten</w:t>
      </w:r>
      <w:r>
        <w:rPr>
          <w:rFonts w:ascii="Arial" w:eastAsia="Arial" w:hAnsi="Arial" w:cs="Arial"/>
          <w:b/>
          <w:spacing w:val="-1"/>
          <w:sz w:val="22"/>
          <w:szCs w:val="22"/>
        </w:rPr>
        <w:t>c</w:t>
      </w:r>
      <w:r>
        <w:rPr>
          <w:rFonts w:ascii="Arial" w:eastAsia="Arial" w:hAnsi="Arial" w:cs="Arial"/>
          <w:b/>
          <w:sz w:val="22"/>
          <w:szCs w:val="22"/>
        </w:rPr>
        <w:t>y</w:t>
      </w:r>
      <w:r>
        <w:rPr>
          <w:rFonts w:ascii="Arial" w:eastAsia="Arial" w:hAnsi="Arial" w:cs="Arial"/>
          <w:b/>
          <w:spacing w:val="-4"/>
          <w:sz w:val="22"/>
          <w:szCs w:val="22"/>
        </w:rPr>
        <w:t xml:space="preserve"> </w:t>
      </w:r>
      <w:r>
        <w:rPr>
          <w:rFonts w:ascii="Arial" w:eastAsia="Arial" w:hAnsi="Arial" w:cs="Arial"/>
          <w:b/>
          <w:sz w:val="22"/>
          <w:szCs w:val="22"/>
        </w:rPr>
        <w:t>a</w:t>
      </w:r>
      <w:r>
        <w:rPr>
          <w:rFonts w:ascii="Arial" w:eastAsia="Arial" w:hAnsi="Arial" w:cs="Arial"/>
          <w:b/>
          <w:spacing w:val="-1"/>
          <w:sz w:val="22"/>
          <w:szCs w:val="22"/>
        </w:rPr>
        <w:t>n</w:t>
      </w:r>
      <w:r>
        <w:rPr>
          <w:rFonts w:ascii="Arial" w:eastAsia="Arial" w:hAnsi="Arial" w:cs="Arial"/>
          <w:b/>
          <w:sz w:val="22"/>
          <w:szCs w:val="22"/>
        </w:rPr>
        <w:t>d comp</w:t>
      </w:r>
      <w:r>
        <w:rPr>
          <w:rFonts w:ascii="Arial" w:eastAsia="Arial" w:hAnsi="Arial" w:cs="Arial"/>
          <w:b/>
          <w:spacing w:val="-1"/>
          <w:sz w:val="22"/>
          <w:szCs w:val="22"/>
        </w:rPr>
        <w:t>a</w:t>
      </w:r>
      <w:r>
        <w:rPr>
          <w:rFonts w:ascii="Arial" w:eastAsia="Arial" w:hAnsi="Arial" w:cs="Arial"/>
          <w:b/>
          <w:sz w:val="22"/>
          <w:szCs w:val="22"/>
        </w:rPr>
        <w:t>rab</w:t>
      </w:r>
      <w:r>
        <w:rPr>
          <w:rFonts w:ascii="Arial" w:eastAsia="Arial" w:hAnsi="Arial" w:cs="Arial"/>
          <w:b/>
          <w:spacing w:val="-2"/>
          <w:sz w:val="22"/>
          <w:szCs w:val="22"/>
        </w:rPr>
        <w:t>i</w:t>
      </w:r>
      <w:r>
        <w:rPr>
          <w:rFonts w:ascii="Arial" w:eastAsia="Arial" w:hAnsi="Arial" w:cs="Arial"/>
          <w:b/>
          <w:spacing w:val="1"/>
          <w:sz w:val="22"/>
          <w:szCs w:val="22"/>
        </w:rPr>
        <w:t>l</w:t>
      </w:r>
      <w:r>
        <w:rPr>
          <w:rFonts w:ascii="Arial" w:eastAsia="Arial" w:hAnsi="Arial" w:cs="Arial"/>
          <w:b/>
          <w:spacing w:val="-1"/>
          <w:sz w:val="22"/>
          <w:szCs w:val="22"/>
        </w:rPr>
        <w:t>i</w:t>
      </w:r>
      <w:r>
        <w:rPr>
          <w:rFonts w:ascii="Arial" w:eastAsia="Arial" w:hAnsi="Arial" w:cs="Arial"/>
          <w:b/>
          <w:spacing w:val="3"/>
          <w:sz w:val="22"/>
          <w:szCs w:val="22"/>
        </w:rPr>
        <w:t>t</w:t>
      </w:r>
      <w:r>
        <w:rPr>
          <w:rFonts w:ascii="Arial" w:eastAsia="Arial" w:hAnsi="Arial" w:cs="Arial"/>
          <w:b/>
          <w:sz w:val="22"/>
          <w:szCs w:val="22"/>
        </w:rPr>
        <w:t>y</w:t>
      </w:r>
      <w:r>
        <w:rPr>
          <w:rFonts w:ascii="Arial" w:eastAsia="Arial" w:hAnsi="Arial" w:cs="Arial"/>
          <w:b/>
          <w:spacing w:val="-4"/>
          <w:sz w:val="22"/>
          <w:szCs w:val="22"/>
        </w:rPr>
        <w:t xml:space="preserve"> </w:t>
      </w:r>
      <w:r>
        <w:rPr>
          <w:rFonts w:ascii="Arial" w:eastAsia="Arial" w:hAnsi="Arial" w:cs="Arial"/>
          <w:b/>
          <w:sz w:val="22"/>
          <w:szCs w:val="22"/>
        </w:rPr>
        <w:t>of</w:t>
      </w:r>
      <w:r>
        <w:rPr>
          <w:rFonts w:ascii="Arial" w:eastAsia="Arial" w:hAnsi="Arial" w:cs="Arial"/>
          <w:b/>
          <w:spacing w:val="2"/>
          <w:sz w:val="22"/>
          <w:szCs w:val="22"/>
        </w:rPr>
        <w:t xml:space="preserve"> </w:t>
      </w:r>
      <w:r>
        <w:rPr>
          <w:rFonts w:ascii="Arial" w:eastAsia="Arial" w:hAnsi="Arial" w:cs="Arial"/>
          <w:b/>
          <w:spacing w:val="-3"/>
          <w:sz w:val="22"/>
          <w:szCs w:val="22"/>
        </w:rPr>
        <w:t>a</w:t>
      </w:r>
      <w:r>
        <w:rPr>
          <w:rFonts w:ascii="Arial" w:eastAsia="Arial" w:hAnsi="Arial" w:cs="Arial"/>
          <w:b/>
          <w:spacing w:val="1"/>
          <w:sz w:val="22"/>
          <w:szCs w:val="22"/>
        </w:rPr>
        <w:t>l</w:t>
      </w:r>
      <w:r>
        <w:rPr>
          <w:rFonts w:ascii="Arial" w:eastAsia="Arial" w:hAnsi="Arial" w:cs="Arial"/>
          <w:b/>
          <w:sz w:val="22"/>
          <w:szCs w:val="22"/>
        </w:rPr>
        <w:t>l</w:t>
      </w:r>
      <w:r w:rsidR="00E45437">
        <w:rPr>
          <w:rFonts w:ascii="Arial" w:eastAsia="Arial" w:hAnsi="Arial" w:cs="Arial"/>
          <w:b/>
          <w:sz w:val="22"/>
          <w:szCs w:val="22"/>
        </w:rPr>
        <w:t xml:space="preserve"> IA’s</w:t>
      </w:r>
      <w:r>
        <w:rPr>
          <w:rFonts w:ascii="Arial" w:eastAsia="Arial" w:hAnsi="Arial" w:cs="Arial"/>
          <w:b/>
          <w:sz w:val="22"/>
          <w:szCs w:val="22"/>
        </w:rPr>
        <w:t xml:space="preserve"> gra</w:t>
      </w:r>
      <w:r>
        <w:rPr>
          <w:rFonts w:ascii="Arial" w:eastAsia="Arial" w:hAnsi="Arial" w:cs="Arial"/>
          <w:b/>
          <w:spacing w:val="-1"/>
          <w:sz w:val="22"/>
          <w:szCs w:val="22"/>
        </w:rPr>
        <w:t>d</w:t>
      </w:r>
      <w:r>
        <w:rPr>
          <w:rFonts w:ascii="Arial" w:eastAsia="Arial" w:hAnsi="Arial" w:cs="Arial"/>
          <w:b/>
          <w:spacing w:val="1"/>
          <w:sz w:val="22"/>
          <w:szCs w:val="22"/>
        </w:rPr>
        <w:t>i</w:t>
      </w:r>
      <w:r>
        <w:rPr>
          <w:rFonts w:ascii="Arial" w:eastAsia="Arial" w:hAnsi="Arial" w:cs="Arial"/>
          <w:b/>
          <w:sz w:val="22"/>
          <w:szCs w:val="22"/>
        </w:rPr>
        <w:t>n</w:t>
      </w:r>
      <w:r>
        <w:rPr>
          <w:rFonts w:ascii="Arial" w:eastAsia="Arial" w:hAnsi="Arial" w:cs="Arial"/>
          <w:b/>
          <w:spacing w:val="-1"/>
          <w:sz w:val="22"/>
          <w:szCs w:val="22"/>
        </w:rPr>
        <w:t>g</w:t>
      </w:r>
      <w:r>
        <w:rPr>
          <w:rFonts w:ascii="Arial" w:eastAsia="Arial" w:hAnsi="Arial" w:cs="Arial"/>
          <w:b/>
          <w:sz w:val="22"/>
          <w:szCs w:val="22"/>
        </w:rPr>
        <w:t>.</w:t>
      </w:r>
    </w:p>
    <w:p w14:paraId="76594E0A" w14:textId="77777777" w:rsidR="001A0F63" w:rsidRDefault="001A0F63" w:rsidP="009E7CBF">
      <w:pPr>
        <w:spacing w:before="9" w:line="140" w:lineRule="exact"/>
        <w:rPr>
          <w:sz w:val="15"/>
          <w:szCs w:val="15"/>
        </w:rPr>
      </w:pPr>
    </w:p>
    <w:p w14:paraId="4EAB7AE6" w14:textId="77777777" w:rsidR="00107E14" w:rsidRDefault="00107E14" w:rsidP="009E7CBF">
      <w:pPr>
        <w:rPr>
          <w:rFonts w:ascii="Arial" w:eastAsia="Arial" w:hAnsi="Arial" w:cs="Arial"/>
          <w:b/>
          <w:sz w:val="24"/>
          <w:szCs w:val="24"/>
        </w:rPr>
      </w:pPr>
    </w:p>
    <w:p w14:paraId="1852134D" w14:textId="77777777" w:rsidR="00AA1EF7" w:rsidRDefault="00AA1EF7" w:rsidP="00107E14">
      <w:pPr>
        <w:pStyle w:val="JP"/>
        <w:rPr>
          <w:color w:val="7030A0"/>
        </w:rPr>
        <w:sectPr w:rsidR="00AA1EF7">
          <w:pgSz w:w="11920" w:h="16840"/>
          <w:pgMar w:top="1340" w:right="1320" w:bottom="280" w:left="1340" w:header="0" w:footer="1227" w:gutter="0"/>
          <w:cols w:space="720"/>
        </w:sectPr>
      </w:pPr>
      <w:bookmarkStart w:id="18" w:name="_Toc34842386"/>
    </w:p>
    <w:p w14:paraId="5B13C29C" w14:textId="2D89BE30" w:rsidR="001A0F63" w:rsidRPr="008A20A6" w:rsidRDefault="002E394A" w:rsidP="00107E14">
      <w:pPr>
        <w:pStyle w:val="JP"/>
        <w:rPr>
          <w:color w:val="7030A0"/>
        </w:rPr>
      </w:pPr>
      <w:r w:rsidRPr="008A20A6">
        <w:rPr>
          <w:color w:val="7030A0"/>
        </w:rPr>
        <w:lastRenderedPageBreak/>
        <w:t>Recording Decisions</w:t>
      </w:r>
      <w:bookmarkEnd w:id="18"/>
    </w:p>
    <w:p w14:paraId="201DC7B2" w14:textId="77777777" w:rsidR="001A0F63" w:rsidRDefault="001A0F63" w:rsidP="009E7CBF">
      <w:pPr>
        <w:spacing w:before="4" w:line="180" w:lineRule="exact"/>
        <w:rPr>
          <w:sz w:val="18"/>
          <w:szCs w:val="18"/>
        </w:rPr>
      </w:pPr>
    </w:p>
    <w:p w14:paraId="3182B628" w14:textId="77777777" w:rsidR="001A0F63" w:rsidRDefault="002E394A" w:rsidP="00107E14">
      <w:pPr>
        <w:spacing w:line="257" w:lineRule="auto"/>
        <w:ind w:right="46"/>
        <w:rPr>
          <w:rFonts w:ascii="Arial" w:eastAsia="Arial" w:hAnsi="Arial" w:cs="Arial"/>
          <w:sz w:val="22"/>
          <w:szCs w:val="22"/>
        </w:rPr>
      </w:pPr>
      <w:r>
        <w:rPr>
          <w:rFonts w:ascii="Arial" w:eastAsia="Arial" w:hAnsi="Arial" w:cs="Arial"/>
          <w:spacing w:val="1"/>
          <w:sz w:val="22"/>
          <w:szCs w:val="22"/>
        </w:rPr>
        <w:t>I</w:t>
      </w:r>
      <w:r>
        <w:rPr>
          <w:rFonts w:ascii="Arial" w:eastAsia="Arial" w:hAnsi="Arial" w:cs="Arial"/>
          <w:sz w:val="22"/>
          <w:szCs w:val="22"/>
        </w:rPr>
        <w:t xml:space="preserve">t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3"/>
          <w:sz w:val="22"/>
          <w:szCs w:val="22"/>
        </w:rPr>
        <w:t>o</w:t>
      </w:r>
      <w:r>
        <w:rPr>
          <w:rFonts w:ascii="Arial" w:eastAsia="Arial" w:hAnsi="Arial" w:cs="Arial"/>
          <w:spacing w:val="1"/>
          <w:sz w:val="22"/>
          <w:szCs w:val="22"/>
        </w:rPr>
        <w:t>rt</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pacing w:val="1"/>
          <w:sz w:val="22"/>
          <w:szCs w:val="22"/>
        </w:rPr>
        <w:t>r</w:t>
      </w:r>
      <w:r>
        <w:rPr>
          <w:rFonts w:ascii="Arial" w:eastAsia="Arial" w:hAnsi="Arial" w:cs="Arial"/>
          <w:sz w:val="22"/>
          <w:szCs w:val="22"/>
        </w:rPr>
        <w:t>ec</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 xml:space="preserve">d </w:t>
      </w:r>
      <w:r>
        <w:rPr>
          <w:rFonts w:ascii="Arial" w:eastAsia="Arial" w:hAnsi="Arial" w:cs="Arial"/>
          <w:spacing w:val="-2"/>
          <w:sz w:val="22"/>
          <w:szCs w:val="22"/>
        </w:rPr>
        <w:t>e</w:t>
      </w:r>
      <w:r>
        <w:rPr>
          <w:rFonts w:ascii="Arial" w:eastAsia="Arial" w:hAnsi="Arial" w:cs="Arial"/>
          <w:sz w:val="22"/>
          <w:szCs w:val="22"/>
        </w:rPr>
        <w:t>ach</w:t>
      </w:r>
      <w:r>
        <w:rPr>
          <w:rFonts w:ascii="Arial" w:eastAsia="Arial" w:hAnsi="Arial" w:cs="Arial"/>
          <w:spacing w:val="1"/>
          <w:sz w:val="22"/>
          <w:szCs w:val="22"/>
        </w:rPr>
        <w:t xml:space="preserve"> </w:t>
      </w:r>
      <w:r>
        <w:rPr>
          <w:rFonts w:ascii="Arial" w:eastAsia="Arial" w:hAnsi="Arial" w:cs="Arial"/>
          <w:spacing w:val="-1"/>
          <w:sz w:val="22"/>
          <w:szCs w:val="22"/>
        </w:rPr>
        <w:t>EP</w:t>
      </w:r>
      <w:r>
        <w:rPr>
          <w:rFonts w:ascii="Arial" w:eastAsia="Arial" w:hAnsi="Arial" w:cs="Arial"/>
          <w:sz w:val="22"/>
          <w:szCs w:val="22"/>
        </w:rPr>
        <w:t>A d</w:t>
      </w:r>
      <w:r>
        <w:rPr>
          <w:rFonts w:ascii="Arial" w:eastAsia="Arial" w:hAnsi="Arial" w:cs="Arial"/>
          <w:spacing w:val="-1"/>
          <w:sz w:val="22"/>
          <w:szCs w:val="22"/>
        </w:rPr>
        <w:t>e</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z w:val="22"/>
          <w:szCs w:val="22"/>
        </w:rPr>
        <w:t>so</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3"/>
          <w:sz w:val="22"/>
          <w:szCs w:val="22"/>
        </w:rPr>
        <w:t>a</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e is a</w:t>
      </w:r>
      <w:r>
        <w:rPr>
          <w:rFonts w:ascii="Arial" w:eastAsia="Arial" w:hAnsi="Arial" w:cs="Arial"/>
          <w:spacing w:val="-1"/>
          <w:sz w:val="22"/>
          <w:szCs w:val="22"/>
        </w:rPr>
        <w:t xml:space="preserve"> </w:t>
      </w:r>
      <w:r>
        <w:rPr>
          <w:rFonts w:ascii="Arial" w:eastAsia="Arial" w:hAnsi="Arial" w:cs="Arial"/>
          <w:sz w:val="22"/>
          <w:szCs w:val="22"/>
        </w:rPr>
        <w:t>c</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z w:val="22"/>
          <w:szCs w:val="22"/>
        </w:rPr>
        <w:t xml:space="preserve">r </w:t>
      </w:r>
      <w:r>
        <w:rPr>
          <w:rFonts w:ascii="Arial" w:eastAsia="Arial" w:hAnsi="Arial" w:cs="Arial"/>
          <w:spacing w:val="1"/>
          <w:sz w:val="22"/>
          <w:szCs w:val="22"/>
        </w:rPr>
        <w:t>r</w:t>
      </w:r>
      <w:r>
        <w:rPr>
          <w:rFonts w:ascii="Arial" w:eastAsia="Arial" w:hAnsi="Arial" w:cs="Arial"/>
          <w:sz w:val="22"/>
          <w:szCs w:val="22"/>
        </w:rPr>
        <w:t>ec</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d</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z w:val="22"/>
          <w:szCs w:val="22"/>
        </w:rPr>
        <w:t>ch s</w:t>
      </w:r>
      <w:r>
        <w:rPr>
          <w:rFonts w:ascii="Arial" w:eastAsia="Arial" w:hAnsi="Arial" w:cs="Arial"/>
          <w:spacing w:val="1"/>
          <w:sz w:val="22"/>
          <w:szCs w:val="22"/>
        </w:rPr>
        <w:t>t</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z w:val="22"/>
          <w:szCs w:val="22"/>
        </w:rPr>
        <w:t xml:space="preserve">e </w:t>
      </w:r>
      <w:r>
        <w:rPr>
          <w:rFonts w:ascii="Arial" w:eastAsia="Arial" w:hAnsi="Arial" w:cs="Arial"/>
          <w:spacing w:val="-2"/>
          <w:sz w:val="22"/>
          <w:szCs w:val="22"/>
        </w:rPr>
        <w:t>o</w:t>
      </w:r>
      <w:r>
        <w:rPr>
          <w:rFonts w:ascii="Arial" w:eastAsia="Arial" w:hAnsi="Arial" w:cs="Arial"/>
          <w:sz w:val="22"/>
          <w:szCs w:val="22"/>
        </w:rPr>
        <w:t xml:space="preserve">f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oc</w:t>
      </w:r>
      <w:r>
        <w:rPr>
          <w:rFonts w:ascii="Arial" w:eastAsia="Arial" w:hAnsi="Arial" w:cs="Arial"/>
          <w:spacing w:val="-1"/>
          <w:sz w:val="22"/>
          <w:szCs w:val="22"/>
        </w:rPr>
        <w:t>e</w:t>
      </w:r>
      <w:r>
        <w:rPr>
          <w:rFonts w:ascii="Arial" w:eastAsia="Arial" w:hAnsi="Arial" w:cs="Arial"/>
          <w:sz w:val="22"/>
          <w:szCs w:val="22"/>
        </w:rPr>
        <w:t>s</w:t>
      </w:r>
      <w:r>
        <w:rPr>
          <w:rFonts w:ascii="Arial" w:eastAsia="Arial" w:hAnsi="Arial" w:cs="Arial"/>
          <w:spacing w:val="-2"/>
          <w:sz w:val="22"/>
          <w:szCs w:val="22"/>
        </w:rPr>
        <w:t>s</w:t>
      </w:r>
      <w:r>
        <w:rPr>
          <w:rFonts w:ascii="Arial" w:eastAsia="Arial" w:hAnsi="Arial" w:cs="Arial"/>
          <w:sz w:val="22"/>
          <w:szCs w:val="22"/>
        </w:rPr>
        <w:t>.</w:t>
      </w:r>
    </w:p>
    <w:p w14:paraId="7E92E2BC" w14:textId="77777777" w:rsidR="001A0F63" w:rsidRDefault="001A0F63" w:rsidP="00107E14">
      <w:pPr>
        <w:spacing w:before="4" w:line="160" w:lineRule="exact"/>
        <w:ind w:right="46"/>
        <w:rPr>
          <w:sz w:val="16"/>
          <w:szCs w:val="16"/>
        </w:rPr>
      </w:pPr>
    </w:p>
    <w:p w14:paraId="64114E11" w14:textId="37910D85" w:rsidR="001A0F63" w:rsidRDefault="002E394A" w:rsidP="00107E14">
      <w:pPr>
        <w:ind w:right="46"/>
        <w:rPr>
          <w:rFonts w:ascii="Arial" w:eastAsia="Arial" w:hAnsi="Arial" w:cs="Arial"/>
          <w:sz w:val="22"/>
          <w:szCs w:val="22"/>
        </w:rPr>
      </w:pPr>
      <w:r>
        <w:rPr>
          <w:rFonts w:ascii="Arial" w:eastAsia="Arial" w:hAnsi="Arial" w:cs="Arial"/>
          <w:spacing w:val="-1"/>
          <w:sz w:val="22"/>
          <w:szCs w:val="22"/>
        </w:rPr>
        <w:t>A</w:t>
      </w:r>
      <w:r>
        <w:rPr>
          <w:rFonts w:ascii="Arial" w:eastAsia="Arial" w:hAnsi="Arial" w:cs="Arial"/>
          <w:spacing w:val="1"/>
          <w:sz w:val="22"/>
          <w:szCs w:val="22"/>
        </w:rPr>
        <w:t>ft</w:t>
      </w:r>
      <w:r>
        <w:rPr>
          <w:rFonts w:ascii="Arial" w:eastAsia="Arial" w:hAnsi="Arial" w:cs="Arial"/>
          <w:sz w:val="22"/>
          <w:szCs w:val="22"/>
        </w:rPr>
        <w:t>er</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ass</w:t>
      </w:r>
      <w:r>
        <w:rPr>
          <w:rFonts w:ascii="Arial" w:eastAsia="Arial" w:hAnsi="Arial" w:cs="Arial"/>
          <w:spacing w:val="-3"/>
          <w:sz w:val="22"/>
          <w:szCs w:val="22"/>
        </w:rPr>
        <w:t>e</w:t>
      </w:r>
      <w:r>
        <w:rPr>
          <w:rFonts w:ascii="Arial" w:eastAsia="Arial" w:hAnsi="Arial" w:cs="Arial"/>
          <w:sz w:val="22"/>
          <w:szCs w:val="22"/>
        </w:rPr>
        <w:t>ss</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 a</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pacing w:val="1"/>
          <w:sz w:val="22"/>
          <w:szCs w:val="22"/>
        </w:rPr>
        <w:t>tt</w:t>
      </w:r>
      <w:r>
        <w:rPr>
          <w:rFonts w:ascii="Arial" w:eastAsia="Arial" w:hAnsi="Arial" w:cs="Arial"/>
          <w:sz w:val="22"/>
          <w:szCs w:val="22"/>
        </w:rPr>
        <w:t>en</w:t>
      </w:r>
      <w:r>
        <w:rPr>
          <w:rFonts w:ascii="Arial" w:eastAsia="Arial" w:hAnsi="Arial" w:cs="Arial"/>
          <w:spacing w:val="1"/>
          <w:sz w:val="22"/>
          <w:szCs w:val="22"/>
        </w:rPr>
        <w:t xml:space="preserve"> r</w:t>
      </w:r>
      <w:r>
        <w:rPr>
          <w:rFonts w:ascii="Arial" w:eastAsia="Arial" w:hAnsi="Arial" w:cs="Arial"/>
          <w:sz w:val="22"/>
          <w:szCs w:val="22"/>
        </w:rPr>
        <w:t>e</w:t>
      </w:r>
      <w:r>
        <w:rPr>
          <w:rFonts w:ascii="Arial" w:eastAsia="Arial" w:hAnsi="Arial" w:cs="Arial"/>
          <w:spacing w:val="-1"/>
          <w:sz w:val="22"/>
          <w:szCs w:val="22"/>
        </w:rPr>
        <w:t>p</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 xml:space="preserve">t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l</w:t>
      </w:r>
      <w:r>
        <w:rPr>
          <w:rFonts w:ascii="Arial" w:eastAsia="Arial" w:hAnsi="Arial" w:cs="Arial"/>
          <w:sz w:val="22"/>
          <w:szCs w:val="22"/>
        </w:rPr>
        <w:t>l be</w:t>
      </w:r>
      <w:r>
        <w:rPr>
          <w:rFonts w:ascii="Arial" w:eastAsia="Arial" w:hAnsi="Arial" w:cs="Arial"/>
          <w:spacing w:val="1"/>
          <w:sz w:val="22"/>
          <w:szCs w:val="22"/>
        </w:rPr>
        <w:t xml:space="preserve"> </w:t>
      </w:r>
      <w:r>
        <w:rPr>
          <w:rFonts w:ascii="Arial" w:eastAsia="Arial" w:hAnsi="Arial" w:cs="Arial"/>
          <w:sz w:val="22"/>
          <w:szCs w:val="22"/>
        </w:rPr>
        <w:t>pr</w:t>
      </w:r>
      <w:r>
        <w:rPr>
          <w:rFonts w:ascii="Arial" w:eastAsia="Arial" w:hAnsi="Arial" w:cs="Arial"/>
          <w:spacing w:val="-2"/>
          <w:sz w:val="22"/>
          <w:szCs w:val="22"/>
        </w:rPr>
        <w:t>o</w:t>
      </w:r>
      <w:r>
        <w:rPr>
          <w:rFonts w:ascii="Arial" w:eastAsia="Arial" w:hAnsi="Arial" w:cs="Arial"/>
          <w:sz w:val="22"/>
          <w:szCs w:val="22"/>
        </w:rPr>
        <w:t>d</w:t>
      </w:r>
      <w:r>
        <w:rPr>
          <w:rFonts w:ascii="Arial" w:eastAsia="Arial" w:hAnsi="Arial" w:cs="Arial"/>
          <w:spacing w:val="-1"/>
          <w:sz w:val="22"/>
          <w:szCs w:val="22"/>
        </w:rPr>
        <w:t>u</w:t>
      </w:r>
      <w:r>
        <w:rPr>
          <w:rFonts w:ascii="Arial" w:eastAsia="Arial" w:hAnsi="Arial" w:cs="Arial"/>
          <w:sz w:val="22"/>
          <w:szCs w:val="22"/>
        </w:rPr>
        <w:t>ced</w:t>
      </w:r>
      <w:r>
        <w:rPr>
          <w:rFonts w:ascii="Arial" w:eastAsia="Arial" w:hAnsi="Arial" w:cs="Arial"/>
          <w:spacing w:val="1"/>
          <w:sz w:val="22"/>
          <w:szCs w:val="22"/>
        </w:rPr>
        <w:t xml:space="preserve"> </w:t>
      </w:r>
      <w:r w:rsidR="002D6245">
        <w:rPr>
          <w:rFonts w:ascii="Arial" w:eastAsia="Arial" w:hAnsi="Arial" w:cs="Arial"/>
          <w:spacing w:val="1"/>
          <w:sz w:val="22"/>
          <w:szCs w:val="22"/>
        </w:rPr>
        <w:t xml:space="preserve">within 24hrs </w:t>
      </w:r>
      <w:r>
        <w:rPr>
          <w:rFonts w:ascii="Arial" w:eastAsia="Arial" w:hAnsi="Arial" w:cs="Arial"/>
          <w:spacing w:val="-3"/>
          <w:sz w:val="22"/>
          <w:szCs w:val="22"/>
        </w:rPr>
        <w:t>w</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ch w</w:t>
      </w:r>
      <w:r>
        <w:rPr>
          <w:rFonts w:ascii="Arial" w:eastAsia="Arial" w:hAnsi="Arial" w:cs="Arial"/>
          <w:spacing w:val="-1"/>
          <w:sz w:val="22"/>
          <w:szCs w:val="22"/>
        </w:rPr>
        <w:t>il</w:t>
      </w:r>
      <w:r>
        <w:rPr>
          <w:rFonts w:ascii="Arial" w:eastAsia="Arial" w:hAnsi="Arial" w:cs="Arial"/>
          <w:spacing w:val="1"/>
          <w:sz w:val="22"/>
          <w:szCs w:val="22"/>
        </w:rPr>
        <w:t>l</w:t>
      </w:r>
      <w:r>
        <w:rPr>
          <w:rFonts w:ascii="Arial" w:eastAsia="Arial" w:hAnsi="Arial" w:cs="Arial"/>
          <w:sz w:val="22"/>
          <w:szCs w:val="22"/>
        </w:rPr>
        <w:t>:</w:t>
      </w:r>
    </w:p>
    <w:p w14:paraId="06ECC11D" w14:textId="77777777" w:rsidR="001A0F63" w:rsidRDefault="001A0F63" w:rsidP="00107E14">
      <w:pPr>
        <w:spacing w:before="7" w:line="180" w:lineRule="exact"/>
        <w:ind w:right="46"/>
        <w:rPr>
          <w:sz w:val="19"/>
          <w:szCs w:val="19"/>
        </w:rPr>
      </w:pPr>
    </w:p>
    <w:p w14:paraId="32334095" w14:textId="5F5E25E7" w:rsidR="001A0F63" w:rsidRPr="009E7CBF" w:rsidRDefault="002E394A" w:rsidP="00107E14">
      <w:pPr>
        <w:pStyle w:val="ListParagraph"/>
        <w:numPr>
          <w:ilvl w:val="2"/>
          <w:numId w:val="8"/>
        </w:numPr>
        <w:spacing w:before="4" w:line="240" w:lineRule="exact"/>
        <w:ind w:left="851" w:right="46" w:hanging="425"/>
        <w:rPr>
          <w:rFonts w:ascii="Arial" w:eastAsia="Arial" w:hAnsi="Arial" w:cs="Arial"/>
          <w:spacing w:val="-1"/>
          <w:sz w:val="22"/>
          <w:szCs w:val="22"/>
        </w:rPr>
      </w:pPr>
      <w:r w:rsidRPr="00221246">
        <w:rPr>
          <w:rFonts w:ascii="Arial" w:eastAsia="Arial" w:hAnsi="Arial" w:cs="Arial"/>
          <w:spacing w:val="-1"/>
          <w:sz w:val="22"/>
          <w:szCs w:val="22"/>
        </w:rPr>
        <w:t>C</w:t>
      </w:r>
      <w:r w:rsidRPr="009E7CBF">
        <w:rPr>
          <w:rFonts w:ascii="Arial" w:eastAsia="Arial" w:hAnsi="Arial" w:cs="Arial"/>
          <w:spacing w:val="-1"/>
          <w:sz w:val="22"/>
          <w:szCs w:val="22"/>
        </w:rPr>
        <w:t>o</w:t>
      </w:r>
      <w:r w:rsidRPr="00221246">
        <w:rPr>
          <w:rFonts w:ascii="Arial" w:eastAsia="Arial" w:hAnsi="Arial" w:cs="Arial"/>
          <w:spacing w:val="-1"/>
          <w:sz w:val="22"/>
          <w:szCs w:val="22"/>
        </w:rPr>
        <w:t>n</w:t>
      </w:r>
      <w:r w:rsidRPr="009E7CBF">
        <w:rPr>
          <w:rFonts w:ascii="Arial" w:eastAsia="Arial" w:hAnsi="Arial" w:cs="Arial"/>
          <w:spacing w:val="-1"/>
          <w:sz w:val="22"/>
          <w:szCs w:val="22"/>
        </w:rPr>
        <w:t>f</w:t>
      </w:r>
      <w:r w:rsidRPr="00221246">
        <w:rPr>
          <w:rFonts w:ascii="Arial" w:eastAsia="Arial" w:hAnsi="Arial" w:cs="Arial"/>
          <w:spacing w:val="-1"/>
          <w:sz w:val="22"/>
          <w:szCs w:val="22"/>
        </w:rPr>
        <w:t>i</w:t>
      </w:r>
      <w:r w:rsidRPr="009E7CBF">
        <w:rPr>
          <w:rFonts w:ascii="Arial" w:eastAsia="Arial" w:hAnsi="Arial" w:cs="Arial"/>
          <w:spacing w:val="-1"/>
          <w:sz w:val="22"/>
          <w:szCs w:val="22"/>
        </w:rPr>
        <w:t>rm wh</w:t>
      </w:r>
      <w:r w:rsidRPr="00221246">
        <w:rPr>
          <w:rFonts w:ascii="Arial" w:eastAsia="Arial" w:hAnsi="Arial" w:cs="Arial"/>
          <w:spacing w:val="-1"/>
          <w:sz w:val="22"/>
          <w:szCs w:val="22"/>
        </w:rPr>
        <w:t>e</w:t>
      </w:r>
      <w:r w:rsidRPr="009E7CBF">
        <w:rPr>
          <w:rFonts w:ascii="Arial" w:eastAsia="Arial" w:hAnsi="Arial" w:cs="Arial"/>
          <w:spacing w:val="-1"/>
          <w:sz w:val="22"/>
          <w:szCs w:val="22"/>
        </w:rPr>
        <w:t>th</w:t>
      </w:r>
      <w:r w:rsidRPr="00221246">
        <w:rPr>
          <w:rFonts w:ascii="Arial" w:eastAsia="Arial" w:hAnsi="Arial" w:cs="Arial"/>
          <w:spacing w:val="-1"/>
          <w:sz w:val="22"/>
          <w:szCs w:val="22"/>
        </w:rPr>
        <w:t>e</w:t>
      </w:r>
      <w:r w:rsidRPr="009E7CBF">
        <w:rPr>
          <w:rFonts w:ascii="Arial" w:eastAsia="Arial" w:hAnsi="Arial" w:cs="Arial"/>
          <w:spacing w:val="-1"/>
          <w:sz w:val="22"/>
          <w:szCs w:val="22"/>
        </w:rPr>
        <w:t xml:space="preserve">r a </w:t>
      </w:r>
      <w:r w:rsidR="002D6245">
        <w:rPr>
          <w:rFonts w:ascii="Arial" w:eastAsia="Arial" w:hAnsi="Arial" w:cs="Arial"/>
          <w:spacing w:val="-1"/>
          <w:sz w:val="22"/>
          <w:szCs w:val="22"/>
        </w:rPr>
        <w:t>Fail, P</w:t>
      </w:r>
      <w:r w:rsidRPr="00221246">
        <w:rPr>
          <w:rFonts w:ascii="Arial" w:eastAsia="Arial" w:hAnsi="Arial" w:cs="Arial"/>
          <w:spacing w:val="-1"/>
          <w:sz w:val="22"/>
          <w:szCs w:val="22"/>
        </w:rPr>
        <w:t>a</w:t>
      </w:r>
      <w:r w:rsidRPr="009E7CBF">
        <w:rPr>
          <w:rFonts w:ascii="Arial" w:eastAsia="Arial" w:hAnsi="Arial" w:cs="Arial"/>
          <w:spacing w:val="-1"/>
          <w:sz w:val="22"/>
          <w:szCs w:val="22"/>
        </w:rPr>
        <w:t xml:space="preserve">ss, </w:t>
      </w:r>
      <w:r w:rsidR="002D6245">
        <w:rPr>
          <w:rFonts w:ascii="Arial" w:eastAsia="Arial" w:hAnsi="Arial" w:cs="Arial"/>
          <w:spacing w:val="-1"/>
          <w:sz w:val="22"/>
          <w:szCs w:val="22"/>
        </w:rPr>
        <w:t>M</w:t>
      </w:r>
      <w:r w:rsidRPr="009E7CBF">
        <w:rPr>
          <w:rFonts w:ascii="Arial" w:eastAsia="Arial" w:hAnsi="Arial" w:cs="Arial"/>
          <w:spacing w:val="-1"/>
          <w:sz w:val="22"/>
          <w:szCs w:val="22"/>
        </w:rPr>
        <w:t>erit</w:t>
      </w:r>
      <w:r w:rsidRPr="00221246">
        <w:rPr>
          <w:rFonts w:ascii="Arial" w:eastAsia="Arial" w:hAnsi="Arial" w:cs="Arial"/>
          <w:spacing w:val="-1"/>
          <w:sz w:val="22"/>
          <w:szCs w:val="22"/>
        </w:rPr>
        <w:t xml:space="preserve"> </w:t>
      </w:r>
      <w:r w:rsidRPr="009E7CBF">
        <w:rPr>
          <w:rFonts w:ascii="Arial" w:eastAsia="Arial" w:hAnsi="Arial" w:cs="Arial"/>
          <w:spacing w:val="-1"/>
          <w:sz w:val="22"/>
          <w:szCs w:val="22"/>
        </w:rPr>
        <w:t>or</w:t>
      </w:r>
      <w:r w:rsidRPr="00221246">
        <w:rPr>
          <w:rFonts w:ascii="Arial" w:eastAsia="Arial" w:hAnsi="Arial" w:cs="Arial"/>
          <w:spacing w:val="-1"/>
          <w:sz w:val="22"/>
          <w:szCs w:val="22"/>
        </w:rPr>
        <w:t xml:space="preserve"> </w:t>
      </w:r>
      <w:r w:rsidR="002D6245">
        <w:rPr>
          <w:rFonts w:ascii="Arial" w:eastAsia="Arial" w:hAnsi="Arial" w:cs="Arial"/>
          <w:spacing w:val="-1"/>
          <w:sz w:val="22"/>
          <w:szCs w:val="22"/>
        </w:rPr>
        <w:t>D</w:t>
      </w:r>
      <w:r w:rsidRPr="00221246">
        <w:rPr>
          <w:rFonts w:ascii="Arial" w:eastAsia="Arial" w:hAnsi="Arial" w:cs="Arial"/>
          <w:spacing w:val="-1"/>
          <w:sz w:val="22"/>
          <w:szCs w:val="22"/>
        </w:rPr>
        <w:t>i</w:t>
      </w:r>
      <w:r w:rsidRPr="009E7CBF">
        <w:rPr>
          <w:rFonts w:ascii="Arial" w:eastAsia="Arial" w:hAnsi="Arial" w:cs="Arial"/>
          <w:spacing w:val="-1"/>
          <w:sz w:val="22"/>
          <w:szCs w:val="22"/>
        </w:rPr>
        <w:t>st</w:t>
      </w:r>
      <w:r w:rsidRPr="00221246">
        <w:rPr>
          <w:rFonts w:ascii="Arial" w:eastAsia="Arial" w:hAnsi="Arial" w:cs="Arial"/>
          <w:spacing w:val="-1"/>
          <w:sz w:val="22"/>
          <w:szCs w:val="22"/>
        </w:rPr>
        <w:t>i</w:t>
      </w:r>
      <w:r w:rsidRPr="009E7CBF">
        <w:rPr>
          <w:rFonts w:ascii="Arial" w:eastAsia="Arial" w:hAnsi="Arial" w:cs="Arial"/>
          <w:spacing w:val="-1"/>
          <w:sz w:val="22"/>
          <w:szCs w:val="22"/>
        </w:rPr>
        <w:t>nct</w:t>
      </w:r>
      <w:r w:rsidRPr="00221246">
        <w:rPr>
          <w:rFonts w:ascii="Arial" w:eastAsia="Arial" w:hAnsi="Arial" w:cs="Arial"/>
          <w:spacing w:val="-1"/>
          <w:sz w:val="22"/>
          <w:szCs w:val="22"/>
        </w:rPr>
        <w:t>i</w:t>
      </w:r>
      <w:r w:rsidRPr="009E7CBF">
        <w:rPr>
          <w:rFonts w:ascii="Arial" w:eastAsia="Arial" w:hAnsi="Arial" w:cs="Arial"/>
          <w:spacing w:val="-1"/>
          <w:sz w:val="22"/>
          <w:szCs w:val="22"/>
        </w:rPr>
        <w:t xml:space="preserve">on </w:t>
      </w:r>
      <w:r w:rsidRPr="00221246">
        <w:rPr>
          <w:rFonts w:ascii="Arial" w:eastAsia="Arial" w:hAnsi="Arial" w:cs="Arial"/>
          <w:spacing w:val="-1"/>
          <w:sz w:val="22"/>
          <w:szCs w:val="22"/>
        </w:rPr>
        <w:t>i</w:t>
      </w:r>
      <w:r w:rsidRPr="009E7CBF">
        <w:rPr>
          <w:rFonts w:ascii="Arial" w:eastAsia="Arial" w:hAnsi="Arial" w:cs="Arial"/>
          <w:spacing w:val="-1"/>
          <w:sz w:val="22"/>
          <w:szCs w:val="22"/>
        </w:rPr>
        <w:t>s a</w:t>
      </w:r>
      <w:r w:rsidRPr="00221246">
        <w:rPr>
          <w:rFonts w:ascii="Arial" w:eastAsia="Arial" w:hAnsi="Arial" w:cs="Arial"/>
          <w:spacing w:val="-1"/>
          <w:sz w:val="22"/>
          <w:szCs w:val="22"/>
        </w:rPr>
        <w:t>p</w:t>
      </w:r>
      <w:r w:rsidRPr="009E7CBF">
        <w:rPr>
          <w:rFonts w:ascii="Arial" w:eastAsia="Arial" w:hAnsi="Arial" w:cs="Arial"/>
          <w:spacing w:val="-1"/>
          <w:sz w:val="22"/>
          <w:szCs w:val="22"/>
        </w:rPr>
        <w:t>pro</w:t>
      </w:r>
      <w:r w:rsidRPr="00221246">
        <w:rPr>
          <w:rFonts w:ascii="Arial" w:eastAsia="Arial" w:hAnsi="Arial" w:cs="Arial"/>
          <w:spacing w:val="-1"/>
          <w:sz w:val="22"/>
          <w:szCs w:val="22"/>
        </w:rPr>
        <w:t>p</w:t>
      </w:r>
      <w:r w:rsidRPr="009E7CBF">
        <w:rPr>
          <w:rFonts w:ascii="Arial" w:eastAsia="Arial" w:hAnsi="Arial" w:cs="Arial"/>
          <w:spacing w:val="-1"/>
          <w:sz w:val="22"/>
          <w:szCs w:val="22"/>
        </w:rPr>
        <w:t>r</w:t>
      </w:r>
      <w:r w:rsidRPr="00221246">
        <w:rPr>
          <w:rFonts w:ascii="Arial" w:eastAsia="Arial" w:hAnsi="Arial" w:cs="Arial"/>
          <w:spacing w:val="-1"/>
          <w:sz w:val="22"/>
          <w:szCs w:val="22"/>
        </w:rPr>
        <w:t>i</w:t>
      </w:r>
      <w:r w:rsidRPr="009E7CBF">
        <w:rPr>
          <w:rFonts w:ascii="Arial" w:eastAsia="Arial" w:hAnsi="Arial" w:cs="Arial"/>
          <w:spacing w:val="-1"/>
          <w:sz w:val="22"/>
          <w:szCs w:val="22"/>
        </w:rPr>
        <w:t>ate</w:t>
      </w:r>
      <w:r w:rsidR="002D6245">
        <w:rPr>
          <w:rFonts w:ascii="Arial" w:eastAsia="Arial" w:hAnsi="Arial" w:cs="Arial"/>
          <w:spacing w:val="-1"/>
          <w:sz w:val="22"/>
          <w:szCs w:val="22"/>
        </w:rPr>
        <w:t xml:space="preserve"> as an overall grade</w:t>
      </w:r>
    </w:p>
    <w:p w14:paraId="73415577" w14:textId="7092CF3D" w:rsidR="001A0F63" w:rsidRDefault="002E394A" w:rsidP="00107E14">
      <w:pPr>
        <w:pStyle w:val="ListParagraph"/>
        <w:numPr>
          <w:ilvl w:val="2"/>
          <w:numId w:val="8"/>
        </w:numPr>
        <w:spacing w:before="4" w:line="240" w:lineRule="exact"/>
        <w:ind w:left="851" w:right="46" w:hanging="425"/>
        <w:rPr>
          <w:rFonts w:ascii="Arial" w:eastAsia="Arial" w:hAnsi="Arial" w:cs="Arial"/>
          <w:spacing w:val="-1"/>
          <w:sz w:val="22"/>
          <w:szCs w:val="22"/>
        </w:rPr>
      </w:pPr>
      <w:r w:rsidRPr="009E7CBF">
        <w:rPr>
          <w:rFonts w:ascii="Arial" w:eastAsia="Arial" w:hAnsi="Arial" w:cs="Arial"/>
          <w:spacing w:val="-1"/>
          <w:sz w:val="22"/>
          <w:szCs w:val="22"/>
        </w:rPr>
        <w:t>Make any other relevant comments</w:t>
      </w:r>
    </w:p>
    <w:p w14:paraId="706A9590" w14:textId="45964F34" w:rsidR="002D6245" w:rsidRPr="009E7CBF" w:rsidRDefault="002D6245" w:rsidP="002D6245">
      <w:pPr>
        <w:pStyle w:val="ListParagraph"/>
        <w:numPr>
          <w:ilvl w:val="2"/>
          <w:numId w:val="8"/>
        </w:numPr>
        <w:spacing w:before="4" w:line="240" w:lineRule="exact"/>
        <w:ind w:left="851" w:right="46" w:hanging="425"/>
        <w:rPr>
          <w:rFonts w:ascii="Arial" w:eastAsia="Arial" w:hAnsi="Arial" w:cs="Arial"/>
          <w:spacing w:val="-1"/>
          <w:sz w:val="22"/>
          <w:szCs w:val="22"/>
        </w:rPr>
      </w:pPr>
      <w:r>
        <w:rPr>
          <w:rFonts w:ascii="Arial" w:eastAsia="Arial" w:hAnsi="Arial" w:cs="Arial"/>
          <w:spacing w:val="-1"/>
          <w:sz w:val="22"/>
          <w:szCs w:val="22"/>
        </w:rPr>
        <w:t>I</w:t>
      </w:r>
      <w:r w:rsidRPr="009E7CBF">
        <w:rPr>
          <w:rFonts w:ascii="Arial" w:eastAsia="Arial" w:hAnsi="Arial" w:cs="Arial"/>
          <w:spacing w:val="-1"/>
          <w:sz w:val="22"/>
          <w:szCs w:val="22"/>
        </w:rPr>
        <w:t xml:space="preserve">f </w:t>
      </w:r>
      <w:r>
        <w:rPr>
          <w:rFonts w:ascii="Arial" w:eastAsia="Arial" w:hAnsi="Arial" w:cs="Arial"/>
          <w:spacing w:val="-1"/>
          <w:sz w:val="22"/>
          <w:szCs w:val="22"/>
        </w:rPr>
        <w:t>a Fail is awarded</w:t>
      </w:r>
      <w:r w:rsidRPr="009E7CBF">
        <w:rPr>
          <w:rFonts w:ascii="Arial" w:eastAsia="Arial" w:hAnsi="Arial" w:cs="Arial"/>
          <w:spacing w:val="-1"/>
          <w:sz w:val="22"/>
          <w:szCs w:val="22"/>
        </w:rPr>
        <w:t xml:space="preserve"> </w:t>
      </w:r>
      <w:r>
        <w:rPr>
          <w:rFonts w:ascii="Arial" w:eastAsia="Arial" w:hAnsi="Arial" w:cs="Arial"/>
          <w:spacing w:val="-1"/>
          <w:sz w:val="22"/>
          <w:szCs w:val="22"/>
        </w:rPr>
        <w:t xml:space="preserve">state, </w:t>
      </w:r>
      <w:r w:rsidRPr="009E7CBF">
        <w:rPr>
          <w:rFonts w:ascii="Arial" w:eastAsia="Arial" w:hAnsi="Arial" w:cs="Arial"/>
          <w:spacing w:val="-1"/>
          <w:sz w:val="22"/>
          <w:szCs w:val="22"/>
        </w:rPr>
        <w:t>the re</w:t>
      </w:r>
      <w:r w:rsidRPr="00221246">
        <w:rPr>
          <w:rFonts w:ascii="Arial" w:eastAsia="Arial" w:hAnsi="Arial" w:cs="Arial"/>
          <w:spacing w:val="-1"/>
          <w:sz w:val="22"/>
          <w:szCs w:val="22"/>
        </w:rPr>
        <w:t>a</w:t>
      </w:r>
      <w:r w:rsidRPr="009E7CBF">
        <w:rPr>
          <w:rFonts w:ascii="Arial" w:eastAsia="Arial" w:hAnsi="Arial" w:cs="Arial"/>
          <w:spacing w:val="-1"/>
          <w:sz w:val="22"/>
          <w:szCs w:val="22"/>
        </w:rPr>
        <w:t>so</w:t>
      </w:r>
      <w:r w:rsidRPr="00221246">
        <w:rPr>
          <w:rFonts w:ascii="Arial" w:eastAsia="Arial" w:hAnsi="Arial" w:cs="Arial"/>
          <w:spacing w:val="-1"/>
          <w:sz w:val="22"/>
          <w:szCs w:val="22"/>
        </w:rPr>
        <w:t>n</w:t>
      </w:r>
      <w:r w:rsidRPr="009E7CBF">
        <w:rPr>
          <w:rFonts w:ascii="Arial" w:eastAsia="Arial" w:hAnsi="Arial" w:cs="Arial"/>
          <w:spacing w:val="-1"/>
          <w:sz w:val="22"/>
          <w:szCs w:val="22"/>
        </w:rPr>
        <w:t>s/are</w:t>
      </w:r>
      <w:r w:rsidRPr="00221246">
        <w:rPr>
          <w:rFonts w:ascii="Arial" w:eastAsia="Arial" w:hAnsi="Arial" w:cs="Arial"/>
          <w:spacing w:val="-1"/>
          <w:sz w:val="22"/>
          <w:szCs w:val="22"/>
        </w:rPr>
        <w:t>a</w:t>
      </w:r>
      <w:r w:rsidRPr="009E7CBF">
        <w:rPr>
          <w:rFonts w:ascii="Arial" w:eastAsia="Arial" w:hAnsi="Arial" w:cs="Arial"/>
          <w:spacing w:val="-1"/>
          <w:sz w:val="22"/>
          <w:szCs w:val="22"/>
        </w:rPr>
        <w:t>s</w:t>
      </w:r>
      <w:r w:rsidRPr="00221246">
        <w:rPr>
          <w:rFonts w:ascii="Arial" w:eastAsia="Arial" w:hAnsi="Arial" w:cs="Arial"/>
          <w:spacing w:val="-1"/>
          <w:sz w:val="22"/>
          <w:szCs w:val="22"/>
        </w:rPr>
        <w:t xml:space="preserve"> </w:t>
      </w:r>
      <w:r>
        <w:rPr>
          <w:rFonts w:ascii="Arial" w:eastAsia="Arial" w:hAnsi="Arial" w:cs="Arial"/>
          <w:spacing w:val="-1"/>
          <w:sz w:val="22"/>
          <w:szCs w:val="22"/>
        </w:rPr>
        <w:t>where gaps have been identified</w:t>
      </w:r>
    </w:p>
    <w:p w14:paraId="4B2548E7" w14:textId="77777777" w:rsidR="002D6245" w:rsidRPr="009E7CBF" w:rsidRDefault="002D6245" w:rsidP="002D6245">
      <w:pPr>
        <w:pStyle w:val="ListParagraph"/>
        <w:spacing w:before="4" w:line="240" w:lineRule="exact"/>
        <w:ind w:left="851" w:right="46"/>
        <w:rPr>
          <w:rFonts w:ascii="Arial" w:eastAsia="Arial" w:hAnsi="Arial" w:cs="Arial"/>
          <w:spacing w:val="-1"/>
          <w:sz w:val="22"/>
          <w:szCs w:val="22"/>
        </w:rPr>
      </w:pPr>
    </w:p>
    <w:p w14:paraId="2787AA54" w14:textId="4A12235E" w:rsidR="001A0F63" w:rsidRPr="00E45437" w:rsidRDefault="002E394A" w:rsidP="00E45437">
      <w:pPr>
        <w:spacing w:line="259" w:lineRule="auto"/>
        <w:ind w:right="46"/>
        <w:rPr>
          <w:rFonts w:ascii="Arial" w:eastAsia="Arial" w:hAnsi="Arial" w:cs="Arial"/>
          <w:sz w:val="22"/>
          <w:szCs w:val="22"/>
        </w:rPr>
      </w:pP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p</w:t>
      </w:r>
      <w:r>
        <w:rPr>
          <w:rFonts w:ascii="Arial" w:eastAsia="Arial" w:hAnsi="Arial" w:cs="Arial"/>
          <w:sz w:val="22"/>
          <w:szCs w:val="22"/>
        </w:rPr>
        <w:t>or</w:t>
      </w:r>
      <w:r>
        <w:rPr>
          <w:rFonts w:ascii="Arial" w:eastAsia="Arial" w:hAnsi="Arial" w:cs="Arial"/>
          <w:spacing w:val="1"/>
          <w:sz w:val="22"/>
          <w:szCs w:val="22"/>
        </w:rPr>
        <w:t>t</w:t>
      </w:r>
      <w:r>
        <w:rPr>
          <w:rFonts w:ascii="Arial" w:eastAsia="Arial" w:hAnsi="Arial" w:cs="Arial"/>
          <w:sz w:val="22"/>
          <w:szCs w:val="22"/>
        </w:rPr>
        <w:t>s</w:t>
      </w:r>
      <w:r>
        <w:rPr>
          <w:rFonts w:ascii="Arial" w:eastAsia="Arial" w:hAnsi="Arial" w:cs="Arial"/>
          <w:spacing w:val="-1"/>
          <w:sz w:val="22"/>
          <w:szCs w:val="22"/>
        </w:rPr>
        <w:t xml:space="preserve"> </w:t>
      </w:r>
      <w:r w:rsidR="00E45437" w:rsidRPr="00E45437">
        <w:rPr>
          <w:rFonts w:ascii="Arial" w:eastAsia="Arial" w:hAnsi="Arial" w:cs="Arial"/>
          <w:b/>
          <w:bCs/>
          <w:sz w:val="22"/>
          <w:szCs w:val="22"/>
        </w:rPr>
        <w:t>must</w:t>
      </w:r>
      <w:r>
        <w:rPr>
          <w:rFonts w:ascii="Arial" w:eastAsia="Arial" w:hAnsi="Arial" w:cs="Arial"/>
          <w:spacing w:val="-1"/>
          <w:sz w:val="22"/>
          <w:szCs w:val="22"/>
        </w:rPr>
        <w:t xml:space="preserve"> </w:t>
      </w:r>
      <w:r w:rsidR="00E45437">
        <w:rPr>
          <w:rFonts w:ascii="Arial" w:eastAsia="Arial" w:hAnsi="Arial" w:cs="Arial"/>
          <w:spacing w:val="-1"/>
          <w:sz w:val="22"/>
          <w:szCs w:val="22"/>
        </w:rPr>
        <w:t xml:space="preserve">be </w:t>
      </w:r>
      <w:r>
        <w:rPr>
          <w:rFonts w:ascii="Arial" w:eastAsia="Arial" w:hAnsi="Arial" w:cs="Arial"/>
          <w:sz w:val="22"/>
          <w:szCs w:val="22"/>
        </w:rPr>
        <w:t>su</w:t>
      </w:r>
      <w:r>
        <w:rPr>
          <w:rFonts w:ascii="Arial" w:eastAsia="Arial" w:hAnsi="Arial" w:cs="Arial"/>
          <w:spacing w:val="-1"/>
          <w:sz w:val="22"/>
          <w:szCs w:val="22"/>
        </w:rPr>
        <w:t>b</w:t>
      </w:r>
      <w:r>
        <w:rPr>
          <w:rFonts w:ascii="Arial" w:eastAsia="Arial" w:hAnsi="Arial" w:cs="Arial"/>
          <w:spacing w:val="1"/>
          <w:sz w:val="22"/>
          <w:szCs w:val="22"/>
        </w:rPr>
        <w:t>m</w:t>
      </w:r>
      <w:r>
        <w:rPr>
          <w:rFonts w:ascii="Arial" w:eastAsia="Arial" w:hAnsi="Arial" w:cs="Arial"/>
          <w:spacing w:val="-3"/>
          <w:sz w:val="22"/>
          <w:szCs w:val="22"/>
        </w:rPr>
        <w:t>i</w:t>
      </w:r>
      <w:r>
        <w:rPr>
          <w:rFonts w:ascii="Arial" w:eastAsia="Arial" w:hAnsi="Arial" w:cs="Arial"/>
          <w:spacing w:val="1"/>
          <w:sz w:val="22"/>
          <w:szCs w:val="22"/>
        </w:rPr>
        <w:t>tt</w:t>
      </w:r>
      <w:r>
        <w:rPr>
          <w:rFonts w:ascii="Arial" w:eastAsia="Arial" w:hAnsi="Arial" w:cs="Arial"/>
          <w:sz w:val="22"/>
          <w:szCs w:val="22"/>
        </w:rPr>
        <w:t>ed</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sidR="00221246">
        <w:rPr>
          <w:rFonts w:ascii="Arial" w:eastAsia="Arial" w:hAnsi="Arial" w:cs="Arial"/>
          <w:spacing w:val="-1"/>
          <w:sz w:val="22"/>
          <w:szCs w:val="22"/>
        </w:rPr>
        <w:t>Accelerate People Ltd</w:t>
      </w:r>
      <w:r>
        <w:rPr>
          <w:rFonts w:ascii="Arial" w:eastAsia="Arial" w:hAnsi="Arial" w:cs="Arial"/>
          <w:sz w:val="22"/>
          <w:szCs w:val="22"/>
        </w:rPr>
        <w:t xml:space="preserve">. </w:t>
      </w:r>
      <w:r>
        <w:rPr>
          <w:rFonts w:ascii="Arial" w:eastAsia="Arial" w:hAnsi="Arial" w:cs="Arial"/>
          <w:spacing w:val="1"/>
          <w:sz w:val="22"/>
          <w:szCs w:val="22"/>
        </w:rPr>
        <w:t xml:space="preserve"> </w:t>
      </w:r>
      <w:r>
        <w:rPr>
          <w:rFonts w:ascii="Arial" w:eastAsia="Arial" w:hAnsi="Arial" w:cs="Arial"/>
          <w:sz w:val="22"/>
          <w:szCs w:val="22"/>
        </w:rPr>
        <w:t>F</w:t>
      </w:r>
      <w:r>
        <w:rPr>
          <w:rFonts w:ascii="Arial" w:eastAsia="Arial" w:hAnsi="Arial" w:cs="Arial"/>
          <w:spacing w:val="-2"/>
          <w:sz w:val="22"/>
          <w:szCs w:val="22"/>
        </w:rPr>
        <w:t>i</w:t>
      </w:r>
      <w:r>
        <w:rPr>
          <w:rFonts w:ascii="Arial" w:eastAsia="Arial" w:hAnsi="Arial" w:cs="Arial"/>
          <w:sz w:val="22"/>
          <w:szCs w:val="22"/>
        </w:rPr>
        <w:t>n</w:t>
      </w:r>
      <w:r>
        <w:rPr>
          <w:rFonts w:ascii="Arial" w:eastAsia="Arial" w:hAnsi="Arial" w:cs="Arial"/>
          <w:spacing w:val="-1"/>
          <w:sz w:val="22"/>
          <w:szCs w:val="22"/>
        </w:rPr>
        <w:t>a</w:t>
      </w:r>
      <w:r>
        <w:rPr>
          <w:rFonts w:ascii="Arial" w:eastAsia="Arial" w:hAnsi="Arial" w:cs="Arial"/>
          <w:sz w:val="22"/>
          <w:szCs w:val="22"/>
        </w:rPr>
        <w:t>l o</w:t>
      </w:r>
      <w:r>
        <w:rPr>
          <w:rFonts w:ascii="Arial" w:eastAsia="Arial" w:hAnsi="Arial" w:cs="Arial"/>
          <w:spacing w:val="-1"/>
          <w:sz w:val="22"/>
          <w:szCs w:val="22"/>
        </w:rPr>
        <w:t>u</w:t>
      </w:r>
      <w:r>
        <w:rPr>
          <w:rFonts w:ascii="Arial" w:eastAsia="Arial" w:hAnsi="Arial" w:cs="Arial"/>
          <w:spacing w:val="1"/>
          <w:sz w:val="22"/>
          <w:szCs w:val="22"/>
        </w:rPr>
        <w:t>t</w:t>
      </w:r>
      <w:r>
        <w:rPr>
          <w:rFonts w:ascii="Arial" w:eastAsia="Arial" w:hAnsi="Arial" w:cs="Arial"/>
          <w:sz w:val="22"/>
          <w:szCs w:val="22"/>
        </w:rPr>
        <w:t>c</w:t>
      </w:r>
      <w:r>
        <w:rPr>
          <w:rFonts w:ascii="Arial" w:eastAsia="Arial" w:hAnsi="Arial" w:cs="Arial"/>
          <w:spacing w:val="-3"/>
          <w:sz w:val="22"/>
          <w:szCs w:val="22"/>
        </w:rPr>
        <w:t>o</w:t>
      </w:r>
      <w:r>
        <w:rPr>
          <w:rFonts w:ascii="Arial" w:eastAsia="Arial" w:hAnsi="Arial" w:cs="Arial"/>
          <w:spacing w:val="1"/>
          <w:sz w:val="22"/>
          <w:szCs w:val="22"/>
        </w:rPr>
        <w:t>m</w:t>
      </w:r>
      <w:r>
        <w:rPr>
          <w:rFonts w:ascii="Arial" w:eastAsia="Arial" w:hAnsi="Arial" w:cs="Arial"/>
          <w:sz w:val="22"/>
          <w:szCs w:val="22"/>
        </w:rPr>
        <w:t>es</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2"/>
          <w:sz w:val="22"/>
          <w:szCs w:val="22"/>
        </w:rPr>
        <w:t>r</w:t>
      </w:r>
      <w:r>
        <w:rPr>
          <w:rFonts w:ascii="Arial" w:eastAsia="Arial" w:hAnsi="Arial" w:cs="Arial"/>
          <w:sz w:val="22"/>
          <w:szCs w:val="22"/>
        </w:rPr>
        <w:t>e co</w:t>
      </w:r>
      <w:r>
        <w:rPr>
          <w:rFonts w:ascii="Arial" w:eastAsia="Arial" w:hAnsi="Arial" w:cs="Arial"/>
          <w:spacing w:val="-2"/>
          <w:sz w:val="22"/>
          <w:szCs w:val="22"/>
        </w:rPr>
        <w:t>n</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pacing w:val="-2"/>
          <w:sz w:val="22"/>
          <w:szCs w:val="22"/>
        </w:rPr>
        <w:t>r</w:t>
      </w:r>
      <w:r>
        <w:rPr>
          <w:rFonts w:ascii="Arial" w:eastAsia="Arial" w:hAnsi="Arial" w:cs="Arial"/>
          <w:spacing w:val="1"/>
          <w:sz w:val="22"/>
          <w:szCs w:val="22"/>
        </w:rPr>
        <w:t>m</w:t>
      </w:r>
      <w:r>
        <w:rPr>
          <w:rFonts w:ascii="Arial" w:eastAsia="Arial" w:hAnsi="Arial" w:cs="Arial"/>
          <w:sz w:val="22"/>
          <w:szCs w:val="22"/>
        </w:rPr>
        <w:t>ed</w:t>
      </w:r>
      <w:r>
        <w:rPr>
          <w:rFonts w:ascii="Arial" w:eastAsia="Arial" w:hAnsi="Arial" w:cs="Arial"/>
          <w:spacing w:val="-2"/>
          <w:sz w:val="22"/>
          <w:szCs w:val="22"/>
        </w:rPr>
        <w:t xml:space="preserve"> </w:t>
      </w:r>
      <w:r>
        <w:rPr>
          <w:rFonts w:ascii="Arial" w:eastAsia="Arial" w:hAnsi="Arial" w:cs="Arial"/>
          <w:spacing w:val="3"/>
          <w:sz w:val="22"/>
          <w:szCs w:val="22"/>
        </w:rPr>
        <w:t>f</w:t>
      </w:r>
      <w:r>
        <w:rPr>
          <w:rFonts w:ascii="Arial" w:eastAsia="Arial" w:hAnsi="Arial" w:cs="Arial"/>
          <w:sz w:val="22"/>
          <w:szCs w:val="22"/>
        </w:rPr>
        <w:t>o</w:t>
      </w:r>
      <w:r>
        <w:rPr>
          <w:rFonts w:ascii="Arial" w:eastAsia="Arial" w:hAnsi="Arial" w:cs="Arial"/>
          <w:spacing w:val="-1"/>
          <w:sz w:val="22"/>
          <w:szCs w:val="22"/>
        </w:rPr>
        <w:t>ll</w:t>
      </w:r>
      <w:r>
        <w:rPr>
          <w:rFonts w:ascii="Arial" w:eastAsia="Arial" w:hAnsi="Arial" w:cs="Arial"/>
          <w:sz w:val="22"/>
          <w:szCs w:val="22"/>
        </w:rPr>
        <w:t>o</w:t>
      </w:r>
      <w:r>
        <w:rPr>
          <w:rFonts w:ascii="Arial" w:eastAsia="Arial" w:hAnsi="Arial" w:cs="Arial"/>
          <w:spacing w:val="-1"/>
          <w:sz w:val="22"/>
          <w:szCs w:val="22"/>
        </w:rPr>
        <w:t>wi</w:t>
      </w:r>
      <w:r>
        <w:rPr>
          <w:rFonts w:ascii="Arial" w:eastAsia="Arial" w:hAnsi="Arial" w:cs="Arial"/>
          <w:sz w:val="22"/>
          <w:szCs w:val="22"/>
        </w:rPr>
        <w:t>ng</w:t>
      </w:r>
      <w:r>
        <w:rPr>
          <w:rFonts w:ascii="Arial" w:eastAsia="Arial" w:hAnsi="Arial" w:cs="Arial"/>
          <w:spacing w:val="1"/>
          <w:sz w:val="22"/>
          <w:szCs w:val="22"/>
        </w:rPr>
        <w:t xml:space="preserve"> t</w:t>
      </w:r>
      <w:r>
        <w:rPr>
          <w:rFonts w:ascii="Arial" w:eastAsia="Arial" w:hAnsi="Arial" w:cs="Arial"/>
          <w:sz w:val="22"/>
          <w:szCs w:val="22"/>
        </w:rPr>
        <w:t xml:space="preserve">he </w:t>
      </w:r>
      <w:r>
        <w:rPr>
          <w:rFonts w:ascii="Arial" w:eastAsia="Arial" w:hAnsi="Arial" w:cs="Arial"/>
          <w:spacing w:val="1"/>
          <w:sz w:val="22"/>
          <w:szCs w:val="22"/>
        </w:rPr>
        <w:t>m</w:t>
      </w:r>
      <w:r>
        <w:rPr>
          <w:rFonts w:ascii="Arial" w:eastAsia="Arial" w:hAnsi="Arial" w:cs="Arial"/>
          <w:sz w:val="22"/>
          <w:szCs w:val="22"/>
        </w:rPr>
        <w:t>o</w:t>
      </w:r>
      <w:r>
        <w:rPr>
          <w:rFonts w:ascii="Arial" w:eastAsia="Arial" w:hAnsi="Arial" w:cs="Arial"/>
          <w:spacing w:val="-1"/>
          <w:sz w:val="22"/>
          <w:szCs w:val="22"/>
        </w:rPr>
        <w:t>d</w:t>
      </w:r>
      <w:r>
        <w:rPr>
          <w:rFonts w:ascii="Arial" w:eastAsia="Arial" w:hAnsi="Arial" w:cs="Arial"/>
          <w:sz w:val="22"/>
          <w:szCs w:val="22"/>
        </w:rPr>
        <w:t>er</w:t>
      </w:r>
      <w:r>
        <w:rPr>
          <w:rFonts w:ascii="Arial" w:eastAsia="Arial" w:hAnsi="Arial" w:cs="Arial"/>
          <w:spacing w:val="-2"/>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 xml:space="preserve"> </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pacing w:val="-3"/>
          <w:sz w:val="22"/>
          <w:szCs w:val="22"/>
        </w:rPr>
        <w:t>d</w:t>
      </w:r>
      <w:r>
        <w:rPr>
          <w:rFonts w:ascii="Arial" w:eastAsia="Arial" w:hAnsi="Arial" w:cs="Arial"/>
          <w:spacing w:val="-1"/>
          <w:sz w:val="22"/>
          <w:szCs w:val="22"/>
        </w:rPr>
        <w:t>i</w:t>
      </w:r>
      <w:r>
        <w:rPr>
          <w:rFonts w:ascii="Arial" w:eastAsia="Arial" w:hAnsi="Arial" w:cs="Arial"/>
          <w:sz w:val="22"/>
          <w:szCs w:val="22"/>
        </w:rPr>
        <w:t>sati</w:t>
      </w:r>
      <w:r>
        <w:rPr>
          <w:rFonts w:ascii="Arial" w:eastAsia="Arial" w:hAnsi="Arial" w:cs="Arial"/>
          <w:spacing w:val="-1"/>
          <w:sz w:val="22"/>
          <w:szCs w:val="22"/>
        </w:rPr>
        <w:t>o</w:t>
      </w:r>
      <w:r>
        <w:rPr>
          <w:rFonts w:ascii="Arial" w:eastAsia="Arial" w:hAnsi="Arial" w:cs="Arial"/>
          <w:sz w:val="22"/>
          <w:szCs w:val="22"/>
        </w:rPr>
        <w:t>n p</w:t>
      </w:r>
      <w:r>
        <w:rPr>
          <w:rFonts w:ascii="Arial" w:eastAsia="Arial" w:hAnsi="Arial" w:cs="Arial"/>
          <w:spacing w:val="1"/>
          <w:sz w:val="22"/>
          <w:szCs w:val="22"/>
        </w:rPr>
        <w:t>r</w:t>
      </w:r>
      <w:r>
        <w:rPr>
          <w:rFonts w:ascii="Arial" w:eastAsia="Arial" w:hAnsi="Arial" w:cs="Arial"/>
          <w:sz w:val="22"/>
          <w:szCs w:val="22"/>
        </w:rPr>
        <w:t>oc</w:t>
      </w:r>
      <w:r>
        <w:rPr>
          <w:rFonts w:ascii="Arial" w:eastAsia="Arial" w:hAnsi="Arial" w:cs="Arial"/>
          <w:spacing w:val="-1"/>
          <w:sz w:val="22"/>
          <w:szCs w:val="22"/>
        </w:rPr>
        <w:t>e</w:t>
      </w:r>
      <w:r>
        <w:rPr>
          <w:rFonts w:ascii="Arial" w:eastAsia="Arial" w:hAnsi="Arial" w:cs="Arial"/>
          <w:spacing w:val="-2"/>
          <w:sz w:val="22"/>
          <w:szCs w:val="22"/>
        </w:rPr>
        <w:t>s</w:t>
      </w:r>
      <w:r>
        <w:rPr>
          <w:rFonts w:ascii="Arial" w:eastAsia="Arial" w:hAnsi="Arial" w:cs="Arial"/>
          <w:sz w:val="22"/>
          <w:szCs w:val="22"/>
        </w:rPr>
        <w:t>s.</w:t>
      </w:r>
    </w:p>
    <w:p w14:paraId="0DDA49A5" w14:textId="0A47ECE0" w:rsidR="00661388" w:rsidRDefault="00661388" w:rsidP="00107E14">
      <w:pPr>
        <w:spacing w:line="200" w:lineRule="exact"/>
        <w:ind w:right="46"/>
      </w:pPr>
    </w:p>
    <w:p w14:paraId="1A9E1BCE" w14:textId="77777777" w:rsidR="001A0F63" w:rsidRDefault="001A0F63">
      <w:pPr>
        <w:spacing w:line="200" w:lineRule="exact"/>
      </w:pPr>
    </w:p>
    <w:p w14:paraId="3780CDED" w14:textId="77777777" w:rsidR="001A0F63" w:rsidRPr="008A20A6" w:rsidRDefault="002E394A" w:rsidP="00407A87">
      <w:pPr>
        <w:pStyle w:val="JP"/>
        <w:rPr>
          <w:color w:val="7030A0"/>
        </w:rPr>
      </w:pPr>
      <w:bookmarkStart w:id="19" w:name="_Toc34842387"/>
      <w:r w:rsidRPr="008A20A6">
        <w:rPr>
          <w:color w:val="7030A0"/>
        </w:rPr>
        <w:t>Completing the EPA Documentation</w:t>
      </w:r>
      <w:bookmarkEnd w:id="19"/>
    </w:p>
    <w:p w14:paraId="6368BC69" w14:textId="77777777" w:rsidR="001A0F63" w:rsidRPr="00E5654B" w:rsidRDefault="001A0F63" w:rsidP="009E7CBF">
      <w:pPr>
        <w:spacing w:before="9" w:line="120" w:lineRule="exact"/>
        <w:rPr>
          <w:sz w:val="12"/>
          <w:szCs w:val="12"/>
        </w:rPr>
      </w:pPr>
    </w:p>
    <w:p w14:paraId="4410F4A4" w14:textId="77777777" w:rsidR="001A0F63" w:rsidRPr="00E5654B" w:rsidRDefault="001A0F63" w:rsidP="009E7CBF">
      <w:pPr>
        <w:spacing w:line="200" w:lineRule="exact"/>
      </w:pPr>
    </w:p>
    <w:p w14:paraId="7830C050" w14:textId="1F3E0F50" w:rsidR="001A0F63" w:rsidRDefault="002E394A" w:rsidP="00107E14">
      <w:pPr>
        <w:spacing w:line="259" w:lineRule="auto"/>
        <w:ind w:right="46"/>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1"/>
          <w:sz w:val="22"/>
          <w:szCs w:val="22"/>
        </w:rPr>
        <w:t>EP</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z w:val="22"/>
          <w:szCs w:val="22"/>
        </w:rPr>
        <w:t>cum</w:t>
      </w:r>
      <w:r>
        <w:rPr>
          <w:rFonts w:ascii="Arial" w:eastAsia="Arial" w:hAnsi="Arial" w:cs="Arial"/>
          <w:spacing w:val="-2"/>
          <w:sz w:val="22"/>
          <w:szCs w:val="22"/>
        </w:rPr>
        <w:t>e</w:t>
      </w:r>
      <w:r>
        <w:rPr>
          <w:rFonts w:ascii="Arial" w:eastAsia="Arial" w:hAnsi="Arial" w:cs="Arial"/>
          <w:sz w:val="22"/>
          <w:szCs w:val="22"/>
        </w:rPr>
        <w:t>nta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z w:val="22"/>
          <w:szCs w:val="22"/>
        </w:rPr>
        <w:t>u</w:t>
      </w:r>
      <w:r>
        <w:rPr>
          <w:rFonts w:ascii="Arial" w:eastAsia="Arial" w:hAnsi="Arial" w:cs="Arial"/>
          <w:spacing w:val="-3"/>
          <w:sz w:val="22"/>
          <w:szCs w:val="22"/>
        </w:rPr>
        <w:t>s</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2"/>
          <w:sz w:val="22"/>
          <w:szCs w:val="22"/>
        </w:rPr>
        <w:t xml:space="preserve"> </w:t>
      </w:r>
      <w:r>
        <w:rPr>
          <w:rFonts w:ascii="Arial" w:eastAsia="Arial" w:hAnsi="Arial" w:cs="Arial"/>
          <w:sz w:val="22"/>
          <w:szCs w:val="22"/>
        </w:rPr>
        <w:t>c</w:t>
      </w:r>
      <w:r>
        <w:rPr>
          <w:rFonts w:ascii="Arial" w:eastAsia="Arial" w:hAnsi="Arial" w:cs="Arial"/>
          <w:spacing w:val="-3"/>
          <w:sz w:val="22"/>
          <w:szCs w:val="22"/>
        </w:rPr>
        <w:t>o</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2"/>
          <w:sz w:val="22"/>
          <w:szCs w:val="22"/>
        </w:rPr>
        <w:t>t</w:t>
      </w:r>
      <w:r>
        <w:rPr>
          <w:rFonts w:ascii="Arial" w:eastAsia="Arial" w:hAnsi="Arial" w:cs="Arial"/>
          <w:sz w:val="22"/>
          <w:szCs w:val="22"/>
        </w:rPr>
        <w:t>ed</w:t>
      </w:r>
      <w:r>
        <w:rPr>
          <w:rFonts w:ascii="Arial" w:eastAsia="Arial" w:hAnsi="Arial" w:cs="Arial"/>
          <w:spacing w:val="1"/>
          <w:sz w:val="22"/>
          <w:szCs w:val="22"/>
        </w:rPr>
        <w:t xml:space="preserve"> t</w:t>
      </w:r>
      <w:r>
        <w:rPr>
          <w:rFonts w:ascii="Arial" w:eastAsia="Arial" w:hAnsi="Arial" w:cs="Arial"/>
          <w:sz w:val="22"/>
          <w:szCs w:val="22"/>
        </w:rPr>
        <w:t>h</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3"/>
          <w:sz w:val="22"/>
          <w:szCs w:val="22"/>
        </w:rPr>
        <w:t>u</w:t>
      </w:r>
      <w:r>
        <w:rPr>
          <w:rFonts w:ascii="Arial" w:eastAsia="Arial" w:hAnsi="Arial" w:cs="Arial"/>
          <w:spacing w:val="2"/>
          <w:sz w:val="22"/>
          <w:szCs w:val="22"/>
        </w:rPr>
        <w:t>g</w:t>
      </w:r>
      <w:r>
        <w:rPr>
          <w:rFonts w:ascii="Arial" w:eastAsia="Arial" w:hAnsi="Arial" w:cs="Arial"/>
          <w:sz w:val="22"/>
          <w:szCs w:val="22"/>
        </w:rPr>
        <w:t>h</w:t>
      </w:r>
      <w:r>
        <w:rPr>
          <w:rFonts w:ascii="Arial" w:eastAsia="Arial" w:hAnsi="Arial" w:cs="Arial"/>
          <w:spacing w:val="-1"/>
          <w:sz w:val="22"/>
          <w:szCs w:val="22"/>
        </w:rPr>
        <w:t>l</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as it</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il</w:t>
      </w:r>
      <w:r>
        <w:rPr>
          <w:rFonts w:ascii="Arial" w:eastAsia="Arial" w:hAnsi="Arial" w:cs="Arial"/>
          <w:sz w:val="22"/>
          <w:szCs w:val="22"/>
        </w:rPr>
        <w:t xml:space="preserve">l </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m p</w:t>
      </w:r>
      <w:r>
        <w:rPr>
          <w:rFonts w:ascii="Arial" w:eastAsia="Arial" w:hAnsi="Arial" w:cs="Arial"/>
          <w:spacing w:val="-1"/>
          <w:sz w:val="22"/>
          <w:szCs w:val="22"/>
        </w:rPr>
        <w:t>a</w:t>
      </w:r>
      <w:r>
        <w:rPr>
          <w:rFonts w:ascii="Arial" w:eastAsia="Arial" w:hAnsi="Arial" w:cs="Arial"/>
          <w:spacing w:val="-2"/>
          <w:sz w:val="22"/>
          <w:szCs w:val="22"/>
        </w:rPr>
        <w:t>r</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 xml:space="preserve">f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sidR="002C1299">
        <w:rPr>
          <w:rFonts w:ascii="Arial" w:eastAsia="Arial" w:hAnsi="Arial" w:cs="Arial"/>
          <w:spacing w:val="-2"/>
          <w:sz w:val="22"/>
          <w:szCs w:val="22"/>
        </w:rPr>
        <w:t xml:space="preserve">internal and external </w:t>
      </w:r>
      <w:r>
        <w:rPr>
          <w:rFonts w:ascii="Arial" w:eastAsia="Arial" w:hAnsi="Arial" w:cs="Arial"/>
          <w:spacing w:val="2"/>
          <w:sz w:val="22"/>
          <w:szCs w:val="22"/>
        </w:rPr>
        <w:t>q</w:t>
      </w:r>
      <w:r>
        <w:rPr>
          <w:rFonts w:ascii="Arial" w:eastAsia="Arial" w:hAnsi="Arial" w:cs="Arial"/>
          <w:sz w:val="22"/>
          <w:szCs w:val="22"/>
        </w:rPr>
        <w:t>u</w:t>
      </w:r>
      <w:r>
        <w:rPr>
          <w:rFonts w:ascii="Arial" w:eastAsia="Arial" w:hAnsi="Arial" w:cs="Arial"/>
          <w:spacing w:val="-1"/>
          <w:sz w:val="22"/>
          <w:szCs w:val="22"/>
        </w:rPr>
        <w:t>ali</w:t>
      </w:r>
      <w:r>
        <w:rPr>
          <w:rFonts w:ascii="Arial" w:eastAsia="Arial" w:hAnsi="Arial" w:cs="Arial"/>
          <w:spacing w:val="1"/>
          <w:sz w:val="22"/>
          <w:szCs w:val="22"/>
        </w:rPr>
        <w:t>t</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ass</w:t>
      </w:r>
      <w:r>
        <w:rPr>
          <w:rFonts w:ascii="Arial" w:eastAsia="Arial" w:hAnsi="Arial" w:cs="Arial"/>
          <w:spacing w:val="-1"/>
          <w:sz w:val="22"/>
          <w:szCs w:val="22"/>
        </w:rPr>
        <w:t>u</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 xml:space="preserve">ce </w:t>
      </w:r>
      <w:r>
        <w:rPr>
          <w:rFonts w:ascii="Arial" w:eastAsia="Arial" w:hAnsi="Arial" w:cs="Arial"/>
          <w:spacing w:val="-2"/>
          <w:sz w:val="22"/>
          <w:szCs w:val="22"/>
        </w:rPr>
        <w:t>pr</w:t>
      </w:r>
      <w:r>
        <w:rPr>
          <w:rFonts w:ascii="Arial" w:eastAsia="Arial" w:hAnsi="Arial" w:cs="Arial"/>
          <w:sz w:val="22"/>
          <w:szCs w:val="22"/>
        </w:rPr>
        <w:t>oc</w:t>
      </w:r>
      <w:r>
        <w:rPr>
          <w:rFonts w:ascii="Arial" w:eastAsia="Arial" w:hAnsi="Arial" w:cs="Arial"/>
          <w:spacing w:val="-1"/>
          <w:sz w:val="22"/>
          <w:szCs w:val="22"/>
        </w:rPr>
        <w:t>e</w:t>
      </w:r>
      <w:r>
        <w:rPr>
          <w:rFonts w:ascii="Arial" w:eastAsia="Arial" w:hAnsi="Arial" w:cs="Arial"/>
          <w:sz w:val="22"/>
          <w:szCs w:val="22"/>
        </w:rPr>
        <w:t>ss</w:t>
      </w:r>
      <w:r w:rsidR="002C1299">
        <w:rPr>
          <w:rFonts w:ascii="Arial" w:eastAsia="Arial" w:hAnsi="Arial" w:cs="Arial"/>
          <w:sz w:val="22"/>
          <w:szCs w:val="22"/>
        </w:rPr>
        <w:t>es</w:t>
      </w:r>
      <w:r>
        <w:rPr>
          <w:rFonts w:ascii="Arial" w:eastAsia="Arial" w:hAnsi="Arial" w:cs="Arial"/>
          <w:sz w:val="22"/>
          <w:szCs w:val="22"/>
        </w:rPr>
        <w:t xml:space="preserve">. </w:t>
      </w:r>
      <w:r>
        <w:rPr>
          <w:rFonts w:ascii="Arial" w:eastAsia="Arial" w:hAnsi="Arial" w:cs="Arial"/>
          <w:spacing w:val="-1"/>
          <w:sz w:val="22"/>
          <w:szCs w:val="22"/>
        </w:rPr>
        <w:t>E</w:t>
      </w:r>
      <w:r>
        <w:rPr>
          <w:rFonts w:ascii="Arial" w:eastAsia="Arial" w:hAnsi="Arial" w:cs="Arial"/>
          <w:sz w:val="22"/>
          <w:szCs w:val="22"/>
        </w:rPr>
        <w:t>ach</w:t>
      </w:r>
      <w:r>
        <w:rPr>
          <w:rFonts w:ascii="Arial" w:eastAsia="Arial" w:hAnsi="Arial" w:cs="Arial"/>
          <w:spacing w:val="-2"/>
          <w:sz w:val="22"/>
          <w:szCs w:val="22"/>
        </w:rPr>
        <w:t xml:space="preserve"> </w:t>
      </w:r>
      <w:r>
        <w:rPr>
          <w:rFonts w:ascii="Arial" w:eastAsia="Arial" w:hAnsi="Arial" w:cs="Arial"/>
          <w:spacing w:val="1"/>
          <w:sz w:val="22"/>
          <w:szCs w:val="22"/>
        </w:rPr>
        <w:t>f</w:t>
      </w:r>
      <w:r>
        <w:rPr>
          <w:rFonts w:ascii="Arial" w:eastAsia="Arial" w:hAnsi="Arial" w:cs="Arial"/>
          <w:sz w:val="22"/>
          <w:szCs w:val="22"/>
        </w:rPr>
        <w:t>o</w:t>
      </w:r>
      <w:r>
        <w:rPr>
          <w:rFonts w:ascii="Arial" w:eastAsia="Arial" w:hAnsi="Arial" w:cs="Arial"/>
          <w:spacing w:val="-2"/>
          <w:sz w:val="22"/>
          <w:szCs w:val="22"/>
        </w:rPr>
        <w:t>r</w:t>
      </w:r>
      <w:r>
        <w:rPr>
          <w:rFonts w:ascii="Arial" w:eastAsia="Arial" w:hAnsi="Arial" w:cs="Arial"/>
          <w:sz w:val="22"/>
          <w:szCs w:val="22"/>
        </w:rPr>
        <w:t xml:space="preserve">m </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pacing w:val="2"/>
          <w:sz w:val="22"/>
          <w:szCs w:val="22"/>
        </w:rPr>
        <w:t>q</w:t>
      </w:r>
      <w:r>
        <w:rPr>
          <w:rFonts w:ascii="Arial" w:eastAsia="Arial" w:hAnsi="Arial" w:cs="Arial"/>
          <w:sz w:val="22"/>
          <w:szCs w:val="22"/>
        </w:rPr>
        <w:t>u</w:t>
      </w:r>
      <w:r>
        <w:rPr>
          <w:rFonts w:ascii="Arial" w:eastAsia="Arial" w:hAnsi="Arial" w:cs="Arial"/>
          <w:spacing w:val="-1"/>
          <w:sz w:val="22"/>
          <w:szCs w:val="22"/>
        </w:rPr>
        <w:t>i</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 xml:space="preserve"> </w:t>
      </w:r>
      <w:r>
        <w:rPr>
          <w:rFonts w:ascii="Arial" w:eastAsia="Arial" w:hAnsi="Arial" w:cs="Arial"/>
          <w:spacing w:val="1"/>
          <w:sz w:val="22"/>
          <w:szCs w:val="22"/>
        </w:rPr>
        <w:t>f</w:t>
      </w:r>
      <w:r>
        <w:rPr>
          <w:rFonts w:ascii="Arial" w:eastAsia="Arial" w:hAnsi="Arial" w:cs="Arial"/>
          <w:sz w:val="22"/>
          <w:szCs w:val="22"/>
        </w:rPr>
        <w:t>u</w:t>
      </w:r>
      <w:r>
        <w:rPr>
          <w:rFonts w:ascii="Arial" w:eastAsia="Arial" w:hAnsi="Arial" w:cs="Arial"/>
          <w:spacing w:val="-1"/>
          <w:sz w:val="22"/>
          <w:szCs w:val="22"/>
        </w:rPr>
        <w:t>l</w:t>
      </w:r>
      <w:r>
        <w:rPr>
          <w:rFonts w:ascii="Arial" w:eastAsia="Arial" w:hAnsi="Arial" w:cs="Arial"/>
          <w:sz w:val="22"/>
          <w:szCs w:val="22"/>
        </w:rPr>
        <w:t xml:space="preserve">l </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1"/>
          <w:sz w:val="22"/>
          <w:szCs w:val="22"/>
        </w:rPr>
        <w:t>p</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se</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y s</w:t>
      </w:r>
      <w:r>
        <w:rPr>
          <w:rFonts w:ascii="Arial" w:eastAsia="Arial" w:hAnsi="Arial" w:cs="Arial"/>
          <w:spacing w:val="1"/>
          <w:sz w:val="22"/>
          <w:szCs w:val="22"/>
        </w:rPr>
        <w:t>t</w:t>
      </w:r>
      <w:r>
        <w:rPr>
          <w:rFonts w:ascii="Arial" w:eastAsia="Arial" w:hAnsi="Arial" w:cs="Arial"/>
          <w:sz w:val="22"/>
          <w:szCs w:val="22"/>
        </w:rPr>
        <w:t>at</w:t>
      </w:r>
      <w:r>
        <w:rPr>
          <w:rFonts w:ascii="Arial" w:eastAsia="Arial" w:hAnsi="Arial" w:cs="Arial"/>
          <w:spacing w:val="-2"/>
          <w:sz w:val="22"/>
          <w:szCs w:val="22"/>
        </w:rPr>
        <w:t>e</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nt</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r</w:t>
      </w:r>
      <w:r>
        <w:rPr>
          <w:rFonts w:ascii="Arial" w:eastAsia="Arial" w:hAnsi="Arial" w:cs="Arial"/>
          <w:spacing w:val="2"/>
          <w:sz w:val="22"/>
          <w:szCs w:val="22"/>
        </w:rPr>
        <w:t xml:space="preserve"> </w:t>
      </w:r>
      <w:r>
        <w:rPr>
          <w:rFonts w:ascii="Arial" w:eastAsia="Arial" w:hAnsi="Arial" w:cs="Arial"/>
          <w:sz w:val="22"/>
          <w:szCs w:val="22"/>
        </w:rPr>
        <w:t>o</w:t>
      </w:r>
      <w:r>
        <w:rPr>
          <w:rFonts w:ascii="Arial" w:eastAsia="Arial" w:hAnsi="Arial" w:cs="Arial"/>
          <w:spacing w:val="-1"/>
          <w:sz w:val="22"/>
          <w:szCs w:val="22"/>
        </w:rPr>
        <w:t>b</w:t>
      </w:r>
      <w:r>
        <w:rPr>
          <w:rFonts w:ascii="Arial" w:eastAsia="Arial" w:hAnsi="Arial" w:cs="Arial"/>
          <w:sz w:val="22"/>
          <w:szCs w:val="22"/>
        </w:rPr>
        <w:t>s</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pacing w:val="-2"/>
          <w:sz w:val="22"/>
          <w:szCs w:val="22"/>
        </w:rPr>
        <w:t>v</w:t>
      </w:r>
      <w:r>
        <w:rPr>
          <w:rFonts w:ascii="Arial" w:eastAsia="Arial" w:hAnsi="Arial" w:cs="Arial"/>
          <w:sz w:val="22"/>
          <w:szCs w:val="22"/>
        </w:rPr>
        <w:t>ati</w:t>
      </w:r>
      <w:r>
        <w:rPr>
          <w:rFonts w:ascii="Arial" w:eastAsia="Arial" w:hAnsi="Arial" w:cs="Arial"/>
          <w:spacing w:val="-1"/>
          <w:sz w:val="22"/>
          <w:szCs w:val="22"/>
        </w:rPr>
        <w:t>o</w:t>
      </w:r>
      <w:r>
        <w:rPr>
          <w:rFonts w:ascii="Arial" w:eastAsia="Arial" w:hAnsi="Arial" w:cs="Arial"/>
          <w:sz w:val="22"/>
          <w:szCs w:val="22"/>
        </w:rPr>
        <w:t xml:space="preserve">ns </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1"/>
          <w:sz w:val="22"/>
          <w:szCs w:val="22"/>
        </w:rPr>
        <w:t>d</w:t>
      </w:r>
      <w:r>
        <w:rPr>
          <w:rFonts w:ascii="Arial" w:eastAsia="Arial" w:hAnsi="Arial" w:cs="Arial"/>
          <w:sz w:val="22"/>
          <w:szCs w:val="22"/>
        </w:rPr>
        <w:t>e</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u</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 xml:space="preserve">g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nte</w:t>
      </w:r>
      <w:r>
        <w:rPr>
          <w:rFonts w:ascii="Arial" w:eastAsia="Arial" w:hAnsi="Arial" w:cs="Arial"/>
          <w:spacing w:val="-1"/>
          <w:sz w:val="22"/>
          <w:szCs w:val="22"/>
        </w:rPr>
        <w:t>r</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pacing w:val="2"/>
          <w:sz w:val="22"/>
          <w:szCs w:val="22"/>
        </w:rPr>
        <w:t>e</w:t>
      </w:r>
      <w:r>
        <w:rPr>
          <w:rFonts w:ascii="Arial" w:eastAsia="Arial" w:hAnsi="Arial" w:cs="Arial"/>
          <w:sz w:val="22"/>
          <w:szCs w:val="22"/>
        </w:rPr>
        <w:t>w</w:t>
      </w:r>
      <w:r w:rsidR="00F831B5">
        <w:rPr>
          <w:rFonts w:ascii="Arial" w:eastAsia="Arial" w:hAnsi="Arial" w:cs="Arial"/>
          <w:sz w:val="22"/>
          <w:szCs w:val="22"/>
        </w:rPr>
        <w:t xml:space="preserve"> /professional discussion</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z w:val="22"/>
          <w:szCs w:val="22"/>
        </w:rPr>
        <w:t>ust</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2"/>
          <w:sz w:val="22"/>
          <w:szCs w:val="22"/>
        </w:rPr>
        <w:t xml:space="preserve"> </w:t>
      </w:r>
      <w:r>
        <w:rPr>
          <w:rFonts w:ascii="Arial" w:eastAsia="Arial" w:hAnsi="Arial" w:cs="Arial"/>
          <w:sz w:val="22"/>
          <w:szCs w:val="22"/>
        </w:rPr>
        <w:t>su</w:t>
      </w:r>
      <w:r>
        <w:rPr>
          <w:rFonts w:ascii="Arial" w:eastAsia="Arial" w:hAnsi="Arial" w:cs="Arial"/>
          <w:spacing w:val="-1"/>
          <w:sz w:val="22"/>
          <w:szCs w:val="22"/>
        </w:rPr>
        <w:t>p</w:t>
      </w:r>
      <w:r>
        <w:rPr>
          <w:rFonts w:ascii="Arial" w:eastAsia="Arial" w:hAnsi="Arial" w:cs="Arial"/>
          <w:sz w:val="22"/>
          <w:szCs w:val="22"/>
        </w:rPr>
        <w:t>p</w:t>
      </w:r>
      <w:r>
        <w:rPr>
          <w:rFonts w:ascii="Arial" w:eastAsia="Arial" w:hAnsi="Arial" w:cs="Arial"/>
          <w:spacing w:val="-1"/>
          <w:sz w:val="22"/>
          <w:szCs w:val="22"/>
        </w:rPr>
        <w:t>o</w:t>
      </w:r>
      <w:r>
        <w:rPr>
          <w:rFonts w:ascii="Arial" w:eastAsia="Arial" w:hAnsi="Arial" w:cs="Arial"/>
          <w:spacing w:val="-2"/>
          <w:sz w:val="22"/>
          <w:szCs w:val="22"/>
        </w:rPr>
        <w:t>r</w:t>
      </w:r>
      <w:r>
        <w:rPr>
          <w:rFonts w:ascii="Arial" w:eastAsia="Arial" w:hAnsi="Arial" w:cs="Arial"/>
          <w:spacing w:val="1"/>
          <w:sz w:val="22"/>
          <w:szCs w:val="22"/>
        </w:rPr>
        <w:t>t</w:t>
      </w:r>
      <w:r>
        <w:rPr>
          <w:rFonts w:ascii="Arial" w:eastAsia="Arial" w:hAnsi="Arial" w:cs="Arial"/>
          <w:sz w:val="22"/>
          <w:szCs w:val="22"/>
        </w:rPr>
        <w:t>ed</w:t>
      </w:r>
      <w:r>
        <w:rPr>
          <w:rFonts w:ascii="Arial" w:eastAsia="Arial" w:hAnsi="Arial" w:cs="Arial"/>
          <w:spacing w:val="-2"/>
          <w:sz w:val="22"/>
          <w:szCs w:val="22"/>
        </w:rPr>
        <w:t xml:space="preserve"> </w:t>
      </w:r>
      <w:r>
        <w:rPr>
          <w:rFonts w:ascii="Arial" w:eastAsia="Arial" w:hAnsi="Arial" w:cs="Arial"/>
          <w:spacing w:val="-1"/>
          <w:sz w:val="22"/>
          <w:szCs w:val="22"/>
        </w:rPr>
        <w:t>wi</w:t>
      </w:r>
      <w:r>
        <w:rPr>
          <w:rFonts w:ascii="Arial" w:eastAsia="Arial" w:hAnsi="Arial" w:cs="Arial"/>
          <w:spacing w:val="1"/>
          <w:sz w:val="22"/>
          <w:szCs w:val="22"/>
        </w:rPr>
        <w:t>t</w:t>
      </w:r>
      <w:r>
        <w:rPr>
          <w:rFonts w:ascii="Arial" w:eastAsia="Arial" w:hAnsi="Arial" w:cs="Arial"/>
          <w:sz w:val="22"/>
          <w:szCs w:val="22"/>
        </w:rPr>
        <w:t>h e</w:t>
      </w:r>
      <w:r>
        <w:rPr>
          <w:rFonts w:ascii="Arial" w:eastAsia="Arial" w:hAnsi="Arial" w:cs="Arial"/>
          <w:spacing w:val="-3"/>
          <w:sz w:val="22"/>
          <w:szCs w:val="22"/>
        </w:rPr>
        <w:t>v</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nce</w:t>
      </w:r>
      <w:r>
        <w:rPr>
          <w:rFonts w:ascii="Arial" w:eastAsia="Arial" w:hAnsi="Arial" w:cs="Arial"/>
          <w:spacing w:val="1"/>
          <w:sz w:val="22"/>
          <w:szCs w:val="22"/>
        </w:rPr>
        <w:t xml:space="preserve"> </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ate</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pacing w:val="-2"/>
          <w:sz w:val="22"/>
          <w:szCs w:val="22"/>
        </w:rPr>
        <w:t>s</w:t>
      </w:r>
      <w:r>
        <w:rPr>
          <w:rFonts w:ascii="Arial" w:eastAsia="Arial" w:hAnsi="Arial" w:cs="Arial"/>
          <w:sz w:val="22"/>
          <w:szCs w:val="22"/>
        </w:rPr>
        <w:t xml:space="preserve">. </w:t>
      </w:r>
    </w:p>
    <w:p w14:paraId="014EACEF" w14:textId="77777777" w:rsidR="001A0F63" w:rsidRDefault="001A0F63" w:rsidP="00107E14">
      <w:pPr>
        <w:spacing w:before="5" w:line="140" w:lineRule="exact"/>
        <w:ind w:right="46"/>
        <w:rPr>
          <w:sz w:val="15"/>
          <w:szCs w:val="15"/>
        </w:rPr>
      </w:pPr>
    </w:p>
    <w:p w14:paraId="3A1FE1B9" w14:textId="00A5BACA" w:rsidR="001A0F63" w:rsidRDefault="002E394A" w:rsidP="2D8D6F79">
      <w:pPr>
        <w:spacing w:before="79" w:line="259" w:lineRule="auto"/>
        <w:ind w:right="46"/>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z w:val="22"/>
          <w:szCs w:val="22"/>
        </w:rPr>
        <w:t>cume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z w:val="22"/>
          <w:szCs w:val="22"/>
        </w:rPr>
        <w:t>sh</w:t>
      </w:r>
      <w:r>
        <w:rPr>
          <w:rFonts w:ascii="Arial" w:eastAsia="Arial" w:hAnsi="Arial" w:cs="Arial"/>
          <w:spacing w:val="-1"/>
          <w:sz w:val="22"/>
          <w:szCs w:val="22"/>
        </w:rPr>
        <w:t>o</w:t>
      </w:r>
      <w:r>
        <w:rPr>
          <w:rFonts w:ascii="Arial" w:eastAsia="Arial" w:hAnsi="Arial" w:cs="Arial"/>
          <w:spacing w:val="-3"/>
          <w:sz w:val="22"/>
          <w:szCs w:val="22"/>
        </w:rPr>
        <w:t>u</w:t>
      </w:r>
      <w:r>
        <w:rPr>
          <w:rFonts w:ascii="Arial" w:eastAsia="Arial" w:hAnsi="Arial" w:cs="Arial"/>
          <w:spacing w:val="-1"/>
          <w:sz w:val="22"/>
          <w:szCs w:val="22"/>
        </w:rPr>
        <w:t>l</w:t>
      </w:r>
      <w:r>
        <w:rPr>
          <w:rFonts w:ascii="Arial" w:eastAsia="Arial" w:hAnsi="Arial" w:cs="Arial"/>
          <w:sz w:val="22"/>
          <w:szCs w:val="22"/>
        </w:rPr>
        <w:t>d be</w:t>
      </w:r>
      <w:r>
        <w:rPr>
          <w:rFonts w:ascii="Arial" w:eastAsia="Arial" w:hAnsi="Arial" w:cs="Arial"/>
          <w:spacing w:val="1"/>
          <w:sz w:val="22"/>
          <w:szCs w:val="22"/>
        </w:rPr>
        <w:t xml:space="preserve"> </w:t>
      </w:r>
      <w:r>
        <w:rPr>
          <w:rFonts w:ascii="Arial" w:eastAsia="Arial" w:hAnsi="Arial" w:cs="Arial"/>
          <w:sz w:val="22"/>
          <w:szCs w:val="22"/>
        </w:rPr>
        <w:t>c</w:t>
      </w:r>
      <w:r>
        <w:rPr>
          <w:rFonts w:ascii="Arial" w:eastAsia="Arial" w:hAnsi="Arial" w:cs="Arial"/>
          <w:spacing w:val="-3"/>
          <w:sz w:val="22"/>
          <w:szCs w:val="22"/>
        </w:rPr>
        <w:t>o</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eted</w:t>
      </w:r>
      <w:r>
        <w:rPr>
          <w:rFonts w:ascii="Arial" w:eastAsia="Arial" w:hAnsi="Arial" w:cs="Arial"/>
          <w:spacing w:val="1"/>
          <w:sz w:val="22"/>
          <w:szCs w:val="22"/>
        </w:rPr>
        <w:t xml:space="preserve"> </w:t>
      </w:r>
      <w:r>
        <w:rPr>
          <w:rFonts w:ascii="Arial" w:eastAsia="Arial" w:hAnsi="Arial" w:cs="Arial"/>
          <w:spacing w:val="-3"/>
          <w:sz w:val="22"/>
          <w:szCs w:val="22"/>
        </w:rPr>
        <w:t>a</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i</w:t>
      </w:r>
      <w:r>
        <w:rPr>
          <w:rFonts w:ascii="Arial" w:eastAsia="Arial" w:hAnsi="Arial" w:cs="Arial"/>
          <w:spacing w:val="1"/>
          <w:sz w:val="22"/>
          <w:szCs w:val="22"/>
        </w:rPr>
        <w:t>m</w:t>
      </w:r>
      <w:r>
        <w:rPr>
          <w:rFonts w:ascii="Arial" w:eastAsia="Arial" w:hAnsi="Arial" w:cs="Arial"/>
          <w:sz w:val="22"/>
          <w:szCs w:val="22"/>
        </w:rPr>
        <w:t xml:space="preserve">e </w:t>
      </w:r>
      <w:r>
        <w:rPr>
          <w:rFonts w:ascii="Arial" w:eastAsia="Arial" w:hAnsi="Arial" w:cs="Arial"/>
          <w:spacing w:val="-2"/>
          <w:sz w:val="22"/>
          <w:szCs w:val="22"/>
        </w:rPr>
        <w:t>o</w:t>
      </w:r>
      <w:r>
        <w:rPr>
          <w:rFonts w:ascii="Arial" w:eastAsia="Arial" w:hAnsi="Arial" w:cs="Arial"/>
          <w:sz w:val="22"/>
          <w:szCs w:val="22"/>
        </w:rPr>
        <w:t xml:space="preserve">f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3"/>
          <w:sz w:val="22"/>
          <w:szCs w:val="22"/>
        </w:rPr>
        <w:t>E</w:t>
      </w:r>
      <w:r>
        <w:rPr>
          <w:rFonts w:ascii="Arial" w:eastAsia="Arial" w:hAnsi="Arial" w:cs="Arial"/>
          <w:spacing w:val="-1"/>
          <w:sz w:val="22"/>
          <w:szCs w:val="22"/>
        </w:rPr>
        <w:t>PA</w:t>
      </w:r>
      <w:r>
        <w:rPr>
          <w:rFonts w:ascii="Arial" w:eastAsia="Arial" w:hAnsi="Arial" w:cs="Arial"/>
          <w:sz w:val="22"/>
          <w:szCs w:val="22"/>
        </w:rPr>
        <w:t>.</w:t>
      </w:r>
      <w:r>
        <w:rPr>
          <w:rFonts w:ascii="Arial" w:eastAsia="Arial" w:hAnsi="Arial" w:cs="Arial"/>
          <w:spacing w:val="60"/>
          <w:sz w:val="22"/>
          <w:szCs w:val="22"/>
        </w:rPr>
        <w:t xml:space="preserve"> </w:t>
      </w:r>
      <w:r>
        <w:rPr>
          <w:rFonts w:ascii="Arial" w:eastAsia="Arial" w:hAnsi="Arial" w:cs="Arial"/>
          <w:sz w:val="22"/>
          <w:szCs w:val="22"/>
        </w:rPr>
        <w:t>T</w:t>
      </w:r>
      <w:r>
        <w:rPr>
          <w:rFonts w:ascii="Arial" w:eastAsia="Arial" w:hAnsi="Arial" w:cs="Arial"/>
          <w:spacing w:val="-1"/>
          <w:sz w:val="22"/>
          <w:szCs w:val="22"/>
        </w:rPr>
        <w:t>h</w:t>
      </w:r>
      <w:r>
        <w:rPr>
          <w:rFonts w:ascii="Arial" w:eastAsia="Arial" w:hAnsi="Arial" w:cs="Arial"/>
          <w:sz w:val="22"/>
          <w:szCs w:val="22"/>
        </w:rPr>
        <w:t>e</w:t>
      </w:r>
      <w:r>
        <w:rPr>
          <w:rFonts w:ascii="Arial" w:eastAsia="Arial" w:hAnsi="Arial" w:cs="Arial"/>
          <w:spacing w:val="-1"/>
          <w:sz w:val="22"/>
          <w:szCs w:val="22"/>
        </w:rPr>
        <w:t xml:space="preserve">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p</w:t>
      </w:r>
      <w:r>
        <w:rPr>
          <w:rFonts w:ascii="Arial" w:eastAsia="Arial" w:hAnsi="Arial" w:cs="Arial"/>
          <w:sz w:val="22"/>
          <w:szCs w:val="22"/>
        </w:rPr>
        <w:t xml:space="preserve">ort </w:t>
      </w:r>
      <w:r>
        <w:rPr>
          <w:rFonts w:ascii="Arial" w:eastAsia="Arial" w:hAnsi="Arial" w:cs="Arial"/>
          <w:spacing w:val="1"/>
          <w:sz w:val="22"/>
          <w:szCs w:val="22"/>
        </w:rPr>
        <w:t>m</w:t>
      </w:r>
      <w:r>
        <w:rPr>
          <w:rFonts w:ascii="Arial" w:eastAsia="Arial" w:hAnsi="Arial" w:cs="Arial"/>
          <w:sz w:val="22"/>
          <w:szCs w:val="22"/>
        </w:rPr>
        <w:t>u</w:t>
      </w:r>
      <w:r>
        <w:rPr>
          <w:rFonts w:ascii="Arial" w:eastAsia="Arial" w:hAnsi="Arial" w:cs="Arial"/>
          <w:spacing w:val="-3"/>
          <w:sz w:val="22"/>
          <w:szCs w:val="22"/>
        </w:rPr>
        <w:t>s</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be su</w:t>
      </w:r>
      <w:r>
        <w:rPr>
          <w:rFonts w:ascii="Arial" w:eastAsia="Arial" w:hAnsi="Arial" w:cs="Arial"/>
          <w:spacing w:val="-1"/>
          <w:sz w:val="22"/>
          <w:szCs w:val="22"/>
        </w:rPr>
        <w:t>b</w:t>
      </w:r>
      <w:r>
        <w:rPr>
          <w:rFonts w:ascii="Arial" w:eastAsia="Arial" w:hAnsi="Arial" w:cs="Arial"/>
          <w:spacing w:val="1"/>
          <w:sz w:val="22"/>
          <w:szCs w:val="22"/>
        </w:rPr>
        <w:t>m</w:t>
      </w:r>
      <w:r>
        <w:rPr>
          <w:rFonts w:ascii="Arial" w:eastAsia="Arial" w:hAnsi="Arial" w:cs="Arial"/>
          <w:spacing w:val="-1"/>
          <w:sz w:val="22"/>
          <w:szCs w:val="22"/>
        </w:rPr>
        <w:t>it</w:t>
      </w:r>
      <w:r>
        <w:rPr>
          <w:rFonts w:ascii="Arial" w:eastAsia="Arial" w:hAnsi="Arial" w:cs="Arial"/>
          <w:spacing w:val="1"/>
          <w:sz w:val="22"/>
          <w:szCs w:val="22"/>
        </w:rPr>
        <w:t>t</w:t>
      </w:r>
      <w:r>
        <w:rPr>
          <w:rFonts w:ascii="Arial" w:eastAsia="Arial" w:hAnsi="Arial" w:cs="Arial"/>
          <w:sz w:val="22"/>
          <w:szCs w:val="22"/>
        </w:rPr>
        <w:t>ed</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 xml:space="preserve">o </w:t>
      </w:r>
      <w:r w:rsidR="00221246">
        <w:rPr>
          <w:rFonts w:ascii="Arial" w:eastAsia="Arial" w:hAnsi="Arial" w:cs="Arial"/>
          <w:spacing w:val="-1"/>
          <w:sz w:val="22"/>
          <w:szCs w:val="22"/>
        </w:rPr>
        <w:t xml:space="preserve">Accelerate People Ltd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 xml:space="preserve">n </w:t>
      </w:r>
      <w:r w:rsidR="00F831B5">
        <w:rPr>
          <w:rFonts w:ascii="Arial" w:eastAsia="Arial" w:hAnsi="Arial" w:cs="Arial"/>
          <w:sz w:val="22"/>
          <w:szCs w:val="22"/>
        </w:rPr>
        <w:t>24</w:t>
      </w:r>
      <w:r>
        <w:rPr>
          <w:rFonts w:ascii="Arial" w:eastAsia="Arial" w:hAnsi="Arial" w:cs="Arial"/>
          <w:spacing w:val="1"/>
          <w:sz w:val="22"/>
          <w:szCs w:val="22"/>
        </w:rPr>
        <w:t xml:space="preserve"> </w:t>
      </w:r>
      <w:r>
        <w:rPr>
          <w:rFonts w:ascii="Arial" w:eastAsia="Arial" w:hAnsi="Arial" w:cs="Arial"/>
          <w:sz w:val="22"/>
          <w:szCs w:val="22"/>
        </w:rPr>
        <w:t>h</w:t>
      </w:r>
      <w:r>
        <w:rPr>
          <w:rFonts w:ascii="Arial" w:eastAsia="Arial" w:hAnsi="Arial" w:cs="Arial"/>
          <w:spacing w:val="-1"/>
          <w:sz w:val="22"/>
          <w:szCs w:val="22"/>
        </w:rPr>
        <w:t>o</w:t>
      </w:r>
      <w:r>
        <w:rPr>
          <w:rFonts w:ascii="Arial" w:eastAsia="Arial" w:hAnsi="Arial" w:cs="Arial"/>
          <w:sz w:val="22"/>
          <w:szCs w:val="22"/>
        </w:rPr>
        <w:t>urs</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nt</w:t>
      </w:r>
      <w:r>
        <w:rPr>
          <w:rFonts w:ascii="Arial" w:eastAsia="Arial" w:hAnsi="Arial" w:cs="Arial"/>
          <w:spacing w:val="-2"/>
          <w:sz w:val="22"/>
          <w:szCs w:val="22"/>
        </w:rPr>
        <w:t>e</w:t>
      </w:r>
      <w:r>
        <w:rPr>
          <w:rFonts w:ascii="Arial" w:eastAsia="Arial" w:hAnsi="Arial" w:cs="Arial"/>
          <w:spacing w:val="1"/>
          <w:sz w:val="22"/>
          <w:szCs w:val="22"/>
        </w:rPr>
        <w:t>r</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pacing w:val="2"/>
          <w:sz w:val="22"/>
          <w:szCs w:val="22"/>
        </w:rPr>
        <w:t>e</w:t>
      </w:r>
      <w:r>
        <w:rPr>
          <w:rFonts w:ascii="Arial" w:eastAsia="Arial" w:hAnsi="Arial" w:cs="Arial"/>
          <w:sz w:val="22"/>
          <w:szCs w:val="22"/>
        </w:rPr>
        <w:t xml:space="preserve">w </w:t>
      </w:r>
      <w:r>
        <w:rPr>
          <w:rFonts w:ascii="Arial" w:eastAsia="Arial" w:hAnsi="Arial" w:cs="Arial"/>
          <w:spacing w:val="1"/>
          <w:sz w:val="22"/>
          <w:szCs w:val="22"/>
        </w:rPr>
        <w:t>t</w:t>
      </w:r>
      <w:r>
        <w:rPr>
          <w:rFonts w:ascii="Arial" w:eastAsia="Arial" w:hAnsi="Arial" w:cs="Arial"/>
          <w:spacing w:val="-3"/>
          <w:sz w:val="22"/>
          <w:szCs w:val="22"/>
        </w:rPr>
        <w:t>a</w:t>
      </w:r>
      <w:r>
        <w:rPr>
          <w:rFonts w:ascii="Arial" w:eastAsia="Arial" w:hAnsi="Arial" w:cs="Arial"/>
          <w:spacing w:val="2"/>
          <w:sz w:val="22"/>
          <w:szCs w:val="22"/>
        </w:rPr>
        <w:t>k</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3"/>
          <w:sz w:val="22"/>
          <w:szCs w:val="22"/>
        </w:rPr>
        <w:t xml:space="preserve"> </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ac</w:t>
      </w:r>
      <w:r>
        <w:rPr>
          <w:rFonts w:ascii="Arial" w:eastAsia="Arial" w:hAnsi="Arial" w:cs="Arial"/>
          <w:spacing w:val="-3"/>
          <w:sz w:val="22"/>
          <w:szCs w:val="22"/>
        </w:rPr>
        <w:t>e</w:t>
      </w:r>
      <w:r>
        <w:rPr>
          <w:rFonts w:ascii="Arial" w:eastAsia="Arial" w:hAnsi="Arial" w:cs="Arial"/>
          <w:sz w:val="22"/>
          <w:szCs w:val="22"/>
        </w:rPr>
        <w:t xml:space="preserve">.  </w:t>
      </w:r>
    </w:p>
    <w:p w14:paraId="059F420B" w14:textId="4C9DFFE5" w:rsidR="001A0F63" w:rsidRDefault="001A0F63" w:rsidP="2D8D6F79">
      <w:pPr>
        <w:spacing w:before="79" w:line="259" w:lineRule="auto"/>
        <w:ind w:right="46"/>
        <w:rPr>
          <w:rFonts w:ascii="Arial" w:eastAsia="Arial" w:hAnsi="Arial" w:cs="Arial"/>
          <w:sz w:val="22"/>
          <w:szCs w:val="22"/>
        </w:rPr>
      </w:pPr>
    </w:p>
    <w:p w14:paraId="08519980" w14:textId="747FBB2D" w:rsidR="001A0F63" w:rsidRDefault="002E394A" w:rsidP="2D8D6F79">
      <w:pPr>
        <w:spacing w:before="79" w:line="259" w:lineRule="auto"/>
        <w:ind w:right="46"/>
        <w:rPr>
          <w:rFonts w:ascii="Arial" w:eastAsia="Arial" w:hAnsi="Arial" w:cs="Arial"/>
          <w:sz w:val="22"/>
          <w:szCs w:val="22"/>
        </w:rPr>
      </w:pPr>
      <w:r w:rsidRPr="2D8D6F79">
        <w:rPr>
          <w:rFonts w:ascii="Arial" w:eastAsia="Arial" w:hAnsi="Arial" w:cs="Arial"/>
          <w:b/>
          <w:bCs/>
          <w:sz w:val="22"/>
          <w:szCs w:val="22"/>
        </w:rPr>
        <w:t>Note:</w:t>
      </w:r>
      <w:r>
        <w:rPr>
          <w:rFonts w:ascii="Arial" w:eastAsia="Arial" w:hAnsi="Arial" w:cs="Arial"/>
          <w:sz w:val="22"/>
          <w:szCs w:val="22"/>
        </w:rPr>
        <w:t xml:space="preserve"> This includes the </w:t>
      </w:r>
      <w:r w:rsidR="2D8D6F79" w:rsidRPr="2D8D6F79">
        <w:rPr>
          <w:rFonts w:ascii="Arial" w:eastAsia="Arial" w:hAnsi="Arial" w:cs="Arial"/>
          <w:sz w:val="22"/>
          <w:szCs w:val="22"/>
        </w:rPr>
        <w:t>Result Statement Action Plan needs to be completed with recommended actions to enable the apprentice to resubmit or re-sit successfully.</w:t>
      </w:r>
    </w:p>
    <w:p w14:paraId="589B6D8B" w14:textId="43681944" w:rsidR="001A0F63" w:rsidRDefault="001A0F63" w:rsidP="00107E14">
      <w:pPr>
        <w:spacing w:line="200" w:lineRule="exact"/>
        <w:ind w:right="46"/>
      </w:pPr>
    </w:p>
    <w:p w14:paraId="2D690F3D" w14:textId="77777777" w:rsidR="001A0F63" w:rsidRPr="008A20A6" w:rsidRDefault="002E394A" w:rsidP="008A20A6">
      <w:pPr>
        <w:pStyle w:val="JP"/>
        <w:rPr>
          <w:color w:val="7030A0"/>
        </w:rPr>
      </w:pPr>
      <w:bookmarkStart w:id="20" w:name="_Toc34842388"/>
      <w:r w:rsidRPr="008A20A6">
        <w:rPr>
          <w:color w:val="7030A0"/>
        </w:rPr>
        <w:t>Complaints and Appeals</w:t>
      </w:r>
      <w:bookmarkEnd w:id="20"/>
    </w:p>
    <w:p w14:paraId="327A6550" w14:textId="77777777" w:rsidR="001A0F63" w:rsidRDefault="001A0F63" w:rsidP="00107E14">
      <w:pPr>
        <w:spacing w:before="7" w:line="180" w:lineRule="exact"/>
        <w:ind w:right="46"/>
        <w:rPr>
          <w:sz w:val="18"/>
          <w:szCs w:val="18"/>
        </w:rPr>
      </w:pPr>
    </w:p>
    <w:p w14:paraId="2FBE5223" w14:textId="213F0D88" w:rsidR="001A0F63" w:rsidRDefault="00290133" w:rsidP="00107E14">
      <w:pPr>
        <w:spacing w:before="32"/>
        <w:ind w:right="46"/>
        <w:rPr>
          <w:rFonts w:ascii="Arial" w:eastAsia="Arial" w:hAnsi="Arial" w:cs="Arial"/>
          <w:sz w:val="22"/>
          <w:szCs w:val="22"/>
        </w:rPr>
      </w:pPr>
      <w:r>
        <w:rPr>
          <w:rFonts w:ascii="Arial" w:eastAsia="Arial" w:hAnsi="Arial" w:cs="Arial"/>
          <w:spacing w:val="1"/>
          <w:sz w:val="22"/>
          <w:szCs w:val="22"/>
        </w:rPr>
        <w:t>A</w:t>
      </w:r>
      <w:r w:rsidR="002E394A">
        <w:rPr>
          <w:rFonts w:ascii="Arial" w:eastAsia="Arial" w:hAnsi="Arial" w:cs="Arial"/>
          <w:spacing w:val="-1"/>
          <w:sz w:val="22"/>
          <w:szCs w:val="22"/>
        </w:rPr>
        <w:t>p</w:t>
      </w:r>
      <w:r w:rsidR="002E394A">
        <w:rPr>
          <w:rFonts w:ascii="Arial" w:eastAsia="Arial" w:hAnsi="Arial" w:cs="Arial"/>
          <w:sz w:val="22"/>
          <w:szCs w:val="22"/>
        </w:rPr>
        <w:t>pren</w:t>
      </w:r>
      <w:r w:rsidR="002E394A">
        <w:rPr>
          <w:rFonts w:ascii="Arial" w:eastAsia="Arial" w:hAnsi="Arial" w:cs="Arial"/>
          <w:spacing w:val="1"/>
          <w:sz w:val="22"/>
          <w:szCs w:val="22"/>
        </w:rPr>
        <w:t>t</w:t>
      </w:r>
      <w:r w:rsidR="002E394A">
        <w:rPr>
          <w:rFonts w:ascii="Arial" w:eastAsia="Arial" w:hAnsi="Arial" w:cs="Arial"/>
          <w:spacing w:val="-1"/>
          <w:sz w:val="22"/>
          <w:szCs w:val="22"/>
        </w:rPr>
        <w:t>i</w:t>
      </w:r>
      <w:r w:rsidR="002E394A">
        <w:rPr>
          <w:rFonts w:ascii="Arial" w:eastAsia="Arial" w:hAnsi="Arial" w:cs="Arial"/>
          <w:sz w:val="22"/>
          <w:szCs w:val="22"/>
        </w:rPr>
        <w:t>ces</w:t>
      </w:r>
      <w:r w:rsidR="002E394A">
        <w:rPr>
          <w:rFonts w:ascii="Arial" w:eastAsia="Arial" w:hAnsi="Arial" w:cs="Arial"/>
          <w:spacing w:val="2"/>
          <w:sz w:val="22"/>
          <w:szCs w:val="22"/>
        </w:rPr>
        <w:t xml:space="preserve"> </w:t>
      </w:r>
      <w:r w:rsidR="002E394A">
        <w:rPr>
          <w:rFonts w:ascii="Arial" w:eastAsia="Arial" w:hAnsi="Arial" w:cs="Arial"/>
          <w:sz w:val="22"/>
          <w:szCs w:val="22"/>
        </w:rPr>
        <w:t>a</w:t>
      </w:r>
      <w:r w:rsidR="002E394A">
        <w:rPr>
          <w:rFonts w:ascii="Arial" w:eastAsia="Arial" w:hAnsi="Arial" w:cs="Arial"/>
          <w:spacing w:val="-2"/>
          <w:sz w:val="22"/>
          <w:szCs w:val="22"/>
        </w:rPr>
        <w:t>r</w:t>
      </w:r>
      <w:r w:rsidR="002E394A">
        <w:rPr>
          <w:rFonts w:ascii="Arial" w:eastAsia="Arial" w:hAnsi="Arial" w:cs="Arial"/>
          <w:sz w:val="22"/>
          <w:szCs w:val="22"/>
        </w:rPr>
        <w:t>e en</w:t>
      </w:r>
      <w:r w:rsidR="002E394A">
        <w:rPr>
          <w:rFonts w:ascii="Arial" w:eastAsia="Arial" w:hAnsi="Arial" w:cs="Arial"/>
          <w:spacing w:val="1"/>
          <w:sz w:val="22"/>
          <w:szCs w:val="22"/>
        </w:rPr>
        <w:t>t</w:t>
      </w:r>
      <w:r w:rsidR="002E394A">
        <w:rPr>
          <w:rFonts w:ascii="Arial" w:eastAsia="Arial" w:hAnsi="Arial" w:cs="Arial"/>
          <w:spacing w:val="-1"/>
          <w:sz w:val="22"/>
          <w:szCs w:val="22"/>
        </w:rPr>
        <w:t>i</w:t>
      </w:r>
      <w:r w:rsidR="002E394A">
        <w:rPr>
          <w:rFonts w:ascii="Arial" w:eastAsia="Arial" w:hAnsi="Arial" w:cs="Arial"/>
          <w:spacing w:val="1"/>
          <w:sz w:val="22"/>
          <w:szCs w:val="22"/>
        </w:rPr>
        <w:t>t</w:t>
      </w:r>
      <w:r w:rsidR="002E394A">
        <w:rPr>
          <w:rFonts w:ascii="Arial" w:eastAsia="Arial" w:hAnsi="Arial" w:cs="Arial"/>
          <w:spacing w:val="-1"/>
          <w:sz w:val="22"/>
          <w:szCs w:val="22"/>
        </w:rPr>
        <w:t>l</w:t>
      </w:r>
      <w:r w:rsidR="002E394A">
        <w:rPr>
          <w:rFonts w:ascii="Arial" w:eastAsia="Arial" w:hAnsi="Arial" w:cs="Arial"/>
          <w:sz w:val="22"/>
          <w:szCs w:val="22"/>
        </w:rPr>
        <w:t>ed</w:t>
      </w:r>
      <w:r w:rsidR="002E394A">
        <w:rPr>
          <w:rFonts w:ascii="Arial" w:eastAsia="Arial" w:hAnsi="Arial" w:cs="Arial"/>
          <w:spacing w:val="-2"/>
          <w:sz w:val="22"/>
          <w:szCs w:val="22"/>
        </w:rPr>
        <w:t xml:space="preserve"> to </w:t>
      </w:r>
      <w:r>
        <w:rPr>
          <w:rFonts w:ascii="Arial" w:eastAsia="Arial" w:hAnsi="Arial" w:cs="Arial"/>
          <w:spacing w:val="-2"/>
          <w:sz w:val="22"/>
          <w:szCs w:val="22"/>
        </w:rPr>
        <w:t xml:space="preserve">appeal decisions and submit any complaints they have during their experience within the EPA.  These should be submitted to </w:t>
      </w:r>
      <w:r w:rsidR="00221246">
        <w:rPr>
          <w:rFonts w:ascii="Arial" w:eastAsia="Arial" w:hAnsi="Arial" w:cs="Arial"/>
          <w:spacing w:val="-1"/>
          <w:sz w:val="22"/>
          <w:szCs w:val="22"/>
        </w:rPr>
        <w:t xml:space="preserve">Accelerate People Ltd </w:t>
      </w:r>
      <w:r>
        <w:rPr>
          <w:rFonts w:ascii="Arial" w:eastAsia="Arial" w:hAnsi="Arial" w:cs="Arial"/>
          <w:spacing w:val="-1"/>
          <w:sz w:val="22"/>
          <w:szCs w:val="22"/>
        </w:rPr>
        <w:t xml:space="preserve">in line with the </w:t>
      </w:r>
      <w:r w:rsidR="002E394A">
        <w:rPr>
          <w:rFonts w:ascii="Arial" w:eastAsia="Arial" w:hAnsi="Arial" w:cs="Arial"/>
          <w:spacing w:val="-1"/>
          <w:sz w:val="22"/>
          <w:szCs w:val="22"/>
        </w:rPr>
        <w:t>C</w:t>
      </w:r>
      <w:r w:rsidR="002E394A">
        <w:rPr>
          <w:rFonts w:ascii="Arial" w:eastAsia="Arial" w:hAnsi="Arial" w:cs="Arial"/>
          <w:sz w:val="22"/>
          <w:szCs w:val="22"/>
        </w:rPr>
        <w:t>omp</w:t>
      </w:r>
      <w:r w:rsidR="002E394A">
        <w:rPr>
          <w:rFonts w:ascii="Arial" w:eastAsia="Arial" w:hAnsi="Arial" w:cs="Arial"/>
          <w:spacing w:val="-1"/>
          <w:sz w:val="22"/>
          <w:szCs w:val="22"/>
        </w:rPr>
        <w:t>l</w:t>
      </w:r>
      <w:r w:rsidR="002E394A">
        <w:rPr>
          <w:rFonts w:ascii="Arial" w:eastAsia="Arial" w:hAnsi="Arial" w:cs="Arial"/>
          <w:sz w:val="22"/>
          <w:szCs w:val="22"/>
        </w:rPr>
        <w:t>a</w:t>
      </w:r>
      <w:r w:rsidR="002E394A">
        <w:rPr>
          <w:rFonts w:ascii="Arial" w:eastAsia="Arial" w:hAnsi="Arial" w:cs="Arial"/>
          <w:spacing w:val="-1"/>
          <w:sz w:val="22"/>
          <w:szCs w:val="22"/>
        </w:rPr>
        <w:t>i</w:t>
      </w:r>
      <w:r w:rsidR="002E394A">
        <w:rPr>
          <w:rFonts w:ascii="Arial" w:eastAsia="Arial" w:hAnsi="Arial" w:cs="Arial"/>
          <w:sz w:val="22"/>
          <w:szCs w:val="22"/>
        </w:rPr>
        <w:t>nts</w:t>
      </w:r>
      <w:r w:rsidR="002E394A">
        <w:rPr>
          <w:rFonts w:ascii="Arial" w:eastAsia="Arial" w:hAnsi="Arial" w:cs="Arial"/>
          <w:spacing w:val="2"/>
          <w:sz w:val="22"/>
          <w:szCs w:val="22"/>
        </w:rPr>
        <w:t xml:space="preserve"> </w:t>
      </w:r>
      <w:r w:rsidR="002E394A">
        <w:rPr>
          <w:rFonts w:ascii="Arial" w:eastAsia="Arial" w:hAnsi="Arial" w:cs="Arial"/>
          <w:sz w:val="22"/>
          <w:szCs w:val="22"/>
        </w:rPr>
        <w:t>a</w:t>
      </w:r>
      <w:r w:rsidR="002E394A">
        <w:rPr>
          <w:rFonts w:ascii="Arial" w:eastAsia="Arial" w:hAnsi="Arial" w:cs="Arial"/>
          <w:spacing w:val="-1"/>
          <w:sz w:val="22"/>
          <w:szCs w:val="22"/>
        </w:rPr>
        <w:t>n</w:t>
      </w:r>
      <w:r w:rsidR="002E394A">
        <w:rPr>
          <w:rFonts w:ascii="Arial" w:eastAsia="Arial" w:hAnsi="Arial" w:cs="Arial"/>
          <w:sz w:val="22"/>
          <w:szCs w:val="22"/>
        </w:rPr>
        <w:t xml:space="preserve">d </w:t>
      </w:r>
      <w:r w:rsidR="002E394A">
        <w:rPr>
          <w:rFonts w:ascii="Arial" w:eastAsia="Arial" w:hAnsi="Arial" w:cs="Arial"/>
          <w:spacing w:val="-3"/>
          <w:sz w:val="22"/>
          <w:szCs w:val="22"/>
        </w:rPr>
        <w:t>A</w:t>
      </w:r>
      <w:r w:rsidR="002E394A">
        <w:rPr>
          <w:rFonts w:ascii="Arial" w:eastAsia="Arial" w:hAnsi="Arial" w:cs="Arial"/>
          <w:sz w:val="22"/>
          <w:szCs w:val="22"/>
        </w:rPr>
        <w:t>p</w:t>
      </w:r>
      <w:r w:rsidR="002E394A">
        <w:rPr>
          <w:rFonts w:ascii="Arial" w:eastAsia="Arial" w:hAnsi="Arial" w:cs="Arial"/>
          <w:spacing w:val="-1"/>
          <w:sz w:val="22"/>
          <w:szCs w:val="22"/>
        </w:rPr>
        <w:t>p</w:t>
      </w:r>
      <w:r w:rsidR="002E394A">
        <w:rPr>
          <w:rFonts w:ascii="Arial" w:eastAsia="Arial" w:hAnsi="Arial" w:cs="Arial"/>
          <w:sz w:val="22"/>
          <w:szCs w:val="22"/>
        </w:rPr>
        <w:t>e</w:t>
      </w:r>
      <w:r w:rsidR="002E394A">
        <w:rPr>
          <w:rFonts w:ascii="Arial" w:eastAsia="Arial" w:hAnsi="Arial" w:cs="Arial"/>
          <w:spacing w:val="-1"/>
          <w:sz w:val="22"/>
          <w:szCs w:val="22"/>
        </w:rPr>
        <w:t>al</w:t>
      </w:r>
      <w:r w:rsidR="002E394A">
        <w:rPr>
          <w:rFonts w:ascii="Arial" w:eastAsia="Arial" w:hAnsi="Arial" w:cs="Arial"/>
          <w:sz w:val="22"/>
          <w:szCs w:val="22"/>
        </w:rPr>
        <w:t>s</w:t>
      </w:r>
      <w:r w:rsidR="00221246">
        <w:rPr>
          <w:rFonts w:ascii="Arial" w:eastAsia="Arial" w:hAnsi="Arial" w:cs="Arial"/>
          <w:sz w:val="22"/>
          <w:szCs w:val="22"/>
        </w:rPr>
        <w:t xml:space="preserve"> </w:t>
      </w:r>
      <w:r w:rsidR="002E394A">
        <w:rPr>
          <w:rFonts w:ascii="Arial" w:eastAsia="Arial" w:hAnsi="Arial" w:cs="Arial"/>
          <w:sz w:val="22"/>
          <w:szCs w:val="22"/>
        </w:rPr>
        <w:t>proced</w:t>
      </w:r>
      <w:r w:rsidR="002E394A">
        <w:rPr>
          <w:rFonts w:ascii="Arial" w:eastAsia="Arial" w:hAnsi="Arial" w:cs="Arial"/>
          <w:spacing w:val="-1"/>
          <w:sz w:val="22"/>
          <w:szCs w:val="22"/>
        </w:rPr>
        <w:t>u</w:t>
      </w:r>
      <w:r w:rsidR="002E394A">
        <w:rPr>
          <w:rFonts w:ascii="Arial" w:eastAsia="Arial" w:hAnsi="Arial" w:cs="Arial"/>
          <w:spacing w:val="1"/>
          <w:sz w:val="22"/>
          <w:szCs w:val="22"/>
        </w:rPr>
        <w:t>r</w:t>
      </w:r>
      <w:r w:rsidR="002E394A">
        <w:rPr>
          <w:rFonts w:ascii="Arial" w:eastAsia="Arial" w:hAnsi="Arial" w:cs="Arial"/>
          <w:sz w:val="22"/>
          <w:szCs w:val="22"/>
        </w:rPr>
        <w:t>e</w:t>
      </w:r>
      <w:r w:rsidR="002E394A">
        <w:rPr>
          <w:rFonts w:ascii="Arial" w:eastAsia="Arial" w:hAnsi="Arial" w:cs="Arial"/>
          <w:spacing w:val="-3"/>
          <w:sz w:val="22"/>
          <w:szCs w:val="22"/>
        </w:rPr>
        <w:t>s</w:t>
      </w:r>
      <w:r w:rsidR="002E394A">
        <w:rPr>
          <w:rFonts w:ascii="Arial" w:eastAsia="Arial" w:hAnsi="Arial" w:cs="Arial"/>
          <w:sz w:val="22"/>
          <w:szCs w:val="22"/>
        </w:rPr>
        <w:t>.</w:t>
      </w:r>
    </w:p>
    <w:p w14:paraId="3361CC9A" w14:textId="77777777" w:rsidR="001A0F63" w:rsidRDefault="001A0F63" w:rsidP="00107E14">
      <w:pPr>
        <w:spacing w:before="1" w:line="180" w:lineRule="exact"/>
        <w:ind w:right="46"/>
        <w:rPr>
          <w:sz w:val="18"/>
          <w:szCs w:val="18"/>
        </w:rPr>
      </w:pPr>
    </w:p>
    <w:p w14:paraId="094D1268" w14:textId="5B030A06" w:rsidR="001A0F63" w:rsidRDefault="002E394A" w:rsidP="00107E14">
      <w:pPr>
        <w:spacing w:line="258" w:lineRule="auto"/>
        <w:ind w:right="46"/>
        <w:rPr>
          <w:sz w:val="16"/>
          <w:szCs w:val="16"/>
        </w:rPr>
      </w:pPr>
      <w:r>
        <w:rPr>
          <w:rFonts w:ascii="Arial" w:eastAsia="Arial" w:hAnsi="Arial" w:cs="Arial"/>
          <w:spacing w:val="-1"/>
          <w:sz w:val="22"/>
          <w:szCs w:val="22"/>
        </w:rPr>
        <w:t>A</w:t>
      </w:r>
      <w:r>
        <w:rPr>
          <w:rFonts w:ascii="Arial" w:eastAsia="Arial" w:hAnsi="Arial" w:cs="Arial"/>
          <w:sz w:val="22"/>
          <w:szCs w:val="22"/>
        </w:rPr>
        <w:t>ny</w:t>
      </w:r>
      <w:r>
        <w:rPr>
          <w:rFonts w:ascii="Arial" w:eastAsia="Arial" w:hAnsi="Arial" w:cs="Arial"/>
          <w:spacing w:val="-2"/>
          <w:sz w:val="22"/>
          <w:szCs w:val="22"/>
        </w:rPr>
        <w:t xml:space="preserve"> </w:t>
      </w:r>
      <w:r>
        <w:rPr>
          <w:rFonts w:ascii="Arial" w:eastAsia="Arial" w:hAnsi="Arial" w:cs="Arial"/>
          <w:sz w:val="22"/>
          <w:szCs w:val="22"/>
        </w:rPr>
        <w:t>ch</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2"/>
          <w:sz w:val="22"/>
          <w:szCs w:val="22"/>
        </w:rPr>
        <w:t>g</w:t>
      </w:r>
      <w:r>
        <w:rPr>
          <w:rFonts w:ascii="Arial" w:eastAsia="Arial" w:hAnsi="Arial" w:cs="Arial"/>
          <w:sz w:val="22"/>
          <w:szCs w:val="22"/>
        </w:rPr>
        <w:t>es</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 de</w:t>
      </w:r>
      <w:r>
        <w:rPr>
          <w:rFonts w:ascii="Arial" w:eastAsia="Arial" w:hAnsi="Arial" w:cs="Arial"/>
          <w:spacing w:val="-2"/>
          <w:sz w:val="22"/>
          <w:szCs w:val="22"/>
        </w:rPr>
        <w:t>v</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z w:val="22"/>
          <w:szCs w:val="22"/>
        </w:rPr>
        <w:t>o</w:t>
      </w:r>
      <w:r>
        <w:rPr>
          <w:rFonts w:ascii="Arial" w:eastAsia="Arial" w:hAnsi="Arial" w:cs="Arial"/>
          <w:spacing w:val="-1"/>
          <w:sz w:val="22"/>
          <w:szCs w:val="22"/>
        </w:rPr>
        <w:t>p</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o</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o</w:t>
      </w:r>
      <w:r>
        <w:rPr>
          <w:rFonts w:ascii="Arial" w:eastAsia="Arial" w:hAnsi="Arial" w:cs="Arial"/>
          <w:spacing w:val="-4"/>
          <w:sz w:val="22"/>
          <w:szCs w:val="22"/>
        </w:rPr>
        <w:t>i</w:t>
      </w:r>
      <w:r>
        <w:rPr>
          <w:rFonts w:ascii="Arial" w:eastAsia="Arial" w:hAnsi="Arial" w:cs="Arial"/>
          <w:sz w:val="22"/>
          <w:szCs w:val="22"/>
        </w:rPr>
        <w:t>ng</w:t>
      </w:r>
      <w:r>
        <w:rPr>
          <w:rFonts w:ascii="Arial" w:eastAsia="Arial" w:hAnsi="Arial" w:cs="Arial"/>
          <w:spacing w:val="3"/>
          <w:sz w:val="22"/>
          <w:szCs w:val="22"/>
        </w:rPr>
        <w:t xml:space="preserve"> </w:t>
      </w:r>
      <w:r>
        <w:rPr>
          <w:rFonts w:ascii="Arial" w:eastAsia="Arial" w:hAnsi="Arial" w:cs="Arial"/>
          <w:spacing w:val="-1"/>
          <w:sz w:val="22"/>
          <w:szCs w:val="22"/>
        </w:rPr>
        <w:t>EP</w:t>
      </w:r>
      <w:r>
        <w:rPr>
          <w:rFonts w:ascii="Arial" w:eastAsia="Arial" w:hAnsi="Arial" w:cs="Arial"/>
          <w:sz w:val="22"/>
          <w:szCs w:val="22"/>
        </w:rPr>
        <w:t>A pra</w:t>
      </w:r>
      <w:r>
        <w:rPr>
          <w:rFonts w:ascii="Arial" w:eastAsia="Arial" w:hAnsi="Arial" w:cs="Arial"/>
          <w:spacing w:val="-2"/>
          <w:sz w:val="22"/>
          <w:szCs w:val="22"/>
        </w:rPr>
        <w:t>c</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 xml:space="preserve">ce </w:t>
      </w:r>
      <w:r>
        <w:rPr>
          <w:rFonts w:ascii="Arial" w:eastAsia="Arial" w:hAnsi="Arial" w:cs="Arial"/>
          <w:spacing w:val="-2"/>
          <w:sz w:val="22"/>
          <w:szCs w:val="22"/>
        </w:rPr>
        <w:t>o</w:t>
      </w:r>
      <w:r>
        <w:rPr>
          <w:rFonts w:ascii="Arial" w:eastAsia="Arial" w:hAnsi="Arial" w:cs="Arial"/>
          <w:sz w:val="22"/>
          <w:szCs w:val="22"/>
        </w:rPr>
        <w:t>r</w:t>
      </w:r>
      <w:r>
        <w:rPr>
          <w:rFonts w:ascii="Arial" w:eastAsia="Arial" w:hAnsi="Arial" w:cs="Arial"/>
          <w:spacing w:val="2"/>
          <w:sz w:val="22"/>
          <w:szCs w:val="22"/>
        </w:rPr>
        <w:t xml:space="preserve"> </w:t>
      </w:r>
      <w:r>
        <w:rPr>
          <w:rFonts w:ascii="Arial" w:eastAsia="Arial" w:hAnsi="Arial" w:cs="Arial"/>
          <w:sz w:val="22"/>
          <w:szCs w:val="22"/>
        </w:rPr>
        <w:t>o</w:t>
      </w:r>
      <w:r>
        <w:rPr>
          <w:rFonts w:ascii="Arial" w:eastAsia="Arial" w:hAnsi="Arial" w:cs="Arial"/>
          <w:spacing w:val="-1"/>
          <w:sz w:val="22"/>
          <w:szCs w:val="22"/>
        </w:rPr>
        <w:t>p</w:t>
      </w:r>
      <w:r>
        <w:rPr>
          <w:rFonts w:ascii="Arial" w:eastAsia="Arial" w:hAnsi="Arial" w:cs="Arial"/>
          <w:spacing w:val="-3"/>
          <w:sz w:val="22"/>
          <w:szCs w:val="22"/>
        </w:rPr>
        <w:t>e</w:t>
      </w:r>
      <w:r>
        <w:rPr>
          <w:rFonts w:ascii="Arial" w:eastAsia="Arial" w:hAnsi="Arial" w:cs="Arial"/>
          <w:spacing w:val="-2"/>
          <w:sz w:val="22"/>
          <w:szCs w:val="22"/>
        </w:rPr>
        <w:t>r</w:t>
      </w:r>
      <w:r>
        <w:rPr>
          <w:rFonts w:ascii="Arial" w:eastAsia="Arial" w:hAnsi="Arial" w:cs="Arial"/>
          <w:sz w:val="22"/>
          <w:szCs w:val="22"/>
        </w:rPr>
        <w:t>ati</w:t>
      </w:r>
      <w:r>
        <w:rPr>
          <w:rFonts w:ascii="Arial" w:eastAsia="Arial" w:hAnsi="Arial" w:cs="Arial"/>
          <w:spacing w:val="-1"/>
          <w:sz w:val="22"/>
          <w:szCs w:val="22"/>
        </w:rPr>
        <w:t>o</w:t>
      </w:r>
      <w:r>
        <w:rPr>
          <w:rFonts w:ascii="Arial" w:eastAsia="Arial" w:hAnsi="Arial" w:cs="Arial"/>
          <w:sz w:val="22"/>
          <w:szCs w:val="22"/>
        </w:rPr>
        <w:t>n</w:t>
      </w:r>
      <w:r>
        <w:rPr>
          <w:rFonts w:ascii="Arial" w:eastAsia="Arial" w:hAnsi="Arial" w:cs="Arial"/>
          <w:spacing w:val="-1"/>
          <w:sz w:val="22"/>
          <w:szCs w:val="22"/>
        </w:rPr>
        <w:t>a</w:t>
      </w:r>
      <w:r>
        <w:rPr>
          <w:rFonts w:ascii="Arial" w:eastAsia="Arial" w:hAnsi="Arial" w:cs="Arial"/>
          <w:sz w:val="22"/>
          <w:szCs w:val="22"/>
        </w:rPr>
        <w:t>l proced</w:t>
      </w:r>
      <w:r>
        <w:rPr>
          <w:rFonts w:ascii="Arial" w:eastAsia="Arial" w:hAnsi="Arial" w:cs="Arial"/>
          <w:spacing w:val="-1"/>
          <w:sz w:val="22"/>
          <w:szCs w:val="22"/>
        </w:rPr>
        <w:t>u</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ch a</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se</w:t>
      </w:r>
      <w:r>
        <w:rPr>
          <w:rFonts w:ascii="Arial" w:eastAsia="Arial" w:hAnsi="Arial" w:cs="Arial"/>
          <w:spacing w:val="-1"/>
          <w:sz w:val="22"/>
          <w:szCs w:val="22"/>
        </w:rPr>
        <w:t xml:space="preserve"> </w:t>
      </w:r>
      <w:r>
        <w:rPr>
          <w:rFonts w:ascii="Arial" w:eastAsia="Arial" w:hAnsi="Arial" w:cs="Arial"/>
          <w:spacing w:val="1"/>
          <w:sz w:val="22"/>
          <w:szCs w:val="22"/>
        </w:rPr>
        <w:t>fr</w:t>
      </w:r>
      <w:r>
        <w:rPr>
          <w:rFonts w:ascii="Arial" w:eastAsia="Arial" w:hAnsi="Arial" w:cs="Arial"/>
          <w:sz w:val="22"/>
          <w:szCs w:val="22"/>
        </w:rPr>
        <w:t>om</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v</w:t>
      </w:r>
      <w:r>
        <w:rPr>
          <w:rFonts w:ascii="Arial" w:eastAsia="Arial" w:hAnsi="Arial" w:cs="Arial"/>
          <w:spacing w:val="-1"/>
          <w:sz w:val="22"/>
          <w:szCs w:val="22"/>
        </w:rPr>
        <w:t>i</w:t>
      </w:r>
      <w:r>
        <w:rPr>
          <w:rFonts w:ascii="Arial" w:eastAsia="Arial" w:hAnsi="Arial" w:cs="Arial"/>
          <w:sz w:val="22"/>
          <w:szCs w:val="22"/>
        </w:rPr>
        <w:t>e</w:t>
      </w:r>
      <w:r>
        <w:rPr>
          <w:rFonts w:ascii="Arial" w:eastAsia="Arial" w:hAnsi="Arial" w:cs="Arial"/>
          <w:spacing w:val="-4"/>
          <w:sz w:val="22"/>
          <w:szCs w:val="22"/>
        </w:rPr>
        <w:t>w</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or</w:t>
      </w:r>
      <w:r>
        <w:rPr>
          <w:rFonts w:ascii="Arial" w:eastAsia="Arial" w:hAnsi="Arial" w:cs="Arial"/>
          <w:spacing w:val="2"/>
          <w:sz w:val="22"/>
          <w:szCs w:val="22"/>
        </w:rPr>
        <w:t xml:space="preserve"> </w:t>
      </w:r>
      <w:r>
        <w:rPr>
          <w:rFonts w:ascii="Arial" w:eastAsia="Arial" w:hAnsi="Arial" w:cs="Arial"/>
          <w:sz w:val="22"/>
          <w:szCs w:val="22"/>
        </w:rPr>
        <w:t>com</w:t>
      </w:r>
      <w:r>
        <w:rPr>
          <w:rFonts w:ascii="Arial" w:eastAsia="Arial" w:hAnsi="Arial" w:cs="Arial"/>
          <w:spacing w:val="-2"/>
          <w:sz w:val="22"/>
          <w:szCs w:val="22"/>
        </w:rPr>
        <w:t>p</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nts</w:t>
      </w:r>
      <w:r>
        <w:rPr>
          <w:rFonts w:ascii="Arial" w:eastAsia="Arial" w:hAnsi="Arial" w:cs="Arial"/>
          <w:spacing w:val="2"/>
          <w:sz w:val="22"/>
          <w:szCs w:val="22"/>
        </w:rPr>
        <w:t xml:space="preserve"> </w:t>
      </w:r>
      <w:r>
        <w:rPr>
          <w:rFonts w:ascii="Arial" w:eastAsia="Arial" w:hAnsi="Arial" w:cs="Arial"/>
          <w:sz w:val="22"/>
          <w:szCs w:val="22"/>
        </w:rPr>
        <w:t>are</w:t>
      </w:r>
      <w:r>
        <w:rPr>
          <w:rFonts w:ascii="Arial" w:eastAsia="Arial" w:hAnsi="Arial" w:cs="Arial"/>
          <w:spacing w:val="-1"/>
          <w:sz w:val="22"/>
          <w:szCs w:val="22"/>
        </w:rPr>
        <w:t xml:space="preserve"> </w:t>
      </w:r>
      <w:r>
        <w:rPr>
          <w:rFonts w:ascii="Arial" w:eastAsia="Arial" w:hAnsi="Arial" w:cs="Arial"/>
          <w:sz w:val="22"/>
          <w:szCs w:val="22"/>
        </w:rPr>
        <w:t>co</w:t>
      </w:r>
      <w:r>
        <w:rPr>
          <w:rFonts w:ascii="Arial" w:eastAsia="Arial" w:hAnsi="Arial" w:cs="Arial"/>
          <w:spacing w:val="-1"/>
          <w:sz w:val="22"/>
          <w:szCs w:val="22"/>
        </w:rPr>
        <w:t>ll</w:t>
      </w:r>
      <w:r>
        <w:rPr>
          <w:rFonts w:ascii="Arial" w:eastAsia="Arial" w:hAnsi="Arial" w:cs="Arial"/>
          <w:sz w:val="22"/>
          <w:szCs w:val="22"/>
        </w:rPr>
        <w:t>ated</w:t>
      </w:r>
      <w:r>
        <w:rPr>
          <w:rFonts w:ascii="Arial" w:eastAsia="Arial" w:hAnsi="Arial" w:cs="Arial"/>
          <w:spacing w:val="1"/>
          <w:sz w:val="22"/>
          <w:szCs w:val="22"/>
        </w:rPr>
        <w:t xml:space="preserve"> </w:t>
      </w:r>
      <w:r>
        <w:rPr>
          <w:rFonts w:ascii="Arial" w:eastAsia="Arial" w:hAnsi="Arial" w:cs="Arial"/>
          <w:sz w:val="22"/>
          <w:szCs w:val="22"/>
        </w:rPr>
        <w:t>by</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4"/>
          <w:sz w:val="22"/>
          <w:szCs w:val="22"/>
        </w:rPr>
        <w:t xml:space="preserve"> </w:t>
      </w:r>
      <w:r w:rsidR="00CB0D0E">
        <w:rPr>
          <w:rFonts w:ascii="Arial" w:eastAsia="Arial" w:hAnsi="Arial" w:cs="Arial"/>
          <w:spacing w:val="-1"/>
          <w:sz w:val="22"/>
          <w:szCs w:val="22"/>
        </w:rPr>
        <w:t>LIQA</w:t>
      </w:r>
      <w:r>
        <w:rPr>
          <w:rFonts w:ascii="Arial" w:eastAsia="Arial" w:hAnsi="Arial" w:cs="Arial"/>
          <w:sz w:val="22"/>
          <w:szCs w:val="22"/>
        </w:rPr>
        <w:t xml:space="preserve"> and</w:t>
      </w:r>
      <w:r>
        <w:rPr>
          <w:rFonts w:ascii="Arial" w:eastAsia="Arial" w:hAnsi="Arial" w:cs="Arial"/>
          <w:spacing w:val="-2"/>
          <w:sz w:val="22"/>
          <w:szCs w:val="22"/>
        </w:rPr>
        <w:t xml:space="preserve"> </w:t>
      </w:r>
      <w:r>
        <w:rPr>
          <w:rFonts w:ascii="Arial" w:eastAsia="Arial" w:hAnsi="Arial" w:cs="Arial"/>
          <w:sz w:val="22"/>
          <w:szCs w:val="22"/>
        </w:rPr>
        <w:t>are</w:t>
      </w:r>
      <w:r>
        <w:rPr>
          <w:rFonts w:ascii="Arial" w:eastAsia="Arial" w:hAnsi="Arial" w:cs="Arial"/>
          <w:spacing w:val="-3"/>
          <w:sz w:val="22"/>
          <w:szCs w:val="22"/>
        </w:rPr>
        <w:t xml:space="preserve"> </w:t>
      </w:r>
      <w:r>
        <w:rPr>
          <w:rFonts w:ascii="Arial" w:eastAsia="Arial" w:hAnsi="Arial" w:cs="Arial"/>
          <w:sz w:val="22"/>
          <w:szCs w:val="22"/>
        </w:rPr>
        <w:t>n</w:t>
      </w:r>
      <w:r>
        <w:rPr>
          <w:rFonts w:ascii="Arial" w:eastAsia="Arial" w:hAnsi="Arial" w:cs="Arial"/>
          <w:spacing w:val="-1"/>
          <w:sz w:val="22"/>
          <w:szCs w:val="22"/>
        </w:rPr>
        <w:t>o</w:t>
      </w:r>
      <w:r>
        <w:rPr>
          <w:rFonts w:ascii="Arial" w:eastAsia="Arial" w:hAnsi="Arial" w:cs="Arial"/>
          <w:spacing w:val="1"/>
          <w:sz w:val="22"/>
          <w:szCs w:val="22"/>
        </w:rPr>
        <w:t>t</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ed</w:t>
      </w:r>
      <w:r>
        <w:rPr>
          <w:rFonts w:ascii="Arial" w:eastAsia="Arial" w:hAnsi="Arial" w:cs="Arial"/>
          <w:spacing w:val="1"/>
          <w:sz w:val="22"/>
          <w:szCs w:val="22"/>
        </w:rPr>
        <w:t xml:space="preserve"> 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 xml:space="preserve">l </w:t>
      </w:r>
      <w:r w:rsidR="00221246">
        <w:rPr>
          <w:rFonts w:ascii="Arial" w:eastAsia="Arial" w:hAnsi="Arial" w:cs="Arial"/>
          <w:spacing w:val="3"/>
          <w:sz w:val="22"/>
          <w:szCs w:val="22"/>
        </w:rPr>
        <w:t>IA</w:t>
      </w:r>
      <w:r>
        <w:rPr>
          <w:rFonts w:ascii="Arial" w:eastAsia="Arial" w:hAnsi="Arial" w:cs="Arial"/>
          <w:spacing w:val="-1"/>
          <w:sz w:val="22"/>
          <w:szCs w:val="22"/>
        </w:rPr>
        <w:t>’</w:t>
      </w:r>
      <w:r>
        <w:rPr>
          <w:rFonts w:ascii="Arial" w:eastAsia="Arial" w:hAnsi="Arial" w:cs="Arial"/>
          <w:sz w:val="22"/>
          <w:szCs w:val="22"/>
        </w:rPr>
        <w:t>s.</w:t>
      </w:r>
    </w:p>
    <w:p w14:paraId="6CC7CCF6" w14:textId="77777777" w:rsidR="001A0F63" w:rsidRPr="00E5654B" w:rsidRDefault="001A0F63" w:rsidP="00107E14">
      <w:pPr>
        <w:spacing w:line="200" w:lineRule="exact"/>
        <w:ind w:right="46"/>
      </w:pPr>
    </w:p>
    <w:p w14:paraId="480EE783" w14:textId="77777777" w:rsidR="001A0F63" w:rsidRPr="00E5654B" w:rsidRDefault="001A0F63">
      <w:pPr>
        <w:spacing w:line="200" w:lineRule="exact"/>
      </w:pPr>
    </w:p>
    <w:p w14:paraId="35815A99" w14:textId="77777777" w:rsidR="001A0F63" w:rsidRPr="008A20A6" w:rsidRDefault="002E394A" w:rsidP="00407A87">
      <w:pPr>
        <w:pStyle w:val="JP"/>
        <w:rPr>
          <w:color w:val="7030A0"/>
        </w:rPr>
      </w:pPr>
      <w:bookmarkStart w:id="21" w:name="_Toc34842389"/>
      <w:r w:rsidRPr="008A20A6">
        <w:rPr>
          <w:color w:val="7030A0"/>
        </w:rPr>
        <w:t>Continuous Improvement</w:t>
      </w:r>
      <w:bookmarkEnd w:id="21"/>
    </w:p>
    <w:p w14:paraId="3E7D7E84" w14:textId="77777777" w:rsidR="001A0F63" w:rsidRPr="00E5654B" w:rsidRDefault="001A0F63" w:rsidP="009E7CBF">
      <w:pPr>
        <w:spacing w:before="7" w:line="120" w:lineRule="exact"/>
        <w:rPr>
          <w:sz w:val="13"/>
          <w:szCs w:val="13"/>
        </w:rPr>
      </w:pPr>
    </w:p>
    <w:p w14:paraId="461E16C2" w14:textId="7EB5F486" w:rsidR="00EB2841" w:rsidRPr="00AA1EF7" w:rsidRDefault="00221246" w:rsidP="00AA1EF7">
      <w:pPr>
        <w:spacing w:before="32" w:line="258" w:lineRule="auto"/>
        <w:ind w:right="46"/>
        <w:rPr>
          <w:rFonts w:ascii="Arial" w:eastAsia="Arial" w:hAnsi="Arial" w:cs="Arial"/>
          <w:sz w:val="22"/>
          <w:szCs w:val="22"/>
        </w:rPr>
      </w:pPr>
      <w:r>
        <w:rPr>
          <w:rFonts w:ascii="Arial" w:eastAsia="Arial" w:hAnsi="Arial" w:cs="Arial"/>
          <w:spacing w:val="-1"/>
          <w:sz w:val="22"/>
          <w:szCs w:val="22"/>
        </w:rPr>
        <w:t xml:space="preserve">Accelerate People Ltd </w:t>
      </w:r>
      <w:r w:rsidR="002E394A">
        <w:rPr>
          <w:rFonts w:ascii="Arial" w:eastAsia="Arial" w:hAnsi="Arial" w:cs="Arial"/>
          <w:spacing w:val="-1"/>
          <w:sz w:val="22"/>
          <w:szCs w:val="22"/>
        </w:rPr>
        <w:t>i</w:t>
      </w:r>
      <w:r w:rsidR="002E394A">
        <w:rPr>
          <w:rFonts w:ascii="Arial" w:eastAsia="Arial" w:hAnsi="Arial" w:cs="Arial"/>
          <w:sz w:val="22"/>
          <w:szCs w:val="22"/>
        </w:rPr>
        <w:t>s</w:t>
      </w:r>
      <w:r w:rsidR="002E394A">
        <w:rPr>
          <w:rFonts w:ascii="Arial" w:eastAsia="Arial" w:hAnsi="Arial" w:cs="Arial"/>
          <w:spacing w:val="1"/>
          <w:sz w:val="22"/>
          <w:szCs w:val="22"/>
        </w:rPr>
        <w:t xml:space="preserve"> </w:t>
      </w:r>
      <w:r w:rsidR="002E394A">
        <w:rPr>
          <w:rFonts w:ascii="Arial" w:eastAsia="Arial" w:hAnsi="Arial" w:cs="Arial"/>
          <w:sz w:val="22"/>
          <w:szCs w:val="22"/>
        </w:rPr>
        <w:t>co</w:t>
      </w:r>
      <w:r w:rsidR="002E394A">
        <w:rPr>
          <w:rFonts w:ascii="Arial" w:eastAsia="Arial" w:hAnsi="Arial" w:cs="Arial"/>
          <w:spacing w:val="-2"/>
          <w:sz w:val="22"/>
          <w:szCs w:val="22"/>
        </w:rPr>
        <w:t>m</w:t>
      </w:r>
      <w:r w:rsidR="002E394A">
        <w:rPr>
          <w:rFonts w:ascii="Arial" w:eastAsia="Arial" w:hAnsi="Arial" w:cs="Arial"/>
          <w:spacing w:val="1"/>
          <w:sz w:val="22"/>
          <w:szCs w:val="22"/>
        </w:rPr>
        <w:t>m</w:t>
      </w:r>
      <w:r w:rsidR="002E394A">
        <w:rPr>
          <w:rFonts w:ascii="Arial" w:eastAsia="Arial" w:hAnsi="Arial" w:cs="Arial"/>
          <w:spacing w:val="-1"/>
          <w:sz w:val="22"/>
          <w:szCs w:val="22"/>
        </w:rPr>
        <w:t>it</w:t>
      </w:r>
      <w:r w:rsidR="002E394A">
        <w:rPr>
          <w:rFonts w:ascii="Arial" w:eastAsia="Arial" w:hAnsi="Arial" w:cs="Arial"/>
          <w:spacing w:val="1"/>
          <w:sz w:val="22"/>
          <w:szCs w:val="22"/>
        </w:rPr>
        <w:t>t</w:t>
      </w:r>
      <w:r w:rsidR="002E394A">
        <w:rPr>
          <w:rFonts w:ascii="Arial" w:eastAsia="Arial" w:hAnsi="Arial" w:cs="Arial"/>
          <w:sz w:val="22"/>
          <w:szCs w:val="22"/>
        </w:rPr>
        <w:t>ed</w:t>
      </w:r>
      <w:r w:rsidR="002E394A">
        <w:rPr>
          <w:rFonts w:ascii="Arial" w:eastAsia="Arial" w:hAnsi="Arial" w:cs="Arial"/>
          <w:spacing w:val="-2"/>
          <w:sz w:val="22"/>
          <w:szCs w:val="22"/>
        </w:rPr>
        <w:t xml:space="preserve"> </w:t>
      </w:r>
      <w:r w:rsidR="002E394A">
        <w:rPr>
          <w:rFonts w:ascii="Arial" w:eastAsia="Arial" w:hAnsi="Arial" w:cs="Arial"/>
          <w:spacing w:val="1"/>
          <w:sz w:val="22"/>
          <w:szCs w:val="22"/>
        </w:rPr>
        <w:t>t</w:t>
      </w:r>
      <w:r w:rsidR="002E394A">
        <w:rPr>
          <w:rFonts w:ascii="Arial" w:eastAsia="Arial" w:hAnsi="Arial" w:cs="Arial"/>
          <w:sz w:val="22"/>
          <w:szCs w:val="22"/>
        </w:rPr>
        <w:t>o a</w:t>
      </w:r>
      <w:r w:rsidR="002E394A">
        <w:rPr>
          <w:rFonts w:ascii="Arial" w:eastAsia="Arial" w:hAnsi="Arial" w:cs="Arial"/>
          <w:spacing w:val="-1"/>
          <w:sz w:val="22"/>
          <w:szCs w:val="22"/>
        </w:rPr>
        <w:t xml:space="preserve"> </w:t>
      </w:r>
      <w:r w:rsidR="002E394A">
        <w:rPr>
          <w:rFonts w:ascii="Arial" w:eastAsia="Arial" w:hAnsi="Arial" w:cs="Arial"/>
          <w:sz w:val="22"/>
          <w:szCs w:val="22"/>
        </w:rPr>
        <w:t>p</w:t>
      </w:r>
      <w:r w:rsidR="002E394A">
        <w:rPr>
          <w:rFonts w:ascii="Arial" w:eastAsia="Arial" w:hAnsi="Arial" w:cs="Arial"/>
          <w:spacing w:val="-2"/>
          <w:sz w:val="22"/>
          <w:szCs w:val="22"/>
        </w:rPr>
        <w:t>r</w:t>
      </w:r>
      <w:r w:rsidR="002E394A">
        <w:rPr>
          <w:rFonts w:ascii="Arial" w:eastAsia="Arial" w:hAnsi="Arial" w:cs="Arial"/>
          <w:sz w:val="22"/>
          <w:szCs w:val="22"/>
        </w:rPr>
        <w:t>oc</w:t>
      </w:r>
      <w:r w:rsidR="002E394A">
        <w:rPr>
          <w:rFonts w:ascii="Arial" w:eastAsia="Arial" w:hAnsi="Arial" w:cs="Arial"/>
          <w:spacing w:val="-1"/>
          <w:sz w:val="22"/>
          <w:szCs w:val="22"/>
        </w:rPr>
        <w:t>e</w:t>
      </w:r>
      <w:r w:rsidR="002E394A">
        <w:rPr>
          <w:rFonts w:ascii="Arial" w:eastAsia="Arial" w:hAnsi="Arial" w:cs="Arial"/>
          <w:sz w:val="22"/>
          <w:szCs w:val="22"/>
        </w:rPr>
        <w:t>ss</w:t>
      </w:r>
      <w:r w:rsidR="002E394A">
        <w:rPr>
          <w:rFonts w:ascii="Arial" w:eastAsia="Arial" w:hAnsi="Arial" w:cs="Arial"/>
          <w:spacing w:val="1"/>
          <w:sz w:val="22"/>
          <w:szCs w:val="22"/>
        </w:rPr>
        <w:t xml:space="preserve"> </w:t>
      </w:r>
      <w:r w:rsidR="002E394A">
        <w:rPr>
          <w:rFonts w:ascii="Arial" w:eastAsia="Arial" w:hAnsi="Arial" w:cs="Arial"/>
          <w:spacing w:val="-3"/>
          <w:sz w:val="22"/>
          <w:szCs w:val="22"/>
        </w:rPr>
        <w:t>o</w:t>
      </w:r>
      <w:r w:rsidR="002E394A">
        <w:rPr>
          <w:rFonts w:ascii="Arial" w:eastAsia="Arial" w:hAnsi="Arial" w:cs="Arial"/>
          <w:sz w:val="22"/>
          <w:szCs w:val="22"/>
        </w:rPr>
        <w:t>f</w:t>
      </w:r>
      <w:r w:rsidR="002E394A">
        <w:rPr>
          <w:rFonts w:ascii="Arial" w:eastAsia="Arial" w:hAnsi="Arial" w:cs="Arial"/>
          <w:spacing w:val="2"/>
          <w:sz w:val="22"/>
          <w:szCs w:val="22"/>
        </w:rPr>
        <w:t xml:space="preserve"> </w:t>
      </w:r>
      <w:r w:rsidR="002E394A">
        <w:rPr>
          <w:rFonts w:ascii="Arial" w:eastAsia="Arial" w:hAnsi="Arial" w:cs="Arial"/>
          <w:sz w:val="22"/>
          <w:szCs w:val="22"/>
        </w:rPr>
        <w:t>co</w:t>
      </w:r>
      <w:r w:rsidR="002E394A">
        <w:rPr>
          <w:rFonts w:ascii="Arial" w:eastAsia="Arial" w:hAnsi="Arial" w:cs="Arial"/>
          <w:spacing w:val="-3"/>
          <w:sz w:val="22"/>
          <w:szCs w:val="22"/>
        </w:rPr>
        <w:t>n</w:t>
      </w:r>
      <w:r w:rsidR="002E394A">
        <w:rPr>
          <w:rFonts w:ascii="Arial" w:eastAsia="Arial" w:hAnsi="Arial" w:cs="Arial"/>
          <w:spacing w:val="1"/>
          <w:sz w:val="22"/>
          <w:szCs w:val="22"/>
        </w:rPr>
        <w:t>t</w:t>
      </w:r>
      <w:r w:rsidR="002E394A">
        <w:rPr>
          <w:rFonts w:ascii="Arial" w:eastAsia="Arial" w:hAnsi="Arial" w:cs="Arial"/>
          <w:spacing w:val="-1"/>
          <w:sz w:val="22"/>
          <w:szCs w:val="22"/>
        </w:rPr>
        <w:t>i</w:t>
      </w:r>
      <w:r w:rsidR="002E394A">
        <w:rPr>
          <w:rFonts w:ascii="Arial" w:eastAsia="Arial" w:hAnsi="Arial" w:cs="Arial"/>
          <w:sz w:val="22"/>
          <w:szCs w:val="22"/>
        </w:rPr>
        <w:t>n</w:t>
      </w:r>
      <w:r w:rsidR="002E394A">
        <w:rPr>
          <w:rFonts w:ascii="Arial" w:eastAsia="Arial" w:hAnsi="Arial" w:cs="Arial"/>
          <w:spacing w:val="-1"/>
          <w:sz w:val="22"/>
          <w:szCs w:val="22"/>
        </w:rPr>
        <w:t>ui</w:t>
      </w:r>
      <w:r w:rsidR="002E394A">
        <w:rPr>
          <w:rFonts w:ascii="Arial" w:eastAsia="Arial" w:hAnsi="Arial" w:cs="Arial"/>
          <w:sz w:val="22"/>
          <w:szCs w:val="22"/>
        </w:rPr>
        <w:t>ng</w:t>
      </w:r>
      <w:r w:rsidR="002E394A">
        <w:rPr>
          <w:rFonts w:ascii="Arial" w:eastAsia="Arial" w:hAnsi="Arial" w:cs="Arial"/>
          <w:spacing w:val="-2"/>
          <w:sz w:val="22"/>
          <w:szCs w:val="22"/>
        </w:rPr>
        <w:t xml:space="preserve"> </w:t>
      </w:r>
      <w:r w:rsidR="002E394A">
        <w:rPr>
          <w:rFonts w:ascii="Arial" w:eastAsia="Arial" w:hAnsi="Arial" w:cs="Arial"/>
          <w:spacing w:val="2"/>
          <w:sz w:val="22"/>
          <w:szCs w:val="22"/>
        </w:rPr>
        <w:t>q</w:t>
      </w:r>
      <w:r w:rsidR="002E394A">
        <w:rPr>
          <w:rFonts w:ascii="Arial" w:eastAsia="Arial" w:hAnsi="Arial" w:cs="Arial"/>
          <w:sz w:val="22"/>
          <w:szCs w:val="22"/>
        </w:rPr>
        <w:t>u</w:t>
      </w:r>
      <w:r w:rsidR="002E394A">
        <w:rPr>
          <w:rFonts w:ascii="Arial" w:eastAsia="Arial" w:hAnsi="Arial" w:cs="Arial"/>
          <w:spacing w:val="-1"/>
          <w:sz w:val="22"/>
          <w:szCs w:val="22"/>
        </w:rPr>
        <w:t>ali</w:t>
      </w:r>
      <w:r w:rsidR="002E394A">
        <w:rPr>
          <w:rFonts w:ascii="Arial" w:eastAsia="Arial" w:hAnsi="Arial" w:cs="Arial"/>
          <w:spacing w:val="1"/>
          <w:sz w:val="22"/>
          <w:szCs w:val="22"/>
        </w:rPr>
        <w:t>t</w:t>
      </w:r>
      <w:r w:rsidR="002E394A">
        <w:rPr>
          <w:rFonts w:ascii="Arial" w:eastAsia="Arial" w:hAnsi="Arial" w:cs="Arial"/>
          <w:sz w:val="22"/>
          <w:szCs w:val="22"/>
        </w:rPr>
        <w:t>y</w:t>
      </w:r>
      <w:r w:rsidR="002E394A">
        <w:rPr>
          <w:rFonts w:ascii="Arial" w:eastAsia="Arial" w:hAnsi="Arial" w:cs="Arial"/>
          <w:spacing w:val="-1"/>
          <w:sz w:val="22"/>
          <w:szCs w:val="22"/>
        </w:rPr>
        <w:t xml:space="preserve"> i</w:t>
      </w:r>
      <w:r w:rsidR="002E394A">
        <w:rPr>
          <w:rFonts w:ascii="Arial" w:eastAsia="Arial" w:hAnsi="Arial" w:cs="Arial"/>
          <w:spacing w:val="1"/>
          <w:sz w:val="22"/>
          <w:szCs w:val="22"/>
        </w:rPr>
        <w:t>m</w:t>
      </w:r>
      <w:r w:rsidR="002E394A">
        <w:rPr>
          <w:rFonts w:ascii="Arial" w:eastAsia="Arial" w:hAnsi="Arial" w:cs="Arial"/>
          <w:sz w:val="22"/>
          <w:szCs w:val="22"/>
        </w:rPr>
        <w:t>pro</w:t>
      </w:r>
      <w:r w:rsidR="002E394A">
        <w:rPr>
          <w:rFonts w:ascii="Arial" w:eastAsia="Arial" w:hAnsi="Arial" w:cs="Arial"/>
          <w:spacing w:val="-2"/>
          <w:sz w:val="22"/>
          <w:szCs w:val="22"/>
        </w:rPr>
        <w:t>v</w:t>
      </w:r>
      <w:r w:rsidR="002E394A">
        <w:rPr>
          <w:rFonts w:ascii="Arial" w:eastAsia="Arial" w:hAnsi="Arial" w:cs="Arial"/>
          <w:sz w:val="22"/>
          <w:szCs w:val="22"/>
        </w:rPr>
        <w:t>emen</w:t>
      </w:r>
      <w:r w:rsidR="002E394A">
        <w:rPr>
          <w:rFonts w:ascii="Arial" w:eastAsia="Arial" w:hAnsi="Arial" w:cs="Arial"/>
          <w:spacing w:val="-2"/>
          <w:sz w:val="22"/>
          <w:szCs w:val="22"/>
        </w:rPr>
        <w:t>t</w:t>
      </w:r>
      <w:r w:rsidR="003B4C1C">
        <w:rPr>
          <w:rFonts w:ascii="Arial" w:eastAsia="Arial" w:hAnsi="Arial" w:cs="Arial"/>
          <w:sz w:val="22"/>
          <w:szCs w:val="22"/>
        </w:rPr>
        <w:t xml:space="preserve"> and encourages</w:t>
      </w:r>
      <w:r w:rsidR="002E394A">
        <w:rPr>
          <w:rFonts w:ascii="Arial" w:eastAsia="Arial" w:hAnsi="Arial" w:cs="Arial"/>
          <w:spacing w:val="-1"/>
          <w:sz w:val="22"/>
          <w:szCs w:val="22"/>
        </w:rPr>
        <w:t xml:space="preserve"> </w:t>
      </w:r>
      <w:r w:rsidR="002E394A">
        <w:rPr>
          <w:rFonts w:ascii="Arial" w:eastAsia="Arial" w:hAnsi="Arial" w:cs="Arial"/>
          <w:spacing w:val="1"/>
          <w:sz w:val="22"/>
          <w:szCs w:val="22"/>
        </w:rPr>
        <w:t>f</w:t>
      </w:r>
      <w:r w:rsidR="002E394A">
        <w:rPr>
          <w:rFonts w:ascii="Arial" w:eastAsia="Arial" w:hAnsi="Arial" w:cs="Arial"/>
          <w:sz w:val="22"/>
          <w:szCs w:val="22"/>
        </w:rPr>
        <w:t>e</w:t>
      </w:r>
      <w:r w:rsidR="002E394A">
        <w:rPr>
          <w:rFonts w:ascii="Arial" w:eastAsia="Arial" w:hAnsi="Arial" w:cs="Arial"/>
          <w:spacing w:val="-1"/>
          <w:sz w:val="22"/>
          <w:szCs w:val="22"/>
        </w:rPr>
        <w:t>e</w:t>
      </w:r>
      <w:r w:rsidR="002E394A">
        <w:rPr>
          <w:rFonts w:ascii="Arial" w:eastAsia="Arial" w:hAnsi="Arial" w:cs="Arial"/>
          <w:sz w:val="22"/>
          <w:szCs w:val="22"/>
        </w:rPr>
        <w:t>d</w:t>
      </w:r>
      <w:r w:rsidR="002E394A">
        <w:rPr>
          <w:rFonts w:ascii="Arial" w:eastAsia="Arial" w:hAnsi="Arial" w:cs="Arial"/>
          <w:spacing w:val="-1"/>
          <w:sz w:val="22"/>
          <w:szCs w:val="22"/>
        </w:rPr>
        <w:t>b</w:t>
      </w:r>
      <w:r w:rsidR="002E394A">
        <w:rPr>
          <w:rFonts w:ascii="Arial" w:eastAsia="Arial" w:hAnsi="Arial" w:cs="Arial"/>
          <w:sz w:val="22"/>
          <w:szCs w:val="22"/>
        </w:rPr>
        <w:t>a</w:t>
      </w:r>
      <w:r w:rsidR="002E394A">
        <w:rPr>
          <w:rFonts w:ascii="Arial" w:eastAsia="Arial" w:hAnsi="Arial" w:cs="Arial"/>
          <w:spacing w:val="-3"/>
          <w:sz w:val="22"/>
          <w:szCs w:val="22"/>
        </w:rPr>
        <w:t>c</w:t>
      </w:r>
      <w:r w:rsidR="002E394A">
        <w:rPr>
          <w:rFonts w:ascii="Arial" w:eastAsia="Arial" w:hAnsi="Arial" w:cs="Arial"/>
          <w:sz w:val="22"/>
          <w:szCs w:val="22"/>
        </w:rPr>
        <w:t>k</w:t>
      </w:r>
      <w:r w:rsidR="002E394A">
        <w:rPr>
          <w:rFonts w:ascii="Arial" w:eastAsia="Arial" w:hAnsi="Arial" w:cs="Arial"/>
          <w:spacing w:val="-1"/>
          <w:sz w:val="22"/>
          <w:szCs w:val="22"/>
        </w:rPr>
        <w:t xml:space="preserve"> </w:t>
      </w:r>
      <w:r w:rsidR="002E394A">
        <w:rPr>
          <w:rFonts w:ascii="Arial" w:eastAsia="Arial" w:hAnsi="Arial" w:cs="Arial"/>
          <w:spacing w:val="1"/>
          <w:sz w:val="22"/>
          <w:szCs w:val="22"/>
        </w:rPr>
        <w:t>fr</w:t>
      </w:r>
      <w:r w:rsidR="002E394A">
        <w:rPr>
          <w:rFonts w:ascii="Arial" w:eastAsia="Arial" w:hAnsi="Arial" w:cs="Arial"/>
          <w:sz w:val="22"/>
          <w:szCs w:val="22"/>
        </w:rPr>
        <w:t xml:space="preserve">om </w:t>
      </w:r>
      <w:r>
        <w:rPr>
          <w:rFonts w:ascii="Arial" w:eastAsia="Arial" w:hAnsi="Arial" w:cs="Arial"/>
          <w:spacing w:val="1"/>
          <w:sz w:val="22"/>
          <w:szCs w:val="22"/>
        </w:rPr>
        <w:t>IA</w:t>
      </w:r>
      <w:r w:rsidR="002E394A">
        <w:rPr>
          <w:rFonts w:ascii="Arial" w:eastAsia="Arial" w:hAnsi="Arial" w:cs="Arial"/>
          <w:spacing w:val="-1"/>
          <w:sz w:val="22"/>
          <w:szCs w:val="22"/>
        </w:rPr>
        <w:t>’</w:t>
      </w:r>
      <w:r w:rsidR="002E394A">
        <w:rPr>
          <w:rFonts w:ascii="Arial" w:eastAsia="Arial" w:hAnsi="Arial" w:cs="Arial"/>
          <w:sz w:val="22"/>
          <w:szCs w:val="22"/>
        </w:rPr>
        <w:t>s</w:t>
      </w:r>
      <w:r w:rsidR="002437B2">
        <w:rPr>
          <w:rFonts w:ascii="Arial" w:eastAsia="Arial" w:hAnsi="Arial" w:cs="Arial"/>
          <w:sz w:val="22"/>
          <w:szCs w:val="22"/>
        </w:rPr>
        <w:t xml:space="preserve">, </w:t>
      </w:r>
      <w:proofErr w:type="gramStart"/>
      <w:r w:rsidR="002437B2">
        <w:rPr>
          <w:rFonts w:ascii="Arial" w:eastAsia="Arial" w:hAnsi="Arial" w:cs="Arial"/>
          <w:sz w:val="22"/>
          <w:szCs w:val="22"/>
        </w:rPr>
        <w:t>employers</w:t>
      </w:r>
      <w:proofErr w:type="gramEnd"/>
      <w:r w:rsidR="002437B2">
        <w:rPr>
          <w:rFonts w:ascii="Arial" w:eastAsia="Arial" w:hAnsi="Arial" w:cs="Arial"/>
          <w:sz w:val="22"/>
          <w:szCs w:val="22"/>
        </w:rPr>
        <w:t xml:space="preserve"> and apprentices.</w:t>
      </w:r>
      <w:r w:rsidR="002E394A">
        <w:rPr>
          <w:rFonts w:ascii="Arial" w:eastAsia="Arial" w:hAnsi="Arial" w:cs="Arial"/>
          <w:sz w:val="22"/>
          <w:szCs w:val="22"/>
        </w:rPr>
        <w:t xml:space="preserve"> </w:t>
      </w:r>
      <w:r w:rsidR="002E394A">
        <w:rPr>
          <w:rFonts w:ascii="Arial" w:eastAsia="Arial" w:hAnsi="Arial" w:cs="Arial"/>
          <w:spacing w:val="3"/>
          <w:sz w:val="22"/>
          <w:szCs w:val="22"/>
        </w:rPr>
        <w:t xml:space="preserve"> </w:t>
      </w:r>
      <w:r>
        <w:rPr>
          <w:rFonts w:ascii="Arial" w:eastAsia="Arial" w:hAnsi="Arial" w:cs="Arial"/>
          <w:spacing w:val="1"/>
          <w:sz w:val="22"/>
          <w:szCs w:val="22"/>
        </w:rPr>
        <w:t>IA</w:t>
      </w:r>
      <w:r w:rsidR="002E394A">
        <w:rPr>
          <w:rFonts w:ascii="Arial" w:eastAsia="Arial" w:hAnsi="Arial" w:cs="Arial"/>
          <w:spacing w:val="-1"/>
          <w:sz w:val="22"/>
          <w:szCs w:val="22"/>
        </w:rPr>
        <w:t>’</w:t>
      </w:r>
      <w:r w:rsidR="002E394A">
        <w:rPr>
          <w:rFonts w:ascii="Arial" w:eastAsia="Arial" w:hAnsi="Arial" w:cs="Arial"/>
          <w:sz w:val="22"/>
          <w:szCs w:val="22"/>
        </w:rPr>
        <w:t>s</w:t>
      </w:r>
      <w:r w:rsidR="002E394A">
        <w:rPr>
          <w:rFonts w:ascii="Arial" w:eastAsia="Arial" w:hAnsi="Arial" w:cs="Arial"/>
          <w:spacing w:val="1"/>
          <w:sz w:val="22"/>
          <w:szCs w:val="22"/>
        </w:rPr>
        <w:t xml:space="preserve"> </w:t>
      </w:r>
      <w:r w:rsidR="002E394A">
        <w:rPr>
          <w:rFonts w:ascii="Arial" w:eastAsia="Arial" w:hAnsi="Arial" w:cs="Arial"/>
          <w:spacing w:val="-3"/>
          <w:sz w:val="22"/>
          <w:szCs w:val="22"/>
        </w:rPr>
        <w:t>p</w:t>
      </w:r>
      <w:r w:rsidR="002E394A">
        <w:rPr>
          <w:rFonts w:ascii="Arial" w:eastAsia="Arial" w:hAnsi="Arial" w:cs="Arial"/>
          <w:spacing w:val="-1"/>
          <w:sz w:val="22"/>
          <w:szCs w:val="22"/>
        </w:rPr>
        <w:t>l</w:t>
      </w:r>
      <w:r w:rsidR="002E394A">
        <w:rPr>
          <w:rFonts w:ascii="Arial" w:eastAsia="Arial" w:hAnsi="Arial" w:cs="Arial"/>
          <w:sz w:val="22"/>
          <w:szCs w:val="22"/>
        </w:rPr>
        <w:t>ay</w:t>
      </w:r>
      <w:r w:rsidR="002E394A">
        <w:rPr>
          <w:rFonts w:ascii="Arial" w:eastAsia="Arial" w:hAnsi="Arial" w:cs="Arial"/>
          <w:spacing w:val="-2"/>
          <w:sz w:val="22"/>
          <w:szCs w:val="22"/>
        </w:rPr>
        <w:t xml:space="preserve"> </w:t>
      </w:r>
      <w:r w:rsidR="002E394A">
        <w:rPr>
          <w:rFonts w:ascii="Arial" w:eastAsia="Arial" w:hAnsi="Arial" w:cs="Arial"/>
          <w:sz w:val="22"/>
          <w:szCs w:val="22"/>
        </w:rPr>
        <w:t xml:space="preserve">a </w:t>
      </w:r>
      <w:r w:rsidR="002E394A">
        <w:rPr>
          <w:rFonts w:ascii="Arial" w:eastAsia="Arial" w:hAnsi="Arial" w:cs="Arial"/>
          <w:spacing w:val="-2"/>
          <w:sz w:val="22"/>
          <w:szCs w:val="22"/>
        </w:rPr>
        <w:t>v</w:t>
      </w:r>
      <w:r w:rsidR="002E394A">
        <w:rPr>
          <w:rFonts w:ascii="Arial" w:eastAsia="Arial" w:hAnsi="Arial" w:cs="Arial"/>
          <w:sz w:val="22"/>
          <w:szCs w:val="22"/>
        </w:rPr>
        <w:t>a</w:t>
      </w:r>
      <w:r w:rsidR="002E394A">
        <w:rPr>
          <w:rFonts w:ascii="Arial" w:eastAsia="Arial" w:hAnsi="Arial" w:cs="Arial"/>
          <w:spacing w:val="-1"/>
          <w:sz w:val="22"/>
          <w:szCs w:val="22"/>
        </w:rPr>
        <w:t>l</w:t>
      </w:r>
      <w:r w:rsidR="002E394A">
        <w:rPr>
          <w:rFonts w:ascii="Arial" w:eastAsia="Arial" w:hAnsi="Arial" w:cs="Arial"/>
          <w:sz w:val="22"/>
          <w:szCs w:val="22"/>
        </w:rPr>
        <w:t>u</w:t>
      </w:r>
      <w:r w:rsidR="002E394A">
        <w:rPr>
          <w:rFonts w:ascii="Arial" w:eastAsia="Arial" w:hAnsi="Arial" w:cs="Arial"/>
          <w:spacing w:val="-1"/>
          <w:sz w:val="22"/>
          <w:szCs w:val="22"/>
        </w:rPr>
        <w:t>a</w:t>
      </w:r>
      <w:r w:rsidR="002E394A">
        <w:rPr>
          <w:rFonts w:ascii="Arial" w:eastAsia="Arial" w:hAnsi="Arial" w:cs="Arial"/>
          <w:spacing w:val="2"/>
          <w:sz w:val="22"/>
          <w:szCs w:val="22"/>
        </w:rPr>
        <w:t>b</w:t>
      </w:r>
      <w:r w:rsidR="002E394A">
        <w:rPr>
          <w:rFonts w:ascii="Arial" w:eastAsia="Arial" w:hAnsi="Arial" w:cs="Arial"/>
          <w:spacing w:val="-1"/>
          <w:sz w:val="22"/>
          <w:szCs w:val="22"/>
        </w:rPr>
        <w:t>l</w:t>
      </w:r>
      <w:r w:rsidR="002E394A">
        <w:rPr>
          <w:rFonts w:ascii="Arial" w:eastAsia="Arial" w:hAnsi="Arial" w:cs="Arial"/>
          <w:sz w:val="22"/>
          <w:szCs w:val="22"/>
        </w:rPr>
        <w:t>e pa</w:t>
      </w:r>
      <w:r w:rsidR="002E394A">
        <w:rPr>
          <w:rFonts w:ascii="Arial" w:eastAsia="Arial" w:hAnsi="Arial" w:cs="Arial"/>
          <w:spacing w:val="1"/>
          <w:sz w:val="22"/>
          <w:szCs w:val="22"/>
        </w:rPr>
        <w:t>r</w:t>
      </w:r>
      <w:r w:rsidR="002E394A">
        <w:rPr>
          <w:rFonts w:ascii="Arial" w:eastAsia="Arial" w:hAnsi="Arial" w:cs="Arial"/>
          <w:sz w:val="22"/>
          <w:szCs w:val="22"/>
        </w:rPr>
        <w:t>t</w:t>
      </w:r>
      <w:r w:rsidR="002E394A">
        <w:rPr>
          <w:rFonts w:ascii="Arial" w:eastAsia="Arial" w:hAnsi="Arial" w:cs="Arial"/>
          <w:spacing w:val="2"/>
          <w:sz w:val="22"/>
          <w:szCs w:val="22"/>
        </w:rPr>
        <w:t xml:space="preserve"> </w:t>
      </w:r>
      <w:r w:rsidR="002E394A">
        <w:rPr>
          <w:rFonts w:ascii="Arial" w:eastAsia="Arial" w:hAnsi="Arial" w:cs="Arial"/>
          <w:spacing w:val="-1"/>
          <w:sz w:val="22"/>
          <w:szCs w:val="22"/>
        </w:rPr>
        <w:t>i</w:t>
      </w:r>
      <w:r w:rsidR="002E394A">
        <w:rPr>
          <w:rFonts w:ascii="Arial" w:eastAsia="Arial" w:hAnsi="Arial" w:cs="Arial"/>
          <w:sz w:val="22"/>
          <w:szCs w:val="22"/>
        </w:rPr>
        <w:t>n</w:t>
      </w:r>
      <w:r w:rsidR="002E394A">
        <w:rPr>
          <w:rFonts w:ascii="Arial" w:eastAsia="Arial" w:hAnsi="Arial" w:cs="Arial"/>
          <w:spacing w:val="-2"/>
          <w:sz w:val="22"/>
          <w:szCs w:val="22"/>
        </w:rPr>
        <w:t xml:space="preserve"> </w:t>
      </w:r>
      <w:r w:rsidR="002E394A">
        <w:rPr>
          <w:rFonts w:ascii="Arial" w:eastAsia="Arial" w:hAnsi="Arial" w:cs="Arial"/>
          <w:spacing w:val="1"/>
          <w:sz w:val="22"/>
          <w:szCs w:val="22"/>
        </w:rPr>
        <w:t>t</w:t>
      </w:r>
      <w:r w:rsidR="002E394A">
        <w:rPr>
          <w:rFonts w:ascii="Arial" w:eastAsia="Arial" w:hAnsi="Arial" w:cs="Arial"/>
          <w:sz w:val="22"/>
          <w:szCs w:val="22"/>
        </w:rPr>
        <w:t>h</w:t>
      </w:r>
      <w:r w:rsidR="002E394A">
        <w:rPr>
          <w:rFonts w:ascii="Arial" w:eastAsia="Arial" w:hAnsi="Arial" w:cs="Arial"/>
          <w:spacing w:val="-1"/>
          <w:sz w:val="22"/>
          <w:szCs w:val="22"/>
        </w:rPr>
        <w:t>i</w:t>
      </w:r>
      <w:r w:rsidR="002E394A">
        <w:rPr>
          <w:rFonts w:ascii="Arial" w:eastAsia="Arial" w:hAnsi="Arial" w:cs="Arial"/>
          <w:sz w:val="22"/>
          <w:szCs w:val="22"/>
        </w:rPr>
        <w:t>s</w:t>
      </w:r>
      <w:r w:rsidR="002E394A">
        <w:rPr>
          <w:rFonts w:ascii="Arial" w:eastAsia="Arial" w:hAnsi="Arial" w:cs="Arial"/>
          <w:spacing w:val="-1"/>
          <w:sz w:val="22"/>
          <w:szCs w:val="22"/>
        </w:rPr>
        <w:t xml:space="preserve"> </w:t>
      </w:r>
      <w:r w:rsidR="002E394A">
        <w:rPr>
          <w:rFonts w:ascii="Arial" w:eastAsia="Arial" w:hAnsi="Arial" w:cs="Arial"/>
          <w:sz w:val="22"/>
          <w:szCs w:val="22"/>
        </w:rPr>
        <w:t>by</w:t>
      </w:r>
      <w:r w:rsidR="002E394A">
        <w:rPr>
          <w:rFonts w:ascii="Arial" w:eastAsia="Arial" w:hAnsi="Arial" w:cs="Arial"/>
          <w:spacing w:val="-2"/>
          <w:sz w:val="22"/>
          <w:szCs w:val="22"/>
        </w:rPr>
        <w:t xml:space="preserve"> </w:t>
      </w:r>
      <w:r w:rsidR="002E394A">
        <w:rPr>
          <w:rFonts w:ascii="Arial" w:eastAsia="Arial" w:hAnsi="Arial" w:cs="Arial"/>
          <w:sz w:val="22"/>
          <w:szCs w:val="22"/>
        </w:rPr>
        <w:t>pro</w:t>
      </w:r>
      <w:r w:rsidR="002E394A">
        <w:rPr>
          <w:rFonts w:ascii="Arial" w:eastAsia="Arial" w:hAnsi="Arial" w:cs="Arial"/>
          <w:spacing w:val="-2"/>
          <w:sz w:val="22"/>
          <w:szCs w:val="22"/>
        </w:rPr>
        <w:t>v</w:t>
      </w:r>
      <w:r w:rsidR="002E394A">
        <w:rPr>
          <w:rFonts w:ascii="Arial" w:eastAsia="Arial" w:hAnsi="Arial" w:cs="Arial"/>
          <w:spacing w:val="-1"/>
          <w:sz w:val="22"/>
          <w:szCs w:val="22"/>
        </w:rPr>
        <w:t>i</w:t>
      </w:r>
      <w:r w:rsidR="002E394A">
        <w:rPr>
          <w:rFonts w:ascii="Arial" w:eastAsia="Arial" w:hAnsi="Arial" w:cs="Arial"/>
          <w:sz w:val="22"/>
          <w:szCs w:val="22"/>
        </w:rPr>
        <w:t>d</w:t>
      </w:r>
      <w:r w:rsidR="002E394A">
        <w:rPr>
          <w:rFonts w:ascii="Arial" w:eastAsia="Arial" w:hAnsi="Arial" w:cs="Arial"/>
          <w:spacing w:val="-1"/>
          <w:sz w:val="22"/>
          <w:szCs w:val="22"/>
        </w:rPr>
        <w:t>i</w:t>
      </w:r>
      <w:r w:rsidR="002E394A">
        <w:rPr>
          <w:rFonts w:ascii="Arial" w:eastAsia="Arial" w:hAnsi="Arial" w:cs="Arial"/>
          <w:sz w:val="22"/>
          <w:szCs w:val="22"/>
        </w:rPr>
        <w:t>ng</w:t>
      </w:r>
      <w:r w:rsidR="002E394A">
        <w:rPr>
          <w:rFonts w:ascii="Arial" w:eastAsia="Arial" w:hAnsi="Arial" w:cs="Arial"/>
          <w:spacing w:val="2"/>
          <w:sz w:val="22"/>
          <w:szCs w:val="22"/>
        </w:rPr>
        <w:t xml:space="preserve"> </w:t>
      </w:r>
      <w:r w:rsidR="002E394A">
        <w:rPr>
          <w:rFonts w:ascii="Arial" w:eastAsia="Arial" w:hAnsi="Arial" w:cs="Arial"/>
          <w:sz w:val="22"/>
          <w:szCs w:val="22"/>
        </w:rPr>
        <w:t>o</w:t>
      </w:r>
      <w:r w:rsidR="002E394A">
        <w:rPr>
          <w:rFonts w:ascii="Arial" w:eastAsia="Arial" w:hAnsi="Arial" w:cs="Arial"/>
          <w:spacing w:val="-1"/>
          <w:sz w:val="22"/>
          <w:szCs w:val="22"/>
        </w:rPr>
        <w:t>p</w:t>
      </w:r>
      <w:r w:rsidR="002E394A">
        <w:rPr>
          <w:rFonts w:ascii="Arial" w:eastAsia="Arial" w:hAnsi="Arial" w:cs="Arial"/>
          <w:sz w:val="22"/>
          <w:szCs w:val="22"/>
        </w:rPr>
        <w:t>e</w:t>
      </w:r>
      <w:r w:rsidR="002E394A">
        <w:rPr>
          <w:rFonts w:ascii="Arial" w:eastAsia="Arial" w:hAnsi="Arial" w:cs="Arial"/>
          <w:spacing w:val="-3"/>
          <w:sz w:val="22"/>
          <w:szCs w:val="22"/>
        </w:rPr>
        <w:t>n</w:t>
      </w:r>
      <w:r w:rsidR="002437B2">
        <w:rPr>
          <w:rFonts w:ascii="Arial" w:eastAsia="Arial" w:hAnsi="Arial" w:cs="Arial"/>
          <w:sz w:val="22"/>
          <w:szCs w:val="22"/>
        </w:rPr>
        <w:t xml:space="preserve"> and</w:t>
      </w:r>
      <w:r w:rsidR="002E394A">
        <w:rPr>
          <w:rFonts w:ascii="Arial" w:eastAsia="Arial" w:hAnsi="Arial" w:cs="Arial"/>
          <w:sz w:val="22"/>
          <w:szCs w:val="22"/>
        </w:rPr>
        <w:t xml:space="preserve"> h</w:t>
      </w:r>
      <w:r w:rsidR="002E394A">
        <w:rPr>
          <w:rFonts w:ascii="Arial" w:eastAsia="Arial" w:hAnsi="Arial" w:cs="Arial"/>
          <w:spacing w:val="-1"/>
          <w:sz w:val="22"/>
          <w:szCs w:val="22"/>
        </w:rPr>
        <w:t>o</w:t>
      </w:r>
      <w:r w:rsidR="002E394A">
        <w:rPr>
          <w:rFonts w:ascii="Arial" w:eastAsia="Arial" w:hAnsi="Arial" w:cs="Arial"/>
          <w:sz w:val="22"/>
          <w:szCs w:val="22"/>
        </w:rPr>
        <w:t>n</w:t>
      </w:r>
      <w:r w:rsidR="002E394A">
        <w:rPr>
          <w:rFonts w:ascii="Arial" w:eastAsia="Arial" w:hAnsi="Arial" w:cs="Arial"/>
          <w:spacing w:val="-1"/>
          <w:sz w:val="22"/>
          <w:szCs w:val="22"/>
        </w:rPr>
        <w:t>e</w:t>
      </w:r>
      <w:r w:rsidR="002E394A">
        <w:rPr>
          <w:rFonts w:ascii="Arial" w:eastAsia="Arial" w:hAnsi="Arial" w:cs="Arial"/>
          <w:sz w:val="22"/>
          <w:szCs w:val="22"/>
        </w:rPr>
        <w:t xml:space="preserve">st </w:t>
      </w:r>
      <w:r w:rsidR="002E394A">
        <w:rPr>
          <w:rFonts w:ascii="Arial" w:eastAsia="Arial" w:hAnsi="Arial" w:cs="Arial"/>
          <w:spacing w:val="1"/>
          <w:sz w:val="22"/>
          <w:szCs w:val="22"/>
        </w:rPr>
        <w:t>f</w:t>
      </w:r>
      <w:r w:rsidR="002E394A">
        <w:rPr>
          <w:rFonts w:ascii="Arial" w:eastAsia="Arial" w:hAnsi="Arial" w:cs="Arial"/>
          <w:sz w:val="22"/>
          <w:szCs w:val="22"/>
        </w:rPr>
        <w:t>e</w:t>
      </w:r>
      <w:r w:rsidR="002E394A">
        <w:rPr>
          <w:rFonts w:ascii="Arial" w:eastAsia="Arial" w:hAnsi="Arial" w:cs="Arial"/>
          <w:spacing w:val="-1"/>
          <w:sz w:val="22"/>
          <w:szCs w:val="22"/>
        </w:rPr>
        <w:t>e</w:t>
      </w:r>
      <w:r w:rsidR="002E394A">
        <w:rPr>
          <w:rFonts w:ascii="Arial" w:eastAsia="Arial" w:hAnsi="Arial" w:cs="Arial"/>
          <w:sz w:val="22"/>
          <w:szCs w:val="22"/>
        </w:rPr>
        <w:t>d</w:t>
      </w:r>
      <w:r w:rsidR="002E394A">
        <w:rPr>
          <w:rFonts w:ascii="Arial" w:eastAsia="Arial" w:hAnsi="Arial" w:cs="Arial"/>
          <w:spacing w:val="-1"/>
          <w:sz w:val="22"/>
          <w:szCs w:val="22"/>
        </w:rPr>
        <w:t>b</w:t>
      </w:r>
      <w:r w:rsidR="002E394A">
        <w:rPr>
          <w:rFonts w:ascii="Arial" w:eastAsia="Arial" w:hAnsi="Arial" w:cs="Arial"/>
          <w:sz w:val="22"/>
          <w:szCs w:val="22"/>
        </w:rPr>
        <w:t>a</w:t>
      </w:r>
      <w:r w:rsidR="002E394A">
        <w:rPr>
          <w:rFonts w:ascii="Arial" w:eastAsia="Arial" w:hAnsi="Arial" w:cs="Arial"/>
          <w:spacing w:val="-3"/>
          <w:sz w:val="22"/>
          <w:szCs w:val="22"/>
        </w:rPr>
        <w:t>c</w:t>
      </w:r>
      <w:r w:rsidR="002E394A">
        <w:rPr>
          <w:rFonts w:ascii="Arial" w:eastAsia="Arial" w:hAnsi="Arial" w:cs="Arial"/>
          <w:sz w:val="22"/>
          <w:szCs w:val="22"/>
        </w:rPr>
        <w:t>k</w:t>
      </w:r>
      <w:r w:rsidR="002E394A">
        <w:rPr>
          <w:rFonts w:ascii="Arial" w:eastAsia="Arial" w:hAnsi="Arial" w:cs="Arial"/>
          <w:spacing w:val="4"/>
          <w:sz w:val="22"/>
          <w:szCs w:val="22"/>
        </w:rPr>
        <w:t xml:space="preserve"> </w:t>
      </w:r>
      <w:r w:rsidR="002E394A">
        <w:rPr>
          <w:rFonts w:ascii="Arial" w:eastAsia="Arial" w:hAnsi="Arial" w:cs="Arial"/>
          <w:sz w:val="22"/>
          <w:szCs w:val="22"/>
        </w:rPr>
        <w:t>on</w:t>
      </w:r>
      <w:r w:rsidR="002E394A">
        <w:rPr>
          <w:rFonts w:ascii="Arial" w:eastAsia="Arial" w:hAnsi="Arial" w:cs="Arial"/>
          <w:spacing w:val="-4"/>
          <w:sz w:val="22"/>
          <w:szCs w:val="22"/>
        </w:rPr>
        <w:t xml:space="preserve"> </w:t>
      </w:r>
      <w:r w:rsidR="00E45437">
        <w:rPr>
          <w:rFonts w:ascii="Arial" w:eastAsia="Arial" w:hAnsi="Arial" w:cs="Arial"/>
          <w:spacing w:val="-2"/>
          <w:sz w:val="22"/>
          <w:szCs w:val="22"/>
        </w:rPr>
        <w:t>their</w:t>
      </w:r>
      <w:r w:rsidR="002E394A">
        <w:rPr>
          <w:rFonts w:ascii="Arial" w:eastAsia="Arial" w:hAnsi="Arial" w:cs="Arial"/>
          <w:spacing w:val="2"/>
          <w:sz w:val="22"/>
          <w:szCs w:val="22"/>
        </w:rPr>
        <w:t xml:space="preserve"> </w:t>
      </w:r>
      <w:r w:rsidR="002E394A">
        <w:rPr>
          <w:rFonts w:ascii="Arial" w:eastAsia="Arial" w:hAnsi="Arial" w:cs="Arial"/>
          <w:sz w:val="22"/>
          <w:szCs w:val="22"/>
        </w:rPr>
        <w:t>e</w:t>
      </w:r>
      <w:r w:rsidR="002E394A">
        <w:rPr>
          <w:rFonts w:ascii="Arial" w:eastAsia="Arial" w:hAnsi="Arial" w:cs="Arial"/>
          <w:spacing w:val="-3"/>
          <w:sz w:val="22"/>
          <w:szCs w:val="22"/>
        </w:rPr>
        <w:t>x</w:t>
      </w:r>
      <w:r w:rsidR="002E394A">
        <w:rPr>
          <w:rFonts w:ascii="Arial" w:eastAsia="Arial" w:hAnsi="Arial" w:cs="Arial"/>
          <w:sz w:val="22"/>
          <w:szCs w:val="22"/>
        </w:rPr>
        <w:t>p</w:t>
      </w:r>
      <w:r w:rsidR="002E394A">
        <w:rPr>
          <w:rFonts w:ascii="Arial" w:eastAsia="Arial" w:hAnsi="Arial" w:cs="Arial"/>
          <w:spacing w:val="-1"/>
          <w:sz w:val="22"/>
          <w:szCs w:val="22"/>
        </w:rPr>
        <w:t>e</w:t>
      </w:r>
      <w:r w:rsidR="002E394A">
        <w:rPr>
          <w:rFonts w:ascii="Arial" w:eastAsia="Arial" w:hAnsi="Arial" w:cs="Arial"/>
          <w:spacing w:val="1"/>
          <w:sz w:val="22"/>
          <w:szCs w:val="22"/>
        </w:rPr>
        <w:t>r</w:t>
      </w:r>
      <w:r w:rsidR="002E394A">
        <w:rPr>
          <w:rFonts w:ascii="Arial" w:eastAsia="Arial" w:hAnsi="Arial" w:cs="Arial"/>
          <w:spacing w:val="-1"/>
          <w:sz w:val="22"/>
          <w:szCs w:val="22"/>
        </w:rPr>
        <w:t>i</w:t>
      </w:r>
      <w:r w:rsidR="002E394A">
        <w:rPr>
          <w:rFonts w:ascii="Arial" w:eastAsia="Arial" w:hAnsi="Arial" w:cs="Arial"/>
          <w:sz w:val="22"/>
          <w:szCs w:val="22"/>
        </w:rPr>
        <w:t>e</w:t>
      </w:r>
      <w:r w:rsidR="002E394A">
        <w:rPr>
          <w:rFonts w:ascii="Arial" w:eastAsia="Arial" w:hAnsi="Arial" w:cs="Arial"/>
          <w:spacing w:val="-1"/>
          <w:sz w:val="22"/>
          <w:szCs w:val="22"/>
        </w:rPr>
        <w:t>n</w:t>
      </w:r>
      <w:r w:rsidR="002E394A">
        <w:rPr>
          <w:rFonts w:ascii="Arial" w:eastAsia="Arial" w:hAnsi="Arial" w:cs="Arial"/>
          <w:sz w:val="22"/>
          <w:szCs w:val="22"/>
        </w:rPr>
        <w:t>ce as</w:t>
      </w:r>
      <w:r w:rsidR="002E394A">
        <w:rPr>
          <w:rFonts w:ascii="Arial" w:eastAsia="Arial" w:hAnsi="Arial" w:cs="Arial"/>
          <w:spacing w:val="2"/>
          <w:sz w:val="22"/>
          <w:szCs w:val="22"/>
        </w:rPr>
        <w:t xml:space="preserve"> </w:t>
      </w:r>
      <w:r w:rsidR="002E394A">
        <w:rPr>
          <w:rFonts w:ascii="Arial" w:eastAsia="Arial" w:hAnsi="Arial" w:cs="Arial"/>
          <w:sz w:val="22"/>
          <w:szCs w:val="22"/>
        </w:rPr>
        <w:t>an</w:t>
      </w:r>
      <w:r w:rsidR="002E394A">
        <w:rPr>
          <w:rFonts w:ascii="Arial" w:eastAsia="Arial" w:hAnsi="Arial" w:cs="Arial"/>
          <w:spacing w:val="-2"/>
          <w:sz w:val="22"/>
          <w:szCs w:val="22"/>
        </w:rPr>
        <w:t xml:space="preserve"> </w:t>
      </w:r>
      <w:r w:rsidR="002E394A">
        <w:rPr>
          <w:rFonts w:ascii="Arial" w:eastAsia="Arial" w:hAnsi="Arial" w:cs="Arial"/>
          <w:spacing w:val="-3"/>
          <w:sz w:val="22"/>
          <w:szCs w:val="22"/>
        </w:rPr>
        <w:t>a</w:t>
      </w:r>
      <w:r w:rsidR="002E394A">
        <w:rPr>
          <w:rFonts w:ascii="Arial" w:eastAsia="Arial" w:hAnsi="Arial" w:cs="Arial"/>
          <w:sz w:val="22"/>
          <w:szCs w:val="22"/>
        </w:rPr>
        <w:t>ssess</w:t>
      </w:r>
      <w:r w:rsidR="002E394A">
        <w:rPr>
          <w:rFonts w:ascii="Arial" w:eastAsia="Arial" w:hAnsi="Arial" w:cs="Arial"/>
          <w:spacing w:val="-1"/>
          <w:sz w:val="22"/>
          <w:szCs w:val="22"/>
        </w:rPr>
        <w:t>o</w:t>
      </w:r>
      <w:r w:rsidR="002E394A">
        <w:rPr>
          <w:rFonts w:ascii="Arial" w:eastAsia="Arial" w:hAnsi="Arial" w:cs="Arial"/>
          <w:spacing w:val="-2"/>
          <w:sz w:val="22"/>
          <w:szCs w:val="22"/>
        </w:rPr>
        <w:t>r</w:t>
      </w:r>
      <w:r w:rsidR="002E394A">
        <w:rPr>
          <w:rFonts w:ascii="Arial" w:eastAsia="Arial" w:hAnsi="Arial" w:cs="Arial"/>
          <w:sz w:val="22"/>
          <w:szCs w:val="22"/>
        </w:rPr>
        <w:t xml:space="preserve">. </w:t>
      </w:r>
      <w:r w:rsidR="002E394A">
        <w:rPr>
          <w:rFonts w:ascii="Arial" w:eastAsia="Arial" w:hAnsi="Arial" w:cs="Arial"/>
          <w:spacing w:val="4"/>
          <w:sz w:val="22"/>
          <w:szCs w:val="22"/>
        </w:rPr>
        <w:t xml:space="preserve"> </w:t>
      </w:r>
      <w:r w:rsidR="002E394A">
        <w:rPr>
          <w:rFonts w:ascii="Arial" w:eastAsia="Arial" w:hAnsi="Arial" w:cs="Arial"/>
          <w:sz w:val="22"/>
          <w:szCs w:val="22"/>
        </w:rPr>
        <w:t>F</w:t>
      </w:r>
      <w:r w:rsidR="002E394A">
        <w:rPr>
          <w:rFonts w:ascii="Arial" w:eastAsia="Arial" w:hAnsi="Arial" w:cs="Arial"/>
          <w:spacing w:val="-1"/>
          <w:sz w:val="22"/>
          <w:szCs w:val="22"/>
        </w:rPr>
        <w:t>e</w:t>
      </w:r>
      <w:r w:rsidR="002E394A">
        <w:rPr>
          <w:rFonts w:ascii="Arial" w:eastAsia="Arial" w:hAnsi="Arial" w:cs="Arial"/>
          <w:sz w:val="22"/>
          <w:szCs w:val="22"/>
        </w:rPr>
        <w:t>e</w:t>
      </w:r>
      <w:r w:rsidR="002E394A">
        <w:rPr>
          <w:rFonts w:ascii="Arial" w:eastAsia="Arial" w:hAnsi="Arial" w:cs="Arial"/>
          <w:spacing w:val="-1"/>
          <w:sz w:val="22"/>
          <w:szCs w:val="22"/>
        </w:rPr>
        <w:t>d</w:t>
      </w:r>
      <w:r w:rsidR="002E394A">
        <w:rPr>
          <w:rFonts w:ascii="Arial" w:eastAsia="Arial" w:hAnsi="Arial" w:cs="Arial"/>
          <w:sz w:val="22"/>
          <w:szCs w:val="22"/>
        </w:rPr>
        <w:t>b</w:t>
      </w:r>
      <w:r w:rsidR="002E394A">
        <w:rPr>
          <w:rFonts w:ascii="Arial" w:eastAsia="Arial" w:hAnsi="Arial" w:cs="Arial"/>
          <w:spacing w:val="-1"/>
          <w:sz w:val="22"/>
          <w:szCs w:val="22"/>
        </w:rPr>
        <w:t>a</w:t>
      </w:r>
      <w:r w:rsidR="002E394A">
        <w:rPr>
          <w:rFonts w:ascii="Arial" w:eastAsia="Arial" w:hAnsi="Arial" w:cs="Arial"/>
          <w:sz w:val="22"/>
          <w:szCs w:val="22"/>
        </w:rPr>
        <w:t>ck</w:t>
      </w:r>
      <w:r w:rsidR="002E394A">
        <w:rPr>
          <w:rFonts w:ascii="Arial" w:eastAsia="Arial" w:hAnsi="Arial" w:cs="Arial"/>
          <w:spacing w:val="-1"/>
          <w:sz w:val="22"/>
          <w:szCs w:val="22"/>
        </w:rPr>
        <w:t xml:space="preserve"> </w:t>
      </w:r>
      <w:r w:rsidR="002E394A">
        <w:rPr>
          <w:rFonts w:ascii="Arial" w:eastAsia="Arial" w:hAnsi="Arial" w:cs="Arial"/>
          <w:spacing w:val="1"/>
          <w:sz w:val="22"/>
          <w:szCs w:val="22"/>
        </w:rPr>
        <w:t>fr</w:t>
      </w:r>
      <w:r w:rsidR="002E394A">
        <w:rPr>
          <w:rFonts w:ascii="Arial" w:eastAsia="Arial" w:hAnsi="Arial" w:cs="Arial"/>
          <w:spacing w:val="-3"/>
          <w:sz w:val="22"/>
          <w:szCs w:val="22"/>
        </w:rPr>
        <w:t>o</w:t>
      </w:r>
      <w:r w:rsidR="002E394A">
        <w:rPr>
          <w:rFonts w:ascii="Arial" w:eastAsia="Arial" w:hAnsi="Arial" w:cs="Arial"/>
          <w:sz w:val="22"/>
          <w:szCs w:val="22"/>
        </w:rPr>
        <w:t>m</w:t>
      </w:r>
      <w:r w:rsidR="002E394A">
        <w:rPr>
          <w:rFonts w:ascii="Arial" w:eastAsia="Arial" w:hAnsi="Arial" w:cs="Arial"/>
          <w:spacing w:val="2"/>
          <w:sz w:val="22"/>
          <w:szCs w:val="22"/>
        </w:rPr>
        <w:t xml:space="preserve"> </w:t>
      </w:r>
      <w:r w:rsidR="002E394A">
        <w:rPr>
          <w:rFonts w:ascii="Arial" w:eastAsia="Arial" w:hAnsi="Arial" w:cs="Arial"/>
          <w:sz w:val="22"/>
          <w:szCs w:val="22"/>
        </w:rPr>
        <w:t>a</w:t>
      </w:r>
      <w:r w:rsidR="002E394A">
        <w:rPr>
          <w:rFonts w:ascii="Arial" w:eastAsia="Arial" w:hAnsi="Arial" w:cs="Arial"/>
          <w:spacing w:val="-1"/>
          <w:sz w:val="22"/>
          <w:szCs w:val="22"/>
        </w:rPr>
        <w:t>l</w:t>
      </w:r>
      <w:r w:rsidR="002E394A">
        <w:rPr>
          <w:rFonts w:ascii="Arial" w:eastAsia="Arial" w:hAnsi="Arial" w:cs="Arial"/>
          <w:sz w:val="22"/>
          <w:szCs w:val="22"/>
        </w:rPr>
        <w:t>l so</w:t>
      </w:r>
      <w:r w:rsidR="002E394A">
        <w:rPr>
          <w:rFonts w:ascii="Arial" w:eastAsia="Arial" w:hAnsi="Arial" w:cs="Arial"/>
          <w:spacing w:val="-3"/>
          <w:sz w:val="22"/>
          <w:szCs w:val="22"/>
        </w:rPr>
        <w:t>u</w:t>
      </w:r>
      <w:r w:rsidR="002E394A">
        <w:rPr>
          <w:rFonts w:ascii="Arial" w:eastAsia="Arial" w:hAnsi="Arial" w:cs="Arial"/>
          <w:spacing w:val="1"/>
          <w:sz w:val="22"/>
          <w:szCs w:val="22"/>
        </w:rPr>
        <w:t>r</w:t>
      </w:r>
      <w:r w:rsidR="002E394A">
        <w:rPr>
          <w:rFonts w:ascii="Arial" w:eastAsia="Arial" w:hAnsi="Arial" w:cs="Arial"/>
          <w:spacing w:val="-2"/>
          <w:sz w:val="22"/>
          <w:szCs w:val="22"/>
        </w:rPr>
        <w:t>c</w:t>
      </w:r>
      <w:r w:rsidR="002E394A">
        <w:rPr>
          <w:rFonts w:ascii="Arial" w:eastAsia="Arial" w:hAnsi="Arial" w:cs="Arial"/>
          <w:sz w:val="22"/>
          <w:szCs w:val="22"/>
        </w:rPr>
        <w:t xml:space="preserve">es is </w:t>
      </w:r>
      <w:r>
        <w:rPr>
          <w:rFonts w:ascii="Arial" w:eastAsia="Arial" w:hAnsi="Arial" w:cs="Arial"/>
          <w:sz w:val="22"/>
          <w:szCs w:val="22"/>
        </w:rPr>
        <w:t>chan</w:t>
      </w:r>
      <w:r>
        <w:rPr>
          <w:rFonts w:ascii="Arial" w:eastAsia="Arial" w:hAnsi="Arial" w:cs="Arial"/>
          <w:spacing w:val="-1"/>
          <w:sz w:val="22"/>
          <w:szCs w:val="22"/>
        </w:rPr>
        <w:t>n</w:t>
      </w:r>
      <w:r>
        <w:rPr>
          <w:rFonts w:ascii="Arial" w:eastAsia="Arial" w:hAnsi="Arial" w:cs="Arial"/>
          <w:sz w:val="22"/>
          <w:szCs w:val="22"/>
        </w:rPr>
        <w:t>e</w:t>
      </w:r>
      <w:r>
        <w:rPr>
          <w:rFonts w:ascii="Arial" w:eastAsia="Arial" w:hAnsi="Arial" w:cs="Arial"/>
          <w:spacing w:val="-1"/>
          <w:sz w:val="22"/>
          <w:szCs w:val="22"/>
        </w:rPr>
        <w:t>le</w:t>
      </w:r>
      <w:r>
        <w:rPr>
          <w:rFonts w:ascii="Arial" w:eastAsia="Arial" w:hAnsi="Arial" w:cs="Arial"/>
          <w:sz w:val="22"/>
          <w:szCs w:val="22"/>
        </w:rPr>
        <w:t>d</w:t>
      </w:r>
      <w:r w:rsidR="002E394A">
        <w:rPr>
          <w:rFonts w:ascii="Arial" w:eastAsia="Arial" w:hAnsi="Arial" w:cs="Arial"/>
          <w:spacing w:val="-2"/>
          <w:sz w:val="22"/>
          <w:szCs w:val="22"/>
        </w:rPr>
        <w:t xml:space="preserve"> </w:t>
      </w:r>
      <w:r w:rsidR="002E394A">
        <w:rPr>
          <w:rFonts w:ascii="Arial" w:eastAsia="Arial" w:hAnsi="Arial" w:cs="Arial"/>
          <w:spacing w:val="1"/>
          <w:sz w:val="22"/>
          <w:szCs w:val="22"/>
        </w:rPr>
        <w:t>t</w:t>
      </w:r>
      <w:r w:rsidR="002E394A">
        <w:rPr>
          <w:rFonts w:ascii="Arial" w:eastAsia="Arial" w:hAnsi="Arial" w:cs="Arial"/>
          <w:sz w:val="22"/>
          <w:szCs w:val="22"/>
        </w:rPr>
        <w:t>hro</w:t>
      </w:r>
      <w:r w:rsidR="002E394A">
        <w:rPr>
          <w:rFonts w:ascii="Arial" w:eastAsia="Arial" w:hAnsi="Arial" w:cs="Arial"/>
          <w:spacing w:val="-3"/>
          <w:sz w:val="22"/>
          <w:szCs w:val="22"/>
        </w:rPr>
        <w:t>u</w:t>
      </w:r>
      <w:r w:rsidR="002E394A">
        <w:rPr>
          <w:rFonts w:ascii="Arial" w:eastAsia="Arial" w:hAnsi="Arial" w:cs="Arial"/>
          <w:spacing w:val="2"/>
          <w:sz w:val="22"/>
          <w:szCs w:val="22"/>
        </w:rPr>
        <w:t>g</w:t>
      </w:r>
      <w:r w:rsidR="002E394A">
        <w:rPr>
          <w:rFonts w:ascii="Arial" w:eastAsia="Arial" w:hAnsi="Arial" w:cs="Arial"/>
          <w:sz w:val="22"/>
          <w:szCs w:val="22"/>
        </w:rPr>
        <w:t>h</w:t>
      </w:r>
      <w:r w:rsidR="002E394A">
        <w:rPr>
          <w:rFonts w:ascii="Arial" w:eastAsia="Arial" w:hAnsi="Arial" w:cs="Arial"/>
          <w:spacing w:val="-4"/>
          <w:sz w:val="22"/>
          <w:szCs w:val="22"/>
        </w:rPr>
        <w:t xml:space="preserve"> </w:t>
      </w:r>
      <w:r w:rsidR="002E394A">
        <w:rPr>
          <w:rFonts w:ascii="Arial" w:eastAsia="Arial" w:hAnsi="Arial" w:cs="Arial"/>
          <w:spacing w:val="1"/>
          <w:sz w:val="22"/>
          <w:szCs w:val="22"/>
        </w:rPr>
        <w:t>t</w:t>
      </w:r>
      <w:r w:rsidR="002E394A">
        <w:rPr>
          <w:rFonts w:ascii="Arial" w:eastAsia="Arial" w:hAnsi="Arial" w:cs="Arial"/>
          <w:sz w:val="22"/>
          <w:szCs w:val="22"/>
        </w:rPr>
        <w:t>he</w:t>
      </w:r>
      <w:r w:rsidR="002E394A">
        <w:rPr>
          <w:rFonts w:ascii="Arial" w:eastAsia="Arial" w:hAnsi="Arial" w:cs="Arial"/>
          <w:spacing w:val="1"/>
          <w:sz w:val="22"/>
          <w:szCs w:val="22"/>
        </w:rPr>
        <w:t xml:space="preserve"> </w:t>
      </w:r>
      <w:r w:rsidR="00CB0D0E">
        <w:rPr>
          <w:rFonts w:ascii="Arial" w:eastAsia="Arial" w:hAnsi="Arial" w:cs="Arial"/>
          <w:spacing w:val="-1"/>
          <w:sz w:val="22"/>
          <w:szCs w:val="22"/>
        </w:rPr>
        <w:t>LIQA</w:t>
      </w:r>
      <w:r w:rsidR="002E394A">
        <w:rPr>
          <w:rFonts w:ascii="Arial" w:eastAsia="Arial" w:hAnsi="Arial" w:cs="Arial"/>
          <w:sz w:val="22"/>
          <w:szCs w:val="22"/>
        </w:rPr>
        <w:t xml:space="preserve"> and is us</w:t>
      </w:r>
      <w:r w:rsidR="002E394A">
        <w:rPr>
          <w:rFonts w:ascii="Arial" w:eastAsia="Arial" w:hAnsi="Arial" w:cs="Arial"/>
          <w:spacing w:val="-1"/>
          <w:sz w:val="22"/>
          <w:szCs w:val="22"/>
        </w:rPr>
        <w:t>e</w:t>
      </w:r>
      <w:r w:rsidR="002E394A">
        <w:rPr>
          <w:rFonts w:ascii="Arial" w:eastAsia="Arial" w:hAnsi="Arial" w:cs="Arial"/>
          <w:sz w:val="22"/>
          <w:szCs w:val="22"/>
        </w:rPr>
        <w:t xml:space="preserve">d </w:t>
      </w:r>
      <w:r w:rsidR="002E394A">
        <w:rPr>
          <w:rFonts w:ascii="Arial" w:eastAsia="Arial" w:hAnsi="Arial" w:cs="Arial"/>
          <w:spacing w:val="2"/>
          <w:sz w:val="22"/>
          <w:szCs w:val="22"/>
        </w:rPr>
        <w:t>t</w:t>
      </w:r>
      <w:r w:rsidR="002E394A">
        <w:rPr>
          <w:rFonts w:ascii="Arial" w:eastAsia="Arial" w:hAnsi="Arial" w:cs="Arial"/>
          <w:sz w:val="22"/>
          <w:szCs w:val="22"/>
        </w:rPr>
        <w:t>o</w:t>
      </w:r>
      <w:r w:rsidR="002E394A">
        <w:rPr>
          <w:rFonts w:ascii="Arial" w:eastAsia="Arial" w:hAnsi="Arial" w:cs="Arial"/>
          <w:spacing w:val="-2"/>
          <w:sz w:val="22"/>
          <w:szCs w:val="22"/>
        </w:rPr>
        <w:t xml:space="preserve"> </w:t>
      </w:r>
      <w:r w:rsidR="002E394A">
        <w:rPr>
          <w:rFonts w:ascii="Arial" w:eastAsia="Arial" w:hAnsi="Arial" w:cs="Arial"/>
          <w:spacing w:val="1"/>
          <w:sz w:val="22"/>
          <w:szCs w:val="22"/>
        </w:rPr>
        <w:t>m</w:t>
      </w:r>
      <w:r w:rsidR="002E394A">
        <w:rPr>
          <w:rFonts w:ascii="Arial" w:eastAsia="Arial" w:hAnsi="Arial" w:cs="Arial"/>
          <w:sz w:val="22"/>
          <w:szCs w:val="22"/>
        </w:rPr>
        <w:t>o</w:t>
      </w:r>
      <w:r w:rsidR="002E394A">
        <w:rPr>
          <w:rFonts w:ascii="Arial" w:eastAsia="Arial" w:hAnsi="Arial" w:cs="Arial"/>
          <w:spacing w:val="-1"/>
          <w:sz w:val="22"/>
          <w:szCs w:val="22"/>
        </w:rPr>
        <w:t>d</w:t>
      </w:r>
      <w:r w:rsidR="002E394A">
        <w:rPr>
          <w:rFonts w:ascii="Arial" w:eastAsia="Arial" w:hAnsi="Arial" w:cs="Arial"/>
          <w:spacing w:val="-3"/>
          <w:sz w:val="22"/>
          <w:szCs w:val="22"/>
        </w:rPr>
        <w:t>i</w:t>
      </w:r>
      <w:r w:rsidR="002E394A">
        <w:rPr>
          <w:rFonts w:ascii="Arial" w:eastAsia="Arial" w:hAnsi="Arial" w:cs="Arial"/>
          <w:spacing w:val="3"/>
          <w:sz w:val="22"/>
          <w:szCs w:val="22"/>
        </w:rPr>
        <w:t>f</w:t>
      </w:r>
      <w:r w:rsidR="002E394A">
        <w:rPr>
          <w:rFonts w:ascii="Arial" w:eastAsia="Arial" w:hAnsi="Arial" w:cs="Arial"/>
          <w:sz w:val="22"/>
          <w:szCs w:val="22"/>
        </w:rPr>
        <w:t>y</w:t>
      </w:r>
      <w:r w:rsidR="002E394A">
        <w:rPr>
          <w:rFonts w:ascii="Arial" w:eastAsia="Arial" w:hAnsi="Arial" w:cs="Arial"/>
          <w:spacing w:val="-1"/>
          <w:sz w:val="22"/>
          <w:szCs w:val="22"/>
        </w:rPr>
        <w:t xml:space="preserve"> </w:t>
      </w:r>
      <w:r w:rsidR="002E394A">
        <w:rPr>
          <w:rFonts w:ascii="Arial" w:eastAsia="Arial" w:hAnsi="Arial" w:cs="Arial"/>
          <w:sz w:val="22"/>
          <w:szCs w:val="22"/>
        </w:rPr>
        <w:t>a</w:t>
      </w:r>
      <w:r w:rsidR="002E394A">
        <w:rPr>
          <w:rFonts w:ascii="Arial" w:eastAsia="Arial" w:hAnsi="Arial" w:cs="Arial"/>
          <w:spacing w:val="-1"/>
          <w:sz w:val="22"/>
          <w:szCs w:val="22"/>
        </w:rPr>
        <w:t>n</w:t>
      </w:r>
      <w:r w:rsidR="002E394A">
        <w:rPr>
          <w:rFonts w:ascii="Arial" w:eastAsia="Arial" w:hAnsi="Arial" w:cs="Arial"/>
          <w:sz w:val="22"/>
          <w:szCs w:val="22"/>
        </w:rPr>
        <w:t>d</w:t>
      </w:r>
      <w:r w:rsidR="002E394A">
        <w:rPr>
          <w:rFonts w:ascii="Arial" w:eastAsia="Arial" w:hAnsi="Arial" w:cs="Arial"/>
          <w:spacing w:val="-2"/>
          <w:sz w:val="22"/>
          <w:szCs w:val="22"/>
        </w:rPr>
        <w:t xml:space="preserve"> </w:t>
      </w:r>
      <w:r w:rsidR="002E394A">
        <w:rPr>
          <w:rFonts w:ascii="Arial" w:eastAsia="Arial" w:hAnsi="Arial" w:cs="Arial"/>
          <w:sz w:val="22"/>
          <w:szCs w:val="22"/>
        </w:rPr>
        <w:t>e</w:t>
      </w:r>
      <w:r w:rsidR="002E394A">
        <w:rPr>
          <w:rFonts w:ascii="Arial" w:eastAsia="Arial" w:hAnsi="Arial" w:cs="Arial"/>
          <w:spacing w:val="-1"/>
          <w:sz w:val="22"/>
          <w:szCs w:val="22"/>
        </w:rPr>
        <w:t>n</w:t>
      </w:r>
      <w:r w:rsidR="002E394A">
        <w:rPr>
          <w:rFonts w:ascii="Arial" w:eastAsia="Arial" w:hAnsi="Arial" w:cs="Arial"/>
          <w:sz w:val="22"/>
          <w:szCs w:val="22"/>
        </w:rPr>
        <w:t>h</w:t>
      </w:r>
      <w:r w:rsidR="002E394A">
        <w:rPr>
          <w:rFonts w:ascii="Arial" w:eastAsia="Arial" w:hAnsi="Arial" w:cs="Arial"/>
          <w:spacing w:val="-3"/>
          <w:sz w:val="22"/>
          <w:szCs w:val="22"/>
        </w:rPr>
        <w:t>a</w:t>
      </w:r>
      <w:r w:rsidR="002E394A">
        <w:rPr>
          <w:rFonts w:ascii="Arial" w:eastAsia="Arial" w:hAnsi="Arial" w:cs="Arial"/>
          <w:sz w:val="22"/>
          <w:szCs w:val="22"/>
        </w:rPr>
        <w:t>nce</w:t>
      </w:r>
      <w:r w:rsidR="002E394A">
        <w:rPr>
          <w:rFonts w:ascii="Arial" w:eastAsia="Arial" w:hAnsi="Arial" w:cs="Arial"/>
          <w:spacing w:val="1"/>
          <w:sz w:val="22"/>
          <w:szCs w:val="22"/>
        </w:rPr>
        <w:t xml:space="preserve"> t</w:t>
      </w:r>
      <w:r w:rsidR="002E394A">
        <w:rPr>
          <w:rFonts w:ascii="Arial" w:eastAsia="Arial" w:hAnsi="Arial" w:cs="Arial"/>
          <w:sz w:val="22"/>
          <w:szCs w:val="22"/>
        </w:rPr>
        <w:t>he</w:t>
      </w:r>
      <w:r w:rsidR="002E394A">
        <w:rPr>
          <w:rFonts w:ascii="Arial" w:eastAsia="Arial" w:hAnsi="Arial" w:cs="Arial"/>
          <w:spacing w:val="-2"/>
          <w:sz w:val="22"/>
          <w:szCs w:val="22"/>
        </w:rPr>
        <w:t xml:space="preserve"> </w:t>
      </w:r>
      <w:r w:rsidR="002E394A">
        <w:rPr>
          <w:rFonts w:ascii="Arial" w:eastAsia="Arial" w:hAnsi="Arial" w:cs="Arial"/>
          <w:sz w:val="22"/>
          <w:szCs w:val="22"/>
        </w:rPr>
        <w:t>pr</w:t>
      </w:r>
      <w:r w:rsidR="002E394A">
        <w:rPr>
          <w:rFonts w:ascii="Arial" w:eastAsia="Arial" w:hAnsi="Arial" w:cs="Arial"/>
          <w:spacing w:val="-2"/>
          <w:sz w:val="22"/>
          <w:szCs w:val="22"/>
        </w:rPr>
        <w:t>o</w:t>
      </w:r>
      <w:r w:rsidR="00290133">
        <w:rPr>
          <w:rFonts w:ascii="Arial" w:eastAsia="Arial" w:hAnsi="Arial" w:cs="Arial"/>
          <w:sz w:val="22"/>
          <w:szCs w:val="22"/>
        </w:rPr>
        <w:t>cess</w:t>
      </w:r>
      <w:r w:rsidR="002E394A">
        <w:rPr>
          <w:rFonts w:ascii="Arial" w:eastAsia="Arial" w:hAnsi="Arial" w:cs="Arial"/>
          <w:spacing w:val="-2"/>
          <w:sz w:val="22"/>
          <w:szCs w:val="22"/>
        </w:rPr>
        <w:t xml:space="preserve"> </w:t>
      </w:r>
      <w:r w:rsidR="002E394A">
        <w:rPr>
          <w:rFonts w:ascii="Arial" w:eastAsia="Arial" w:hAnsi="Arial" w:cs="Arial"/>
          <w:sz w:val="22"/>
          <w:szCs w:val="22"/>
        </w:rPr>
        <w:t>a</w:t>
      </w:r>
      <w:r w:rsidR="002E394A">
        <w:rPr>
          <w:rFonts w:ascii="Arial" w:eastAsia="Arial" w:hAnsi="Arial" w:cs="Arial"/>
          <w:spacing w:val="-1"/>
          <w:sz w:val="22"/>
          <w:szCs w:val="22"/>
        </w:rPr>
        <w:t>n</w:t>
      </w:r>
      <w:r w:rsidR="002E394A">
        <w:rPr>
          <w:rFonts w:ascii="Arial" w:eastAsia="Arial" w:hAnsi="Arial" w:cs="Arial"/>
          <w:sz w:val="22"/>
          <w:szCs w:val="22"/>
        </w:rPr>
        <w:t xml:space="preserve">d </w:t>
      </w:r>
      <w:r w:rsidR="002E394A">
        <w:rPr>
          <w:rFonts w:ascii="Arial" w:eastAsia="Arial" w:hAnsi="Arial" w:cs="Arial"/>
          <w:spacing w:val="-3"/>
          <w:sz w:val="22"/>
          <w:szCs w:val="22"/>
        </w:rPr>
        <w:t>i</w:t>
      </w:r>
      <w:r w:rsidR="002E394A">
        <w:rPr>
          <w:rFonts w:ascii="Arial" w:eastAsia="Arial" w:hAnsi="Arial" w:cs="Arial"/>
          <w:spacing w:val="1"/>
          <w:sz w:val="22"/>
          <w:szCs w:val="22"/>
        </w:rPr>
        <w:t>t</w:t>
      </w:r>
      <w:r w:rsidR="002E394A">
        <w:rPr>
          <w:rFonts w:ascii="Arial" w:eastAsia="Arial" w:hAnsi="Arial" w:cs="Arial"/>
          <w:sz w:val="22"/>
          <w:szCs w:val="22"/>
        </w:rPr>
        <w:t>s</w:t>
      </w:r>
      <w:r w:rsidR="002E394A">
        <w:rPr>
          <w:rFonts w:ascii="Arial" w:eastAsia="Arial" w:hAnsi="Arial" w:cs="Arial"/>
          <w:spacing w:val="1"/>
          <w:sz w:val="22"/>
          <w:szCs w:val="22"/>
        </w:rPr>
        <w:t xml:space="preserve"> </w:t>
      </w:r>
      <w:r w:rsidR="002E394A">
        <w:rPr>
          <w:rFonts w:ascii="Arial" w:eastAsia="Arial" w:hAnsi="Arial" w:cs="Arial"/>
          <w:spacing w:val="-3"/>
          <w:sz w:val="22"/>
          <w:szCs w:val="22"/>
        </w:rPr>
        <w:t>a</w:t>
      </w:r>
      <w:r w:rsidR="002E394A">
        <w:rPr>
          <w:rFonts w:ascii="Arial" w:eastAsia="Arial" w:hAnsi="Arial" w:cs="Arial"/>
          <w:spacing w:val="1"/>
          <w:sz w:val="22"/>
          <w:szCs w:val="22"/>
        </w:rPr>
        <w:t>rr</w:t>
      </w:r>
      <w:r w:rsidR="002E394A">
        <w:rPr>
          <w:rFonts w:ascii="Arial" w:eastAsia="Arial" w:hAnsi="Arial" w:cs="Arial"/>
          <w:sz w:val="22"/>
          <w:szCs w:val="22"/>
        </w:rPr>
        <w:t>a</w:t>
      </w:r>
      <w:r w:rsidR="002E394A">
        <w:rPr>
          <w:rFonts w:ascii="Arial" w:eastAsia="Arial" w:hAnsi="Arial" w:cs="Arial"/>
          <w:spacing w:val="-3"/>
          <w:sz w:val="22"/>
          <w:szCs w:val="22"/>
        </w:rPr>
        <w:t>n</w:t>
      </w:r>
      <w:r w:rsidR="002E394A">
        <w:rPr>
          <w:rFonts w:ascii="Arial" w:eastAsia="Arial" w:hAnsi="Arial" w:cs="Arial"/>
          <w:spacing w:val="2"/>
          <w:sz w:val="22"/>
          <w:szCs w:val="22"/>
        </w:rPr>
        <w:t>g</w:t>
      </w:r>
      <w:r w:rsidR="002E394A">
        <w:rPr>
          <w:rFonts w:ascii="Arial" w:eastAsia="Arial" w:hAnsi="Arial" w:cs="Arial"/>
          <w:spacing w:val="-3"/>
          <w:sz w:val="22"/>
          <w:szCs w:val="22"/>
        </w:rPr>
        <w:t>e</w:t>
      </w:r>
      <w:r w:rsidR="002E394A">
        <w:rPr>
          <w:rFonts w:ascii="Arial" w:eastAsia="Arial" w:hAnsi="Arial" w:cs="Arial"/>
          <w:spacing w:val="1"/>
          <w:sz w:val="22"/>
          <w:szCs w:val="22"/>
        </w:rPr>
        <w:t>m</w:t>
      </w:r>
      <w:r w:rsidR="002E394A">
        <w:rPr>
          <w:rFonts w:ascii="Arial" w:eastAsia="Arial" w:hAnsi="Arial" w:cs="Arial"/>
          <w:sz w:val="22"/>
          <w:szCs w:val="22"/>
        </w:rPr>
        <w:t>e</w:t>
      </w:r>
      <w:r w:rsidR="002E394A">
        <w:rPr>
          <w:rFonts w:ascii="Arial" w:eastAsia="Arial" w:hAnsi="Arial" w:cs="Arial"/>
          <w:spacing w:val="-1"/>
          <w:sz w:val="22"/>
          <w:szCs w:val="22"/>
        </w:rPr>
        <w:t>nt</w:t>
      </w:r>
      <w:r w:rsidR="002E394A">
        <w:rPr>
          <w:rFonts w:ascii="Arial" w:eastAsia="Arial" w:hAnsi="Arial" w:cs="Arial"/>
          <w:sz w:val="22"/>
          <w:szCs w:val="22"/>
        </w:rPr>
        <w:t>s</w:t>
      </w:r>
      <w:r w:rsidR="002E394A">
        <w:rPr>
          <w:rFonts w:ascii="Arial" w:eastAsia="Arial" w:hAnsi="Arial" w:cs="Arial"/>
          <w:spacing w:val="1"/>
          <w:sz w:val="22"/>
          <w:szCs w:val="22"/>
        </w:rPr>
        <w:t xml:space="preserve"> </w:t>
      </w:r>
      <w:r w:rsidR="002E394A">
        <w:rPr>
          <w:rFonts w:ascii="Arial" w:eastAsia="Arial" w:hAnsi="Arial" w:cs="Arial"/>
          <w:spacing w:val="-1"/>
          <w:sz w:val="22"/>
          <w:szCs w:val="22"/>
        </w:rPr>
        <w:t>i</w:t>
      </w:r>
      <w:r w:rsidR="002E394A">
        <w:rPr>
          <w:rFonts w:ascii="Arial" w:eastAsia="Arial" w:hAnsi="Arial" w:cs="Arial"/>
          <w:sz w:val="22"/>
          <w:szCs w:val="22"/>
        </w:rPr>
        <w:t>n</w:t>
      </w:r>
      <w:r w:rsidR="002E394A">
        <w:rPr>
          <w:rFonts w:ascii="Arial" w:eastAsia="Arial" w:hAnsi="Arial" w:cs="Arial"/>
          <w:spacing w:val="-1"/>
          <w:sz w:val="22"/>
          <w:szCs w:val="22"/>
        </w:rPr>
        <w:t xml:space="preserve"> </w:t>
      </w:r>
      <w:r w:rsidR="002E394A">
        <w:rPr>
          <w:rFonts w:ascii="Arial" w:eastAsia="Arial" w:hAnsi="Arial" w:cs="Arial"/>
          <w:spacing w:val="1"/>
          <w:sz w:val="22"/>
          <w:szCs w:val="22"/>
        </w:rPr>
        <w:t>t</w:t>
      </w:r>
      <w:r w:rsidR="002E394A">
        <w:rPr>
          <w:rFonts w:ascii="Arial" w:eastAsia="Arial" w:hAnsi="Arial" w:cs="Arial"/>
          <w:sz w:val="22"/>
          <w:szCs w:val="22"/>
        </w:rPr>
        <w:t>he</w:t>
      </w:r>
      <w:r w:rsidR="002E394A">
        <w:rPr>
          <w:rFonts w:ascii="Arial" w:eastAsia="Arial" w:hAnsi="Arial" w:cs="Arial"/>
          <w:spacing w:val="1"/>
          <w:sz w:val="22"/>
          <w:szCs w:val="22"/>
        </w:rPr>
        <w:t xml:space="preserve"> </w:t>
      </w:r>
      <w:r w:rsidR="002E394A">
        <w:rPr>
          <w:rFonts w:ascii="Arial" w:eastAsia="Arial" w:hAnsi="Arial" w:cs="Arial"/>
          <w:spacing w:val="-1"/>
          <w:sz w:val="22"/>
          <w:szCs w:val="22"/>
        </w:rPr>
        <w:t>l</w:t>
      </w:r>
      <w:r w:rsidR="002E394A">
        <w:rPr>
          <w:rFonts w:ascii="Arial" w:eastAsia="Arial" w:hAnsi="Arial" w:cs="Arial"/>
          <w:spacing w:val="-3"/>
          <w:sz w:val="22"/>
          <w:szCs w:val="22"/>
        </w:rPr>
        <w:t>i</w:t>
      </w:r>
      <w:r w:rsidR="002E394A">
        <w:rPr>
          <w:rFonts w:ascii="Arial" w:eastAsia="Arial" w:hAnsi="Arial" w:cs="Arial"/>
          <w:spacing w:val="2"/>
          <w:sz w:val="22"/>
          <w:szCs w:val="22"/>
        </w:rPr>
        <w:t>g</w:t>
      </w:r>
      <w:r w:rsidR="002E394A">
        <w:rPr>
          <w:rFonts w:ascii="Arial" w:eastAsia="Arial" w:hAnsi="Arial" w:cs="Arial"/>
          <w:spacing w:val="-3"/>
          <w:sz w:val="22"/>
          <w:szCs w:val="22"/>
        </w:rPr>
        <w:t>h</w:t>
      </w:r>
      <w:r w:rsidR="002E394A">
        <w:rPr>
          <w:rFonts w:ascii="Arial" w:eastAsia="Arial" w:hAnsi="Arial" w:cs="Arial"/>
          <w:sz w:val="22"/>
          <w:szCs w:val="22"/>
        </w:rPr>
        <w:t>t</w:t>
      </w:r>
      <w:r w:rsidR="002E394A">
        <w:rPr>
          <w:rFonts w:ascii="Arial" w:eastAsia="Arial" w:hAnsi="Arial" w:cs="Arial"/>
          <w:spacing w:val="2"/>
          <w:sz w:val="22"/>
          <w:szCs w:val="22"/>
        </w:rPr>
        <w:t xml:space="preserve"> </w:t>
      </w:r>
      <w:r w:rsidR="002E394A">
        <w:rPr>
          <w:rFonts w:ascii="Arial" w:eastAsia="Arial" w:hAnsi="Arial" w:cs="Arial"/>
          <w:spacing w:val="-3"/>
          <w:sz w:val="22"/>
          <w:szCs w:val="22"/>
        </w:rPr>
        <w:t>o</w:t>
      </w:r>
      <w:r w:rsidR="002E394A">
        <w:rPr>
          <w:rFonts w:ascii="Arial" w:eastAsia="Arial" w:hAnsi="Arial" w:cs="Arial"/>
          <w:sz w:val="22"/>
          <w:szCs w:val="22"/>
        </w:rPr>
        <w:t xml:space="preserve">f </w:t>
      </w:r>
      <w:r w:rsidR="00290133">
        <w:rPr>
          <w:rFonts w:ascii="Arial" w:eastAsia="Arial" w:hAnsi="Arial" w:cs="Arial"/>
          <w:sz w:val="22"/>
          <w:szCs w:val="22"/>
        </w:rPr>
        <w:t xml:space="preserve">all parties’ </w:t>
      </w:r>
      <w:r w:rsidR="002E394A">
        <w:rPr>
          <w:rFonts w:ascii="Arial" w:eastAsia="Arial" w:hAnsi="Arial" w:cs="Arial"/>
          <w:sz w:val="22"/>
          <w:szCs w:val="22"/>
        </w:rPr>
        <w:t>e</w:t>
      </w:r>
      <w:r w:rsidR="002E394A">
        <w:rPr>
          <w:rFonts w:ascii="Arial" w:eastAsia="Arial" w:hAnsi="Arial" w:cs="Arial"/>
          <w:spacing w:val="-3"/>
          <w:sz w:val="22"/>
          <w:szCs w:val="22"/>
        </w:rPr>
        <w:t>x</w:t>
      </w:r>
      <w:r w:rsidR="002E394A">
        <w:rPr>
          <w:rFonts w:ascii="Arial" w:eastAsia="Arial" w:hAnsi="Arial" w:cs="Arial"/>
          <w:sz w:val="22"/>
          <w:szCs w:val="22"/>
        </w:rPr>
        <w:t>p</w:t>
      </w:r>
      <w:r w:rsidR="002E394A">
        <w:rPr>
          <w:rFonts w:ascii="Arial" w:eastAsia="Arial" w:hAnsi="Arial" w:cs="Arial"/>
          <w:spacing w:val="-1"/>
          <w:sz w:val="22"/>
          <w:szCs w:val="22"/>
        </w:rPr>
        <w:t>e</w:t>
      </w:r>
      <w:r w:rsidR="002E394A">
        <w:rPr>
          <w:rFonts w:ascii="Arial" w:eastAsia="Arial" w:hAnsi="Arial" w:cs="Arial"/>
          <w:spacing w:val="1"/>
          <w:sz w:val="22"/>
          <w:szCs w:val="22"/>
        </w:rPr>
        <w:t>r</w:t>
      </w:r>
      <w:r w:rsidR="002E394A">
        <w:rPr>
          <w:rFonts w:ascii="Arial" w:eastAsia="Arial" w:hAnsi="Arial" w:cs="Arial"/>
          <w:spacing w:val="-1"/>
          <w:sz w:val="22"/>
          <w:szCs w:val="22"/>
        </w:rPr>
        <w:t>i</w:t>
      </w:r>
      <w:r w:rsidR="002E394A">
        <w:rPr>
          <w:rFonts w:ascii="Arial" w:eastAsia="Arial" w:hAnsi="Arial" w:cs="Arial"/>
          <w:sz w:val="22"/>
          <w:szCs w:val="22"/>
        </w:rPr>
        <w:t>e</w:t>
      </w:r>
      <w:r w:rsidR="002E394A">
        <w:rPr>
          <w:rFonts w:ascii="Arial" w:eastAsia="Arial" w:hAnsi="Arial" w:cs="Arial"/>
          <w:spacing w:val="-1"/>
          <w:sz w:val="22"/>
          <w:szCs w:val="22"/>
        </w:rPr>
        <w:t>n</w:t>
      </w:r>
      <w:r w:rsidR="002E394A">
        <w:rPr>
          <w:rFonts w:ascii="Arial" w:eastAsia="Arial" w:hAnsi="Arial" w:cs="Arial"/>
          <w:sz w:val="22"/>
          <w:szCs w:val="22"/>
        </w:rPr>
        <w:t>ce</w:t>
      </w:r>
      <w:r w:rsidR="00290133">
        <w:rPr>
          <w:rFonts w:ascii="Arial" w:eastAsia="Arial" w:hAnsi="Arial" w:cs="Arial"/>
          <w:sz w:val="22"/>
          <w:szCs w:val="22"/>
        </w:rPr>
        <w:t>s</w:t>
      </w:r>
      <w:r w:rsidR="002E394A">
        <w:rPr>
          <w:rFonts w:ascii="Arial" w:eastAsia="Arial" w:hAnsi="Arial" w:cs="Arial"/>
          <w:sz w:val="22"/>
          <w:szCs w:val="22"/>
        </w:rPr>
        <w:t>.</w:t>
      </w:r>
    </w:p>
    <w:p w14:paraId="6075A01F" w14:textId="77777777" w:rsidR="00EB2841" w:rsidRDefault="00EB2841" w:rsidP="00107E14">
      <w:pPr>
        <w:spacing w:line="200" w:lineRule="exact"/>
        <w:ind w:right="46"/>
      </w:pPr>
    </w:p>
    <w:p w14:paraId="7D107744" w14:textId="77777777" w:rsidR="00AA1EF7" w:rsidRDefault="00AA1EF7" w:rsidP="008A20A6">
      <w:pPr>
        <w:pStyle w:val="JP"/>
        <w:rPr>
          <w:color w:val="7030A0"/>
        </w:rPr>
        <w:sectPr w:rsidR="00AA1EF7">
          <w:pgSz w:w="11920" w:h="16840"/>
          <w:pgMar w:top="1340" w:right="1320" w:bottom="280" w:left="1340" w:header="0" w:footer="1227" w:gutter="0"/>
          <w:cols w:space="720"/>
        </w:sectPr>
      </w:pPr>
      <w:bookmarkStart w:id="22" w:name="_Toc34842390"/>
    </w:p>
    <w:p w14:paraId="5F79D481" w14:textId="787A0B4D" w:rsidR="001A0F63" w:rsidRPr="008A20A6" w:rsidRDefault="002E394A" w:rsidP="008A20A6">
      <w:pPr>
        <w:pStyle w:val="JP"/>
        <w:rPr>
          <w:color w:val="7030A0"/>
        </w:rPr>
      </w:pPr>
      <w:r w:rsidRPr="008A20A6">
        <w:rPr>
          <w:color w:val="7030A0"/>
        </w:rPr>
        <w:lastRenderedPageBreak/>
        <w:t>Sampling and Moderation</w:t>
      </w:r>
      <w:bookmarkEnd w:id="22"/>
    </w:p>
    <w:p w14:paraId="5FDA3C24" w14:textId="77777777" w:rsidR="001A0F63" w:rsidRPr="00E5654B" w:rsidRDefault="001A0F63" w:rsidP="00107E14">
      <w:pPr>
        <w:spacing w:before="8" w:line="160" w:lineRule="exact"/>
        <w:ind w:right="46"/>
        <w:rPr>
          <w:sz w:val="17"/>
          <w:szCs w:val="17"/>
        </w:rPr>
      </w:pPr>
    </w:p>
    <w:p w14:paraId="5F1C5692" w14:textId="4AD936A1" w:rsidR="005512C9" w:rsidRDefault="00C6437F" w:rsidP="00290133">
      <w:pPr>
        <w:spacing w:line="258" w:lineRule="auto"/>
        <w:ind w:right="46"/>
        <w:rPr>
          <w:rFonts w:ascii="Arial" w:eastAsia="Arial" w:hAnsi="Arial" w:cs="Arial"/>
          <w:sz w:val="22"/>
          <w:szCs w:val="22"/>
        </w:rPr>
      </w:pPr>
      <w:r>
        <w:rPr>
          <w:rFonts w:ascii="Arial" w:eastAsia="Arial" w:hAnsi="Arial" w:cs="Arial"/>
          <w:sz w:val="22"/>
          <w:szCs w:val="22"/>
        </w:rPr>
        <w:t>T</w:t>
      </w:r>
      <w:r w:rsidR="002E394A">
        <w:rPr>
          <w:rFonts w:ascii="Arial" w:eastAsia="Arial" w:hAnsi="Arial" w:cs="Arial"/>
          <w:sz w:val="22"/>
          <w:szCs w:val="22"/>
        </w:rPr>
        <w:t>o</w:t>
      </w:r>
      <w:r>
        <w:rPr>
          <w:rFonts w:ascii="Arial" w:eastAsia="Arial" w:hAnsi="Arial" w:cs="Arial"/>
          <w:sz w:val="22"/>
          <w:szCs w:val="22"/>
        </w:rPr>
        <w:t xml:space="preserve"> </w:t>
      </w:r>
      <w:r w:rsidR="002E394A">
        <w:rPr>
          <w:rFonts w:ascii="Arial" w:eastAsia="Arial" w:hAnsi="Arial" w:cs="Arial"/>
          <w:sz w:val="22"/>
          <w:szCs w:val="22"/>
        </w:rPr>
        <w:t>e</w:t>
      </w:r>
      <w:r w:rsidR="002E394A" w:rsidRPr="00C6437F">
        <w:rPr>
          <w:rFonts w:ascii="Arial" w:eastAsia="Arial" w:hAnsi="Arial" w:cs="Arial"/>
          <w:sz w:val="22"/>
          <w:szCs w:val="22"/>
        </w:rPr>
        <w:t>n</w:t>
      </w:r>
      <w:r w:rsidR="002E394A">
        <w:rPr>
          <w:rFonts w:ascii="Arial" w:eastAsia="Arial" w:hAnsi="Arial" w:cs="Arial"/>
          <w:sz w:val="22"/>
          <w:szCs w:val="22"/>
        </w:rPr>
        <w:t>sure</w:t>
      </w:r>
      <w:r w:rsidR="002E394A" w:rsidRPr="00C6437F">
        <w:rPr>
          <w:rFonts w:ascii="Arial" w:eastAsia="Arial" w:hAnsi="Arial" w:cs="Arial"/>
          <w:sz w:val="22"/>
          <w:szCs w:val="22"/>
        </w:rPr>
        <w:t xml:space="preserve"> f</w:t>
      </w:r>
      <w:r w:rsidR="002E394A">
        <w:rPr>
          <w:rFonts w:ascii="Arial" w:eastAsia="Arial" w:hAnsi="Arial" w:cs="Arial"/>
          <w:sz w:val="22"/>
          <w:szCs w:val="22"/>
        </w:rPr>
        <w:t>a</w:t>
      </w:r>
      <w:r w:rsidR="002E394A" w:rsidRPr="00C6437F">
        <w:rPr>
          <w:rFonts w:ascii="Arial" w:eastAsia="Arial" w:hAnsi="Arial" w:cs="Arial"/>
          <w:sz w:val="22"/>
          <w:szCs w:val="22"/>
        </w:rPr>
        <w:t>ir</w:t>
      </w:r>
      <w:r w:rsidR="002E394A">
        <w:rPr>
          <w:rFonts w:ascii="Arial" w:eastAsia="Arial" w:hAnsi="Arial" w:cs="Arial"/>
          <w:sz w:val="22"/>
          <w:szCs w:val="22"/>
        </w:rPr>
        <w:t>n</w:t>
      </w:r>
      <w:r w:rsidR="002E394A" w:rsidRPr="00C6437F">
        <w:rPr>
          <w:rFonts w:ascii="Arial" w:eastAsia="Arial" w:hAnsi="Arial" w:cs="Arial"/>
          <w:sz w:val="22"/>
          <w:szCs w:val="22"/>
        </w:rPr>
        <w:t>e</w:t>
      </w:r>
      <w:r w:rsidR="002E394A">
        <w:rPr>
          <w:rFonts w:ascii="Arial" w:eastAsia="Arial" w:hAnsi="Arial" w:cs="Arial"/>
          <w:sz w:val="22"/>
          <w:szCs w:val="22"/>
        </w:rPr>
        <w:t>ss</w:t>
      </w:r>
      <w:r w:rsidR="002E394A" w:rsidRPr="00C6437F">
        <w:rPr>
          <w:rFonts w:ascii="Arial" w:eastAsia="Arial" w:hAnsi="Arial" w:cs="Arial"/>
          <w:sz w:val="22"/>
          <w:szCs w:val="22"/>
        </w:rPr>
        <w:t xml:space="preserve"> </w:t>
      </w:r>
      <w:r w:rsidR="002E394A">
        <w:rPr>
          <w:rFonts w:ascii="Arial" w:eastAsia="Arial" w:hAnsi="Arial" w:cs="Arial"/>
          <w:sz w:val="22"/>
          <w:szCs w:val="22"/>
        </w:rPr>
        <w:t>a</w:t>
      </w:r>
      <w:r w:rsidR="002E394A" w:rsidRPr="00C6437F">
        <w:rPr>
          <w:rFonts w:ascii="Arial" w:eastAsia="Arial" w:hAnsi="Arial" w:cs="Arial"/>
          <w:sz w:val="22"/>
          <w:szCs w:val="22"/>
        </w:rPr>
        <w:t>n</w:t>
      </w:r>
      <w:r w:rsidR="002E394A">
        <w:rPr>
          <w:rFonts w:ascii="Arial" w:eastAsia="Arial" w:hAnsi="Arial" w:cs="Arial"/>
          <w:sz w:val="22"/>
          <w:szCs w:val="22"/>
        </w:rPr>
        <w:t>d</w:t>
      </w:r>
      <w:r w:rsidR="002E394A" w:rsidRPr="00C6437F">
        <w:rPr>
          <w:rFonts w:ascii="Arial" w:eastAsia="Arial" w:hAnsi="Arial" w:cs="Arial"/>
          <w:sz w:val="22"/>
          <w:szCs w:val="22"/>
        </w:rPr>
        <w:t xml:space="preserve"> </w:t>
      </w:r>
      <w:r w:rsidR="002E394A">
        <w:rPr>
          <w:rFonts w:ascii="Arial" w:eastAsia="Arial" w:hAnsi="Arial" w:cs="Arial"/>
          <w:sz w:val="22"/>
          <w:szCs w:val="22"/>
        </w:rPr>
        <w:t>co</w:t>
      </w:r>
      <w:r w:rsidR="002E394A" w:rsidRPr="00C6437F">
        <w:rPr>
          <w:rFonts w:ascii="Arial" w:eastAsia="Arial" w:hAnsi="Arial" w:cs="Arial"/>
          <w:sz w:val="22"/>
          <w:szCs w:val="22"/>
        </w:rPr>
        <w:t>n</w:t>
      </w:r>
      <w:r w:rsidR="002E394A">
        <w:rPr>
          <w:rFonts w:ascii="Arial" w:eastAsia="Arial" w:hAnsi="Arial" w:cs="Arial"/>
          <w:sz w:val="22"/>
          <w:szCs w:val="22"/>
        </w:rPr>
        <w:t>s</w:t>
      </w:r>
      <w:r w:rsidR="002E394A" w:rsidRPr="00C6437F">
        <w:rPr>
          <w:rFonts w:ascii="Arial" w:eastAsia="Arial" w:hAnsi="Arial" w:cs="Arial"/>
          <w:sz w:val="22"/>
          <w:szCs w:val="22"/>
        </w:rPr>
        <w:t>i</w:t>
      </w:r>
      <w:r w:rsidR="002E394A">
        <w:rPr>
          <w:rFonts w:ascii="Arial" w:eastAsia="Arial" w:hAnsi="Arial" w:cs="Arial"/>
          <w:sz w:val="22"/>
          <w:szCs w:val="22"/>
        </w:rPr>
        <w:t>s</w:t>
      </w:r>
      <w:r w:rsidR="002E394A" w:rsidRPr="00C6437F">
        <w:rPr>
          <w:rFonts w:ascii="Arial" w:eastAsia="Arial" w:hAnsi="Arial" w:cs="Arial"/>
          <w:sz w:val="22"/>
          <w:szCs w:val="22"/>
        </w:rPr>
        <w:t>t</w:t>
      </w:r>
      <w:r w:rsidR="002E394A">
        <w:rPr>
          <w:rFonts w:ascii="Arial" w:eastAsia="Arial" w:hAnsi="Arial" w:cs="Arial"/>
          <w:sz w:val="22"/>
          <w:szCs w:val="22"/>
        </w:rPr>
        <w:t>e</w:t>
      </w:r>
      <w:r w:rsidR="002E394A" w:rsidRPr="00C6437F">
        <w:rPr>
          <w:rFonts w:ascii="Arial" w:eastAsia="Arial" w:hAnsi="Arial" w:cs="Arial"/>
          <w:sz w:val="22"/>
          <w:szCs w:val="22"/>
        </w:rPr>
        <w:t>n</w:t>
      </w:r>
      <w:r w:rsidR="002E394A">
        <w:rPr>
          <w:rFonts w:ascii="Arial" w:eastAsia="Arial" w:hAnsi="Arial" w:cs="Arial"/>
          <w:sz w:val="22"/>
          <w:szCs w:val="22"/>
        </w:rPr>
        <w:t>cy</w:t>
      </w:r>
      <w:r w:rsidR="002E394A" w:rsidRPr="00C6437F">
        <w:rPr>
          <w:rFonts w:ascii="Arial" w:eastAsia="Arial" w:hAnsi="Arial" w:cs="Arial"/>
          <w:sz w:val="22"/>
          <w:szCs w:val="22"/>
        </w:rPr>
        <w:t xml:space="preserve"> o</w:t>
      </w:r>
      <w:r w:rsidR="002E394A">
        <w:rPr>
          <w:rFonts w:ascii="Arial" w:eastAsia="Arial" w:hAnsi="Arial" w:cs="Arial"/>
          <w:sz w:val="22"/>
          <w:szCs w:val="22"/>
        </w:rPr>
        <w:t>f</w:t>
      </w:r>
      <w:r w:rsidR="002E394A" w:rsidRPr="00C6437F">
        <w:rPr>
          <w:rFonts w:ascii="Arial" w:eastAsia="Arial" w:hAnsi="Arial" w:cs="Arial"/>
          <w:sz w:val="22"/>
          <w:szCs w:val="22"/>
        </w:rPr>
        <w:t xml:space="preserve"> EP</w:t>
      </w:r>
      <w:r w:rsidR="002E394A">
        <w:rPr>
          <w:rFonts w:ascii="Arial" w:eastAsia="Arial" w:hAnsi="Arial" w:cs="Arial"/>
          <w:sz w:val="22"/>
          <w:szCs w:val="22"/>
        </w:rPr>
        <w:t>A</w:t>
      </w:r>
      <w:r w:rsidR="002E394A" w:rsidRPr="00C6437F">
        <w:rPr>
          <w:rFonts w:ascii="Arial" w:eastAsia="Arial" w:hAnsi="Arial" w:cs="Arial"/>
          <w:sz w:val="22"/>
          <w:szCs w:val="22"/>
        </w:rPr>
        <w:t xml:space="preserve"> </w:t>
      </w:r>
      <w:r w:rsidR="002E394A">
        <w:rPr>
          <w:rFonts w:ascii="Arial" w:eastAsia="Arial" w:hAnsi="Arial" w:cs="Arial"/>
          <w:sz w:val="22"/>
          <w:szCs w:val="22"/>
        </w:rPr>
        <w:t>d</w:t>
      </w:r>
      <w:r w:rsidR="002E394A" w:rsidRPr="00C6437F">
        <w:rPr>
          <w:rFonts w:ascii="Arial" w:eastAsia="Arial" w:hAnsi="Arial" w:cs="Arial"/>
          <w:sz w:val="22"/>
          <w:szCs w:val="22"/>
        </w:rPr>
        <w:t>e</w:t>
      </w:r>
      <w:r w:rsidR="002E394A">
        <w:rPr>
          <w:rFonts w:ascii="Arial" w:eastAsia="Arial" w:hAnsi="Arial" w:cs="Arial"/>
          <w:sz w:val="22"/>
          <w:szCs w:val="22"/>
        </w:rPr>
        <w:t>c</w:t>
      </w:r>
      <w:r w:rsidR="002E394A" w:rsidRPr="00C6437F">
        <w:rPr>
          <w:rFonts w:ascii="Arial" w:eastAsia="Arial" w:hAnsi="Arial" w:cs="Arial"/>
          <w:sz w:val="22"/>
          <w:szCs w:val="22"/>
        </w:rPr>
        <w:t>i</w:t>
      </w:r>
      <w:r w:rsidR="002E394A">
        <w:rPr>
          <w:rFonts w:ascii="Arial" w:eastAsia="Arial" w:hAnsi="Arial" w:cs="Arial"/>
          <w:sz w:val="22"/>
          <w:szCs w:val="22"/>
        </w:rPr>
        <w:t>s</w:t>
      </w:r>
      <w:r w:rsidR="002E394A" w:rsidRPr="00C6437F">
        <w:rPr>
          <w:rFonts w:ascii="Arial" w:eastAsia="Arial" w:hAnsi="Arial" w:cs="Arial"/>
          <w:sz w:val="22"/>
          <w:szCs w:val="22"/>
        </w:rPr>
        <w:t>i</w:t>
      </w:r>
      <w:r w:rsidR="002E394A">
        <w:rPr>
          <w:rFonts w:ascii="Arial" w:eastAsia="Arial" w:hAnsi="Arial" w:cs="Arial"/>
          <w:sz w:val="22"/>
          <w:szCs w:val="22"/>
        </w:rPr>
        <w:t>o</w:t>
      </w:r>
      <w:r w:rsidR="002E394A" w:rsidRPr="00C6437F">
        <w:rPr>
          <w:rFonts w:ascii="Arial" w:eastAsia="Arial" w:hAnsi="Arial" w:cs="Arial"/>
          <w:sz w:val="22"/>
          <w:szCs w:val="22"/>
        </w:rPr>
        <w:t>n</w:t>
      </w:r>
      <w:r w:rsidR="002E394A">
        <w:rPr>
          <w:rFonts w:ascii="Arial" w:eastAsia="Arial" w:hAnsi="Arial" w:cs="Arial"/>
          <w:sz w:val="22"/>
          <w:szCs w:val="22"/>
        </w:rPr>
        <w:t>s</w:t>
      </w:r>
      <w:r>
        <w:rPr>
          <w:rFonts w:ascii="Arial" w:eastAsia="Arial" w:hAnsi="Arial" w:cs="Arial"/>
          <w:sz w:val="22"/>
          <w:szCs w:val="22"/>
        </w:rPr>
        <w:t xml:space="preserve"> </w:t>
      </w:r>
      <w:r w:rsidR="005512C9">
        <w:rPr>
          <w:rFonts w:ascii="Arial" w:eastAsia="Arial" w:hAnsi="Arial" w:cs="Arial"/>
          <w:spacing w:val="-1"/>
          <w:sz w:val="22"/>
          <w:szCs w:val="22"/>
        </w:rPr>
        <w:t>Accelerate People Ltd wil</w:t>
      </w:r>
      <w:r w:rsidR="005512C9">
        <w:rPr>
          <w:rFonts w:ascii="Arial" w:eastAsia="Arial" w:hAnsi="Arial" w:cs="Arial"/>
          <w:sz w:val="22"/>
          <w:szCs w:val="22"/>
        </w:rPr>
        <w:t>l moderate all grades pri</w:t>
      </w:r>
      <w:r w:rsidR="005512C9">
        <w:rPr>
          <w:rFonts w:ascii="Arial" w:eastAsia="Arial" w:hAnsi="Arial" w:cs="Arial"/>
          <w:spacing w:val="-1"/>
          <w:sz w:val="22"/>
          <w:szCs w:val="22"/>
        </w:rPr>
        <w:t>o</w:t>
      </w:r>
      <w:r w:rsidR="005512C9">
        <w:rPr>
          <w:rFonts w:ascii="Arial" w:eastAsia="Arial" w:hAnsi="Arial" w:cs="Arial"/>
          <w:sz w:val="22"/>
          <w:szCs w:val="22"/>
        </w:rPr>
        <w:t xml:space="preserve">r </w:t>
      </w:r>
      <w:r w:rsidR="005512C9">
        <w:rPr>
          <w:rFonts w:ascii="Arial" w:eastAsia="Arial" w:hAnsi="Arial" w:cs="Arial"/>
          <w:spacing w:val="1"/>
          <w:sz w:val="22"/>
          <w:szCs w:val="22"/>
        </w:rPr>
        <w:t>t</w:t>
      </w:r>
      <w:r w:rsidR="005512C9">
        <w:rPr>
          <w:rFonts w:ascii="Arial" w:eastAsia="Arial" w:hAnsi="Arial" w:cs="Arial"/>
          <w:sz w:val="22"/>
          <w:szCs w:val="22"/>
        </w:rPr>
        <w:t>o</w:t>
      </w:r>
      <w:r w:rsidR="005512C9">
        <w:rPr>
          <w:rFonts w:ascii="Arial" w:eastAsia="Arial" w:hAnsi="Arial" w:cs="Arial"/>
          <w:spacing w:val="-2"/>
          <w:sz w:val="22"/>
          <w:szCs w:val="22"/>
        </w:rPr>
        <w:t xml:space="preserve"> </w:t>
      </w:r>
      <w:r w:rsidR="005512C9">
        <w:rPr>
          <w:rFonts w:ascii="Arial" w:eastAsia="Arial" w:hAnsi="Arial" w:cs="Arial"/>
          <w:spacing w:val="1"/>
          <w:sz w:val="22"/>
          <w:szCs w:val="22"/>
        </w:rPr>
        <w:t>r</w:t>
      </w:r>
      <w:r w:rsidR="005512C9">
        <w:rPr>
          <w:rFonts w:ascii="Arial" w:eastAsia="Arial" w:hAnsi="Arial" w:cs="Arial"/>
          <w:sz w:val="22"/>
          <w:szCs w:val="22"/>
        </w:rPr>
        <w:t>e</w:t>
      </w:r>
      <w:r w:rsidR="005512C9">
        <w:rPr>
          <w:rFonts w:ascii="Arial" w:eastAsia="Arial" w:hAnsi="Arial" w:cs="Arial"/>
          <w:spacing w:val="-1"/>
          <w:sz w:val="22"/>
          <w:szCs w:val="22"/>
        </w:rPr>
        <w:t>l</w:t>
      </w:r>
      <w:r w:rsidR="005512C9">
        <w:rPr>
          <w:rFonts w:ascii="Arial" w:eastAsia="Arial" w:hAnsi="Arial" w:cs="Arial"/>
          <w:sz w:val="22"/>
          <w:szCs w:val="22"/>
        </w:rPr>
        <w:t>e</w:t>
      </w:r>
      <w:r w:rsidR="005512C9">
        <w:rPr>
          <w:rFonts w:ascii="Arial" w:eastAsia="Arial" w:hAnsi="Arial" w:cs="Arial"/>
          <w:spacing w:val="-1"/>
          <w:sz w:val="22"/>
          <w:szCs w:val="22"/>
        </w:rPr>
        <w:t>a</w:t>
      </w:r>
      <w:r w:rsidR="005512C9">
        <w:rPr>
          <w:rFonts w:ascii="Arial" w:eastAsia="Arial" w:hAnsi="Arial" w:cs="Arial"/>
          <w:sz w:val="22"/>
          <w:szCs w:val="22"/>
        </w:rPr>
        <w:t>s</w:t>
      </w:r>
      <w:r w:rsidR="005512C9">
        <w:rPr>
          <w:rFonts w:ascii="Arial" w:eastAsia="Arial" w:hAnsi="Arial" w:cs="Arial"/>
          <w:spacing w:val="-1"/>
          <w:sz w:val="22"/>
          <w:szCs w:val="22"/>
        </w:rPr>
        <w:t>i</w:t>
      </w:r>
      <w:r w:rsidR="005512C9">
        <w:rPr>
          <w:rFonts w:ascii="Arial" w:eastAsia="Arial" w:hAnsi="Arial" w:cs="Arial"/>
          <w:spacing w:val="-3"/>
          <w:sz w:val="22"/>
          <w:szCs w:val="22"/>
        </w:rPr>
        <w:t>n</w:t>
      </w:r>
      <w:r w:rsidR="005512C9">
        <w:rPr>
          <w:rFonts w:ascii="Arial" w:eastAsia="Arial" w:hAnsi="Arial" w:cs="Arial"/>
          <w:sz w:val="22"/>
          <w:szCs w:val="22"/>
        </w:rPr>
        <w:t xml:space="preserve">g it </w:t>
      </w:r>
      <w:r w:rsidR="005512C9">
        <w:rPr>
          <w:rFonts w:ascii="Arial" w:eastAsia="Arial" w:hAnsi="Arial" w:cs="Arial"/>
          <w:spacing w:val="1"/>
          <w:sz w:val="22"/>
          <w:szCs w:val="22"/>
        </w:rPr>
        <w:t>t</w:t>
      </w:r>
      <w:r w:rsidR="005512C9">
        <w:rPr>
          <w:rFonts w:ascii="Arial" w:eastAsia="Arial" w:hAnsi="Arial" w:cs="Arial"/>
          <w:sz w:val="22"/>
          <w:szCs w:val="22"/>
        </w:rPr>
        <w:t>o</w:t>
      </w:r>
      <w:r w:rsidR="005512C9">
        <w:rPr>
          <w:rFonts w:ascii="Arial" w:eastAsia="Arial" w:hAnsi="Arial" w:cs="Arial"/>
          <w:spacing w:val="-1"/>
          <w:sz w:val="22"/>
          <w:szCs w:val="22"/>
        </w:rPr>
        <w:t xml:space="preserve"> </w:t>
      </w:r>
      <w:r w:rsidR="005512C9">
        <w:rPr>
          <w:rFonts w:ascii="Arial" w:eastAsia="Arial" w:hAnsi="Arial" w:cs="Arial"/>
          <w:spacing w:val="1"/>
          <w:sz w:val="22"/>
          <w:szCs w:val="22"/>
        </w:rPr>
        <w:t>t</w:t>
      </w:r>
      <w:r w:rsidR="005512C9">
        <w:rPr>
          <w:rFonts w:ascii="Arial" w:eastAsia="Arial" w:hAnsi="Arial" w:cs="Arial"/>
          <w:sz w:val="22"/>
          <w:szCs w:val="22"/>
        </w:rPr>
        <w:t>he</w:t>
      </w:r>
      <w:r w:rsidR="005512C9">
        <w:rPr>
          <w:rFonts w:ascii="Arial" w:eastAsia="Arial" w:hAnsi="Arial" w:cs="Arial"/>
          <w:spacing w:val="1"/>
          <w:sz w:val="22"/>
          <w:szCs w:val="22"/>
        </w:rPr>
        <w:t xml:space="preserve"> </w:t>
      </w:r>
      <w:r w:rsidR="005512C9">
        <w:rPr>
          <w:rFonts w:ascii="Arial" w:eastAsia="Arial" w:hAnsi="Arial" w:cs="Arial"/>
          <w:sz w:val="22"/>
          <w:szCs w:val="22"/>
        </w:rPr>
        <w:t>a</w:t>
      </w:r>
      <w:r w:rsidR="005512C9">
        <w:rPr>
          <w:rFonts w:ascii="Arial" w:eastAsia="Arial" w:hAnsi="Arial" w:cs="Arial"/>
          <w:spacing w:val="-1"/>
          <w:sz w:val="22"/>
          <w:szCs w:val="22"/>
        </w:rPr>
        <w:t>p</w:t>
      </w:r>
      <w:r w:rsidR="005512C9">
        <w:rPr>
          <w:rFonts w:ascii="Arial" w:eastAsia="Arial" w:hAnsi="Arial" w:cs="Arial"/>
          <w:spacing w:val="-3"/>
          <w:sz w:val="22"/>
          <w:szCs w:val="22"/>
        </w:rPr>
        <w:t>p</w:t>
      </w:r>
      <w:r w:rsidR="005512C9">
        <w:rPr>
          <w:rFonts w:ascii="Arial" w:eastAsia="Arial" w:hAnsi="Arial" w:cs="Arial"/>
          <w:spacing w:val="1"/>
          <w:sz w:val="22"/>
          <w:szCs w:val="22"/>
        </w:rPr>
        <w:t>r</w:t>
      </w:r>
      <w:r w:rsidR="005512C9">
        <w:rPr>
          <w:rFonts w:ascii="Arial" w:eastAsia="Arial" w:hAnsi="Arial" w:cs="Arial"/>
          <w:sz w:val="22"/>
          <w:szCs w:val="22"/>
        </w:rPr>
        <w:t>e</w:t>
      </w:r>
      <w:r w:rsidR="005512C9">
        <w:rPr>
          <w:rFonts w:ascii="Arial" w:eastAsia="Arial" w:hAnsi="Arial" w:cs="Arial"/>
          <w:spacing w:val="-1"/>
          <w:sz w:val="22"/>
          <w:szCs w:val="22"/>
        </w:rPr>
        <w:t>n</w:t>
      </w:r>
      <w:r w:rsidR="005512C9">
        <w:rPr>
          <w:rFonts w:ascii="Arial" w:eastAsia="Arial" w:hAnsi="Arial" w:cs="Arial"/>
          <w:spacing w:val="1"/>
          <w:sz w:val="22"/>
          <w:szCs w:val="22"/>
        </w:rPr>
        <w:t>t</w:t>
      </w:r>
      <w:r w:rsidR="005512C9">
        <w:rPr>
          <w:rFonts w:ascii="Arial" w:eastAsia="Arial" w:hAnsi="Arial" w:cs="Arial"/>
          <w:spacing w:val="-1"/>
          <w:sz w:val="22"/>
          <w:szCs w:val="22"/>
        </w:rPr>
        <w:t>i</w:t>
      </w:r>
      <w:r w:rsidR="005512C9">
        <w:rPr>
          <w:rFonts w:ascii="Arial" w:eastAsia="Arial" w:hAnsi="Arial" w:cs="Arial"/>
          <w:sz w:val="22"/>
          <w:szCs w:val="22"/>
        </w:rPr>
        <w:t xml:space="preserve">ce and training provider.  </w:t>
      </w:r>
      <w:r w:rsidR="005512C9">
        <w:rPr>
          <w:rFonts w:ascii="Arial" w:eastAsia="Arial" w:hAnsi="Arial" w:cs="Arial"/>
          <w:spacing w:val="3"/>
          <w:sz w:val="22"/>
          <w:szCs w:val="22"/>
        </w:rPr>
        <w:t xml:space="preserve"> </w:t>
      </w:r>
    </w:p>
    <w:p w14:paraId="2C32FE7C" w14:textId="77777777" w:rsidR="001A0F63" w:rsidRPr="00C6437F" w:rsidRDefault="001A0F63" w:rsidP="00290133">
      <w:pPr>
        <w:spacing w:before="1" w:line="180" w:lineRule="exact"/>
        <w:ind w:right="46"/>
        <w:rPr>
          <w:rFonts w:ascii="Arial" w:eastAsia="Arial" w:hAnsi="Arial" w:cs="Arial"/>
          <w:sz w:val="22"/>
          <w:szCs w:val="22"/>
        </w:rPr>
      </w:pPr>
    </w:p>
    <w:p w14:paraId="222C0576" w14:textId="7EACE122" w:rsidR="005512C9" w:rsidRDefault="005512C9" w:rsidP="00290133">
      <w:pPr>
        <w:spacing w:line="258" w:lineRule="auto"/>
        <w:ind w:right="46"/>
        <w:rPr>
          <w:rFonts w:ascii="Arial" w:eastAsia="Arial" w:hAnsi="Arial" w:cs="Arial"/>
          <w:sz w:val="22"/>
          <w:szCs w:val="22"/>
        </w:rPr>
      </w:pPr>
      <w:r>
        <w:rPr>
          <w:rFonts w:ascii="Arial" w:eastAsia="Arial" w:hAnsi="Arial" w:cs="Arial"/>
          <w:spacing w:val="-1"/>
          <w:sz w:val="22"/>
          <w:szCs w:val="22"/>
        </w:rPr>
        <w:t xml:space="preserve">To enable this </w:t>
      </w:r>
      <w:r w:rsidR="003752AE">
        <w:rPr>
          <w:rFonts w:ascii="Arial" w:eastAsia="Arial" w:hAnsi="Arial" w:cs="Arial"/>
          <w:spacing w:val="-1"/>
          <w:sz w:val="22"/>
          <w:szCs w:val="22"/>
        </w:rPr>
        <w:t>IA’s</w:t>
      </w:r>
      <w:r>
        <w:rPr>
          <w:rFonts w:ascii="Arial" w:eastAsia="Arial" w:hAnsi="Arial" w:cs="Arial"/>
          <w:spacing w:val="-1"/>
          <w:sz w:val="22"/>
          <w:szCs w:val="22"/>
        </w:rPr>
        <w:t xml:space="preserve"> are required </w:t>
      </w:r>
      <w:r>
        <w:rPr>
          <w:rFonts w:ascii="Arial" w:eastAsia="Arial" w:hAnsi="Arial" w:cs="Arial"/>
          <w:spacing w:val="1"/>
          <w:sz w:val="22"/>
          <w:szCs w:val="22"/>
        </w:rPr>
        <w:t>t</w:t>
      </w:r>
      <w:r>
        <w:rPr>
          <w:rFonts w:ascii="Arial" w:eastAsia="Arial" w:hAnsi="Arial" w:cs="Arial"/>
          <w:sz w:val="22"/>
          <w:szCs w:val="22"/>
        </w:rPr>
        <w:t>o sub</w:t>
      </w:r>
      <w:r>
        <w:rPr>
          <w:rFonts w:ascii="Arial" w:eastAsia="Arial" w:hAnsi="Arial" w:cs="Arial"/>
          <w:spacing w:val="1"/>
          <w:sz w:val="22"/>
          <w:szCs w:val="22"/>
        </w:rPr>
        <w:t>m</w:t>
      </w:r>
      <w:r>
        <w:rPr>
          <w:rFonts w:ascii="Arial" w:eastAsia="Arial" w:hAnsi="Arial" w:cs="Arial"/>
          <w:spacing w:val="-3"/>
          <w:sz w:val="22"/>
          <w:szCs w:val="22"/>
        </w:rPr>
        <w:t>i</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c</w:t>
      </w:r>
      <w:r>
        <w:rPr>
          <w:rFonts w:ascii="Arial" w:eastAsia="Arial" w:hAnsi="Arial" w:cs="Arial"/>
          <w:spacing w:val="-3"/>
          <w:sz w:val="22"/>
          <w:szCs w:val="22"/>
        </w:rPr>
        <w:t>o</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eted</w:t>
      </w:r>
      <w:r>
        <w:rPr>
          <w:rFonts w:ascii="Arial" w:eastAsia="Arial" w:hAnsi="Arial" w:cs="Arial"/>
          <w:spacing w:val="-3"/>
          <w:sz w:val="22"/>
          <w:szCs w:val="22"/>
        </w:rPr>
        <w:t xml:space="preserve"> </w:t>
      </w:r>
      <w:r>
        <w:rPr>
          <w:rFonts w:ascii="Arial" w:eastAsia="Arial" w:hAnsi="Arial" w:cs="Arial"/>
          <w:spacing w:val="-1"/>
          <w:sz w:val="22"/>
          <w:szCs w:val="22"/>
        </w:rPr>
        <w:t>A</w:t>
      </w:r>
      <w:r>
        <w:rPr>
          <w:rFonts w:ascii="Arial" w:eastAsia="Arial" w:hAnsi="Arial" w:cs="Arial"/>
          <w:sz w:val="22"/>
          <w:szCs w:val="22"/>
        </w:rPr>
        <w:t>ssess</w:t>
      </w:r>
      <w:r>
        <w:rPr>
          <w:rFonts w:ascii="Arial" w:eastAsia="Arial" w:hAnsi="Arial" w:cs="Arial"/>
          <w:spacing w:val="-1"/>
          <w:sz w:val="22"/>
          <w:szCs w:val="22"/>
        </w:rPr>
        <w:t>o</w:t>
      </w:r>
      <w:r>
        <w:rPr>
          <w:rFonts w:ascii="Arial" w:eastAsia="Arial" w:hAnsi="Arial" w:cs="Arial"/>
          <w:sz w:val="22"/>
          <w:szCs w:val="22"/>
        </w:rPr>
        <w:t xml:space="preserve">r </w:t>
      </w:r>
      <w:r>
        <w:rPr>
          <w:rFonts w:ascii="Arial" w:eastAsia="Arial" w:hAnsi="Arial" w:cs="Arial"/>
          <w:spacing w:val="1"/>
          <w:sz w:val="22"/>
          <w:szCs w:val="22"/>
        </w:rPr>
        <w:t>Gr</w:t>
      </w:r>
      <w:r>
        <w:rPr>
          <w:rFonts w:ascii="Arial" w:eastAsia="Arial" w:hAnsi="Arial" w:cs="Arial"/>
          <w:sz w:val="22"/>
          <w:szCs w:val="22"/>
        </w:rPr>
        <w:t>a</w:t>
      </w:r>
      <w:r>
        <w:rPr>
          <w:rFonts w:ascii="Arial" w:eastAsia="Arial" w:hAnsi="Arial" w:cs="Arial"/>
          <w:spacing w:val="-1"/>
          <w:sz w:val="22"/>
          <w:szCs w:val="22"/>
        </w:rPr>
        <w:t>di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1"/>
          <w:sz w:val="22"/>
          <w:szCs w:val="22"/>
        </w:rPr>
        <w:t xml:space="preserve"> </w:t>
      </w:r>
      <w:r>
        <w:rPr>
          <w:rFonts w:ascii="Arial" w:eastAsia="Arial" w:hAnsi="Arial" w:cs="Arial"/>
          <w:spacing w:val="2"/>
          <w:sz w:val="22"/>
          <w:szCs w:val="22"/>
        </w:rPr>
        <w:t>T</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 xml:space="preserve">ates </w:t>
      </w:r>
      <w:r>
        <w:rPr>
          <w:rFonts w:ascii="Arial" w:eastAsia="Arial" w:hAnsi="Arial" w:cs="Arial"/>
          <w:spacing w:val="1"/>
          <w:sz w:val="22"/>
          <w:szCs w:val="22"/>
        </w:rPr>
        <w:t>t</w:t>
      </w:r>
      <w:r>
        <w:rPr>
          <w:rFonts w:ascii="Arial" w:eastAsia="Arial" w:hAnsi="Arial" w:cs="Arial"/>
          <w:sz w:val="22"/>
          <w:szCs w:val="22"/>
        </w:rPr>
        <w:t xml:space="preserve">o </w:t>
      </w:r>
      <w:r>
        <w:rPr>
          <w:rFonts w:ascii="Arial" w:eastAsia="Arial" w:hAnsi="Arial" w:cs="Arial"/>
          <w:spacing w:val="-1"/>
          <w:sz w:val="22"/>
          <w:szCs w:val="22"/>
        </w:rPr>
        <w:t>Accelerate People Ltd wi</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n 24</w:t>
      </w:r>
      <w:r>
        <w:rPr>
          <w:rFonts w:ascii="Arial" w:eastAsia="Arial" w:hAnsi="Arial" w:cs="Arial"/>
          <w:spacing w:val="1"/>
          <w:sz w:val="22"/>
          <w:szCs w:val="22"/>
        </w:rPr>
        <w:t xml:space="preserve"> </w:t>
      </w:r>
      <w:r>
        <w:rPr>
          <w:rFonts w:ascii="Arial" w:eastAsia="Arial" w:hAnsi="Arial" w:cs="Arial"/>
          <w:sz w:val="22"/>
          <w:szCs w:val="22"/>
        </w:rPr>
        <w:t>h</w:t>
      </w:r>
      <w:r>
        <w:rPr>
          <w:rFonts w:ascii="Arial" w:eastAsia="Arial" w:hAnsi="Arial" w:cs="Arial"/>
          <w:spacing w:val="-1"/>
          <w:sz w:val="22"/>
          <w:szCs w:val="22"/>
        </w:rPr>
        <w:t>o</w:t>
      </w:r>
      <w:r>
        <w:rPr>
          <w:rFonts w:ascii="Arial" w:eastAsia="Arial" w:hAnsi="Arial" w:cs="Arial"/>
          <w:sz w:val="22"/>
          <w:szCs w:val="22"/>
        </w:rPr>
        <w:t>urs</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er</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e</w:t>
      </w:r>
      <w:r>
        <w:rPr>
          <w:rFonts w:ascii="Arial" w:eastAsia="Arial" w:hAnsi="Arial" w:cs="Arial"/>
          <w:spacing w:val="-4"/>
          <w:sz w:val="22"/>
          <w:szCs w:val="22"/>
        </w:rPr>
        <w:t>w</w:t>
      </w:r>
      <w:r>
        <w:rPr>
          <w:rFonts w:ascii="Arial" w:eastAsia="Arial" w:hAnsi="Arial" w:cs="Arial"/>
          <w:sz w:val="22"/>
          <w:szCs w:val="22"/>
        </w:rPr>
        <w:t xml:space="preserve"> / professional discussion being </w:t>
      </w:r>
      <w:r>
        <w:rPr>
          <w:rFonts w:ascii="Arial" w:eastAsia="Arial" w:hAnsi="Arial" w:cs="Arial"/>
          <w:spacing w:val="-1"/>
          <w:sz w:val="22"/>
          <w:szCs w:val="22"/>
        </w:rPr>
        <w:t xml:space="preserve">completed, this will then allow the final grade to be released </w:t>
      </w:r>
      <w:r>
        <w:rPr>
          <w:rFonts w:ascii="Arial" w:eastAsia="Arial" w:hAnsi="Arial" w:cs="Arial"/>
          <w:sz w:val="22"/>
          <w:szCs w:val="22"/>
        </w:rPr>
        <w:t>no</w:t>
      </w:r>
      <w:r>
        <w:rPr>
          <w:rFonts w:ascii="Arial" w:eastAsia="Arial" w:hAnsi="Arial" w:cs="Arial"/>
          <w:spacing w:val="1"/>
          <w:sz w:val="22"/>
          <w:szCs w:val="22"/>
        </w:rPr>
        <w:t xml:space="preserve"> </w:t>
      </w:r>
      <w:r>
        <w:rPr>
          <w:rFonts w:ascii="Arial" w:eastAsia="Arial" w:hAnsi="Arial" w:cs="Arial"/>
          <w:spacing w:val="-1"/>
          <w:sz w:val="22"/>
          <w:szCs w:val="22"/>
        </w:rPr>
        <w:t>l</w:t>
      </w:r>
      <w:r>
        <w:rPr>
          <w:rFonts w:ascii="Arial" w:eastAsia="Arial" w:hAnsi="Arial" w:cs="Arial"/>
          <w:sz w:val="22"/>
          <w:szCs w:val="22"/>
        </w:rPr>
        <w:t>at</w:t>
      </w:r>
      <w:r>
        <w:rPr>
          <w:rFonts w:ascii="Arial" w:eastAsia="Arial" w:hAnsi="Arial" w:cs="Arial"/>
          <w:spacing w:val="-2"/>
          <w:sz w:val="22"/>
          <w:szCs w:val="22"/>
        </w:rPr>
        <w:t>e</w:t>
      </w:r>
      <w:r>
        <w:rPr>
          <w:rFonts w:ascii="Arial" w:eastAsia="Arial" w:hAnsi="Arial" w:cs="Arial"/>
          <w:sz w:val="22"/>
          <w:szCs w:val="22"/>
        </w:rPr>
        <w:t xml:space="preserve">r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n 5</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2"/>
          <w:sz w:val="22"/>
          <w:szCs w:val="22"/>
        </w:rPr>
        <w:t>y</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f</w:t>
      </w:r>
      <w:r>
        <w:rPr>
          <w:rFonts w:ascii="Arial" w:eastAsia="Arial" w:hAnsi="Arial" w:cs="Arial"/>
          <w:sz w:val="22"/>
          <w:szCs w:val="22"/>
        </w:rPr>
        <w:t>o</w:t>
      </w:r>
      <w:r>
        <w:rPr>
          <w:rFonts w:ascii="Arial" w:eastAsia="Arial" w:hAnsi="Arial" w:cs="Arial"/>
          <w:spacing w:val="-1"/>
          <w:sz w:val="22"/>
          <w:szCs w:val="22"/>
        </w:rPr>
        <w:t>ll</w:t>
      </w:r>
      <w:r>
        <w:rPr>
          <w:rFonts w:ascii="Arial" w:eastAsia="Arial" w:hAnsi="Arial" w:cs="Arial"/>
          <w:sz w:val="22"/>
          <w:szCs w:val="22"/>
        </w:rPr>
        <w:t>o</w:t>
      </w:r>
      <w:r>
        <w:rPr>
          <w:rFonts w:ascii="Arial" w:eastAsia="Arial" w:hAnsi="Arial" w:cs="Arial"/>
          <w:spacing w:val="-4"/>
          <w:sz w:val="22"/>
          <w:szCs w:val="22"/>
        </w:rPr>
        <w:t>w</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3"/>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nte</w:t>
      </w:r>
      <w:r>
        <w:rPr>
          <w:rFonts w:ascii="Arial" w:eastAsia="Arial" w:hAnsi="Arial" w:cs="Arial"/>
          <w:spacing w:val="1"/>
          <w:sz w:val="22"/>
          <w:szCs w:val="22"/>
        </w:rPr>
        <w:t>r</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e</w:t>
      </w:r>
      <w:r>
        <w:rPr>
          <w:rFonts w:ascii="Arial" w:eastAsia="Arial" w:hAnsi="Arial" w:cs="Arial"/>
          <w:spacing w:val="-4"/>
          <w:sz w:val="22"/>
          <w:szCs w:val="22"/>
        </w:rPr>
        <w:t>w</w:t>
      </w:r>
      <w:r>
        <w:rPr>
          <w:rFonts w:ascii="Arial" w:eastAsia="Arial" w:hAnsi="Arial" w:cs="Arial"/>
          <w:sz w:val="22"/>
          <w:szCs w:val="22"/>
        </w:rPr>
        <w:t xml:space="preserve"> / professional discussion.  </w:t>
      </w:r>
    </w:p>
    <w:p w14:paraId="65887974" w14:textId="0DDA3FDC" w:rsidR="009E7CBF" w:rsidRDefault="005512C9" w:rsidP="00107E14">
      <w:pPr>
        <w:spacing w:line="258" w:lineRule="auto"/>
        <w:ind w:right="46"/>
        <w:jc w:val="both"/>
        <w:rPr>
          <w:rFonts w:ascii="Arial" w:eastAsia="Arial" w:hAnsi="Arial" w:cs="Arial"/>
          <w:sz w:val="22"/>
          <w:szCs w:val="22"/>
        </w:rPr>
      </w:pPr>
      <w:r>
        <w:rPr>
          <w:rFonts w:ascii="Arial" w:eastAsia="Arial" w:hAnsi="Arial" w:cs="Arial"/>
          <w:spacing w:val="-1"/>
          <w:sz w:val="22"/>
          <w:szCs w:val="22"/>
        </w:rPr>
        <w:t xml:space="preserve"> </w:t>
      </w:r>
    </w:p>
    <w:p w14:paraId="4F3C10C1" w14:textId="545D6DFD" w:rsidR="001A0F63" w:rsidRDefault="002E394A" w:rsidP="00107E14">
      <w:pPr>
        <w:ind w:right="46"/>
        <w:rPr>
          <w:rFonts w:ascii="Arial" w:eastAsia="Arial" w:hAnsi="Arial" w:cs="Arial"/>
          <w:b/>
          <w:sz w:val="22"/>
          <w:szCs w:val="22"/>
        </w:rPr>
      </w:pPr>
      <w:r>
        <w:rPr>
          <w:rFonts w:ascii="Arial" w:eastAsia="Arial" w:hAnsi="Arial" w:cs="Arial"/>
          <w:b/>
          <w:spacing w:val="1"/>
          <w:sz w:val="22"/>
          <w:szCs w:val="22"/>
        </w:rPr>
        <w:t>GR</w:t>
      </w:r>
      <w:r>
        <w:rPr>
          <w:rFonts w:ascii="Arial" w:eastAsia="Arial" w:hAnsi="Arial" w:cs="Arial"/>
          <w:b/>
          <w:spacing w:val="-6"/>
          <w:sz w:val="22"/>
          <w:szCs w:val="22"/>
        </w:rPr>
        <w:t>A</w:t>
      </w:r>
      <w:r>
        <w:rPr>
          <w:rFonts w:ascii="Arial" w:eastAsia="Arial" w:hAnsi="Arial" w:cs="Arial"/>
          <w:b/>
          <w:spacing w:val="-1"/>
          <w:sz w:val="22"/>
          <w:szCs w:val="22"/>
        </w:rPr>
        <w:t>D</w:t>
      </w:r>
      <w:r>
        <w:rPr>
          <w:rFonts w:ascii="Arial" w:eastAsia="Arial" w:hAnsi="Arial" w:cs="Arial"/>
          <w:b/>
          <w:sz w:val="22"/>
          <w:szCs w:val="22"/>
        </w:rPr>
        <w:t>E</w:t>
      </w:r>
      <w:r w:rsidR="00290133">
        <w:rPr>
          <w:rFonts w:ascii="Arial" w:eastAsia="Arial" w:hAnsi="Arial" w:cs="Arial"/>
          <w:b/>
          <w:sz w:val="22"/>
          <w:szCs w:val="22"/>
        </w:rPr>
        <w:t>S SHOULD NOT BE COMMUNICATED</w:t>
      </w:r>
      <w:r>
        <w:rPr>
          <w:rFonts w:ascii="Arial" w:eastAsia="Arial" w:hAnsi="Arial" w:cs="Arial"/>
          <w:b/>
          <w:spacing w:val="3"/>
          <w:sz w:val="22"/>
          <w:szCs w:val="22"/>
        </w:rPr>
        <w:t xml:space="preserve"> </w:t>
      </w:r>
      <w:r>
        <w:rPr>
          <w:rFonts w:ascii="Arial" w:eastAsia="Arial" w:hAnsi="Arial" w:cs="Arial"/>
          <w:b/>
          <w:spacing w:val="-3"/>
          <w:sz w:val="22"/>
          <w:szCs w:val="22"/>
        </w:rPr>
        <w:t>T</w:t>
      </w:r>
      <w:r>
        <w:rPr>
          <w:rFonts w:ascii="Arial" w:eastAsia="Arial" w:hAnsi="Arial" w:cs="Arial"/>
          <w:b/>
          <w:sz w:val="22"/>
          <w:szCs w:val="22"/>
        </w:rPr>
        <w:t>O</w:t>
      </w:r>
      <w:r>
        <w:rPr>
          <w:rFonts w:ascii="Arial" w:eastAsia="Arial" w:hAnsi="Arial" w:cs="Arial"/>
          <w:b/>
          <w:spacing w:val="4"/>
          <w:sz w:val="22"/>
          <w:szCs w:val="22"/>
        </w:rPr>
        <w:t xml:space="preserve"> </w:t>
      </w:r>
      <w:r>
        <w:rPr>
          <w:rFonts w:ascii="Arial" w:eastAsia="Arial" w:hAnsi="Arial" w:cs="Arial"/>
          <w:b/>
          <w:spacing w:val="-6"/>
          <w:sz w:val="22"/>
          <w:szCs w:val="22"/>
        </w:rPr>
        <w:t>A</w:t>
      </w:r>
      <w:r>
        <w:rPr>
          <w:rFonts w:ascii="Arial" w:eastAsia="Arial" w:hAnsi="Arial" w:cs="Arial"/>
          <w:b/>
          <w:spacing w:val="-1"/>
          <w:sz w:val="22"/>
          <w:szCs w:val="22"/>
        </w:rPr>
        <w:t>N</w:t>
      </w:r>
      <w:r>
        <w:rPr>
          <w:rFonts w:ascii="Arial" w:eastAsia="Arial" w:hAnsi="Arial" w:cs="Arial"/>
          <w:b/>
          <w:spacing w:val="1"/>
          <w:sz w:val="22"/>
          <w:szCs w:val="22"/>
        </w:rPr>
        <w:t>YO</w:t>
      </w:r>
      <w:r>
        <w:rPr>
          <w:rFonts w:ascii="Arial" w:eastAsia="Arial" w:hAnsi="Arial" w:cs="Arial"/>
          <w:b/>
          <w:spacing w:val="-1"/>
          <w:sz w:val="22"/>
          <w:szCs w:val="22"/>
        </w:rPr>
        <w:t>N</w:t>
      </w:r>
      <w:r>
        <w:rPr>
          <w:rFonts w:ascii="Arial" w:eastAsia="Arial" w:hAnsi="Arial" w:cs="Arial"/>
          <w:b/>
          <w:sz w:val="22"/>
          <w:szCs w:val="22"/>
        </w:rPr>
        <w:t>E</w:t>
      </w:r>
      <w:r>
        <w:rPr>
          <w:rFonts w:ascii="Arial" w:eastAsia="Arial" w:hAnsi="Arial" w:cs="Arial"/>
          <w:b/>
          <w:spacing w:val="-2"/>
          <w:sz w:val="22"/>
          <w:szCs w:val="22"/>
        </w:rPr>
        <w:t xml:space="preserve"> </w:t>
      </w:r>
      <w:r>
        <w:rPr>
          <w:rFonts w:ascii="Arial" w:eastAsia="Arial" w:hAnsi="Arial" w:cs="Arial"/>
          <w:b/>
          <w:spacing w:val="1"/>
          <w:sz w:val="22"/>
          <w:szCs w:val="22"/>
        </w:rPr>
        <w:t>O</w:t>
      </w:r>
      <w:r>
        <w:rPr>
          <w:rFonts w:ascii="Arial" w:eastAsia="Arial" w:hAnsi="Arial" w:cs="Arial"/>
          <w:b/>
          <w:spacing w:val="-1"/>
          <w:sz w:val="22"/>
          <w:szCs w:val="22"/>
        </w:rPr>
        <w:t>U</w:t>
      </w:r>
      <w:r>
        <w:rPr>
          <w:rFonts w:ascii="Arial" w:eastAsia="Arial" w:hAnsi="Arial" w:cs="Arial"/>
          <w:b/>
          <w:spacing w:val="-3"/>
          <w:sz w:val="22"/>
          <w:szCs w:val="22"/>
        </w:rPr>
        <w:t>T</w:t>
      </w:r>
      <w:r>
        <w:rPr>
          <w:rFonts w:ascii="Arial" w:eastAsia="Arial" w:hAnsi="Arial" w:cs="Arial"/>
          <w:b/>
          <w:spacing w:val="-1"/>
          <w:sz w:val="22"/>
          <w:szCs w:val="22"/>
        </w:rPr>
        <w:t>S</w:t>
      </w:r>
      <w:r>
        <w:rPr>
          <w:rFonts w:ascii="Arial" w:eastAsia="Arial" w:hAnsi="Arial" w:cs="Arial"/>
          <w:b/>
          <w:spacing w:val="1"/>
          <w:sz w:val="22"/>
          <w:szCs w:val="22"/>
        </w:rPr>
        <w:t>I</w:t>
      </w:r>
      <w:r>
        <w:rPr>
          <w:rFonts w:ascii="Arial" w:eastAsia="Arial" w:hAnsi="Arial" w:cs="Arial"/>
          <w:b/>
          <w:spacing w:val="-1"/>
          <w:sz w:val="22"/>
          <w:szCs w:val="22"/>
        </w:rPr>
        <w:t>D</w:t>
      </w:r>
      <w:r>
        <w:rPr>
          <w:rFonts w:ascii="Arial" w:eastAsia="Arial" w:hAnsi="Arial" w:cs="Arial"/>
          <w:b/>
          <w:sz w:val="22"/>
          <w:szCs w:val="22"/>
        </w:rPr>
        <w:t xml:space="preserve">E </w:t>
      </w:r>
      <w:r>
        <w:rPr>
          <w:rFonts w:ascii="Arial" w:eastAsia="Arial" w:hAnsi="Arial" w:cs="Arial"/>
          <w:b/>
          <w:spacing w:val="1"/>
          <w:sz w:val="22"/>
          <w:szCs w:val="22"/>
        </w:rPr>
        <w:t>O</w:t>
      </w:r>
      <w:r>
        <w:rPr>
          <w:rFonts w:ascii="Arial" w:eastAsia="Arial" w:hAnsi="Arial" w:cs="Arial"/>
          <w:b/>
          <w:sz w:val="22"/>
          <w:szCs w:val="22"/>
        </w:rPr>
        <w:t xml:space="preserve">F </w:t>
      </w:r>
      <w:r w:rsidR="00AB6D46">
        <w:rPr>
          <w:rFonts w:ascii="Arial" w:eastAsia="Arial" w:hAnsi="Arial" w:cs="Arial"/>
          <w:b/>
          <w:sz w:val="22"/>
          <w:szCs w:val="22"/>
        </w:rPr>
        <w:t xml:space="preserve">ACCELERATE PEOPLE LTD </w:t>
      </w:r>
      <w:r w:rsidR="00290133">
        <w:rPr>
          <w:rFonts w:ascii="Arial" w:eastAsia="Arial" w:hAnsi="Arial" w:cs="Arial"/>
          <w:b/>
          <w:sz w:val="22"/>
          <w:szCs w:val="22"/>
        </w:rPr>
        <w:t>UNTIL THE FULL QUALITY PROCESS HAS BEEN COMPLETED.</w:t>
      </w:r>
    </w:p>
    <w:p w14:paraId="1F5161C6" w14:textId="77777777" w:rsidR="00290133" w:rsidRDefault="00290133" w:rsidP="00107E14">
      <w:pPr>
        <w:ind w:right="46"/>
        <w:rPr>
          <w:rFonts w:ascii="Arial" w:eastAsia="Arial" w:hAnsi="Arial" w:cs="Arial"/>
          <w:sz w:val="22"/>
          <w:szCs w:val="22"/>
        </w:rPr>
      </w:pPr>
    </w:p>
    <w:p w14:paraId="29F38A8E" w14:textId="0D7B940E" w:rsidR="001A0F63" w:rsidRDefault="002E394A" w:rsidP="00107E14">
      <w:pPr>
        <w:spacing w:line="257" w:lineRule="auto"/>
        <w:ind w:right="46"/>
        <w:rPr>
          <w:rFonts w:ascii="Arial" w:eastAsia="Arial" w:hAnsi="Arial" w:cs="Arial"/>
          <w:sz w:val="22"/>
          <w:szCs w:val="22"/>
        </w:rPr>
      </w:pPr>
      <w:r>
        <w:rPr>
          <w:rFonts w:ascii="Arial" w:eastAsia="Arial" w:hAnsi="Arial" w:cs="Arial"/>
          <w:spacing w:val="-1"/>
          <w:sz w:val="22"/>
          <w:szCs w:val="22"/>
        </w:rPr>
        <w:t>I</w:t>
      </w:r>
      <w:r>
        <w:rPr>
          <w:rFonts w:ascii="Arial" w:eastAsia="Arial" w:hAnsi="Arial" w:cs="Arial"/>
          <w:sz w:val="22"/>
          <w:szCs w:val="22"/>
        </w:rPr>
        <w:t>f</w:t>
      </w:r>
      <w:r>
        <w:rPr>
          <w:rFonts w:ascii="Arial" w:eastAsia="Arial" w:hAnsi="Arial" w:cs="Arial"/>
          <w:spacing w:val="2"/>
          <w:sz w:val="22"/>
          <w:szCs w:val="22"/>
        </w:rPr>
        <w:t xml:space="preserve"> </w:t>
      </w:r>
      <w:r w:rsidR="00290133">
        <w:rPr>
          <w:rFonts w:ascii="Arial" w:eastAsia="Arial" w:hAnsi="Arial" w:cs="Arial"/>
          <w:spacing w:val="-2"/>
          <w:sz w:val="22"/>
          <w:szCs w:val="22"/>
        </w:rPr>
        <w:t>an interview / professional discussion</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se</w:t>
      </w:r>
      <w:r>
        <w:rPr>
          <w:rFonts w:ascii="Arial" w:eastAsia="Arial" w:hAnsi="Arial" w:cs="Arial"/>
          <w:spacing w:val="-1"/>
          <w:sz w:val="22"/>
          <w:szCs w:val="22"/>
        </w:rPr>
        <w:t>l</w:t>
      </w:r>
      <w:r>
        <w:rPr>
          <w:rFonts w:ascii="Arial" w:eastAsia="Arial" w:hAnsi="Arial" w:cs="Arial"/>
          <w:spacing w:val="1"/>
          <w:sz w:val="22"/>
          <w:szCs w:val="22"/>
        </w:rPr>
        <w:t>e</w:t>
      </w:r>
      <w:r>
        <w:rPr>
          <w:rFonts w:ascii="Arial" w:eastAsia="Arial" w:hAnsi="Arial" w:cs="Arial"/>
          <w:sz w:val="22"/>
          <w:szCs w:val="22"/>
        </w:rPr>
        <w:t>c</w:t>
      </w:r>
      <w:r>
        <w:rPr>
          <w:rFonts w:ascii="Arial" w:eastAsia="Arial" w:hAnsi="Arial" w:cs="Arial"/>
          <w:spacing w:val="1"/>
          <w:sz w:val="22"/>
          <w:szCs w:val="22"/>
        </w:rPr>
        <w:t>t</w:t>
      </w:r>
      <w:r>
        <w:rPr>
          <w:rFonts w:ascii="Arial" w:eastAsia="Arial" w:hAnsi="Arial" w:cs="Arial"/>
          <w:sz w:val="22"/>
          <w:szCs w:val="22"/>
        </w:rPr>
        <w:t>ed</w:t>
      </w:r>
      <w:r>
        <w:rPr>
          <w:rFonts w:ascii="Arial" w:eastAsia="Arial" w:hAnsi="Arial" w:cs="Arial"/>
          <w:spacing w:val="-2"/>
          <w:sz w:val="22"/>
          <w:szCs w:val="22"/>
        </w:rPr>
        <w:t xml:space="preserve"> </w:t>
      </w:r>
      <w:r>
        <w:rPr>
          <w:rFonts w:ascii="Arial" w:eastAsia="Arial" w:hAnsi="Arial" w:cs="Arial"/>
          <w:spacing w:val="1"/>
          <w:sz w:val="22"/>
          <w:szCs w:val="22"/>
        </w:rPr>
        <w:t>f</w:t>
      </w:r>
      <w:r>
        <w:rPr>
          <w:rFonts w:ascii="Arial" w:eastAsia="Arial" w:hAnsi="Arial" w:cs="Arial"/>
          <w:sz w:val="22"/>
          <w:szCs w:val="22"/>
        </w:rPr>
        <w:t>or</w:t>
      </w:r>
      <w:r>
        <w:rPr>
          <w:rFonts w:ascii="Arial" w:eastAsia="Arial" w:hAnsi="Arial" w:cs="Arial"/>
          <w:spacing w:val="-1"/>
          <w:sz w:val="22"/>
          <w:szCs w:val="22"/>
        </w:rPr>
        <w:t xml:space="preserve"> i</w:t>
      </w:r>
      <w:r>
        <w:rPr>
          <w:rFonts w:ascii="Arial" w:eastAsia="Arial" w:hAnsi="Arial" w:cs="Arial"/>
          <w:sz w:val="22"/>
          <w:szCs w:val="22"/>
        </w:rPr>
        <w:t>nte</w:t>
      </w:r>
      <w:r>
        <w:rPr>
          <w:rFonts w:ascii="Arial" w:eastAsia="Arial" w:hAnsi="Arial" w:cs="Arial"/>
          <w:spacing w:val="1"/>
          <w:sz w:val="22"/>
          <w:szCs w:val="22"/>
        </w:rPr>
        <w:t>r</w:t>
      </w:r>
      <w:r>
        <w:rPr>
          <w:rFonts w:ascii="Arial" w:eastAsia="Arial" w:hAnsi="Arial" w:cs="Arial"/>
          <w:spacing w:val="-3"/>
          <w:sz w:val="22"/>
          <w:szCs w:val="22"/>
        </w:rPr>
        <w:t>n</w:t>
      </w:r>
      <w:r>
        <w:rPr>
          <w:rFonts w:ascii="Arial" w:eastAsia="Arial" w:hAnsi="Arial" w:cs="Arial"/>
          <w:sz w:val="22"/>
          <w:szCs w:val="22"/>
        </w:rPr>
        <w:t xml:space="preserve">al </w:t>
      </w:r>
      <w:r>
        <w:rPr>
          <w:rFonts w:ascii="Arial" w:eastAsia="Arial" w:hAnsi="Arial" w:cs="Arial"/>
          <w:spacing w:val="1"/>
          <w:sz w:val="22"/>
          <w:szCs w:val="22"/>
        </w:rPr>
        <w:t>m</w:t>
      </w:r>
      <w:r>
        <w:rPr>
          <w:rFonts w:ascii="Arial" w:eastAsia="Arial" w:hAnsi="Arial" w:cs="Arial"/>
          <w:sz w:val="22"/>
          <w:szCs w:val="22"/>
        </w:rPr>
        <w:t>o</w:t>
      </w:r>
      <w:r>
        <w:rPr>
          <w:rFonts w:ascii="Arial" w:eastAsia="Arial" w:hAnsi="Arial" w:cs="Arial"/>
          <w:spacing w:val="-1"/>
          <w:sz w:val="22"/>
          <w:szCs w:val="22"/>
        </w:rPr>
        <w:t>d</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sidR="00290133">
        <w:rPr>
          <w:rFonts w:ascii="Arial" w:eastAsia="Arial" w:hAnsi="Arial" w:cs="Arial"/>
          <w:spacing w:val="1"/>
          <w:sz w:val="22"/>
          <w:szCs w:val="22"/>
        </w:rPr>
        <w:t xml:space="preserve"> IA will be informed prior to the interview / professional discussion starting.  This moderation is on the performance of the IA and not the apprentice.</w:t>
      </w:r>
    </w:p>
    <w:sectPr w:rsidR="001A0F63">
      <w:pgSz w:w="11920" w:h="16840"/>
      <w:pgMar w:top="1340" w:right="1320" w:bottom="280" w:left="1340" w:header="0" w:footer="12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0D17D" w14:textId="77777777" w:rsidR="007B1AB2" w:rsidRDefault="007B1AB2">
      <w:r>
        <w:separator/>
      </w:r>
    </w:p>
  </w:endnote>
  <w:endnote w:type="continuationSeparator" w:id="0">
    <w:p w14:paraId="21BE47A7" w14:textId="77777777" w:rsidR="007B1AB2" w:rsidRDefault="007B1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47"/>
      <w:gridCol w:w="4613"/>
    </w:tblGrid>
    <w:tr w:rsidR="00221FAA" w14:paraId="2765307A" w14:textId="77777777">
      <w:trPr>
        <w:trHeight w:hRule="exact" w:val="115"/>
        <w:jc w:val="center"/>
      </w:trPr>
      <w:tc>
        <w:tcPr>
          <w:tcW w:w="4686" w:type="dxa"/>
          <w:shd w:val="clear" w:color="auto" w:fill="92278F" w:themeFill="accent1"/>
          <w:tcMar>
            <w:top w:w="0" w:type="dxa"/>
            <w:bottom w:w="0" w:type="dxa"/>
          </w:tcMar>
        </w:tcPr>
        <w:p w14:paraId="05378B2E" w14:textId="77777777" w:rsidR="00221FAA" w:rsidRDefault="00221FAA">
          <w:pPr>
            <w:pStyle w:val="Header"/>
            <w:rPr>
              <w:caps/>
              <w:sz w:val="18"/>
            </w:rPr>
          </w:pPr>
        </w:p>
      </w:tc>
      <w:tc>
        <w:tcPr>
          <w:tcW w:w="4674" w:type="dxa"/>
          <w:shd w:val="clear" w:color="auto" w:fill="92278F" w:themeFill="accent1"/>
          <w:tcMar>
            <w:top w:w="0" w:type="dxa"/>
            <w:bottom w:w="0" w:type="dxa"/>
          </w:tcMar>
        </w:tcPr>
        <w:p w14:paraId="3EE30C8C" w14:textId="77777777" w:rsidR="00221FAA" w:rsidRDefault="00221FAA">
          <w:pPr>
            <w:pStyle w:val="Header"/>
            <w:jc w:val="right"/>
            <w:rPr>
              <w:caps/>
              <w:sz w:val="18"/>
            </w:rPr>
          </w:pPr>
        </w:p>
      </w:tc>
    </w:tr>
    <w:tr w:rsidR="00221FAA" w14:paraId="26D716A4" w14:textId="77777777">
      <w:trPr>
        <w:jc w:val="center"/>
      </w:trPr>
      <w:sdt>
        <w:sdtPr>
          <w:rPr>
            <w:rFonts w:ascii="Arial" w:hAnsi="Arial" w:cs="Arial"/>
            <w:b/>
            <w:bCs/>
            <w:caps/>
            <w:color w:val="7030A0"/>
            <w:sz w:val="24"/>
            <w:szCs w:val="24"/>
          </w:rPr>
          <w:alias w:val="Author"/>
          <w:tag w:val=""/>
          <w:id w:val="1534151868"/>
          <w:placeholder>
            <w:docPart w:val="414048E10C0843519916CDE76B3A6AD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0017516" w14:textId="7B8CF5BB" w:rsidR="00221FAA" w:rsidRDefault="00221FAA">
              <w:pPr>
                <w:pStyle w:val="Footer"/>
                <w:rPr>
                  <w:caps/>
                  <w:color w:val="808080" w:themeColor="background1" w:themeShade="80"/>
                  <w:sz w:val="18"/>
                  <w:szCs w:val="18"/>
                </w:rPr>
              </w:pPr>
              <w:r w:rsidRPr="00221FAA">
                <w:rPr>
                  <w:rFonts w:ascii="Arial" w:hAnsi="Arial" w:cs="Arial"/>
                  <w:b/>
                  <w:bCs/>
                  <w:caps/>
                  <w:color w:val="7030A0"/>
                  <w:sz w:val="24"/>
                  <w:szCs w:val="24"/>
                </w:rPr>
                <w:t>accelerate people ltd</w:t>
              </w:r>
            </w:p>
          </w:tc>
        </w:sdtContent>
      </w:sdt>
      <w:tc>
        <w:tcPr>
          <w:tcW w:w="4674" w:type="dxa"/>
          <w:shd w:val="clear" w:color="auto" w:fill="auto"/>
          <w:vAlign w:val="center"/>
        </w:tcPr>
        <w:p w14:paraId="02F5B2C0" w14:textId="71C474D0" w:rsidR="00221FAA" w:rsidRDefault="00221FA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A1EF7">
            <w:rPr>
              <w:caps/>
              <w:noProof/>
              <w:color w:val="808080" w:themeColor="background1" w:themeShade="80"/>
              <w:sz w:val="18"/>
              <w:szCs w:val="18"/>
            </w:rPr>
            <w:t>1</w:t>
          </w:r>
          <w:r>
            <w:rPr>
              <w:caps/>
              <w:noProof/>
              <w:color w:val="808080" w:themeColor="background1" w:themeShade="80"/>
              <w:sz w:val="18"/>
              <w:szCs w:val="18"/>
            </w:rPr>
            <w:fldChar w:fldCharType="end"/>
          </w:r>
        </w:p>
      </w:tc>
    </w:tr>
  </w:tbl>
  <w:p w14:paraId="3B25F63D" w14:textId="50DD6E47" w:rsidR="00917199" w:rsidRDefault="006408AD">
    <w:pPr>
      <w:spacing w:line="200" w:lineRule="exact"/>
    </w:pPr>
    <w:r>
      <w:t xml:space="preserve">   Version 1: 01/04/2020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CF673" w14:textId="2C1B9A2B" w:rsidR="006408AD" w:rsidRDefault="006408AD">
    <w:pPr>
      <w:pStyle w:val="Footer"/>
    </w:pPr>
    <w:proofErr w:type="spellStart"/>
    <w:r>
      <w:t>Ve</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47"/>
      <w:gridCol w:w="4613"/>
    </w:tblGrid>
    <w:tr w:rsidR="00EB2841" w14:paraId="40F4A784" w14:textId="77777777">
      <w:trPr>
        <w:trHeight w:hRule="exact" w:val="115"/>
        <w:jc w:val="center"/>
      </w:trPr>
      <w:tc>
        <w:tcPr>
          <w:tcW w:w="4686" w:type="dxa"/>
          <w:shd w:val="clear" w:color="auto" w:fill="92278F" w:themeFill="accent1"/>
          <w:tcMar>
            <w:top w:w="0" w:type="dxa"/>
            <w:bottom w:w="0" w:type="dxa"/>
          </w:tcMar>
        </w:tcPr>
        <w:p w14:paraId="67D49B4F" w14:textId="77777777" w:rsidR="00EB2841" w:rsidRDefault="00EB2841">
          <w:pPr>
            <w:pStyle w:val="Header"/>
            <w:rPr>
              <w:caps/>
              <w:sz w:val="18"/>
            </w:rPr>
          </w:pPr>
        </w:p>
      </w:tc>
      <w:tc>
        <w:tcPr>
          <w:tcW w:w="4674" w:type="dxa"/>
          <w:shd w:val="clear" w:color="auto" w:fill="92278F" w:themeFill="accent1"/>
          <w:tcMar>
            <w:top w:w="0" w:type="dxa"/>
            <w:bottom w:w="0" w:type="dxa"/>
          </w:tcMar>
        </w:tcPr>
        <w:p w14:paraId="62570F59" w14:textId="77777777" w:rsidR="00EB2841" w:rsidRDefault="00EB2841">
          <w:pPr>
            <w:pStyle w:val="Header"/>
            <w:jc w:val="right"/>
            <w:rPr>
              <w:caps/>
              <w:sz w:val="18"/>
            </w:rPr>
          </w:pPr>
        </w:p>
      </w:tc>
    </w:tr>
    <w:tr w:rsidR="00EB2841" w14:paraId="06FCF739" w14:textId="77777777">
      <w:trPr>
        <w:jc w:val="center"/>
      </w:trPr>
      <w:sdt>
        <w:sdtPr>
          <w:rPr>
            <w:rFonts w:ascii="Arial" w:hAnsi="Arial" w:cs="Arial"/>
            <w:b/>
            <w:bCs/>
            <w:caps/>
            <w:color w:val="7030A0"/>
            <w:sz w:val="24"/>
            <w:szCs w:val="24"/>
          </w:rPr>
          <w:alias w:val="Author"/>
          <w:tag w:val=""/>
          <w:id w:val="1541318699"/>
          <w:placeholder>
            <w:docPart w:val="4847D27387C84285BE131703C302860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4CB5929" w14:textId="7156F273" w:rsidR="00EB2841" w:rsidRDefault="00EB2841">
              <w:pPr>
                <w:pStyle w:val="Footer"/>
                <w:rPr>
                  <w:caps/>
                  <w:color w:val="808080" w:themeColor="background1" w:themeShade="80"/>
                  <w:sz w:val="18"/>
                  <w:szCs w:val="18"/>
                </w:rPr>
              </w:pPr>
              <w:r w:rsidRPr="00EB2841">
                <w:rPr>
                  <w:rFonts w:ascii="Arial" w:hAnsi="Arial" w:cs="Arial"/>
                  <w:b/>
                  <w:bCs/>
                  <w:caps/>
                  <w:color w:val="7030A0"/>
                  <w:sz w:val="24"/>
                  <w:szCs w:val="24"/>
                </w:rPr>
                <w:t>accelerate people ltd</w:t>
              </w:r>
            </w:p>
          </w:tc>
        </w:sdtContent>
      </w:sdt>
      <w:tc>
        <w:tcPr>
          <w:tcW w:w="4674" w:type="dxa"/>
          <w:shd w:val="clear" w:color="auto" w:fill="auto"/>
          <w:vAlign w:val="center"/>
        </w:tcPr>
        <w:p w14:paraId="08282415" w14:textId="21C9BB18" w:rsidR="00EB2841" w:rsidRDefault="00EB2841">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A1EF7">
            <w:rPr>
              <w:caps/>
              <w:noProof/>
              <w:color w:val="808080" w:themeColor="background1" w:themeShade="80"/>
              <w:sz w:val="18"/>
              <w:szCs w:val="18"/>
            </w:rPr>
            <w:t>11</w:t>
          </w:r>
          <w:r>
            <w:rPr>
              <w:caps/>
              <w:noProof/>
              <w:color w:val="808080" w:themeColor="background1" w:themeShade="80"/>
              <w:sz w:val="18"/>
              <w:szCs w:val="18"/>
            </w:rPr>
            <w:fldChar w:fldCharType="end"/>
          </w:r>
        </w:p>
      </w:tc>
    </w:tr>
  </w:tbl>
  <w:p w14:paraId="73F7CA77" w14:textId="77609958" w:rsidR="00917199" w:rsidRDefault="00917199">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2CE77" w14:textId="77777777" w:rsidR="007B1AB2" w:rsidRDefault="007B1AB2">
      <w:r>
        <w:separator/>
      </w:r>
    </w:p>
  </w:footnote>
  <w:footnote w:type="continuationSeparator" w:id="0">
    <w:p w14:paraId="3B44E1A0" w14:textId="77777777" w:rsidR="007B1AB2" w:rsidRDefault="007B1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2EE9F" w14:textId="2CE7EDF5" w:rsidR="00221FAA" w:rsidRDefault="00575DB0">
    <w:pPr>
      <w:pStyle w:val="Header"/>
    </w:pPr>
    <w:r>
      <w:rPr>
        <w:rFonts w:ascii="Arial" w:hAnsi="Arial" w:cs="Arial"/>
        <w:b/>
        <w:bCs/>
        <w:noProof/>
        <w:sz w:val="48"/>
        <w:szCs w:val="48"/>
        <w:lang w:val="en-GB" w:eastAsia="en-GB"/>
      </w:rPr>
      <mc:AlternateContent>
        <mc:Choice Requires="wpg">
          <w:drawing>
            <wp:anchor distT="0" distB="0" distL="114300" distR="114300" simplePos="0" relativeHeight="251659264" behindDoc="0" locked="0" layoutInCell="1" allowOverlap="1" wp14:anchorId="4B35C48B" wp14:editId="1133985E">
              <wp:simplePos x="0" y="0"/>
              <wp:positionH relativeFrom="column">
                <wp:posOffset>3667125</wp:posOffset>
              </wp:positionH>
              <wp:positionV relativeFrom="paragraph">
                <wp:posOffset>677545</wp:posOffset>
              </wp:positionV>
              <wp:extent cx="4294505" cy="1779905"/>
              <wp:effectExtent l="0" t="0" r="0" b="0"/>
              <wp:wrapNone/>
              <wp:docPr id="159" name="Group 159"/>
              <wp:cNvGraphicFramePr/>
              <a:graphic xmlns:a="http://schemas.openxmlformats.org/drawingml/2006/main">
                <a:graphicData uri="http://schemas.microsoft.com/office/word/2010/wordprocessingGroup">
                  <wpg:wgp>
                    <wpg:cNvGrpSpPr/>
                    <wpg:grpSpPr>
                      <a:xfrm rot="5400000">
                        <a:off x="0" y="0"/>
                        <a:ext cx="4294505" cy="1779905"/>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2F398C" id="Group 159" o:spid="_x0000_s1026" style="position:absolute;margin-left:288.75pt;margin-top:53.35pt;width:338.15pt;height:140.15pt;rotation:90;z-index:251659264;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92278f [3204]" stroked="f" strokeweight="2pt">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w:pict>
        </mc:Fallback>
      </mc:AlternateContent>
    </w:r>
    <w:r w:rsidR="00FB1A82">
      <w:rPr>
        <w:noProof/>
      </w:rPr>
      <w:drawing>
        <wp:anchor distT="0" distB="0" distL="114300" distR="114300" simplePos="0" relativeHeight="251661312" behindDoc="0" locked="0" layoutInCell="1" allowOverlap="1" wp14:anchorId="0B6C8A78" wp14:editId="3C4C7035">
          <wp:simplePos x="0" y="0"/>
          <wp:positionH relativeFrom="margin">
            <wp:align>left</wp:align>
          </wp:positionH>
          <wp:positionV relativeFrom="paragraph">
            <wp:posOffset>276225</wp:posOffset>
          </wp:positionV>
          <wp:extent cx="2667000" cy="36698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667000" cy="36698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39F1"/>
    <w:multiLevelType w:val="hybridMultilevel"/>
    <w:tmpl w:val="1F288EC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87238F3"/>
    <w:multiLevelType w:val="hybridMultilevel"/>
    <w:tmpl w:val="F74E1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15">
      <w:start w:val="1"/>
      <w:numFmt w:val="upperLetter"/>
      <w:lvlText w:val="%3."/>
      <w:lvlJc w:val="lef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E7826"/>
    <w:multiLevelType w:val="multilevel"/>
    <w:tmpl w:val="5770CB4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179B52E5"/>
    <w:multiLevelType w:val="hybridMultilevel"/>
    <w:tmpl w:val="DC0A1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8235D5"/>
    <w:multiLevelType w:val="hybridMultilevel"/>
    <w:tmpl w:val="B50E6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981BA6"/>
    <w:multiLevelType w:val="hybridMultilevel"/>
    <w:tmpl w:val="BF0CE3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F55343"/>
    <w:multiLevelType w:val="hybridMultilevel"/>
    <w:tmpl w:val="053C2C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313EE4"/>
    <w:multiLevelType w:val="hybridMultilevel"/>
    <w:tmpl w:val="CFBE58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C57C67"/>
    <w:multiLevelType w:val="hybridMultilevel"/>
    <w:tmpl w:val="92D4533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37364EC5"/>
    <w:multiLevelType w:val="hybridMultilevel"/>
    <w:tmpl w:val="44085C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6E6821"/>
    <w:multiLevelType w:val="hybridMultilevel"/>
    <w:tmpl w:val="1BD88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5F0C16"/>
    <w:multiLevelType w:val="hybridMultilevel"/>
    <w:tmpl w:val="936E629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15D40F5"/>
    <w:multiLevelType w:val="hybridMultilevel"/>
    <w:tmpl w:val="0EB8F648"/>
    <w:lvl w:ilvl="0" w:tplc="374E17EC">
      <w:start w:val="1"/>
      <w:numFmt w:val="decimal"/>
      <w:lvlText w:val="%1."/>
      <w:lvlJc w:val="left"/>
      <w:pPr>
        <w:ind w:left="720" w:hanging="360"/>
      </w:pPr>
      <w:rPr>
        <w:rFonts w:ascii="Arial" w:eastAsia="Arial" w:hAnsi="Arial" w:cs="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4F0419"/>
    <w:multiLevelType w:val="hybridMultilevel"/>
    <w:tmpl w:val="8BBE94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B76FC9"/>
    <w:multiLevelType w:val="hybridMultilevel"/>
    <w:tmpl w:val="877C260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0716FF"/>
    <w:multiLevelType w:val="hybridMultilevel"/>
    <w:tmpl w:val="E79E2B2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B87C9E"/>
    <w:multiLevelType w:val="hybridMultilevel"/>
    <w:tmpl w:val="2886263C"/>
    <w:lvl w:ilvl="0" w:tplc="08090001">
      <w:start w:val="1"/>
      <w:numFmt w:val="bullet"/>
      <w:lvlText w:val=""/>
      <w:lvlJc w:val="left"/>
      <w:pPr>
        <w:ind w:left="1540" w:hanging="360"/>
      </w:pPr>
      <w:rPr>
        <w:rFonts w:ascii="Symbol" w:hAnsi="Symbol" w:hint="default"/>
      </w:rPr>
    </w:lvl>
    <w:lvl w:ilvl="1" w:tplc="08090003" w:tentative="1">
      <w:start w:val="1"/>
      <w:numFmt w:val="bullet"/>
      <w:lvlText w:val="o"/>
      <w:lvlJc w:val="left"/>
      <w:pPr>
        <w:ind w:left="2260" w:hanging="360"/>
      </w:pPr>
      <w:rPr>
        <w:rFonts w:ascii="Courier New" w:hAnsi="Courier New" w:cs="Courier New" w:hint="default"/>
      </w:rPr>
    </w:lvl>
    <w:lvl w:ilvl="2" w:tplc="08090005" w:tentative="1">
      <w:start w:val="1"/>
      <w:numFmt w:val="bullet"/>
      <w:lvlText w:val=""/>
      <w:lvlJc w:val="left"/>
      <w:pPr>
        <w:ind w:left="2980" w:hanging="360"/>
      </w:pPr>
      <w:rPr>
        <w:rFonts w:ascii="Wingdings" w:hAnsi="Wingdings" w:hint="default"/>
      </w:rPr>
    </w:lvl>
    <w:lvl w:ilvl="3" w:tplc="08090001" w:tentative="1">
      <w:start w:val="1"/>
      <w:numFmt w:val="bullet"/>
      <w:lvlText w:val=""/>
      <w:lvlJc w:val="left"/>
      <w:pPr>
        <w:ind w:left="3700" w:hanging="360"/>
      </w:pPr>
      <w:rPr>
        <w:rFonts w:ascii="Symbol" w:hAnsi="Symbol" w:hint="default"/>
      </w:rPr>
    </w:lvl>
    <w:lvl w:ilvl="4" w:tplc="08090003" w:tentative="1">
      <w:start w:val="1"/>
      <w:numFmt w:val="bullet"/>
      <w:lvlText w:val="o"/>
      <w:lvlJc w:val="left"/>
      <w:pPr>
        <w:ind w:left="4420" w:hanging="360"/>
      </w:pPr>
      <w:rPr>
        <w:rFonts w:ascii="Courier New" w:hAnsi="Courier New" w:cs="Courier New" w:hint="default"/>
      </w:rPr>
    </w:lvl>
    <w:lvl w:ilvl="5" w:tplc="08090005" w:tentative="1">
      <w:start w:val="1"/>
      <w:numFmt w:val="bullet"/>
      <w:lvlText w:val=""/>
      <w:lvlJc w:val="left"/>
      <w:pPr>
        <w:ind w:left="5140" w:hanging="360"/>
      </w:pPr>
      <w:rPr>
        <w:rFonts w:ascii="Wingdings" w:hAnsi="Wingdings" w:hint="default"/>
      </w:rPr>
    </w:lvl>
    <w:lvl w:ilvl="6" w:tplc="08090001" w:tentative="1">
      <w:start w:val="1"/>
      <w:numFmt w:val="bullet"/>
      <w:lvlText w:val=""/>
      <w:lvlJc w:val="left"/>
      <w:pPr>
        <w:ind w:left="5860" w:hanging="360"/>
      </w:pPr>
      <w:rPr>
        <w:rFonts w:ascii="Symbol" w:hAnsi="Symbol" w:hint="default"/>
      </w:rPr>
    </w:lvl>
    <w:lvl w:ilvl="7" w:tplc="08090003" w:tentative="1">
      <w:start w:val="1"/>
      <w:numFmt w:val="bullet"/>
      <w:lvlText w:val="o"/>
      <w:lvlJc w:val="left"/>
      <w:pPr>
        <w:ind w:left="6580" w:hanging="360"/>
      </w:pPr>
      <w:rPr>
        <w:rFonts w:ascii="Courier New" w:hAnsi="Courier New" w:cs="Courier New" w:hint="default"/>
      </w:rPr>
    </w:lvl>
    <w:lvl w:ilvl="8" w:tplc="08090005" w:tentative="1">
      <w:start w:val="1"/>
      <w:numFmt w:val="bullet"/>
      <w:lvlText w:val=""/>
      <w:lvlJc w:val="left"/>
      <w:pPr>
        <w:ind w:left="7300" w:hanging="360"/>
      </w:pPr>
      <w:rPr>
        <w:rFonts w:ascii="Wingdings" w:hAnsi="Wingdings" w:hint="default"/>
      </w:rPr>
    </w:lvl>
  </w:abstractNum>
  <w:abstractNum w:abstractNumId="17" w15:restartNumberingAfterBreak="0">
    <w:nsid w:val="590C67B2"/>
    <w:multiLevelType w:val="hybridMultilevel"/>
    <w:tmpl w:val="CE8C5CCE"/>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ED348C"/>
    <w:multiLevelType w:val="hybridMultilevel"/>
    <w:tmpl w:val="6D5CD1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F01E6F"/>
    <w:multiLevelType w:val="hybridMultilevel"/>
    <w:tmpl w:val="6044A87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15:restartNumberingAfterBreak="0">
    <w:nsid w:val="72835DFF"/>
    <w:multiLevelType w:val="hybridMultilevel"/>
    <w:tmpl w:val="99643382"/>
    <w:lvl w:ilvl="0" w:tplc="08090001">
      <w:start w:val="1"/>
      <w:numFmt w:val="bullet"/>
      <w:lvlText w:val=""/>
      <w:lvlJc w:val="left"/>
      <w:pPr>
        <w:ind w:left="1540" w:hanging="360"/>
      </w:pPr>
      <w:rPr>
        <w:rFonts w:ascii="Symbol" w:hAnsi="Symbol" w:hint="default"/>
      </w:rPr>
    </w:lvl>
    <w:lvl w:ilvl="1" w:tplc="08090003" w:tentative="1">
      <w:start w:val="1"/>
      <w:numFmt w:val="bullet"/>
      <w:lvlText w:val="o"/>
      <w:lvlJc w:val="left"/>
      <w:pPr>
        <w:ind w:left="2260" w:hanging="360"/>
      </w:pPr>
      <w:rPr>
        <w:rFonts w:ascii="Courier New" w:hAnsi="Courier New" w:cs="Courier New" w:hint="default"/>
      </w:rPr>
    </w:lvl>
    <w:lvl w:ilvl="2" w:tplc="08090005" w:tentative="1">
      <w:start w:val="1"/>
      <w:numFmt w:val="bullet"/>
      <w:lvlText w:val=""/>
      <w:lvlJc w:val="left"/>
      <w:pPr>
        <w:ind w:left="2980" w:hanging="360"/>
      </w:pPr>
      <w:rPr>
        <w:rFonts w:ascii="Wingdings" w:hAnsi="Wingdings" w:hint="default"/>
      </w:rPr>
    </w:lvl>
    <w:lvl w:ilvl="3" w:tplc="08090001" w:tentative="1">
      <w:start w:val="1"/>
      <w:numFmt w:val="bullet"/>
      <w:lvlText w:val=""/>
      <w:lvlJc w:val="left"/>
      <w:pPr>
        <w:ind w:left="3700" w:hanging="360"/>
      </w:pPr>
      <w:rPr>
        <w:rFonts w:ascii="Symbol" w:hAnsi="Symbol" w:hint="default"/>
      </w:rPr>
    </w:lvl>
    <w:lvl w:ilvl="4" w:tplc="08090003" w:tentative="1">
      <w:start w:val="1"/>
      <w:numFmt w:val="bullet"/>
      <w:lvlText w:val="o"/>
      <w:lvlJc w:val="left"/>
      <w:pPr>
        <w:ind w:left="4420" w:hanging="360"/>
      </w:pPr>
      <w:rPr>
        <w:rFonts w:ascii="Courier New" w:hAnsi="Courier New" w:cs="Courier New" w:hint="default"/>
      </w:rPr>
    </w:lvl>
    <w:lvl w:ilvl="5" w:tplc="08090005" w:tentative="1">
      <w:start w:val="1"/>
      <w:numFmt w:val="bullet"/>
      <w:lvlText w:val=""/>
      <w:lvlJc w:val="left"/>
      <w:pPr>
        <w:ind w:left="5140" w:hanging="360"/>
      </w:pPr>
      <w:rPr>
        <w:rFonts w:ascii="Wingdings" w:hAnsi="Wingdings" w:hint="default"/>
      </w:rPr>
    </w:lvl>
    <w:lvl w:ilvl="6" w:tplc="08090001" w:tentative="1">
      <w:start w:val="1"/>
      <w:numFmt w:val="bullet"/>
      <w:lvlText w:val=""/>
      <w:lvlJc w:val="left"/>
      <w:pPr>
        <w:ind w:left="5860" w:hanging="360"/>
      </w:pPr>
      <w:rPr>
        <w:rFonts w:ascii="Symbol" w:hAnsi="Symbol" w:hint="default"/>
      </w:rPr>
    </w:lvl>
    <w:lvl w:ilvl="7" w:tplc="08090003" w:tentative="1">
      <w:start w:val="1"/>
      <w:numFmt w:val="bullet"/>
      <w:lvlText w:val="o"/>
      <w:lvlJc w:val="left"/>
      <w:pPr>
        <w:ind w:left="6580" w:hanging="360"/>
      </w:pPr>
      <w:rPr>
        <w:rFonts w:ascii="Courier New" w:hAnsi="Courier New" w:cs="Courier New" w:hint="default"/>
      </w:rPr>
    </w:lvl>
    <w:lvl w:ilvl="8" w:tplc="08090005" w:tentative="1">
      <w:start w:val="1"/>
      <w:numFmt w:val="bullet"/>
      <w:lvlText w:val=""/>
      <w:lvlJc w:val="left"/>
      <w:pPr>
        <w:ind w:left="7300" w:hanging="360"/>
      </w:pPr>
      <w:rPr>
        <w:rFonts w:ascii="Wingdings" w:hAnsi="Wingdings" w:hint="default"/>
      </w:rPr>
    </w:lvl>
  </w:abstractNum>
  <w:abstractNum w:abstractNumId="21" w15:restartNumberingAfterBreak="0">
    <w:nsid w:val="73CF0EF7"/>
    <w:multiLevelType w:val="hybridMultilevel"/>
    <w:tmpl w:val="B46C3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423C46"/>
    <w:multiLevelType w:val="hybridMultilevel"/>
    <w:tmpl w:val="34F4E97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22"/>
  </w:num>
  <w:num w:numId="4">
    <w:abstractNumId w:val="5"/>
  </w:num>
  <w:num w:numId="5">
    <w:abstractNumId w:val="14"/>
  </w:num>
  <w:num w:numId="6">
    <w:abstractNumId w:val="15"/>
  </w:num>
  <w:num w:numId="7">
    <w:abstractNumId w:val="11"/>
  </w:num>
  <w:num w:numId="8">
    <w:abstractNumId w:val="21"/>
  </w:num>
  <w:num w:numId="9">
    <w:abstractNumId w:val="6"/>
  </w:num>
  <w:num w:numId="10">
    <w:abstractNumId w:val="16"/>
  </w:num>
  <w:num w:numId="11">
    <w:abstractNumId w:val="9"/>
  </w:num>
  <w:num w:numId="12">
    <w:abstractNumId w:val="8"/>
  </w:num>
  <w:num w:numId="13">
    <w:abstractNumId w:val="19"/>
  </w:num>
  <w:num w:numId="14">
    <w:abstractNumId w:val="20"/>
  </w:num>
  <w:num w:numId="15">
    <w:abstractNumId w:val="7"/>
  </w:num>
  <w:num w:numId="16">
    <w:abstractNumId w:val="0"/>
  </w:num>
  <w:num w:numId="17">
    <w:abstractNumId w:val="3"/>
  </w:num>
  <w:num w:numId="18">
    <w:abstractNumId w:val="4"/>
  </w:num>
  <w:num w:numId="19">
    <w:abstractNumId w:val="13"/>
  </w:num>
  <w:num w:numId="20">
    <w:abstractNumId w:val="1"/>
  </w:num>
  <w:num w:numId="21">
    <w:abstractNumId w:val="17"/>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F63"/>
    <w:rsid w:val="000139F0"/>
    <w:rsid w:val="00035981"/>
    <w:rsid w:val="00065D4B"/>
    <w:rsid w:val="00072D17"/>
    <w:rsid w:val="00093903"/>
    <w:rsid w:val="000A39E4"/>
    <w:rsid w:val="000C45E8"/>
    <w:rsid w:val="000F3759"/>
    <w:rsid w:val="000F78F4"/>
    <w:rsid w:val="00107E14"/>
    <w:rsid w:val="0017796C"/>
    <w:rsid w:val="001810AA"/>
    <w:rsid w:val="001A0F63"/>
    <w:rsid w:val="001C0E98"/>
    <w:rsid w:val="001C477B"/>
    <w:rsid w:val="00211BF4"/>
    <w:rsid w:val="00221246"/>
    <w:rsid w:val="00221FAA"/>
    <w:rsid w:val="002227E0"/>
    <w:rsid w:val="002437B2"/>
    <w:rsid w:val="00285106"/>
    <w:rsid w:val="00290133"/>
    <w:rsid w:val="00291568"/>
    <w:rsid w:val="002C1299"/>
    <w:rsid w:val="002D6245"/>
    <w:rsid w:val="002D7F90"/>
    <w:rsid w:val="002E394A"/>
    <w:rsid w:val="002E5F77"/>
    <w:rsid w:val="0035119C"/>
    <w:rsid w:val="00366A6F"/>
    <w:rsid w:val="003752AE"/>
    <w:rsid w:val="003B4C1C"/>
    <w:rsid w:val="003D3811"/>
    <w:rsid w:val="003E4981"/>
    <w:rsid w:val="003F611D"/>
    <w:rsid w:val="004020C2"/>
    <w:rsid w:val="00407A87"/>
    <w:rsid w:val="004142DD"/>
    <w:rsid w:val="004278EC"/>
    <w:rsid w:val="0046320F"/>
    <w:rsid w:val="004813F5"/>
    <w:rsid w:val="004B724D"/>
    <w:rsid w:val="004C2E22"/>
    <w:rsid w:val="0053478A"/>
    <w:rsid w:val="005512C9"/>
    <w:rsid w:val="00575DB0"/>
    <w:rsid w:val="00623035"/>
    <w:rsid w:val="006408AD"/>
    <w:rsid w:val="00661388"/>
    <w:rsid w:val="00673E6C"/>
    <w:rsid w:val="006A2902"/>
    <w:rsid w:val="006A50C6"/>
    <w:rsid w:val="006B777F"/>
    <w:rsid w:val="006E1634"/>
    <w:rsid w:val="007028F6"/>
    <w:rsid w:val="00795BBF"/>
    <w:rsid w:val="007A57DC"/>
    <w:rsid w:val="007B1AB2"/>
    <w:rsid w:val="007E2D66"/>
    <w:rsid w:val="007F439C"/>
    <w:rsid w:val="007F7AF2"/>
    <w:rsid w:val="008366D6"/>
    <w:rsid w:val="00851C35"/>
    <w:rsid w:val="008771FF"/>
    <w:rsid w:val="008A20A6"/>
    <w:rsid w:val="008C44D9"/>
    <w:rsid w:val="00904413"/>
    <w:rsid w:val="00917199"/>
    <w:rsid w:val="00926FAC"/>
    <w:rsid w:val="00953B37"/>
    <w:rsid w:val="0099189A"/>
    <w:rsid w:val="00995B00"/>
    <w:rsid w:val="009C0BDD"/>
    <w:rsid w:val="009C2BEA"/>
    <w:rsid w:val="009E7CBF"/>
    <w:rsid w:val="00A57DF1"/>
    <w:rsid w:val="00A62D8E"/>
    <w:rsid w:val="00AA1EF7"/>
    <w:rsid w:val="00AB6D46"/>
    <w:rsid w:val="00AC5324"/>
    <w:rsid w:val="00AD0A11"/>
    <w:rsid w:val="00AE08C1"/>
    <w:rsid w:val="00AF2E0F"/>
    <w:rsid w:val="00B16DFD"/>
    <w:rsid w:val="00B34330"/>
    <w:rsid w:val="00B400BD"/>
    <w:rsid w:val="00B96470"/>
    <w:rsid w:val="00C00194"/>
    <w:rsid w:val="00C06EB8"/>
    <w:rsid w:val="00C6437F"/>
    <w:rsid w:val="00C707B5"/>
    <w:rsid w:val="00CA2131"/>
    <w:rsid w:val="00CB0D0E"/>
    <w:rsid w:val="00CB255B"/>
    <w:rsid w:val="00CB345A"/>
    <w:rsid w:val="00CB7A09"/>
    <w:rsid w:val="00CC0141"/>
    <w:rsid w:val="00CE4503"/>
    <w:rsid w:val="00D218D5"/>
    <w:rsid w:val="00D2510F"/>
    <w:rsid w:val="00D37CEF"/>
    <w:rsid w:val="00D46313"/>
    <w:rsid w:val="00D84080"/>
    <w:rsid w:val="00D92773"/>
    <w:rsid w:val="00DC298E"/>
    <w:rsid w:val="00DE3443"/>
    <w:rsid w:val="00E2308F"/>
    <w:rsid w:val="00E45437"/>
    <w:rsid w:val="00E5654B"/>
    <w:rsid w:val="00E60AF6"/>
    <w:rsid w:val="00E81573"/>
    <w:rsid w:val="00EA6D11"/>
    <w:rsid w:val="00EB26CD"/>
    <w:rsid w:val="00EB2841"/>
    <w:rsid w:val="00EC07DE"/>
    <w:rsid w:val="00EC53AA"/>
    <w:rsid w:val="00EE3468"/>
    <w:rsid w:val="00F302BA"/>
    <w:rsid w:val="00F50777"/>
    <w:rsid w:val="00F54258"/>
    <w:rsid w:val="00F831B5"/>
    <w:rsid w:val="00FB1A82"/>
    <w:rsid w:val="00FF5491"/>
    <w:rsid w:val="0366989B"/>
    <w:rsid w:val="088D4093"/>
    <w:rsid w:val="2D8D6F79"/>
    <w:rsid w:val="4184568B"/>
    <w:rsid w:val="5D103A7B"/>
    <w:rsid w:val="5D6E3175"/>
    <w:rsid w:val="62FB60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F425AE9"/>
  <w15:docId w15:val="{74694A12-BF27-4D8A-A981-CA551296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5654B"/>
    <w:pPr>
      <w:tabs>
        <w:tab w:val="center" w:pos="4513"/>
        <w:tab w:val="right" w:pos="9026"/>
      </w:tabs>
    </w:pPr>
  </w:style>
  <w:style w:type="character" w:customStyle="1" w:styleId="HeaderChar">
    <w:name w:val="Header Char"/>
    <w:basedOn w:val="DefaultParagraphFont"/>
    <w:link w:val="Header"/>
    <w:uiPriority w:val="99"/>
    <w:rsid w:val="00E5654B"/>
  </w:style>
  <w:style w:type="paragraph" w:styleId="Footer">
    <w:name w:val="footer"/>
    <w:basedOn w:val="Normal"/>
    <w:link w:val="FooterChar"/>
    <w:uiPriority w:val="99"/>
    <w:unhideWhenUsed/>
    <w:rsid w:val="00E5654B"/>
    <w:pPr>
      <w:tabs>
        <w:tab w:val="center" w:pos="4513"/>
        <w:tab w:val="right" w:pos="9026"/>
      </w:tabs>
    </w:pPr>
  </w:style>
  <w:style w:type="character" w:customStyle="1" w:styleId="FooterChar">
    <w:name w:val="Footer Char"/>
    <w:basedOn w:val="DefaultParagraphFont"/>
    <w:link w:val="Footer"/>
    <w:uiPriority w:val="99"/>
    <w:rsid w:val="00E5654B"/>
  </w:style>
  <w:style w:type="paragraph" w:styleId="ListParagraph">
    <w:name w:val="List Paragraph"/>
    <w:basedOn w:val="Normal"/>
    <w:uiPriority w:val="34"/>
    <w:qFormat/>
    <w:rsid w:val="00E5654B"/>
    <w:pPr>
      <w:ind w:left="720"/>
      <w:contextualSpacing/>
    </w:pPr>
  </w:style>
  <w:style w:type="paragraph" w:customStyle="1" w:styleId="JP">
    <w:name w:val="JP"/>
    <w:basedOn w:val="Normal"/>
    <w:qFormat/>
    <w:rsid w:val="000A39E4"/>
    <w:rPr>
      <w:rFonts w:ascii="Arial" w:eastAsia="Arial" w:hAnsi="Arial" w:cs="Arial"/>
      <w:b/>
      <w:spacing w:val="-1"/>
      <w:sz w:val="28"/>
      <w:szCs w:val="22"/>
    </w:rPr>
  </w:style>
  <w:style w:type="paragraph" w:styleId="TOC1">
    <w:name w:val="toc 1"/>
    <w:basedOn w:val="Normal"/>
    <w:next w:val="Normal"/>
    <w:autoRedefine/>
    <w:uiPriority w:val="39"/>
    <w:unhideWhenUsed/>
    <w:rsid w:val="00107E14"/>
    <w:pPr>
      <w:spacing w:after="100"/>
    </w:pPr>
  </w:style>
  <w:style w:type="character" w:styleId="Hyperlink">
    <w:name w:val="Hyperlink"/>
    <w:basedOn w:val="DefaultParagraphFont"/>
    <w:uiPriority w:val="99"/>
    <w:unhideWhenUsed/>
    <w:rsid w:val="00107E14"/>
    <w:rPr>
      <w:color w:val="0066FF" w:themeColor="hyperlink"/>
      <w:u w:val="single"/>
    </w:rPr>
  </w:style>
  <w:style w:type="paragraph" w:styleId="NoSpacing">
    <w:name w:val="No Spacing"/>
    <w:link w:val="NoSpacingChar"/>
    <w:uiPriority w:val="1"/>
    <w:qFormat/>
    <w:rsid w:val="007A57D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A57DC"/>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990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info@accelkerate-people.co.uk" TargetMode="Externa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4048E10C0843519916CDE76B3A6ADA"/>
        <w:category>
          <w:name w:val="General"/>
          <w:gallery w:val="placeholder"/>
        </w:category>
        <w:types>
          <w:type w:val="bbPlcHdr"/>
        </w:types>
        <w:behaviors>
          <w:behavior w:val="content"/>
        </w:behaviors>
        <w:guid w:val="{B0645944-EEC0-48AF-925B-19A255A42B9A}"/>
      </w:docPartPr>
      <w:docPartBody>
        <w:p w:rsidR="00C7301B" w:rsidRDefault="00795BBF" w:rsidP="00795BBF">
          <w:pPr>
            <w:pStyle w:val="414048E10C0843519916CDE76B3A6ADA"/>
          </w:pPr>
          <w:r>
            <w:rPr>
              <w:rStyle w:val="PlaceholderText"/>
            </w:rPr>
            <w:t>[Author]</w:t>
          </w:r>
        </w:p>
      </w:docPartBody>
    </w:docPart>
    <w:docPart>
      <w:docPartPr>
        <w:name w:val="4847D27387C84285BE131703C302860D"/>
        <w:category>
          <w:name w:val="General"/>
          <w:gallery w:val="placeholder"/>
        </w:category>
        <w:types>
          <w:type w:val="bbPlcHdr"/>
        </w:types>
        <w:behaviors>
          <w:behavior w:val="content"/>
        </w:behaviors>
        <w:guid w:val="{E60B25C4-5394-4E3D-A46E-AA2DE986BFC1}"/>
      </w:docPartPr>
      <w:docPartBody>
        <w:p w:rsidR="00C7301B" w:rsidRDefault="00795BBF" w:rsidP="00795BBF">
          <w:pPr>
            <w:pStyle w:val="4847D27387C84285BE131703C302860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5BBF"/>
    <w:rsid w:val="000D5A87"/>
    <w:rsid w:val="00311196"/>
    <w:rsid w:val="00514439"/>
    <w:rsid w:val="00795BBF"/>
    <w:rsid w:val="00A618F4"/>
    <w:rsid w:val="00C730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5BBF"/>
    <w:rPr>
      <w:color w:val="808080"/>
    </w:rPr>
  </w:style>
  <w:style w:type="paragraph" w:customStyle="1" w:styleId="414048E10C0843519916CDE76B3A6ADA">
    <w:name w:val="414048E10C0843519916CDE76B3A6ADA"/>
    <w:rsid w:val="00795BBF"/>
  </w:style>
  <w:style w:type="paragraph" w:customStyle="1" w:styleId="4847D27387C84285BE131703C302860D">
    <w:name w:val="4847D27387C84285BE131703C302860D"/>
    <w:rsid w:val="00795B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7030A0"/>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2020-01-01T00:00:00</PublishDate>
  <Abstract>Acce   lerate People Ltd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fa137710-531a-4647-a8a3-f7d3531ab7ad">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542303FD2E9BB41942BCDDC28CB82BB" ma:contentTypeVersion="12" ma:contentTypeDescription="Create a new document." ma:contentTypeScope="" ma:versionID="13fcff47f08c2b85c4bfd68ba528ee2e">
  <xsd:schema xmlns:xsd="http://www.w3.org/2001/XMLSchema" xmlns:xs="http://www.w3.org/2001/XMLSchema" xmlns:p="http://schemas.microsoft.com/office/2006/metadata/properties" xmlns:ns2="fa137710-531a-4647-a8a3-f7d3531ab7ad" xmlns:ns3="c2f02e9c-7c46-4e41-8c0e-18710762110c" targetNamespace="http://schemas.microsoft.com/office/2006/metadata/properties" ma:root="true" ma:fieldsID="fc82830cef56db9563786a7b9b834a56" ns2:_="" ns3:_="">
    <xsd:import namespace="fa137710-531a-4647-a8a3-f7d3531ab7ad"/>
    <xsd:import namespace="c2f02e9c-7c46-4e41-8c0e-18710762110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37710-531a-4647-a8a3-f7d3531ab7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f02e9c-7c46-4e41-8c0e-18710762110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DA1662-0535-4939-850E-C3343317704E}">
  <ds:schemaRefs>
    <ds:schemaRef ds:uri="http://schemas.microsoft.com/office/2006/metadata/properties"/>
    <ds:schemaRef ds:uri="http://schemas.microsoft.com/office/infopath/2007/PartnerControls"/>
    <ds:schemaRef ds:uri="fa137710-531a-4647-a8a3-f7d3531ab7ad"/>
  </ds:schemaRefs>
</ds:datastoreItem>
</file>

<file path=customXml/itemProps3.xml><?xml version="1.0" encoding="utf-8"?>
<ds:datastoreItem xmlns:ds="http://schemas.openxmlformats.org/officeDocument/2006/customXml" ds:itemID="{8610C5EF-85B3-4754-A3E6-60062E49F10A}">
  <ds:schemaRefs>
    <ds:schemaRef ds:uri="http://schemas.microsoft.com/sharepoint/v3/contenttype/forms"/>
  </ds:schemaRefs>
</ds:datastoreItem>
</file>

<file path=customXml/itemProps4.xml><?xml version="1.0" encoding="utf-8"?>
<ds:datastoreItem xmlns:ds="http://schemas.openxmlformats.org/officeDocument/2006/customXml" ds:itemID="{5212F076-7EC0-429D-8D71-4FB448508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37710-531a-4647-a8a3-f7d3531ab7ad"/>
    <ds:schemaRef ds:uri="c2f02e9c-7c46-4e41-8c0e-187107621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39A1B56-723F-4923-A389-DBD7B97C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3803</Words>
  <Characters>21682</Characters>
  <Application>Microsoft Office Word</Application>
  <DocSecurity>0</DocSecurity>
  <Lines>180</Lines>
  <Paragraphs>50</Paragraphs>
  <ScaleCrop>false</ScaleCrop>
  <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Accelerate-People</dc:title>
  <dc:subject/>
  <dc:creator>accelerate people ltd</dc:creator>
  <cp:keywords/>
  <dc:description/>
  <cp:lastModifiedBy>Andy Brown</cp:lastModifiedBy>
  <cp:revision>2</cp:revision>
  <dcterms:created xsi:type="dcterms:W3CDTF">2020-10-18T14:18:00Z</dcterms:created>
  <dcterms:modified xsi:type="dcterms:W3CDTF">2020-10-18T14:18:00Z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0x010100D542303FD2E9BB41942BCDDC28CB82BB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